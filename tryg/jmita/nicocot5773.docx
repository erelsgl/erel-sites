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E59" w:rsidRPr="00442793" w:rsidRDefault="000A5E59" w:rsidP="000C2531"/>
    <w:p w:rsidR="00760107" w:rsidRPr="00AF144E" w:rsidRDefault="00414627" w:rsidP="00760107">
      <w:pPr>
        <w:jc w:val="center"/>
        <w:rPr>
          <w:b/>
          <w:bCs/>
          <w:sz w:val="66"/>
          <w:szCs w:val="66"/>
          <w:rtl/>
        </w:rPr>
      </w:pPr>
      <w:r>
        <w:rPr>
          <w:rFonts w:hint="cs"/>
          <w:b/>
          <w:bCs/>
          <w:sz w:val="66"/>
          <w:szCs w:val="66"/>
          <w:rtl/>
        </w:rPr>
        <w:t>מחקרי היובל</w:t>
      </w:r>
    </w:p>
    <w:p w:rsidR="00760107" w:rsidRPr="00AF144E" w:rsidRDefault="00414627" w:rsidP="0092448D">
      <w:pPr>
        <w:jc w:val="center"/>
        <w:rPr>
          <w:b/>
          <w:bCs/>
          <w:sz w:val="42"/>
          <w:szCs w:val="42"/>
          <w:rtl/>
        </w:rPr>
      </w:pPr>
      <w:r>
        <w:rPr>
          <w:rFonts w:hint="cs"/>
          <w:b/>
          <w:bCs/>
          <w:sz w:val="42"/>
          <w:szCs w:val="42"/>
          <w:rtl/>
        </w:rPr>
        <w:t xml:space="preserve">חלוקת הנחלות במבט </w:t>
      </w:r>
      <w:r w:rsidR="0092448D">
        <w:rPr>
          <w:rFonts w:hint="cs"/>
          <w:b/>
          <w:bCs/>
          <w:sz w:val="42"/>
          <w:szCs w:val="42"/>
          <w:rtl/>
        </w:rPr>
        <w:t>רב-תחומי</w:t>
      </w:r>
    </w:p>
    <w:p w:rsidR="00760107" w:rsidRPr="00AF144E" w:rsidRDefault="00760107" w:rsidP="00760107">
      <w:pPr>
        <w:rPr>
          <w:rtl/>
        </w:rPr>
      </w:pPr>
    </w:p>
    <w:p w:rsidR="00760107" w:rsidRDefault="00414627" w:rsidP="00414627">
      <w:pPr>
        <w:jc w:val="center"/>
        <w:rPr>
          <w:b/>
          <w:bCs/>
          <w:rtl/>
        </w:rPr>
      </w:pPr>
      <w:r>
        <w:rPr>
          <w:rFonts w:hint="cs"/>
          <w:b/>
          <w:bCs/>
          <w:rtl/>
        </w:rPr>
        <w:t>אראל סגל-הלוי</w:t>
      </w:r>
      <w:r w:rsidR="00760107">
        <w:rPr>
          <w:rFonts w:hint="cs"/>
          <w:b/>
          <w:bCs/>
          <w:rtl/>
        </w:rPr>
        <w:t>, המחלקה ל</w:t>
      </w:r>
      <w:r>
        <w:rPr>
          <w:rFonts w:hint="cs"/>
          <w:b/>
          <w:bCs/>
          <w:rtl/>
        </w:rPr>
        <w:t>מדעי המחשב</w:t>
      </w:r>
      <w:r w:rsidR="00760107">
        <w:rPr>
          <w:rFonts w:hint="cs"/>
          <w:b/>
          <w:bCs/>
          <w:rtl/>
        </w:rPr>
        <w:t>, אוניברסיטת בר-אילן</w:t>
      </w:r>
    </w:p>
    <w:p w:rsidR="00760107" w:rsidRDefault="00760107" w:rsidP="00760107">
      <w:pPr>
        <w:jc w:val="center"/>
        <w:rPr>
          <w:b/>
          <w:bCs/>
          <w:rtl/>
        </w:rPr>
      </w:pPr>
    </w:p>
    <w:p w:rsidR="00760107" w:rsidRDefault="00760107" w:rsidP="00C30F47">
      <w:pPr>
        <w:pStyle w:val="BodyText"/>
        <w:bidi/>
        <w:ind w:left="20" w:right="20"/>
        <w:jc w:val="both"/>
        <w:rPr>
          <w:rFonts w:cs="FrankRuehl"/>
          <w:rtl/>
          <w:lang w:bidi="he-IL"/>
        </w:rPr>
      </w:pPr>
    </w:p>
    <w:p w:rsidR="00760107" w:rsidRPr="00414627" w:rsidRDefault="00760107" w:rsidP="00414627">
      <w:pPr>
        <w:pStyle w:val="12"/>
        <w:rPr>
          <w:rtl/>
        </w:rPr>
      </w:pPr>
      <w:r w:rsidRPr="00414627">
        <w:rPr>
          <w:rFonts w:hint="cs"/>
          <w:rtl/>
        </w:rPr>
        <w:t>מבוא</w:t>
      </w:r>
    </w:p>
    <w:p w:rsidR="00414627" w:rsidRDefault="00414627" w:rsidP="00414627">
      <w:pPr>
        <w:rPr>
          <w:rFonts w:ascii="Times New Roman" w:eastAsia="Times New Roman" w:hAnsi="Times New Roman"/>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1"/>
      </w:tblGrid>
      <w:tr w:rsidR="00414627" w:rsidTr="00414627">
        <w:tc>
          <w:tcPr>
            <w:tcW w:w="4151" w:type="dxa"/>
          </w:tcPr>
          <w:p w:rsidR="00414627" w:rsidRPr="0009488B" w:rsidRDefault="00414627" w:rsidP="00414627">
            <w:pPr>
              <w:jc w:val="center"/>
              <w:rPr>
                <w:rFonts w:hint="cs"/>
              </w:rPr>
            </w:pPr>
            <w:r w:rsidRPr="00373FBB">
              <w:rPr>
                <w:rFonts w:ascii="Times New Roman" w:eastAsia="Times New Roman" w:hAnsi="Times New Roman"/>
                <w:rtl/>
              </w:rPr>
              <w:t>וְקִדַּשְׁתֶּם אֵת שְׁנַת הַחֲמִשִּׁים שָׁנָה</w:t>
            </w:r>
            <w:bookmarkStart w:id="0" w:name="_GoBack"/>
            <w:bookmarkEnd w:id="0"/>
          </w:p>
          <w:p w:rsidR="00414627" w:rsidRPr="00626C78" w:rsidRDefault="00414627" w:rsidP="00414627">
            <w:pPr>
              <w:jc w:val="center"/>
            </w:pPr>
            <w:r w:rsidRPr="00626C78">
              <w:rPr>
                <w:rFonts w:ascii="Times New Roman" w:eastAsia="Times New Roman" w:hAnsi="Times New Roman"/>
                <w:rtl/>
              </w:rPr>
              <w:t>וּקְרָאתֶם דְּרוֹר בָּאָרֶץ לְכָל יֹשְׁבֶיהָ</w:t>
            </w:r>
          </w:p>
          <w:p w:rsidR="00414627" w:rsidRPr="00626C78" w:rsidRDefault="00414627" w:rsidP="00414627">
            <w:pPr>
              <w:jc w:val="center"/>
            </w:pPr>
            <w:r w:rsidRPr="00626C78">
              <w:rPr>
                <w:rFonts w:ascii="Times New Roman" w:eastAsia="Times New Roman" w:hAnsi="Times New Roman"/>
                <w:rtl/>
              </w:rPr>
              <w:t>יוֹבֵל הִוא תִּהְיֶה לָכֶם</w:t>
            </w:r>
          </w:p>
          <w:p w:rsidR="00414627" w:rsidRPr="00626C78" w:rsidRDefault="00414627" w:rsidP="00414627">
            <w:pPr>
              <w:jc w:val="center"/>
            </w:pPr>
            <w:r w:rsidRPr="00626C78">
              <w:rPr>
                <w:rFonts w:ascii="Times New Roman" w:eastAsia="Times New Roman" w:hAnsi="Times New Roman"/>
                <w:rtl/>
              </w:rPr>
              <w:t>וְשַׁבְתֶּם אִישׁ אֶל אֲחֻזָּתוֹ</w:t>
            </w:r>
          </w:p>
          <w:p w:rsidR="00414627" w:rsidRPr="007B3FF4" w:rsidRDefault="00414627" w:rsidP="00414627">
            <w:pPr>
              <w:jc w:val="center"/>
              <w:rPr>
                <w:rFonts w:ascii="Times New Roman" w:eastAsia="Times New Roman" w:hAnsi="Times New Roman"/>
                <w:rtl/>
              </w:rPr>
            </w:pPr>
            <w:r w:rsidRPr="007B3FF4">
              <w:rPr>
                <w:rFonts w:ascii="Times New Roman" w:eastAsia="Times New Roman" w:hAnsi="Times New Roman"/>
                <w:rtl/>
              </w:rPr>
              <w:t>וְאִישׁ אֶל מִשְׁפַּחְתּוֹ תָּשֻׁבוּ</w:t>
            </w:r>
            <w:r w:rsidRPr="007B3FF4">
              <w:rPr>
                <w:rFonts w:ascii="Times New Roman" w:eastAsia="Times New Roman" w:hAnsi="Times New Roman" w:hint="cs"/>
                <w:rtl/>
              </w:rPr>
              <w:t>.</w:t>
            </w:r>
            <w:r w:rsidRPr="007B3FF4">
              <w:rPr>
                <w:rStyle w:val="FootnoteReference"/>
                <w:rFonts w:ascii="Times New Roman" w:eastAsia="Times New Roman" w:hAnsi="Times New Roman"/>
                <w:rtl/>
              </w:rPr>
              <w:footnoteReference w:id="1"/>
            </w:r>
          </w:p>
          <w:p w:rsidR="00373FBB" w:rsidRPr="0009488B" w:rsidRDefault="007E3F66" w:rsidP="00414627">
            <w:pPr>
              <w:jc w:val="center"/>
              <w:rPr>
                <w:rFonts w:ascii="Times New Roman" w:eastAsia="Times New Roman" w:hAnsi="Times New Roman"/>
                <w:rtl/>
              </w:rPr>
            </w:pPr>
            <w:r w:rsidRPr="007B3FF4">
              <w:rPr>
                <w:shd w:val="clear" w:color="auto" w:fill="FFFFFF"/>
                <w:rtl/>
              </w:rPr>
              <w:t>וְהָאָרֶץ לֹא תִמָּכֵר לִצְמִתֻת, כִּי לִי הָאָרֶץ, כִּי גֵרִים וְתוֹשָׁבִים אַתֶּם עִמָּדִי</w:t>
            </w:r>
            <w:r w:rsidR="00373FBB" w:rsidRPr="007B3FF4">
              <w:rPr>
                <w:rFonts w:ascii="Times New Roman" w:eastAsia="Times New Roman" w:hAnsi="Times New Roman" w:hint="cs"/>
                <w:rtl/>
              </w:rPr>
              <w:t>.</w:t>
            </w:r>
            <w:r w:rsidR="00373FBB" w:rsidRPr="007B3FF4">
              <w:rPr>
                <w:rStyle w:val="FootnoteReference"/>
                <w:rFonts w:ascii="Times New Roman" w:eastAsia="Times New Roman" w:hAnsi="Times New Roman"/>
                <w:rtl/>
              </w:rPr>
              <w:footnoteReference w:id="2"/>
            </w:r>
          </w:p>
        </w:tc>
        <w:tc>
          <w:tcPr>
            <w:tcW w:w="4151" w:type="dxa"/>
          </w:tcPr>
          <w:p w:rsidR="00414627" w:rsidRPr="00414627" w:rsidRDefault="00414627" w:rsidP="00414627">
            <w:pPr>
              <w:jc w:val="center"/>
            </w:pPr>
            <w:r w:rsidRPr="00414627">
              <w:rPr>
                <w:rFonts w:ascii="Times New Roman" w:eastAsia="Times New Roman" w:hAnsi="Times New Roman"/>
                <w:rtl/>
              </w:rPr>
              <w:t>שְׂאוּ אֶת רֹאשׁ כָּל עֲדַת בְּנֵי יִשְׂרָאֵל,</w:t>
            </w:r>
          </w:p>
          <w:p w:rsidR="00414627" w:rsidRPr="00414627" w:rsidRDefault="00414627" w:rsidP="00414627">
            <w:pPr>
              <w:jc w:val="center"/>
            </w:pPr>
            <w:r w:rsidRPr="00414627">
              <w:rPr>
                <w:rFonts w:ascii="Times New Roman" w:eastAsia="Times New Roman" w:hAnsi="Times New Roman"/>
                <w:rtl/>
              </w:rPr>
              <w:t>מִבֶּן עֶשְׂרִים שָׁנָה וָמַעְלָה לְבֵית אֲבֹתָם,</w:t>
            </w:r>
          </w:p>
          <w:p w:rsidR="00414627" w:rsidRPr="00414627" w:rsidRDefault="00414627" w:rsidP="00414627">
            <w:pPr>
              <w:jc w:val="center"/>
            </w:pPr>
            <w:r w:rsidRPr="00414627">
              <w:rPr>
                <w:rFonts w:ascii="Times New Roman" w:eastAsia="Times New Roman" w:hAnsi="Times New Roman"/>
                <w:rtl/>
              </w:rPr>
              <w:t>כָּל יֹצֵא צָבָא בְּיִשְׂרָאֵל.</w:t>
            </w:r>
            <w:r w:rsidR="0009488B">
              <w:rPr>
                <w:rStyle w:val="FootnoteReference"/>
                <w:rFonts w:ascii="Times New Roman" w:eastAsia="Times New Roman" w:hAnsi="Times New Roman"/>
                <w:color w:val="222222"/>
                <w:rtl/>
              </w:rPr>
              <w:footnoteReference w:id="3"/>
            </w:r>
          </w:p>
          <w:p w:rsidR="00414627" w:rsidRPr="00414627" w:rsidRDefault="00414627" w:rsidP="00414627">
            <w:pPr>
              <w:jc w:val="center"/>
            </w:pPr>
            <w:r w:rsidRPr="00414627">
              <w:rPr>
                <w:rFonts w:ascii="Times New Roman" w:eastAsia="Times New Roman" w:hAnsi="Times New Roman"/>
                <w:rtl/>
              </w:rPr>
              <w:t>לָאֵלֶּה תֵּחָלֵק הָאָרֶץ בְּנַחֲלָה בְּמִסְפַּר שֵׁמוֹת.</w:t>
            </w:r>
          </w:p>
          <w:p w:rsidR="00414627" w:rsidRPr="00414627" w:rsidRDefault="00414627" w:rsidP="00414627">
            <w:pPr>
              <w:jc w:val="center"/>
            </w:pPr>
            <w:r w:rsidRPr="00414627">
              <w:rPr>
                <w:rFonts w:ascii="Times New Roman" w:eastAsia="Times New Roman" w:hAnsi="Times New Roman"/>
                <w:rtl/>
              </w:rPr>
              <w:t>לָרַב תַּרְבֶּה נַחֲלָתוֹ, וְלַמְעַט תַּמְעִיט נַחֲלָתוֹ;</w:t>
            </w:r>
          </w:p>
          <w:p w:rsidR="00414627" w:rsidRDefault="00414627" w:rsidP="00414627">
            <w:pPr>
              <w:jc w:val="center"/>
              <w:rPr>
                <w:rFonts w:ascii="Times New Roman" w:eastAsia="Times New Roman" w:hAnsi="Times New Roman"/>
                <w:rtl/>
              </w:rPr>
            </w:pPr>
            <w:r w:rsidRPr="00414627">
              <w:rPr>
                <w:rFonts w:ascii="Times New Roman" w:eastAsia="Times New Roman" w:hAnsi="Times New Roman"/>
                <w:rtl/>
              </w:rPr>
              <w:t>אִישׁ לְפִי פְקֻדָיו יֻתַּן נַחֲלָתוֹ</w:t>
            </w:r>
            <w:r>
              <w:rPr>
                <w:rFonts w:ascii="Times New Roman" w:eastAsia="Times New Roman" w:hAnsi="Times New Roman" w:hint="cs"/>
                <w:color w:val="222222"/>
                <w:rtl/>
              </w:rPr>
              <w:t>.</w:t>
            </w:r>
            <w:r>
              <w:rPr>
                <w:rStyle w:val="FootnoteReference"/>
                <w:rFonts w:ascii="Times New Roman" w:eastAsia="Times New Roman" w:hAnsi="Times New Roman"/>
                <w:color w:val="222222"/>
                <w:rtl/>
              </w:rPr>
              <w:footnoteReference w:id="4"/>
            </w:r>
          </w:p>
        </w:tc>
      </w:tr>
    </w:tbl>
    <w:p w:rsidR="00414627" w:rsidRDefault="00414627" w:rsidP="00414627">
      <w:pPr>
        <w:rPr>
          <w:rFonts w:ascii="Times New Roman" w:eastAsia="Times New Roman" w:hAnsi="Times New Roman"/>
          <w:rtl/>
        </w:rPr>
      </w:pPr>
    </w:p>
    <w:p w:rsidR="0081621B" w:rsidRPr="00414627" w:rsidRDefault="0081621B" w:rsidP="00414627"/>
    <w:p w:rsidR="00392D7B" w:rsidRDefault="0081621B" w:rsidP="00755085">
      <w:pPr>
        <w:rPr>
          <w:rtl/>
        </w:rPr>
      </w:pPr>
      <w:r w:rsidRPr="00414627">
        <w:rPr>
          <w:rtl/>
        </w:rPr>
        <w:t>מזה שנים רבות אני חוקר באופן פרטי את חוקת הנחלות ואת מצוות היובל המקראי</w:t>
      </w:r>
      <w:r w:rsidR="00414627">
        <w:rPr>
          <w:rFonts w:hint="cs"/>
          <w:rtl/>
        </w:rPr>
        <w:t>ו</w:t>
      </w:r>
      <w:r w:rsidRPr="00414627">
        <w:rPr>
          <w:rtl/>
        </w:rPr>
        <w:t>ת, ואת הדרכים לייש</w:t>
      </w:r>
      <w:r w:rsidR="00414627">
        <w:rPr>
          <w:rFonts w:hint="cs"/>
          <w:rtl/>
        </w:rPr>
        <w:t>מן</w:t>
      </w:r>
      <w:r w:rsidRPr="00414627">
        <w:rPr>
          <w:rtl/>
        </w:rPr>
        <w:t xml:space="preserve"> בימינו. </w:t>
      </w:r>
      <w:r w:rsidR="00414627">
        <w:rPr>
          <w:rFonts w:hint="cs"/>
          <w:rtl/>
        </w:rPr>
        <w:t>לאורך</w:t>
      </w:r>
      <w:r w:rsidR="0099406C">
        <w:rPr>
          <w:rFonts w:hint="cs"/>
          <w:rtl/>
        </w:rPr>
        <w:t xml:space="preserve"> </w:t>
      </w:r>
      <w:r w:rsidRPr="00414627">
        <w:rPr>
          <w:rtl/>
        </w:rPr>
        <w:t xml:space="preserve">השנים גיליתי שמצווה </w:t>
      </w:r>
      <w:r w:rsidR="00414627">
        <w:rPr>
          <w:rFonts w:hint="cs"/>
          <w:rtl/>
        </w:rPr>
        <w:t>זו</w:t>
      </w:r>
      <w:r w:rsidRPr="00414627">
        <w:rPr>
          <w:rtl/>
        </w:rPr>
        <w:t xml:space="preserve"> רבת-פנים, ו</w:t>
      </w:r>
      <w:r w:rsidR="00414627">
        <w:rPr>
          <w:rFonts w:hint="cs"/>
          <w:rtl/>
        </w:rPr>
        <w:t>משיקה</w:t>
      </w:r>
      <w:r w:rsidR="0099406C">
        <w:rPr>
          <w:rFonts w:hint="cs"/>
          <w:rtl/>
        </w:rPr>
        <w:t xml:space="preserve"> </w:t>
      </w:r>
      <w:r w:rsidR="00414627">
        <w:rPr>
          <w:rFonts w:hint="cs"/>
          <w:rtl/>
        </w:rPr>
        <w:t>לתחומים רבים: הן ב</w:t>
      </w:r>
      <w:r w:rsidRPr="00414627">
        <w:rPr>
          <w:rtl/>
        </w:rPr>
        <w:t xml:space="preserve">מדעי הרוח (תנ"ך, תלמוד, היסטוריה, פילוסופיה), </w:t>
      </w:r>
      <w:r w:rsidR="00414627">
        <w:rPr>
          <w:rFonts w:hint="cs"/>
          <w:rtl/>
        </w:rPr>
        <w:t>הן ב</w:t>
      </w:r>
      <w:r w:rsidRPr="00414627">
        <w:rPr>
          <w:rtl/>
        </w:rPr>
        <w:t xml:space="preserve">מדעי החברה (כלכלה, מדעי המדינה, משפטים) ואף </w:t>
      </w:r>
      <w:r w:rsidR="00414627">
        <w:rPr>
          <w:rFonts w:hint="cs"/>
          <w:rtl/>
        </w:rPr>
        <w:t>ב</w:t>
      </w:r>
      <w:r w:rsidRPr="00414627">
        <w:rPr>
          <w:rtl/>
        </w:rPr>
        <w:t>מדעים מדויקים (מתמטיקה</w:t>
      </w:r>
      <w:r w:rsidR="00414627">
        <w:rPr>
          <w:rFonts w:hint="cs"/>
          <w:rtl/>
        </w:rPr>
        <w:t xml:space="preserve"> ו</w:t>
      </w:r>
      <w:r w:rsidRPr="00414627">
        <w:rPr>
          <w:rtl/>
        </w:rPr>
        <w:t>מדעי המחשב).</w:t>
      </w:r>
    </w:p>
    <w:p w:rsidR="00392D7B" w:rsidRDefault="00392D7B" w:rsidP="00755085">
      <w:pPr>
        <w:rPr>
          <w:rtl/>
        </w:rPr>
      </w:pPr>
    </w:p>
    <w:p w:rsidR="00392D7B" w:rsidRDefault="00392D7B" w:rsidP="0099406C">
      <w:pPr>
        <w:spacing w:line="312" w:lineRule="auto"/>
      </w:pPr>
      <w:r>
        <w:rPr>
          <w:rtl/>
        </w:rPr>
        <w:t>החידושים</w:t>
      </w:r>
      <w:r w:rsidR="00D06CD9">
        <w:rPr>
          <w:rFonts w:hint="cs"/>
          <w:rtl/>
        </w:rPr>
        <w:t xml:space="preserve"> </w:t>
      </w:r>
      <w:r>
        <w:rPr>
          <w:rtl/>
        </w:rPr>
        <w:t>העיקריים</w:t>
      </w:r>
      <w:r w:rsidR="00D06CD9">
        <w:rPr>
          <w:rFonts w:hint="cs"/>
          <w:rtl/>
        </w:rPr>
        <w:t xml:space="preserve"> </w:t>
      </w:r>
      <w:r>
        <w:rPr>
          <w:rtl/>
        </w:rPr>
        <w:t>שלי</w:t>
      </w:r>
      <w:r w:rsidR="00D06CD9">
        <w:rPr>
          <w:rFonts w:hint="cs"/>
          <w:rtl/>
        </w:rPr>
        <w:t xml:space="preserve"> </w:t>
      </w:r>
      <w:r>
        <w:rPr>
          <w:rtl/>
        </w:rPr>
        <w:t>הם</w:t>
      </w:r>
      <w:r w:rsidR="00D06CD9">
        <w:rPr>
          <w:rFonts w:hint="cs"/>
          <w:rtl/>
        </w:rPr>
        <w:t xml:space="preserve"> </w:t>
      </w:r>
      <w:r>
        <w:rPr>
          <w:rtl/>
        </w:rPr>
        <w:t>בנושא</w:t>
      </w:r>
      <w:r w:rsidR="00D06CD9">
        <w:rPr>
          <w:rFonts w:hint="cs"/>
          <w:b/>
          <w:bCs/>
          <w:rtl/>
        </w:rPr>
        <w:t xml:space="preserve"> </w:t>
      </w:r>
      <w:r>
        <w:rPr>
          <w:b/>
          <w:bCs/>
          <w:rtl/>
        </w:rPr>
        <w:t>חלוקת</w:t>
      </w:r>
      <w:r w:rsidR="00D06CD9">
        <w:rPr>
          <w:rFonts w:hint="cs"/>
          <w:b/>
          <w:bCs/>
          <w:rtl/>
        </w:rPr>
        <w:t xml:space="preserve"> </w:t>
      </w:r>
      <w:r>
        <w:rPr>
          <w:b/>
          <w:bCs/>
          <w:rtl/>
        </w:rPr>
        <w:t>העוגה</w:t>
      </w:r>
      <w:r>
        <w:rPr>
          <w:rtl/>
          <w:lang w:bidi="ar-SA"/>
        </w:rPr>
        <w:t xml:space="preserve">, </w:t>
      </w:r>
      <w:r>
        <w:rPr>
          <w:rtl/>
        </w:rPr>
        <w:t>המשותף</w:t>
      </w:r>
      <w:r w:rsidR="00D06CD9">
        <w:rPr>
          <w:rFonts w:hint="cs"/>
          <w:rtl/>
        </w:rPr>
        <w:t xml:space="preserve"> </w:t>
      </w:r>
      <w:r>
        <w:rPr>
          <w:rtl/>
        </w:rPr>
        <w:t>למתמטיקה</w:t>
      </w:r>
      <w:r>
        <w:rPr>
          <w:rtl/>
          <w:lang w:bidi="ar-SA"/>
        </w:rPr>
        <w:t xml:space="preserve">, </w:t>
      </w:r>
      <w:r>
        <w:rPr>
          <w:rtl/>
        </w:rPr>
        <w:t>מדעי</w:t>
      </w:r>
      <w:r w:rsidR="00D06CD9">
        <w:rPr>
          <w:rFonts w:hint="cs"/>
          <w:rtl/>
        </w:rPr>
        <w:t xml:space="preserve"> </w:t>
      </w:r>
      <w:r>
        <w:rPr>
          <w:rtl/>
        </w:rPr>
        <w:t>המחשב</w:t>
      </w:r>
      <w:r w:rsidR="00D06CD9">
        <w:rPr>
          <w:rFonts w:hint="cs"/>
          <w:rtl/>
        </w:rPr>
        <w:t xml:space="preserve"> </w:t>
      </w:r>
      <w:r>
        <w:rPr>
          <w:rtl/>
        </w:rPr>
        <w:t>וכלכלה</w:t>
      </w:r>
      <w:r>
        <w:rPr>
          <w:rtl/>
          <w:lang w:bidi="ar-SA"/>
        </w:rPr>
        <w:t xml:space="preserve"> (</w:t>
      </w:r>
      <w:r>
        <w:rPr>
          <w:rtl/>
        </w:rPr>
        <w:t>ראו</w:t>
      </w:r>
      <w:r w:rsidR="00D06CD9">
        <w:rPr>
          <w:rFonts w:hint="cs"/>
          <w:rtl/>
        </w:rPr>
        <w:t xml:space="preserve"> </w:t>
      </w:r>
      <w:r>
        <w:rPr>
          <w:rtl/>
        </w:rPr>
        <w:t>בהמשך</w:t>
      </w:r>
      <w:r>
        <w:rPr>
          <w:rtl/>
          <w:lang w:bidi="ar-SA"/>
        </w:rPr>
        <w:t xml:space="preserve">, </w:t>
      </w:r>
      <w:r>
        <w:rPr>
          <w:rtl/>
        </w:rPr>
        <w:t>פרק</w:t>
      </w:r>
      <w:r w:rsidR="00D06CD9">
        <w:rPr>
          <w:rFonts w:hint="cs"/>
          <w:rtl/>
        </w:rPr>
        <w:t xml:space="preserve"> </w:t>
      </w:r>
      <w:r>
        <w:rPr>
          <w:rtl/>
        </w:rPr>
        <w:t>ה</w:t>
      </w:r>
      <w:r>
        <w:rPr>
          <w:rtl/>
          <w:lang w:bidi="ar-SA"/>
        </w:rPr>
        <w:t>)</w:t>
      </w:r>
      <w:r>
        <w:rPr>
          <w:rtl/>
        </w:rPr>
        <w:t>, אולם לענ"ד, המחקר בתחומים האחרים יכול להוסיף ולהעשיר את המחקר המתמטי,  ולכן לענ"ד הפורמט האידיאלי למחקר מעין זה הוא</w:t>
      </w:r>
      <w:r w:rsidR="00D06CD9">
        <w:rPr>
          <w:rFonts w:hint="cs"/>
          <w:rtl/>
        </w:rPr>
        <w:t xml:space="preserve"> </w:t>
      </w:r>
      <w:r>
        <w:rPr>
          <w:rtl/>
        </w:rPr>
        <w:t xml:space="preserve"> </w:t>
      </w:r>
      <w:r w:rsidRPr="008A06F1">
        <w:rPr>
          <w:b/>
          <w:bCs/>
          <w:rtl/>
        </w:rPr>
        <w:t>דוקטורט רב-מחלקתי</w:t>
      </w:r>
      <w:r>
        <w:rPr>
          <w:rtl/>
        </w:rPr>
        <w:t>, שבו משלבים מידע מתחומי ידע רבים סביב נושא אחד.</w:t>
      </w:r>
    </w:p>
    <w:p w:rsidR="00392D7B" w:rsidRPr="00392D7B" w:rsidRDefault="00392D7B" w:rsidP="00755085">
      <w:pPr>
        <w:rPr>
          <w:rtl/>
        </w:rPr>
      </w:pPr>
    </w:p>
    <w:p w:rsidR="00C9316B" w:rsidRPr="00626C78" w:rsidRDefault="0081621B" w:rsidP="00D06CD9">
      <w:pPr>
        <w:rPr>
          <w:rtl/>
        </w:rPr>
      </w:pPr>
      <w:r w:rsidRPr="00463218">
        <w:rPr>
          <w:rtl/>
        </w:rPr>
        <w:t>במאמר זה אתאר בקצרה את שאלות</w:t>
      </w:r>
      <w:r w:rsidR="00D06CD9">
        <w:rPr>
          <w:rFonts w:hint="cs"/>
          <w:rtl/>
        </w:rPr>
        <w:t xml:space="preserve"> </w:t>
      </w:r>
      <w:r w:rsidRPr="00626C78">
        <w:rPr>
          <w:rtl/>
        </w:rPr>
        <w:t>המחקר שלי בחלק מ</w:t>
      </w:r>
      <w:r w:rsidR="00414627" w:rsidRPr="00626C78">
        <w:rPr>
          <w:rFonts w:hint="cs"/>
          <w:rtl/>
        </w:rPr>
        <w:t>ה</w:t>
      </w:r>
      <w:r w:rsidRPr="00626C78">
        <w:rPr>
          <w:rtl/>
        </w:rPr>
        <w:t xml:space="preserve">תחומים </w:t>
      </w:r>
      <w:r w:rsidR="00414627" w:rsidRPr="00626C78">
        <w:rPr>
          <w:rFonts w:hint="cs"/>
          <w:rtl/>
        </w:rPr>
        <w:t>הללו</w:t>
      </w:r>
      <w:r w:rsidRPr="00626C78">
        <w:rPr>
          <w:rtl/>
        </w:rPr>
        <w:t>, ו</w:t>
      </w:r>
      <w:r w:rsidR="00414627" w:rsidRPr="00626C78">
        <w:rPr>
          <w:rFonts w:hint="cs"/>
          <w:rtl/>
        </w:rPr>
        <w:t xml:space="preserve">אסביר </w:t>
      </w:r>
      <w:r w:rsidRPr="00626C78">
        <w:rPr>
          <w:rtl/>
        </w:rPr>
        <w:t xml:space="preserve">חלק מהתשובות שמצאתי עד לרגע זה. תוך כדי הצגת השאלות יתברר גם מדוע אני חושב שהנושא הזה </w:t>
      </w:r>
      <w:r w:rsidR="00D06CD9">
        <w:rPr>
          <w:rFonts w:hint="cs"/>
          <w:rtl/>
        </w:rPr>
        <w:t xml:space="preserve">מעניין </w:t>
      </w:r>
      <w:r w:rsidR="00D06CD9" w:rsidRPr="00626C78">
        <w:rPr>
          <w:rtl/>
        </w:rPr>
        <w:t xml:space="preserve"> </w:t>
      </w:r>
      <w:r w:rsidRPr="00626C78">
        <w:rPr>
          <w:rtl/>
        </w:rPr>
        <w:t>ורל</w:t>
      </w:r>
      <w:r w:rsidR="00414627" w:rsidRPr="00626C78">
        <w:rPr>
          <w:rFonts w:hint="cs"/>
          <w:rtl/>
        </w:rPr>
        <w:t>ב</w:t>
      </w:r>
      <w:r w:rsidRPr="00626C78">
        <w:rPr>
          <w:rtl/>
        </w:rPr>
        <w:t xml:space="preserve">נטי </w:t>
      </w:r>
      <w:r w:rsidR="00D06CD9">
        <w:rPr>
          <w:rFonts w:hint="cs"/>
          <w:rtl/>
        </w:rPr>
        <w:t>ב</w:t>
      </w:r>
      <w:r w:rsidR="00D06CD9" w:rsidRPr="00626C78">
        <w:rPr>
          <w:rtl/>
        </w:rPr>
        <w:t>ימינו</w:t>
      </w:r>
      <w:r w:rsidR="00C9316B" w:rsidRPr="00626C78">
        <w:rPr>
          <w:rFonts w:hint="cs"/>
          <w:rtl/>
        </w:rPr>
        <w:t>.</w:t>
      </w:r>
    </w:p>
    <w:p w:rsidR="00373FBB" w:rsidRDefault="00373FBB">
      <w:pPr>
        <w:bidi w:val="0"/>
        <w:spacing w:line="240" w:lineRule="auto"/>
        <w:jc w:val="left"/>
        <w:rPr>
          <w:rFonts w:asciiTheme="minorHAnsi" w:hAnsiTheme="minorHAnsi"/>
          <w:rtl/>
        </w:rPr>
      </w:pPr>
      <w:r>
        <w:rPr>
          <w:rFonts w:asciiTheme="minorHAnsi" w:hAnsiTheme="minorHAnsi"/>
          <w:rtl/>
        </w:rPr>
        <w:br w:type="page"/>
      </w:r>
    </w:p>
    <w:p w:rsidR="0081621B" w:rsidRPr="00C9316B" w:rsidRDefault="0081621B" w:rsidP="00C9316B">
      <w:pPr>
        <w:rPr>
          <w:rFonts w:asciiTheme="minorHAnsi" w:hAnsiTheme="minorHAnsi"/>
        </w:rPr>
      </w:pPr>
    </w:p>
    <w:p w:rsidR="00373FBB" w:rsidRPr="00373FBB" w:rsidRDefault="00626C78" w:rsidP="00B54FA5">
      <w:pPr>
        <w:pStyle w:val="12"/>
      </w:pPr>
      <w:r>
        <w:rPr>
          <w:rFonts w:hint="cs"/>
          <w:rtl/>
        </w:rPr>
        <w:t xml:space="preserve">א. </w:t>
      </w:r>
      <w:r w:rsidR="00373FBB">
        <w:rPr>
          <w:rFonts w:hint="cs"/>
          <w:rtl/>
        </w:rPr>
        <w:t xml:space="preserve">למה </w:t>
      </w:r>
      <w:r w:rsidR="00B54FA5">
        <w:rPr>
          <w:rFonts w:hint="cs"/>
          <w:rtl/>
        </w:rPr>
        <w:t>ארץ</w:t>
      </w:r>
      <w:r w:rsidR="00373FBB">
        <w:rPr>
          <w:rFonts w:hint="cs"/>
          <w:rtl/>
        </w:rPr>
        <w:t>?</w:t>
      </w:r>
    </w:p>
    <w:p w:rsidR="00626C78" w:rsidRPr="00626C78" w:rsidRDefault="00626C78" w:rsidP="0099406C">
      <w:r w:rsidRPr="00626C78">
        <w:rPr>
          <w:rtl/>
        </w:rPr>
        <w:t xml:space="preserve">בדרך כלל, התורה </w:t>
      </w:r>
      <w:r w:rsidR="0099406C">
        <w:rPr>
          <w:rFonts w:hint="cs"/>
          <w:rtl/>
        </w:rPr>
        <w:t>אינה</w:t>
      </w:r>
      <w:r w:rsidRPr="00626C78">
        <w:rPr>
          <w:rtl/>
        </w:rPr>
        <w:t xml:space="preserve"> מתערבת בחיי המסחר, ומתירה לקנות ולמכור באופן חופשי (בתנאי כמובן שהמס</w:t>
      </w:r>
      <w:r>
        <w:rPr>
          <w:rtl/>
        </w:rPr>
        <w:t>חר נעשה ביושר ובהסכמת שני הצ</w:t>
      </w:r>
      <w:r>
        <w:rPr>
          <w:rFonts w:asciiTheme="minorHAnsi" w:hAnsiTheme="minorHAnsi" w:hint="cs"/>
          <w:rtl/>
        </w:rPr>
        <w:t>דדים)</w:t>
      </w:r>
      <w:r w:rsidR="00D06CD9">
        <w:rPr>
          <w:rFonts w:asciiTheme="minorHAnsi" w:hAnsiTheme="minorHAnsi"/>
        </w:rPr>
        <w:t xml:space="preserve"> </w:t>
      </w:r>
      <w:r w:rsidRPr="00626C78">
        <w:t>.</w:t>
      </w:r>
      <w:r w:rsidRPr="00626C78">
        <w:rPr>
          <w:rtl/>
        </w:rPr>
        <w:t>אולם יש יוצא-מן-הכלל אחד, והוא</w:t>
      </w:r>
      <w:r w:rsidRPr="00626C78">
        <w:t> </w:t>
      </w:r>
      <w:r w:rsidRPr="00626C78">
        <w:rPr>
          <w:b/>
          <w:bCs/>
          <w:rtl/>
        </w:rPr>
        <w:t>הארץ</w:t>
      </w:r>
      <w:r w:rsidRPr="00626C78">
        <w:t xml:space="preserve"> - </w:t>
      </w:r>
      <w:r w:rsidRPr="00626C78">
        <w:rPr>
          <w:rtl/>
        </w:rPr>
        <w:t>קרקע בארץ ישראל. מי שיש בבעלותו קרקע, אינו רשאי</w:t>
      </w:r>
      <w:r w:rsidRPr="00626C78">
        <w:t> </w:t>
      </w:r>
      <w:r w:rsidRPr="00626C78">
        <w:rPr>
          <w:b/>
          <w:bCs/>
          <w:rtl/>
        </w:rPr>
        <w:t>למכור</w:t>
      </w:r>
      <w:r w:rsidRPr="00626C78">
        <w:t> </w:t>
      </w:r>
      <w:r w:rsidRPr="00626C78">
        <w:rPr>
          <w:rtl/>
        </w:rPr>
        <w:t>אותה</w:t>
      </w:r>
      <w:r w:rsidRPr="00626C78">
        <w:t> </w:t>
      </w:r>
      <w:r w:rsidRPr="00626C78">
        <w:rPr>
          <w:b/>
          <w:bCs/>
          <w:rtl/>
        </w:rPr>
        <w:t>לצמיתות</w:t>
      </w:r>
      <w:r w:rsidR="00140EBD">
        <w:rPr>
          <w:rFonts w:hint="cs"/>
          <w:rtl/>
        </w:rPr>
        <w:t xml:space="preserve">, </w:t>
      </w:r>
      <w:r w:rsidRPr="00626C78">
        <w:rPr>
          <w:rtl/>
        </w:rPr>
        <w:t>אלא רק עד שנת היובל</w:t>
      </w:r>
      <w:r w:rsidRPr="00626C78">
        <w:t>.</w:t>
      </w:r>
    </w:p>
    <w:p w:rsidR="00281C70" w:rsidRDefault="00626C78" w:rsidP="007B3FF4">
      <w:pPr>
        <w:rPr>
          <w:rtl/>
        </w:rPr>
      </w:pPr>
      <w:r w:rsidRPr="00626C78">
        <w:rPr>
          <w:rtl/>
        </w:rPr>
        <w:t>מה מיוחד בארץ? מדוע דווקא לארץ ישנו דין מיוחד? תשובות שונות הוצעו לשאלה</w:t>
      </w:r>
      <w:r>
        <w:rPr>
          <w:rtl/>
        </w:rPr>
        <w:t xml:space="preserve"> זו</w:t>
      </w:r>
      <w:r w:rsidRPr="00626C78">
        <w:t>:</w:t>
      </w:r>
    </w:p>
    <w:p w:rsidR="00281C70" w:rsidRDefault="00BC5373" w:rsidP="007B3FF4">
      <w:pPr>
        <w:rPr>
          <w:rtl/>
        </w:rPr>
      </w:pPr>
      <w:r>
        <w:rPr>
          <w:rFonts w:hint="cs"/>
          <w:rtl/>
        </w:rPr>
        <w:t>1.</w:t>
      </w:r>
      <w:r w:rsidR="00AB11DE">
        <w:rPr>
          <w:rFonts w:hint="cs"/>
          <w:rtl/>
        </w:rPr>
        <w:t>סיבה</w:t>
      </w:r>
      <w:r w:rsidR="00D06CD9">
        <w:rPr>
          <w:rFonts w:hint="cs"/>
          <w:b/>
          <w:bCs/>
          <w:rtl/>
        </w:rPr>
        <w:t xml:space="preserve"> </w:t>
      </w:r>
      <w:r w:rsidR="00626C78" w:rsidRPr="00BC5373">
        <w:rPr>
          <w:b/>
          <w:bCs/>
          <w:rtl/>
        </w:rPr>
        <w:t>כלכלית-חברתית</w:t>
      </w:r>
      <w:r w:rsidR="00626C78" w:rsidRPr="00626C78">
        <w:t>:</w:t>
      </w:r>
      <w:r w:rsidR="00626C78">
        <w:rPr>
          <w:rFonts w:hint="cs"/>
          <w:rtl/>
        </w:rPr>
        <w:t xml:space="preserve"> "</w:t>
      </w:r>
      <w:r w:rsidR="00626C78" w:rsidRPr="00626C78">
        <w:rPr>
          <w:rtl/>
        </w:rPr>
        <w:t>חמלה על העבדים והעניים... ודאגה לתקינות הפרנסה בתמידות, בכך שתהא הארץ כולה נחלות בלתי-ניתנות-להעברה, שלא תיתכן לגביהן מכירה מוחלטת</w:t>
      </w:r>
      <w:r w:rsidR="00516D44">
        <w:rPr>
          <w:rFonts w:hint="cs"/>
          <w:rtl/>
        </w:rPr>
        <w:t>:</w:t>
      </w:r>
      <w:r w:rsidR="00D06CD9">
        <w:rPr>
          <w:rFonts w:hint="cs"/>
          <w:b/>
          <w:bCs/>
          <w:rtl/>
        </w:rPr>
        <w:t xml:space="preserve"> </w:t>
      </w:r>
      <w:r w:rsidR="00626C78" w:rsidRPr="00BC5373">
        <w:rPr>
          <w:b/>
          <w:bCs/>
          <w:rtl/>
        </w:rPr>
        <w:t>והארץ לא תִמָּכֵר לצמִתֻת</w:t>
      </w:r>
      <w:r w:rsidR="00516D44">
        <w:rPr>
          <w:rFonts w:hint="cs"/>
          <w:rtl/>
        </w:rPr>
        <w:t xml:space="preserve">, </w:t>
      </w:r>
      <w:r w:rsidR="00626C78" w:rsidRPr="00626C78">
        <w:rPr>
          <w:rtl/>
        </w:rPr>
        <w:t xml:space="preserve">כך שהקרן של רכושו של אדם שמורה לו וליורשיו, </w:t>
      </w:r>
      <w:r w:rsidR="00626C78">
        <w:rPr>
          <w:rFonts w:hint="cs"/>
          <w:rtl/>
        </w:rPr>
        <w:t>ו</w:t>
      </w:r>
      <w:r w:rsidR="00626C78" w:rsidRPr="00626C78">
        <w:rPr>
          <w:rtl/>
        </w:rPr>
        <w:t>(הקונה) יאסוף את יבולה ולא יותר</w:t>
      </w:r>
      <w:r w:rsidR="00516D44">
        <w:rPr>
          <w:rFonts w:hint="cs"/>
          <w:rtl/>
        </w:rPr>
        <w:t>"</w:t>
      </w:r>
      <w:r w:rsidR="00626C78">
        <w:rPr>
          <w:rFonts w:hint="cs"/>
          <w:rtl/>
        </w:rPr>
        <w:t>.</w:t>
      </w:r>
      <w:r w:rsidR="00AA0FBB">
        <w:rPr>
          <w:rStyle w:val="FootnoteReference"/>
          <w:rtl/>
        </w:rPr>
        <w:footnoteReference w:id="5"/>
      </w:r>
      <w:r w:rsidR="00626C78" w:rsidRPr="00626C78">
        <w:rPr>
          <w:rtl/>
        </w:rPr>
        <w:t xml:space="preserve">ארץ היא אמצעי ייצור חשוב - בזמן המקרא היא שימשה בעיקר לייצור תוצרת חקלאית, ובימינו היא משמשת גם לתוצרת מסוג אחר (כגון: כריית מחצבים, הקמת מפעלים, בניית בתים להשכרה, סלילת כבישים וכד'). לפי זה, </w:t>
      </w:r>
      <w:r w:rsidR="00D06CD9" w:rsidRPr="00626C78">
        <w:rPr>
          <w:rFonts w:hint="cs"/>
          <w:rtl/>
        </w:rPr>
        <w:t>המצוו</w:t>
      </w:r>
      <w:r w:rsidR="00D06CD9" w:rsidRPr="00626C78">
        <w:rPr>
          <w:rFonts w:hint="eastAsia"/>
          <w:rtl/>
        </w:rPr>
        <w:t>ה</w:t>
      </w:r>
      <w:r w:rsidR="00626C78" w:rsidRPr="00626C78">
        <w:rPr>
          <w:rtl/>
        </w:rPr>
        <w:t xml:space="preserve"> "והארץ לא תימכר לצמיתות", ומצוות היובל הקשורה אליה, נועדו לדאוג שלכל אדם יהיה אמצעי ייצור בסיסי, שיאפשר לו להתפרנס בעצמ</w:t>
      </w:r>
      <w:r w:rsidR="00280F94">
        <w:rPr>
          <w:rFonts w:hint="cs"/>
          <w:rtl/>
        </w:rPr>
        <w:t xml:space="preserve">ו. </w:t>
      </w:r>
      <w:r w:rsidR="00626C78" w:rsidRPr="00626C78">
        <w:rPr>
          <w:rtl/>
        </w:rPr>
        <w:t>הפסוק מציג גישה כלכלית-חברתית מאוזנת: מצד אחד</w:t>
      </w:r>
      <w:r w:rsidR="00626C78" w:rsidRPr="00626C78">
        <w:t> </w:t>
      </w:r>
      <w:r w:rsidR="00D06CD9">
        <w:rPr>
          <w:rFonts w:hint="cs"/>
          <w:b/>
          <w:bCs/>
          <w:rtl/>
        </w:rPr>
        <w:t xml:space="preserve"> </w:t>
      </w:r>
      <w:r w:rsidR="00626C78" w:rsidRPr="00BC5373">
        <w:rPr>
          <w:b/>
          <w:bCs/>
          <w:rtl/>
        </w:rPr>
        <w:t>הארץ תימכר</w:t>
      </w:r>
      <w:r w:rsidR="00626C78" w:rsidRPr="00626C78">
        <w:t xml:space="preserve"> - </w:t>
      </w:r>
      <w:r w:rsidR="00626C78" w:rsidRPr="00626C78">
        <w:rPr>
          <w:rtl/>
        </w:rPr>
        <w:t>מותר למכור קרקע, בניגוד לדעה הסוציאליסטית הטוענת שכל הקרקע צריכה להיות מנוהלת באופן ריכוזי ע"י המדינה; מצד שני</w:t>
      </w:r>
      <w:r w:rsidR="00626C78" w:rsidRPr="00626C78">
        <w:t xml:space="preserve"> - </w:t>
      </w:r>
      <w:r w:rsidR="00626C78" w:rsidRPr="00BC5373">
        <w:rPr>
          <w:b/>
          <w:bCs/>
          <w:rtl/>
        </w:rPr>
        <w:t>לא לצמיתו</w:t>
      </w:r>
      <w:r w:rsidRPr="00BC5373">
        <w:rPr>
          <w:rFonts w:hint="cs"/>
          <w:b/>
          <w:bCs/>
          <w:rtl/>
        </w:rPr>
        <w:t xml:space="preserve">ת, </w:t>
      </w:r>
      <w:r w:rsidR="00626C78" w:rsidRPr="00626C78">
        <w:rPr>
          <w:rtl/>
        </w:rPr>
        <w:t>בניגוד לדעה הקפיטליסטית המאפשרת חופש מוחלט, העלול לגרום לריכוז של כל הקרקעות בידי בעלי הון</w:t>
      </w:r>
      <w:r>
        <w:rPr>
          <w:rFonts w:hint="cs"/>
          <w:rtl/>
        </w:rPr>
        <w:t>.</w:t>
      </w:r>
    </w:p>
    <w:p w:rsidR="00281C70" w:rsidRDefault="00F03216" w:rsidP="007B3FF4">
      <w:pPr>
        <w:rPr>
          <w:rtl/>
        </w:rPr>
      </w:pPr>
      <w:r>
        <w:rPr>
          <w:rFonts w:hint="cs"/>
          <w:rtl/>
        </w:rPr>
        <w:t>יש להדגיש</w:t>
      </w:r>
      <w:r w:rsidR="005762FA">
        <w:rPr>
          <w:rFonts w:hint="cs"/>
          <w:rtl/>
        </w:rPr>
        <w:t>,</w:t>
      </w:r>
      <w:r>
        <w:rPr>
          <w:rFonts w:hint="cs"/>
          <w:rtl/>
        </w:rPr>
        <w:t xml:space="preserve"> שגם בימינו </w:t>
      </w:r>
      <w:r w:rsidR="005762FA">
        <w:rPr>
          <w:rFonts w:hint="cs"/>
          <w:rtl/>
        </w:rPr>
        <w:t xml:space="preserve">ערכה הכלכלי של הקרקע הוא </w:t>
      </w:r>
      <w:r w:rsidR="001A75B8">
        <w:rPr>
          <w:rFonts w:hint="cs"/>
          <w:rtl/>
        </w:rPr>
        <w:t>משמעותי מאד</w:t>
      </w:r>
      <w:r w:rsidR="005762FA">
        <w:rPr>
          <w:rFonts w:hint="cs"/>
          <w:rtl/>
        </w:rPr>
        <w:t>. אמנם רובנו איננו מתפרנסים מחקלאות, אולם כולנו צריכים דירה, ומחיר הקרקע הוא חלק משמעותי ממחיר הדירה. לשם המחשה: אדם שאין לו קרקע ורוצה לרכוש דירה במרכז הארץ צריך לשלם כ-135 משכורות חודשיות ממוצעות,</w:t>
      </w:r>
      <w:r w:rsidR="005762FA">
        <w:rPr>
          <w:rStyle w:val="FootnoteReference"/>
          <w:rtl/>
        </w:rPr>
        <w:footnoteReference w:id="6"/>
      </w:r>
      <w:r w:rsidR="005762FA">
        <w:rPr>
          <w:rFonts w:hint="cs"/>
          <w:rtl/>
        </w:rPr>
        <w:t xml:space="preserve"> כלומר מעל 11 שנות אדם. לעומת זאת, אדם שיש לו קרקע יכול לבנות עליה </w:t>
      </w:r>
      <w:r w:rsidR="000553F7">
        <w:rPr>
          <w:rFonts w:hint="cs"/>
          <w:rtl/>
        </w:rPr>
        <w:t>דירה (או לפחות קרוואן)</w:t>
      </w:r>
      <w:r w:rsidR="005762FA">
        <w:rPr>
          <w:rFonts w:hint="cs"/>
          <w:rtl/>
        </w:rPr>
        <w:t xml:space="preserve"> בפחות משנת אדם אחת</w:t>
      </w:r>
      <w:r w:rsidR="001A75B8">
        <w:rPr>
          <w:rFonts w:hint="cs"/>
          <w:rtl/>
        </w:rPr>
        <w:t>!</w:t>
      </w:r>
      <w:r w:rsidR="00A37266">
        <w:rPr>
          <w:rStyle w:val="FootnoteReference"/>
          <w:rtl/>
        </w:rPr>
        <w:footnoteReference w:id="7"/>
      </w:r>
    </w:p>
    <w:p w:rsidR="00281C70" w:rsidRDefault="00626C78" w:rsidP="007B3FF4">
      <w:pPr>
        <w:rPr>
          <w:rtl/>
        </w:rPr>
      </w:pPr>
      <w:r w:rsidRPr="00626C78">
        <w:rPr>
          <w:rtl/>
        </w:rPr>
        <w:t xml:space="preserve">אולם, </w:t>
      </w:r>
      <w:r w:rsidR="005762FA">
        <w:rPr>
          <w:rFonts w:hint="cs"/>
          <w:rtl/>
        </w:rPr>
        <w:t xml:space="preserve">הסיבה הכלכלית </w:t>
      </w:r>
      <w:r w:rsidRPr="00626C78">
        <w:rPr>
          <w:rtl/>
        </w:rPr>
        <w:t>אינה מספ</w:t>
      </w:r>
      <w:r w:rsidR="00AB11DE">
        <w:rPr>
          <w:rFonts w:hint="cs"/>
          <w:rtl/>
        </w:rPr>
        <w:t>י</w:t>
      </w:r>
      <w:r w:rsidRPr="00626C78">
        <w:rPr>
          <w:rtl/>
        </w:rPr>
        <w:t>ק</w:t>
      </w:r>
      <w:r w:rsidR="00AB11DE">
        <w:rPr>
          <w:rFonts w:hint="cs"/>
          <w:rtl/>
        </w:rPr>
        <w:t>ה</w:t>
      </w:r>
      <w:r w:rsidR="00BC5373">
        <w:rPr>
          <w:rFonts w:hint="cs"/>
          <w:rtl/>
        </w:rPr>
        <w:t xml:space="preserve">, שהרי </w:t>
      </w:r>
      <w:r w:rsidRPr="00626C78">
        <w:rPr>
          <w:rtl/>
        </w:rPr>
        <w:t>גם בזמן המקרא היו אמצעי ייצור נוספים, כגון בקר וצאן, מחרשות וגרזנים; אין שום איסור למכור אותם לצמיתות, ואין שום חובה להחזיר אותם לבעליהם המקוריים בשנת היובל</w:t>
      </w:r>
      <w:r w:rsidRPr="00626C78">
        <w:t>.</w:t>
      </w:r>
    </w:p>
    <w:p w:rsidR="00281C70" w:rsidRDefault="00BC5373" w:rsidP="007B3FF4">
      <w:pPr>
        <w:rPr>
          <w:rtl/>
        </w:rPr>
      </w:pPr>
      <w:r>
        <w:rPr>
          <w:rFonts w:hint="cs"/>
          <w:rtl/>
        </w:rPr>
        <w:t xml:space="preserve">2. </w:t>
      </w:r>
      <w:r w:rsidR="00AB11DE">
        <w:rPr>
          <w:rFonts w:hint="cs"/>
          <w:rtl/>
        </w:rPr>
        <w:t>סיבה</w:t>
      </w:r>
      <w:r w:rsidR="00D06CD9">
        <w:rPr>
          <w:rFonts w:hint="cs"/>
          <w:rtl/>
        </w:rPr>
        <w:t xml:space="preserve"> </w:t>
      </w:r>
      <w:r w:rsidR="00626C78" w:rsidRPr="00626C78">
        <w:rPr>
          <w:b/>
          <w:bCs/>
          <w:rtl/>
        </w:rPr>
        <w:t>קניינית</w:t>
      </w:r>
      <w:r w:rsidR="00AB11DE">
        <w:rPr>
          <w:rFonts w:hint="cs"/>
          <w:b/>
          <w:bCs/>
          <w:rtl/>
        </w:rPr>
        <w:t>:</w:t>
      </w:r>
      <w:r w:rsidR="00D06CD9">
        <w:rPr>
          <w:rFonts w:hint="cs"/>
          <w:b/>
          <w:bCs/>
          <w:rtl/>
        </w:rPr>
        <w:t xml:space="preserve"> </w:t>
      </w:r>
      <w:r>
        <w:rPr>
          <w:rFonts w:hint="cs"/>
          <w:b/>
          <w:bCs/>
          <w:rtl/>
        </w:rPr>
        <w:t>"</w:t>
      </w:r>
      <w:r w:rsidR="00626C78" w:rsidRPr="00626C78">
        <w:rPr>
          <w:rtl/>
        </w:rPr>
        <w:t>כִּי לִי הָאָרֶץ</w:t>
      </w:r>
      <w:r>
        <w:rPr>
          <w:rFonts w:hint="cs"/>
          <w:rtl/>
        </w:rPr>
        <w:t xml:space="preserve">", </w:t>
      </w:r>
      <w:r w:rsidR="00626C78" w:rsidRPr="00626C78">
        <w:rPr>
          <w:rtl/>
        </w:rPr>
        <w:t xml:space="preserve">הארץ שייכת רק לה', כי ה' יצר אותה לבדו. </w:t>
      </w:r>
      <w:r w:rsidR="00724C1B">
        <w:rPr>
          <w:rFonts w:hint="cs"/>
          <w:rtl/>
        </w:rPr>
        <w:t xml:space="preserve">בריאת הארץ נזכרת כבר בפסוק הראשון בתורה ומהווה מעין עקרון-על שלאורו יש להבין את התורה כולה. </w:t>
      </w:r>
      <w:r w:rsidR="00626C78" w:rsidRPr="00626C78">
        <w:rPr>
          <w:rtl/>
        </w:rPr>
        <w:t>מוצרים אחרים נוצרים בשיתוף פעולה בין האדם לבין הטבע, למשל: החיטה נוצרת בשיתוף פעולה בין החקלאי הזורע וקוצר לבין הקרקע; החלב נוצר בשיתוף פעולה בין הרועה לבין הצאן; וכן הלאה. לכן ה' מתיר לאדם לתבוע בעלות על מוצרים אלה, ולמכור אותם לצמיתות. אולם הקרקע היא כולה יצירה אל</w:t>
      </w:r>
      <w:r w:rsidR="00724C1B">
        <w:rPr>
          <w:rFonts w:hint="cs"/>
          <w:rtl/>
        </w:rPr>
        <w:t>ו</w:t>
      </w:r>
      <w:r w:rsidR="00626C78" w:rsidRPr="00626C78">
        <w:rPr>
          <w:rtl/>
        </w:rPr>
        <w:t>הית, אין לאדם שום חלק בה</w:t>
      </w:r>
      <w:r w:rsidR="00724C1B">
        <w:rPr>
          <w:rFonts w:hint="cs"/>
          <w:rtl/>
        </w:rPr>
        <w:t>.</w:t>
      </w:r>
      <w:r w:rsidR="00626C78" w:rsidRPr="00626C78">
        <w:rPr>
          <w:rtl/>
        </w:rPr>
        <w:t xml:space="preserve"> ולכן לאף אדם אין זכות לתבוע בעלות פרטית עליה.   זכות הקנ</w:t>
      </w:r>
      <w:r w:rsidR="00724C1B">
        <w:rPr>
          <w:rFonts w:hint="cs"/>
          <w:rtl/>
        </w:rPr>
        <w:t>י</w:t>
      </w:r>
      <w:r w:rsidR="00626C78" w:rsidRPr="00626C78">
        <w:rPr>
          <w:rtl/>
        </w:rPr>
        <w:t>ין היא ערך חשוב בתורה - פגיעה בקניינו של הזולת נחשבת ל"גזל" וזהו איסור חמור. אולם קניין נובע מיצירה, והקרקע לא נוצרה ע"י אף אדם, ולכן זכות הקניין על קרקע היא מוגבלת.</w:t>
      </w:r>
      <w:r w:rsidR="00724C1B">
        <w:rPr>
          <w:rFonts w:hint="cs"/>
          <w:rtl/>
        </w:rPr>
        <w:t xml:space="preserve">להסבר זה </w:t>
      </w:r>
      <w:r w:rsidR="00626C78" w:rsidRPr="00626C78">
        <w:rPr>
          <w:rtl/>
        </w:rPr>
        <w:t>ישנו גם צד חינוכי - ללמדנו שהבריאה (ובפרט, ארץ ישראל) אינה שייכת לנו, ואין אנחנו רשאים לעשות בה כרצוננו</w:t>
      </w:r>
      <w:r w:rsidR="00AA0FBB">
        <w:rPr>
          <w:rFonts w:hint="cs"/>
          <w:rtl/>
        </w:rPr>
        <w:t>:</w:t>
      </w:r>
      <w:r w:rsidR="00724C1B">
        <w:rPr>
          <w:rFonts w:hint="cs"/>
          <w:rtl/>
        </w:rPr>
        <w:t xml:space="preserve"> "</w:t>
      </w:r>
      <w:r w:rsidR="00626C78" w:rsidRPr="00626C78">
        <w:rPr>
          <w:b/>
          <w:bCs/>
          <w:rtl/>
        </w:rPr>
        <w:t>והארץ לא</w:t>
      </w:r>
      <w:r w:rsidR="00D06CD9">
        <w:rPr>
          <w:rFonts w:hint="cs"/>
          <w:b/>
          <w:bCs/>
          <w:rtl/>
        </w:rPr>
        <w:t xml:space="preserve"> </w:t>
      </w:r>
      <w:r w:rsidR="00626C78" w:rsidRPr="00626C78">
        <w:rPr>
          <w:b/>
          <w:bCs/>
          <w:rtl/>
        </w:rPr>
        <w:t xml:space="preserve"> תמכר</w:t>
      </w:r>
      <w:r w:rsidR="00D06CD9">
        <w:rPr>
          <w:rFonts w:hint="cs"/>
          <w:b/>
          <w:bCs/>
          <w:rtl/>
        </w:rPr>
        <w:t xml:space="preserve"> </w:t>
      </w:r>
      <w:r w:rsidR="00626C78" w:rsidRPr="00626C78">
        <w:rPr>
          <w:b/>
          <w:bCs/>
          <w:rtl/>
        </w:rPr>
        <w:t xml:space="preserve"> לצמִתֻת</w:t>
      </w:r>
      <w:r w:rsidR="00626C78" w:rsidRPr="00626C78">
        <w:t> </w:t>
      </w:r>
      <w:r w:rsidR="00D06CD9">
        <w:t>–</w:t>
      </w:r>
      <w:r w:rsidR="00626C78" w:rsidRPr="00626C78">
        <w:t xml:space="preserve"> </w:t>
      </w:r>
      <w:r w:rsidR="00626C78" w:rsidRPr="00626C78">
        <w:rPr>
          <w:rtl/>
        </w:rPr>
        <w:t>לחולטנית</w:t>
      </w:r>
      <w:r w:rsidR="00D06CD9">
        <w:rPr>
          <w:rFonts w:hint="cs"/>
          <w:rtl/>
        </w:rPr>
        <w:t xml:space="preserve">, </w:t>
      </w:r>
      <w:r w:rsidR="00626C78" w:rsidRPr="00626C78">
        <w:rPr>
          <w:b/>
          <w:bCs/>
          <w:rtl/>
        </w:rPr>
        <w:t>כי לי הארץ</w:t>
      </w:r>
      <w:r w:rsidR="00626C78" w:rsidRPr="00626C78">
        <w:t xml:space="preserve"> - </w:t>
      </w:r>
      <w:r w:rsidR="00626C78" w:rsidRPr="00626C78">
        <w:rPr>
          <w:rtl/>
        </w:rPr>
        <w:t>אל תרע עיניך בה</w:t>
      </w:r>
      <w:r w:rsidR="00C55C99">
        <w:rPr>
          <w:rFonts w:hint="cs"/>
          <w:rtl/>
        </w:rPr>
        <w:t>(</w:t>
      </w:r>
      <w:r w:rsidR="00626C78" w:rsidRPr="00626C78">
        <w:rPr>
          <w:rtl/>
        </w:rPr>
        <w:t>שאינה שלך</w:t>
      </w:r>
      <w:r w:rsidR="00C55C99">
        <w:rPr>
          <w:rFonts w:hint="cs"/>
          <w:rtl/>
        </w:rPr>
        <w:t>)</w:t>
      </w:r>
      <w:r w:rsidR="00724C1B">
        <w:rPr>
          <w:rFonts w:hint="cs"/>
          <w:rtl/>
        </w:rPr>
        <w:t xml:space="preserve">, </w:t>
      </w:r>
      <w:r w:rsidR="00626C78" w:rsidRPr="00626C78">
        <w:rPr>
          <w:b/>
          <w:bCs/>
          <w:rtl/>
        </w:rPr>
        <w:t>כי גרים ותושבים אתם</w:t>
      </w:r>
      <w:r w:rsidR="00626C78" w:rsidRPr="00626C78">
        <w:t xml:space="preserve"> - </w:t>
      </w:r>
      <w:r w:rsidR="00626C78" w:rsidRPr="00626C78">
        <w:rPr>
          <w:rtl/>
        </w:rPr>
        <w:t>אל תעשו עצמכם עיקר</w:t>
      </w:r>
      <w:r w:rsidR="00D06CD9">
        <w:rPr>
          <w:rFonts w:hint="cs"/>
          <w:rtl/>
        </w:rPr>
        <w:t>.</w:t>
      </w:r>
      <w:r w:rsidR="00626C78" w:rsidRPr="00626C78">
        <w:rPr>
          <w:rtl/>
        </w:rPr>
        <w:t xml:space="preserve"> ואיך ימכור אדם בית או שדה של אחר?! הרי אתם כאורחים בביתי ובארצי, ואיך תמכרו אותה</w:t>
      </w:r>
      <w:r w:rsidR="00724C1B">
        <w:rPr>
          <w:rFonts w:hint="cs"/>
          <w:rtl/>
        </w:rPr>
        <w:t>?!"</w:t>
      </w:r>
      <w:r w:rsidR="00AA0FBB">
        <w:rPr>
          <w:rFonts w:hint="cs"/>
          <w:rtl/>
        </w:rPr>
        <w:t>.</w:t>
      </w:r>
      <w:r w:rsidR="00516D44">
        <w:rPr>
          <w:rStyle w:val="FootnoteReference"/>
          <w:rtl/>
        </w:rPr>
        <w:footnoteReference w:id="8"/>
      </w:r>
    </w:p>
    <w:p w:rsidR="00281C70" w:rsidRDefault="00626C78" w:rsidP="007B3FF4">
      <w:r w:rsidRPr="00626C78">
        <w:rPr>
          <w:rtl/>
        </w:rPr>
        <w:lastRenderedPageBreak/>
        <w:t xml:space="preserve">אולם, גם </w:t>
      </w:r>
      <w:r w:rsidR="00AB11DE">
        <w:rPr>
          <w:rFonts w:hint="cs"/>
          <w:rtl/>
        </w:rPr>
        <w:t>סיבה</w:t>
      </w:r>
      <w:r w:rsidR="00D06CD9">
        <w:rPr>
          <w:rFonts w:hint="cs"/>
          <w:rtl/>
        </w:rPr>
        <w:t xml:space="preserve"> </w:t>
      </w:r>
      <w:r w:rsidR="00AB11DE" w:rsidRPr="00626C78">
        <w:rPr>
          <w:rtl/>
        </w:rPr>
        <w:t>זו אינה מספ</w:t>
      </w:r>
      <w:r w:rsidR="00AB11DE">
        <w:rPr>
          <w:rFonts w:hint="cs"/>
          <w:rtl/>
        </w:rPr>
        <w:t>י</w:t>
      </w:r>
      <w:r w:rsidR="00AB11DE" w:rsidRPr="00626C78">
        <w:rPr>
          <w:rtl/>
        </w:rPr>
        <w:t>ק</w:t>
      </w:r>
      <w:r w:rsidR="00AB11DE">
        <w:rPr>
          <w:rFonts w:hint="cs"/>
          <w:rtl/>
        </w:rPr>
        <w:t>ה</w:t>
      </w:r>
      <w:r w:rsidRPr="00626C78">
        <w:rPr>
          <w:rtl/>
        </w:rPr>
        <w:t xml:space="preserve">, </w:t>
      </w:r>
      <w:r w:rsidR="00AA0FBB">
        <w:rPr>
          <w:rFonts w:hint="cs"/>
          <w:rtl/>
        </w:rPr>
        <w:t xml:space="preserve">שהרי </w:t>
      </w:r>
      <w:r w:rsidRPr="00626C78">
        <w:rPr>
          <w:rtl/>
        </w:rPr>
        <w:t xml:space="preserve">ישנם דברים </w:t>
      </w:r>
      <w:r w:rsidR="00AA0FBB">
        <w:rPr>
          <w:rFonts w:hint="cs"/>
          <w:rtl/>
        </w:rPr>
        <w:t xml:space="preserve">רבים </w:t>
      </w:r>
      <w:r w:rsidRPr="00626C78">
        <w:rPr>
          <w:rtl/>
        </w:rPr>
        <w:t xml:space="preserve">נוספים שנוצרו רק ע"י ה', וההשתתפות של האדם בהם היא מזערית, כגון: מים, מחצבים למיניהם, </w:t>
      </w:r>
      <w:r w:rsidR="00D06CD9">
        <w:rPr>
          <w:rFonts w:hint="cs"/>
          <w:rtl/>
        </w:rPr>
        <w:t xml:space="preserve">ועוד. </w:t>
      </w:r>
      <w:r w:rsidRPr="00724C1B">
        <w:rPr>
          <w:rtl/>
        </w:rPr>
        <w:t xml:space="preserve">מעבר לכך, </w:t>
      </w:r>
      <w:r w:rsidR="00C0079E">
        <w:rPr>
          <w:rFonts w:hint="cs"/>
          <w:rtl/>
        </w:rPr>
        <w:t>במקומות אחרים במקרא נאמר בפירוש: "</w:t>
      </w:r>
      <w:r w:rsidRPr="00724C1B">
        <w:rPr>
          <w:b/>
          <w:bCs/>
          <w:rtl/>
        </w:rPr>
        <w:t>לִי הַכֶּסֶף וְלִי הַזָּהָב</w:t>
      </w:r>
      <w:r w:rsidR="00C0079E">
        <w:rPr>
          <w:rFonts w:hint="cs"/>
          <w:rtl/>
        </w:rPr>
        <w:t xml:space="preserve">, </w:t>
      </w:r>
      <w:r w:rsidRPr="00724C1B">
        <w:rPr>
          <w:rtl/>
        </w:rPr>
        <w:t>נְאֻם ה' צְבָאוֹת</w:t>
      </w:r>
      <w:r w:rsidR="00C0079E">
        <w:rPr>
          <w:rFonts w:hint="cs"/>
          <w:rtl/>
        </w:rPr>
        <w:t>"</w:t>
      </w:r>
      <w:r w:rsidR="00C0079E">
        <w:rPr>
          <w:rStyle w:val="FootnoteReference"/>
          <w:rtl/>
        </w:rPr>
        <w:footnoteReference w:id="9"/>
      </w:r>
      <w:r w:rsidR="00C0079E">
        <w:rPr>
          <w:rFonts w:hint="cs"/>
          <w:rtl/>
        </w:rPr>
        <w:t>,</w:t>
      </w:r>
      <w:r w:rsidR="00C0079E">
        <w:rPr>
          <w:rFonts w:asciiTheme="minorHAnsi" w:hAnsiTheme="minorHAnsi" w:hint="cs"/>
          <w:rtl/>
        </w:rPr>
        <w:t xml:space="preserve"> "</w:t>
      </w:r>
      <w:r w:rsidRPr="00724C1B">
        <w:rPr>
          <w:rtl/>
        </w:rPr>
        <w:t>וְכִי מִי אֲנִי וּמִי עַמִּי כִּי נַעְצֹר כֹּחַ לְהִתְנַדֵּב כָּזֹאת</w:t>
      </w:r>
      <w:r w:rsidR="00C05F7B">
        <w:rPr>
          <w:rFonts w:hint="cs"/>
          <w:rtl/>
        </w:rPr>
        <w:t xml:space="preserve">? </w:t>
      </w:r>
      <w:r w:rsidRPr="00724C1B">
        <w:rPr>
          <w:b/>
          <w:bCs/>
          <w:rtl/>
        </w:rPr>
        <w:t>כִּי מִמְּךָ הַכֹּל</w:t>
      </w:r>
      <w:r w:rsidR="0099406C">
        <w:rPr>
          <w:rFonts w:hint="cs"/>
          <w:b/>
          <w:bCs/>
          <w:rtl/>
        </w:rPr>
        <w:t xml:space="preserve"> </w:t>
      </w:r>
      <w:r w:rsidRPr="00724C1B">
        <w:rPr>
          <w:rtl/>
        </w:rPr>
        <w:t>וּמִיָּדְךָ נָתַנּוּ לָךְ</w:t>
      </w:r>
      <w:r w:rsidR="00C0079E">
        <w:rPr>
          <w:rFonts w:hint="cs"/>
          <w:rtl/>
        </w:rPr>
        <w:t>",</w:t>
      </w:r>
      <w:r w:rsidR="00C0079E">
        <w:rPr>
          <w:rStyle w:val="FootnoteReference"/>
          <w:rtl/>
        </w:rPr>
        <w:footnoteReference w:id="10"/>
      </w:r>
      <w:r w:rsidRPr="00516D44">
        <w:rPr>
          <w:rtl/>
        </w:rPr>
        <w:t>ובכל זאת אין שום איסור למכור כסף וזהב לצ</w:t>
      </w:r>
      <w:r w:rsidRPr="00AA0FBB">
        <w:rPr>
          <w:rtl/>
        </w:rPr>
        <w:t>מיתות, ואין שום חובה להחזיר אותם ביובל</w:t>
      </w:r>
      <w:r w:rsidRPr="00AA0FBB">
        <w:t>.</w:t>
      </w:r>
    </w:p>
    <w:p w:rsidR="00281C70" w:rsidRDefault="004D54E9" w:rsidP="007B3FF4">
      <w:pPr>
        <w:ind w:firstLine="720"/>
        <w:rPr>
          <w:rtl/>
        </w:rPr>
      </w:pPr>
      <w:r>
        <w:rPr>
          <w:rFonts w:hint="cs"/>
          <w:rtl/>
        </w:rPr>
        <w:t xml:space="preserve">3. </w:t>
      </w:r>
      <w:r w:rsidR="00AB11DE">
        <w:rPr>
          <w:rFonts w:hint="cs"/>
          <w:rtl/>
        </w:rPr>
        <w:t>סיבה</w:t>
      </w:r>
      <w:r w:rsidR="00615587">
        <w:rPr>
          <w:rFonts w:hint="cs"/>
          <w:rtl/>
        </w:rPr>
        <w:t xml:space="preserve"> </w:t>
      </w:r>
      <w:r w:rsidR="00626C78" w:rsidRPr="00626C78">
        <w:rPr>
          <w:b/>
          <w:bCs/>
          <w:rtl/>
        </w:rPr>
        <w:t>פיסיקלית</w:t>
      </w:r>
      <w:r w:rsidR="00AB11DE">
        <w:rPr>
          <w:rFonts w:hint="cs"/>
          <w:b/>
          <w:bCs/>
          <w:rtl/>
        </w:rPr>
        <w:t>:</w:t>
      </w:r>
      <w:r w:rsidR="0099406C">
        <w:rPr>
          <w:rFonts w:hint="cs"/>
          <w:rtl/>
        </w:rPr>
        <w:t xml:space="preserve"> </w:t>
      </w:r>
      <w:r w:rsidR="00626C78" w:rsidRPr="00626C78">
        <w:rPr>
          <w:rtl/>
        </w:rPr>
        <w:t xml:space="preserve">הארץ היא </w:t>
      </w:r>
      <w:r>
        <w:rPr>
          <w:rFonts w:hint="cs"/>
          <w:rtl/>
        </w:rPr>
        <w:t>לא רק חומר-גלם לייצור חיטה</w:t>
      </w:r>
      <w:r w:rsidR="0053453C">
        <w:rPr>
          <w:rFonts w:hint="cs"/>
          <w:rtl/>
        </w:rPr>
        <w:t xml:space="preserve"> או </w:t>
      </w:r>
      <w:r w:rsidR="00AB11DE">
        <w:rPr>
          <w:rFonts w:hint="cs"/>
          <w:rtl/>
        </w:rPr>
        <w:t>מצע לבניית בית -</w:t>
      </w:r>
      <w:r>
        <w:rPr>
          <w:rFonts w:hint="cs"/>
          <w:rtl/>
        </w:rPr>
        <w:t xml:space="preserve"> היא גם המרחב, </w:t>
      </w:r>
      <w:r w:rsidR="00626C78" w:rsidRPr="00626C78">
        <w:rPr>
          <w:rtl/>
        </w:rPr>
        <w:t xml:space="preserve">המקום שבו מתרחשת כל פעילות אנושית. </w:t>
      </w:r>
      <w:r w:rsidR="00BE48EB">
        <w:rPr>
          <w:rFonts w:hint="cs"/>
          <w:rtl/>
        </w:rPr>
        <w:t>תעיד על חשיבות המקום, העובדה שה', בורא העולם כולו, נקרא במסורת היהודית "המקום"</w:t>
      </w:r>
      <w:r w:rsidR="00626C78" w:rsidRPr="00626C78">
        <w:rPr>
          <w:rtl/>
        </w:rPr>
        <w:t xml:space="preserve">. </w:t>
      </w:r>
      <w:r w:rsidR="00FD5131">
        <w:rPr>
          <w:rFonts w:hint="cs"/>
          <w:rtl/>
        </w:rPr>
        <w:t xml:space="preserve"> גם הנביא ישעיהו, בתוכחתו </w:t>
      </w:r>
      <w:r w:rsidR="00BA7ACF">
        <w:rPr>
          <w:rFonts w:hint="cs"/>
          <w:rtl/>
        </w:rPr>
        <w:t>לגוזלי בתים ושדות, הדגיש את חשיבותם כ"מקום" (ולא רק כאמצעי פרנסה):</w:t>
      </w:r>
      <w:r w:rsidR="00FD5131">
        <w:rPr>
          <w:rFonts w:hint="cs"/>
          <w:rtl/>
        </w:rPr>
        <w:t xml:space="preserve"> "</w:t>
      </w:r>
      <w:r w:rsidR="00FD5131" w:rsidRPr="00FD5131">
        <w:rPr>
          <w:rFonts w:hint="cs"/>
          <w:rtl/>
        </w:rPr>
        <w:t>הוֹי מַגִּיעֵי בַיִת בְּבַיִת</w:t>
      </w:r>
      <w:r w:rsidR="00BA7ACF">
        <w:rPr>
          <w:rFonts w:hint="cs"/>
          <w:rtl/>
        </w:rPr>
        <w:t>,</w:t>
      </w:r>
      <w:r w:rsidR="00FD5131" w:rsidRPr="00FD5131">
        <w:rPr>
          <w:rFonts w:hint="cs"/>
          <w:rtl/>
        </w:rPr>
        <w:t xml:space="preserve"> שָׂדֶה בְשָׂדֶה יַקְרִיבוּ</w:t>
      </w:r>
      <w:r w:rsidR="00BA7ACF">
        <w:rPr>
          <w:rFonts w:hint="cs"/>
          <w:rtl/>
        </w:rPr>
        <w:t>,</w:t>
      </w:r>
      <w:r w:rsidR="00FD5131" w:rsidRPr="00FD5131">
        <w:rPr>
          <w:rFonts w:hint="cs"/>
          <w:rtl/>
        </w:rPr>
        <w:t xml:space="preserve"> עַד אֶפֶס </w:t>
      </w:r>
      <w:r w:rsidR="00FD5131" w:rsidRPr="007B3FF4">
        <w:rPr>
          <w:rFonts w:hint="eastAsia"/>
          <w:b/>
          <w:bCs/>
          <w:rtl/>
        </w:rPr>
        <w:t>מָקוֹם</w:t>
      </w:r>
      <w:r w:rsidR="00FD5131">
        <w:rPr>
          <w:rFonts w:hint="cs"/>
          <w:rtl/>
        </w:rPr>
        <w:t>",</w:t>
      </w:r>
      <w:r w:rsidR="00DE34D8">
        <w:rPr>
          <w:rStyle w:val="FootnoteReference"/>
          <w:rtl/>
        </w:rPr>
        <w:footnoteReference w:id="11"/>
      </w:r>
    </w:p>
    <w:p w:rsidR="00281C70" w:rsidRPr="007B3FF4" w:rsidRDefault="00BE48EB" w:rsidP="007B3FF4">
      <w:pPr>
        <w:ind w:firstLine="720"/>
        <w:rPr>
          <w:rFonts w:asciiTheme="minorHAnsi" w:hAnsiTheme="minorHAnsi"/>
        </w:rPr>
      </w:pPr>
      <w:r w:rsidRPr="00626C78">
        <w:rPr>
          <w:rtl/>
        </w:rPr>
        <w:t>הרי האדם, כמו כל גוף פיסיקלי, חייב להיות במקום כלשהו</w:t>
      </w:r>
      <w:r>
        <w:rPr>
          <w:rFonts w:hint="cs"/>
          <w:rtl/>
        </w:rPr>
        <w:t xml:space="preserve">. </w:t>
      </w:r>
      <w:r w:rsidR="00626C78" w:rsidRPr="00626C78">
        <w:rPr>
          <w:rtl/>
        </w:rPr>
        <w:t xml:space="preserve">ולכן, אדם שאין לו ארץ </w:t>
      </w:r>
      <w:r w:rsidR="00B839EC">
        <w:rPr>
          <w:rFonts w:hint="cs"/>
          <w:rtl/>
        </w:rPr>
        <w:t>כמוהו כ</w:t>
      </w:r>
      <w:r w:rsidR="00626C78" w:rsidRPr="00626C78">
        <w:rPr>
          <w:rtl/>
        </w:rPr>
        <w:t>עבד, כי הוא חייב למלא את כל הוראותיו של אדוני הארץ שהוא נמצא בה. במקרה הטוב, שיעבוד זה יתבטא בחובה לשלם דמי שכירות לבעל הארץ; במקרה הפחות טוב, זה יתבטא בגירוש, כמו שעשה יוסף לאחר שקנה את הקרקעות במצרים</w:t>
      </w:r>
      <w:r w:rsidR="00B839EC">
        <w:rPr>
          <w:rFonts w:hint="cs"/>
          <w:rtl/>
        </w:rPr>
        <w:t>.</w:t>
      </w:r>
      <w:r w:rsidR="000744BF">
        <w:rPr>
          <w:rStyle w:val="FootnoteReference"/>
          <w:rtl/>
        </w:rPr>
        <w:footnoteReference w:id="12"/>
      </w:r>
      <w:r w:rsidR="007C2E84">
        <w:rPr>
          <w:rFonts w:hint="cs"/>
          <w:rtl/>
        </w:rPr>
        <w:t xml:space="preserve"> </w:t>
      </w:r>
      <w:r w:rsidR="00626C78" w:rsidRPr="00626C78">
        <w:rPr>
          <w:rtl/>
        </w:rPr>
        <w:t xml:space="preserve">בכל שאר תחומי החיים, האדם יכול להסתפק במועט: הוא יכול, למשל, לגור במערה ולאכול חרובים, וכך לא יצטרך לעבוד עבור אף אדם. אולם לגבי ארץ, אין אפשרות "להסתפק במועט", הרי האדם חייב להימצא </w:t>
      </w:r>
      <w:r w:rsidR="000744BF">
        <w:rPr>
          <w:rFonts w:hint="cs"/>
          <w:rtl/>
        </w:rPr>
        <w:t>במקום כלשהו</w:t>
      </w:r>
      <w:r w:rsidR="00626C78" w:rsidRPr="00626C78">
        <w:t>.</w:t>
      </w:r>
    </w:p>
    <w:p w:rsidR="00281C70" w:rsidRDefault="00626C78" w:rsidP="007B3FF4">
      <w:pPr>
        <w:ind w:firstLine="720"/>
        <w:rPr>
          <w:rtl/>
        </w:rPr>
      </w:pPr>
      <w:r w:rsidRPr="00626C78">
        <w:rPr>
          <w:rtl/>
        </w:rPr>
        <w:t xml:space="preserve">רק אדם שיש לו ארץ הוא חופשי.  </w:t>
      </w:r>
      <w:r w:rsidR="000744BF">
        <w:rPr>
          <w:rFonts w:hint="cs"/>
          <w:rtl/>
        </w:rPr>
        <w:t xml:space="preserve">משום כך התורה </w:t>
      </w:r>
      <w:r w:rsidRPr="00626C78">
        <w:rPr>
          <w:rtl/>
        </w:rPr>
        <w:t>מדגישה, שחוק היובל נועד לשמור על החופש</w:t>
      </w:r>
      <w:r w:rsidR="000744BF">
        <w:rPr>
          <w:rFonts w:hint="cs"/>
          <w:rtl/>
        </w:rPr>
        <w:t>:</w:t>
      </w:r>
      <w:r w:rsidR="007A3AE7">
        <w:rPr>
          <w:rFonts w:hint="cs"/>
          <w:rtl/>
        </w:rPr>
        <w:t xml:space="preserve"> "</w:t>
      </w:r>
      <w:r w:rsidR="007A3AE7" w:rsidRPr="00414627">
        <w:rPr>
          <w:rFonts w:ascii="Times New Roman" w:eastAsia="Times New Roman" w:hAnsi="Times New Roman"/>
          <w:rtl/>
        </w:rPr>
        <w:t>וּקְרָאתֶם דְּרוֹר בָּאָרֶץ לְכָל יֹשְׁבֶיהָ</w:t>
      </w:r>
      <w:r w:rsidR="007A3AE7">
        <w:rPr>
          <w:rFonts w:ascii="Times New Roman" w:eastAsia="Times New Roman" w:hAnsi="Times New Roman" w:hint="cs"/>
          <w:rtl/>
        </w:rPr>
        <w:t>".</w:t>
      </w:r>
      <w:r w:rsidRPr="00626C78">
        <w:rPr>
          <w:b/>
          <w:bCs/>
          <w:rtl/>
        </w:rPr>
        <w:t>דרור</w:t>
      </w:r>
      <w:r w:rsidRPr="00626C78">
        <w:t xml:space="preserve"> - </w:t>
      </w:r>
      <w:r w:rsidRPr="00626C78">
        <w:rPr>
          <w:rtl/>
        </w:rPr>
        <w:t>בתרגום אונקלו</w:t>
      </w:r>
      <w:r w:rsidR="007A3AE7">
        <w:rPr>
          <w:rFonts w:hint="cs"/>
          <w:rtl/>
        </w:rPr>
        <w:t xml:space="preserve">ס </w:t>
      </w:r>
      <w:r w:rsidR="007A3AE7">
        <w:rPr>
          <w:rtl/>
        </w:rPr>
        <w:t>–</w:t>
      </w:r>
      <w:r w:rsidR="007A3AE7">
        <w:rPr>
          <w:rFonts w:hint="cs"/>
          <w:rtl/>
        </w:rPr>
        <w:t xml:space="preserve"> "</w:t>
      </w:r>
      <w:r w:rsidRPr="00626C78">
        <w:rPr>
          <w:rtl/>
        </w:rPr>
        <w:t>חירות</w:t>
      </w:r>
      <w:r w:rsidR="007A3AE7">
        <w:rPr>
          <w:rFonts w:hint="cs"/>
          <w:rtl/>
        </w:rPr>
        <w:t xml:space="preserve">", </w:t>
      </w:r>
      <w:r w:rsidRPr="00626C78">
        <w:rPr>
          <w:rtl/>
        </w:rPr>
        <w:t xml:space="preserve">ובדברי </w:t>
      </w:r>
      <w:r w:rsidR="007A3AE7">
        <w:rPr>
          <w:rFonts w:hint="cs"/>
          <w:rtl/>
        </w:rPr>
        <w:t xml:space="preserve">חז"ל </w:t>
      </w:r>
      <w:r w:rsidR="007A3AE7">
        <w:rPr>
          <w:rtl/>
        </w:rPr>
        <w:t>–</w:t>
      </w:r>
      <w:r w:rsidR="007A3AE7">
        <w:rPr>
          <w:rFonts w:hint="cs"/>
          <w:rtl/>
        </w:rPr>
        <w:t xml:space="preserve"> "</w:t>
      </w:r>
      <w:r w:rsidRPr="00626C78">
        <w:rPr>
          <w:rtl/>
        </w:rPr>
        <w:t>דמדייר בי דיירא</w:t>
      </w:r>
      <w:r w:rsidR="007A3AE7">
        <w:rPr>
          <w:rFonts w:hint="cs"/>
          <w:rtl/>
        </w:rPr>
        <w:t>"</w:t>
      </w:r>
      <w:r w:rsidR="008D1E3D">
        <w:rPr>
          <w:rFonts w:hint="cs"/>
          <w:rtl/>
        </w:rPr>
        <w:t>,</w:t>
      </w:r>
      <w:r w:rsidR="008D1E3D">
        <w:rPr>
          <w:rStyle w:val="FootnoteReference"/>
          <w:rtl/>
        </w:rPr>
        <w:footnoteReference w:id="13"/>
      </w:r>
      <w:r w:rsidR="008D1E3D">
        <w:rPr>
          <w:rFonts w:asciiTheme="minorHAnsi" w:hAnsiTheme="minorHAnsi" w:hint="cs"/>
          <w:rtl/>
        </w:rPr>
        <w:t xml:space="preserve">מלשון דיור - </w:t>
      </w:r>
      <w:r w:rsidRPr="00626C78">
        <w:rPr>
          <w:rtl/>
        </w:rPr>
        <w:t>החופש</w:t>
      </w:r>
      <w:r w:rsidRPr="00626C78">
        <w:t> </w:t>
      </w:r>
      <w:r w:rsidRPr="00626C78">
        <w:rPr>
          <w:b/>
          <w:bCs/>
          <w:rtl/>
        </w:rPr>
        <w:t>לדור</w:t>
      </w:r>
      <w:r w:rsidR="008D1E3D">
        <w:rPr>
          <w:rFonts w:hint="cs"/>
          <w:rtl/>
        </w:rPr>
        <w:t xml:space="preserve">, להימצא </w:t>
      </w:r>
      <w:r w:rsidRPr="00626C78">
        <w:rPr>
          <w:rtl/>
        </w:rPr>
        <w:t>בארץ בלי לשלם שכר-דירה ובלי לחשוש מפינוי.  גם הנביא יחזקאל הדגיש, שהחופש הוא הערך המרכזי של שנת היובל, ולכן קרא לה</w:t>
      </w:r>
      <w:r w:rsidR="008D1E3D">
        <w:rPr>
          <w:rFonts w:hint="cs"/>
          <w:rtl/>
        </w:rPr>
        <w:t xml:space="preserve"> "</w:t>
      </w:r>
      <w:r w:rsidRPr="00626C78">
        <w:rPr>
          <w:rtl/>
        </w:rPr>
        <w:t>שְׁנַת הַדְּרוֹר</w:t>
      </w:r>
      <w:r w:rsidR="008D1E3D">
        <w:rPr>
          <w:rFonts w:hint="cs"/>
          <w:rtl/>
        </w:rPr>
        <w:t>".</w:t>
      </w:r>
      <w:r w:rsidR="008D1E3D">
        <w:rPr>
          <w:rStyle w:val="FootnoteReference"/>
          <w:rtl/>
        </w:rPr>
        <w:footnoteReference w:id="14"/>
      </w:r>
    </w:p>
    <w:p w:rsidR="00281C70" w:rsidRDefault="0070130C" w:rsidP="007B3FF4">
      <w:pPr>
        <w:ind w:firstLine="720"/>
        <w:rPr>
          <w:rtl/>
        </w:rPr>
      </w:pPr>
      <w:r w:rsidRPr="00414627">
        <w:rPr>
          <w:rtl/>
        </w:rPr>
        <w:t>כבר בברית בין הבתרים</w:t>
      </w:r>
      <w:r>
        <w:rPr>
          <w:rStyle w:val="FootnoteReference"/>
          <w:rtl/>
        </w:rPr>
        <w:footnoteReference w:id="15"/>
      </w:r>
      <w:r w:rsidRPr="00414627">
        <w:rPr>
          <w:rtl/>
        </w:rPr>
        <w:t xml:space="preserve"> נאמר לאברהם שבניו יהיו </w:t>
      </w:r>
      <w:r w:rsidRPr="006A7C32">
        <w:rPr>
          <w:b/>
          <w:rtl/>
        </w:rPr>
        <w:t xml:space="preserve">גרים </w:t>
      </w:r>
      <w:r>
        <w:rPr>
          <w:rFonts w:hint="cs"/>
          <w:b/>
          <w:rtl/>
        </w:rPr>
        <w:t xml:space="preserve">(זרים) </w:t>
      </w:r>
      <w:r w:rsidRPr="006A7C32">
        <w:rPr>
          <w:rFonts w:hint="cs"/>
          <w:b/>
          <w:rtl/>
        </w:rPr>
        <w:t>'</w:t>
      </w:r>
      <w:hyperlink r:id="rId8" w:anchor="E6,0,בראשית פרק-טו^^44060!" w:history="1">
        <w:r w:rsidRPr="008737A9">
          <w:rPr>
            <w:rStyle w:val="Hyperlink"/>
            <w:color w:val="000000"/>
            <w:rtl/>
          </w:rPr>
          <w:t>בְּאֶרֶץ לֹא לָהֶם</w:t>
        </w:r>
      </w:hyperlink>
      <w:r w:rsidRPr="008737A9">
        <w:rPr>
          <w:rtl/>
        </w:rPr>
        <w:t>'</w:t>
      </w:r>
      <w:r>
        <w:rPr>
          <w:rFonts w:hint="cs"/>
          <w:rtl/>
        </w:rPr>
        <w:t>וישועבדו על-ידי תושבי אותה הארץ.</w:t>
      </w:r>
      <w:r w:rsidRPr="006A7C32">
        <w:rPr>
          <w:rtl/>
        </w:rPr>
        <w:t xml:space="preserve">  כשאדם </w:t>
      </w:r>
      <w:r>
        <w:rPr>
          <w:rFonts w:hint="cs"/>
          <w:rtl/>
        </w:rPr>
        <w:t>הנו</w:t>
      </w:r>
      <w:r w:rsidRPr="006A7C32">
        <w:rPr>
          <w:rtl/>
        </w:rPr>
        <w:t xml:space="preserve"> גֵּר, ואין לו חלק</w:t>
      </w:r>
      <w:r>
        <w:rPr>
          <w:rFonts w:hint="cs"/>
          <w:rtl/>
        </w:rPr>
        <w:t xml:space="preserve"> ונחלה</w:t>
      </w:r>
      <w:r w:rsidRPr="00414627">
        <w:rPr>
          <w:rtl/>
        </w:rPr>
        <w:t xml:space="preserve"> בארץ, קל גם להפוך אותו לעֶבֶד. שני מצבים אלה נזכרים יחד</w:t>
      </w:r>
      <w:r>
        <w:rPr>
          <w:rFonts w:hint="cs"/>
          <w:rtl/>
        </w:rPr>
        <w:t>יו</w:t>
      </w:r>
      <w:r w:rsidRPr="00414627">
        <w:rPr>
          <w:rtl/>
        </w:rPr>
        <w:t xml:space="preserve"> במקומות </w:t>
      </w:r>
      <w:r w:rsidR="00B074EE">
        <w:rPr>
          <w:rFonts w:hint="cs"/>
          <w:rtl/>
        </w:rPr>
        <w:t>נוספים</w:t>
      </w:r>
      <w:r w:rsidRPr="00414627">
        <w:rPr>
          <w:rtl/>
        </w:rPr>
        <w:t xml:space="preserve"> בתנ"ך</w:t>
      </w:r>
      <w:r w:rsidR="00C72C44">
        <w:rPr>
          <w:rFonts w:hint="cs"/>
          <w:rtl/>
        </w:rPr>
        <w:t xml:space="preserve">, </w:t>
      </w:r>
      <w:r w:rsidR="000B08DB">
        <w:rPr>
          <w:rFonts w:hint="cs"/>
          <w:rtl/>
        </w:rPr>
        <w:t>כגון</w:t>
      </w:r>
      <w:r w:rsidR="00C72C44">
        <w:rPr>
          <w:rFonts w:hint="cs"/>
          <w:rtl/>
        </w:rPr>
        <w:t>: "</w:t>
      </w:r>
      <w:r w:rsidR="00C72C44" w:rsidRPr="00C72C44">
        <w:rPr>
          <w:rtl/>
        </w:rPr>
        <w:t>וְיוֹם הַשְּׁבִיעִי שַׁבָּת לה' אֱלֹהֶיךָ</w:t>
      </w:r>
      <w:r w:rsidR="00C72C44">
        <w:rPr>
          <w:rFonts w:hint="cs"/>
          <w:rtl/>
        </w:rPr>
        <w:t>,</w:t>
      </w:r>
      <w:r w:rsidR="00C72C44" w:rsidRPr="00C72C44">
        <w:rPr>
          <w:rtl/>
        </w:rPr>
        <w:t xml:space="preserve"> לֹא תַעֲשֶׂה כָל מְלָאכָה אַתָּה וּבִנְךָ וּבִתֶּךָ </w:t>
      </w:r>
      <w:r w:rsidR="007E3F66" w:rsidRPr="007B3FF4">
        <w:rPr>
          <w:b/>
          <w:bCs/>
          <w:rtl/>
        </w:rPr>
        <w:t>וְעַבְדְּךָ וַאֲמָתֶךָ</w:t>
      </w:r>
      <w:r w:rsidR="00C72C44" w:rsidRPr="00C72C44">
        <w:rPr>
          <w:rtl/>
        </w:rPr>
        <w:t xml:space="preserve"> וְשׁוֹרְךָ וַחֲמֹרְךָ וְכָל בְּהֶמְתֶּךָ</w:t>
      </w:r>
      <w:r w:rsidR="00C72C44" w:rsidRPr="00C72C44">
        <w:t> </w:t>
      </w:r>
      <w:r w:rsidR="00C72C44" w:rsidRPr="00C72C44">
        <w:rPr>
          <w:b/>
          <w:bCs/>
          <w:rtl/>
        </w:rPr>
        <w:t xml:space="preserve">וְגֵרְךָ אֲשֶׁר בִּשְׁעָרֶיךָ </w:t>
      </w:r>
      <w:r w:rsidR="007E3F66" w:rsidRPr="007B3FF4">
        <w:rPr>
          <w:rtl/>
        </w:rPr>
        <w:t>לְמַעַן יָנוּחַ</w:t>
      </w:r>
      <w:r w:rsidR="00C72C44" w:rsidRPr="00C72C44">
        <w:rPr>
          <w:b/>
          <w:bCs/>
          <w:rtl/>
        </w:rPr>
        <w:t xml:space="preserve"> עַבְדְּךָ</w:t>
      </w:r>
      <w:r w:rsidR="007E3F66" w:rsidRPr="007B3FF4">
        <w:rPr>
          <w:b/>
          <w:bCs/>
        </w:rPr>
        <w:t> </w:t>
      </w:r>
      <w:r w:rsidR="007E3F66" w:rsidRPr="007B3FF4">
        <w:rPr>
          <w:b/>
          <w:bCs/>
          <w:rtl/>
        </w:rPr>
        <w:t>וַאֲמָתְךָ</w:t>
      </w:r>
      <w:r w:rsidR="00C72C44" w:rsidRPr="00C72C44">
        <w:rPr>
          <w:rtl/>
        </w:rPr>
        <w:t xml:space="preserve"> כָּמוֹךָ</w:t>
      </w:r>
      <w:r w:rsidR="00C72C44">
        <w:rPr>
          <w:rFonts w:hint="cs"/>
          <w:rtl/>
        </w:rPr>
        <w:t>"</w:t>
      </w:r>
      <w:r w:rsidR="00D83263">
        <w:rPr>
          <w:rFonts w:hint="cs"/>
          <w:rtl/>
        </w:rPr>
        <w:t>,</w:t>
      </w:r>
      <w:r w:rsidR="00AA1C74">
        <w:rPr>
          <w:rStyle w:val="FootnoteReference"/>
          <w:rtl/>
        </w:rPr>
        <w:footnoteReference w:id="16"/>
      </w:r>
      <w:r w:rsidR="00D83263">
        <w:rPr>
          <w:rFonts w:hint="cs"/>
          <w:rtl/>
        </w:rPr>
        <w:t xml:space="preserve"> "</w:t>
      </w:r>
      <w:r w:rsidR="00D83263" w:rsidRPr="00D83263">
        <w:rPr>
          <w:rtl/>
        </w:rPr>
        <w:t>לֹא תַטֶּה מִשְׁפַּט</w:t>
      </w:r>
      <w:r w:rsidR="00D83263" w:rsidRPr="00D83263">
        <w:t> </w:t>
      </w:r>
      <w:r w:rsidR="00D83263" w:rsidRPr="00D83263">
        <w:rPr>
          <w:b/>
          <w:bCs/>
          <w:rtl/>
        </w:rPr>
        <w:t xml:space="preserve">גֵּר </w:t>
      </w:r>
      <w:r w:rsidR="007E3F66" w:rsidRPr="007B3FF4">
        <w:rPr>
          <w:rtl/>
        </w:rPr>
        <w:t>יָתוֹם וְלֹא תַחֲבֹל בֶּגֶד אַלְמָנָה</w:t>
      </w:r>
      <w:r w:rsidR="007C2E84">
        <w:rPr>
          <w:rFonts w:hint="cs"/>
          <w:rtl/>
        </w:rPr>
        <w:t xml:space="preserve"> </w:t>
      </w:r>
      <w:r w:rsidR="007E3F66" w:rsidRPr="007B3FF4">
        <w:rPr>
          <w:rtl/>
        </w:rPr>
        <w:t>וְזָכַרְתָּ כִּי</w:t>
      </w:r>
      <w:r w:rsidR="00D83263" w:rsidRPr="00D83263">
        <w:rPr>
          <w:b/>
          <w:bCs/>
          <w:rtl/>
        </w:rPr>
        <w:t xml:space="preserve"> עֶבֶד</w:t>
      </w:r>
      <w:r w:rsidR="00D83263" w:rsidRPr="00D83263">
        <w:t> </w:t>
      </w:r>
      <w:r w:rsidR="00D83263" w:rsidRPr="00D83263">
        <w:rPr>
          <w:rtl/>
        </w:rPr>
        <w:t>הָיִיתָ בְּמִצְרַיִם וַיִּפְדְּךָ ה' אֱלֹהֶיךָ מִשָּׁם</w:t>
      </w:r>
      <w:r w:rsidR="00D83263">
        <w:rPr>
          <w:rFonts w:hint="cs"/>
          <w:rtl/>
        </w:rPr>
        <w:t>"</w:t>
      </w:r>
      <w:r w:rsidR="00AA1C74">
        <w:rPr>
          <w:rFonts w:hint="cs"/>
          <w:rtl/>
        </w:rPr>
        <w:t>.</w:t>
      </w:r>
      <w:r w:rsidR="00D83263">
        <w:rPr>
          <w:rStyle w:val="FootnoteReference"/>
          <w:rtl/>
        </w:rPr>
        <w:footnoteReference w:id="17"/>
      </w:r>
      <w:r w:rsidR="007C2E84">
        <w:rPr>
          <w:rFonts w:hint="cs"/>
          <w:rtl/>
        </w:rPr>
        <w:t xml:space="preserve"> </w:t>
      </w:r>
      <w:r w:rsidRPr="00414627">
        <w:rPr>
          <w:rtl/>
        </w:rPr>
        <w:t xml:space="preserve">ביציאת מצרים בני ישראל השתחררו ממצב </w:t>
      </w:r>
      <w:r w:rsidRPr="00414627">
        <w:rPr>
          <w:b/>
          <w:rtl/>
        </w:rPr>
        <w:t>העבדות</w:t>
      </w:r>
      <w:r w:rsidRPr="00414627">
        <w:rPr>
          <w:rtl/>
        </w:rPr>
        <w:t xml:space="preserve"> אולם התהליך הושלם רק </w:t>
      </w:r>
      <w:r>
        <w:rPr>
          <w:rFonts w:hint="cs"/>
          <w:rtl/>
        </w:rPr>
        <w:t>בהגיעם לארצם שלהם. רק אז הם</w:t>
      </w:r>
      <w:r w:rsidRPr="00414627">
        <w:rPr>
          <w:rtl/>
        </w:rPr>
        <w:t xml:space="preserve"> השתחררו ממצב </w:t>
      </w:r>
      <w:r w:rsidRPr="00414627">
        <w:rPr>
          <w:b/>
          <w:rtl/>
        </w:rPr>
        <w:t>הגרוּת</w:t>
      </w:r>
      <w:r w:rsidRPr="00414627">
        <w:rPr>
          <w:rtl/>
        </w:rPr>
        <w:t>, הנוודות</w:t>
      </w:r>
      <w:r w:rsidR="0099406C">
        <w:rPr>
          <w:rFonts w:hint="cs"/>
          <w:rtl/>
        </w:rPr>
        <w:t xml:space="preserve"> </w:t>
      </w:r>
      <w:r>
        <w:rPr>
          <w:rFonts w:hint="cs"/>
          <w:rtl/>
        </w:rPr>
        <w:t>חסרת</w:t>
      </w:r>
      <w:r w:rsidR="00615587">
        <w:rPr>
          <w:rFonts w:hint="cs"/>
          <w:rtl/>
        </w:rPr>
        <w:t xml:space="preserve"> </w:t>
      </w:r>
      <w:r>
        <w:rPr>
          <w:rFonts w:hint="cs"/>
          <w:rtl/>
        </w:rPr>
        <w:t>ה</w:t>
      </w:r>
      <w:r w:rsidRPr="00414627">
        <w:rPr>
          <w:rtl/>
        </w:rPr>
        <w:t xml:space="preserve">אחיזה בקרקע. </w:t>
      </w:r>
      <w:r>
        <w:rPr>
          <w:rFonts w:hint="cs"/>
          <w:rtl/>
        </w:rPr>
        <w:t xml:space="preserve">את </w:t>
      </w:r>
      <w:r w:rsidRPr="00414627">
        <w:rPr>
          <w:rtl/>
        </w:rPr>
        <w:t>אותו תהליך שעבר העם כולו, עובר גם כל יחיד ויחיד בשנת היובל: הוא יוצא לחרות</w:t>
      </w:r>
      <w:r>
        <w:rPr>
          <w:rFonts w:hint="cs"/>
          <w:rtl/>
        </w:rPr>
        <w:t>,</w:t>
      </w:r>
      <w:r w:rsidRPr="00414627">
        <w:rPr>
          <w:rtl/>
        </w:rPr>
        <w:t xml:space="preserve"> כך שלא יהיה עוד עבד, ויחד עם </w:t>
      </w:r>
      <w:r>
        <w:rPr>
          <w:rFonts w:hint="cs"/>
          <w:rtl/>
        </w:rPr>
        <w:t>זאת</w:t>
      </w:r>
      <w:r w:rsidRPr="00414627">
        <w:rPr>
          <w:rtl/>
        </w:rPr>
        <w:t xml:space="preserve"> מקבל מחדש את חלקו בארץ כך שלא יהיה עוד גֵר</w:t>
      </w:r>
      <w:r>
        <w:rPr>
          <w:rFonts w:hint="cs"/>
          <w:rtl/>
        </w:rPr>
        <w:t>.</w:t>
      </w:r>
    </w:p>
    <w:p w:rsidR="00281C70" w:rsidRDefault="00650E5E" w:rsidP="007B3FF4">
      <w:pPr>
        <w:ind w:firstLine="720"/>
        <w:rPr>
          <w:rtl/>
        </w:rPr>
      </w:pPr>
      <w:r>
        <w:rPr>
          <w:rFonts w:hint="cs"/>
          <w:rtl/>
        </w:rPr>
        <w:t xml:space="preserve">גם חכמי התלמוד הכירו </w:t>
      </w:r>
      <w:r w:rsidR="005C1041">
        <w:rPr>
          <w:rFonts w:hint="cs"/>
          <w:rtl/>
        </w:rPr>
        <w:t>בחשיבות הבעלות על חלקת אדמה</w:t>
      </w:r>
      <w:r>
        <w:rPr>
          <w:rFonts w:hint="cs"/>
          <w:rtl/>
        </w:rPr>
        <w:t xml:space="preserve">, מעל ומעבר </w:t>
      </w:r>
      <w:r w:rsidR="005C1041">
        <w:rPr>
          <w:rFonts w:hint="cs"/>
          <w:rtl/>
        </w:rPr>
        <w:t>לשימוש בה</w:t>
      </w:r>
      <w:r>
        <w:rPr>
          <w:rFonts w:hint="cs"/>
          <w:rtl/>
        </w:rPr>
        <w:t xml:space="preserve"> כאמצעי ייצור</w:t>
      </w:r>
      <w:r w:rsidR="00FD0563">
        <w:rPr>
          <w:rFonts w:hint="cs"/>
          <w:rtl/>
        </w:rPr>
        <w:t xml:space="preserve">. כך מצד </w:t>
      </w:r>
      <w:r w:rsidR="005C1041">
        <w:rPr>
          <w:rFonts w:hint="cs"/>
          <w:rtl/>
        </w:rPr>
        <w:t xml:space="preserve">אחד אנו מוצאים בתלמוד המלצה חריפה שלא להתפרנס מעבודת הקרקע: </w:t>
      </w:r>
      <w:r w:rsidR="00FD0563">
        <w:rPr>
          <w:rFonts w:hint="cs"/>
          <w:rtl/>
        </w:rPr>
        <w:t>"</w:t>
      </w:r>
      <w:r w:rsidR="00FD0563">
        <w:rPr>
          <w:rFonts w:cs="Narkisim" w:hint="cs"/>
          <w:color w:val="000000"/>
          <w:sz w:val="26"/>
          <w:szCs w:val="26"/>
          <w:shd w:val="clear" w:color="auto" w:fill="FFFFFF"/>
          <w:rtl/>
        </w:rPr>
        <w:t xml:space="preserve">אין לך אומנות פחותה </w:t>
      </w:r>
      <w:r w:rsidR="00FD0563">
        <w:rPr>
          <w:rFonts w:cs="Narkisim" w:hint="cs"/>
          <w:color w:val="000000"/>
          <w:sz w:val="26"/>
          <w:szCs w:val="26"/>
          <w:shd w:val="clear" w:color="auto" w:fill="FFFFFF"/>
          <w:rtl/>
        </w:rPr>
        <w:lastRenderedPageBreak/>
        <w:t>מן הקרקע</w:t>
      </w:r>
      <w:r w:rsidR="00FD0563">
        <w:rPr>
          <w:rFonts w:hint="cs"/>
          <w:rtl/>
        </w:rPr>
        <w:t>",</w:t>
      </w:r>
      <w:r w:rsidR="00FD0563">
        <w:rPr>
          <w:rStyle w:val="FootnoteReference"/>
          <w:rtl/>
        </w:rPr>
        <w:footnoteReference w:id="18"/>
      </w:r>
      <w:r w:rsidR="00257416">
        <w:rPr>
          <w:rFonts w:hint="cs"/>
          <w:rtl/>
        </w:rPr>
        <w:t xml:space="preserve"> </w:t>
      </w:r>
      <w:r w:rsidR="005C1041">
        <w:rPr>
          <w:rFonts w:hint="cs"/>
          <w:rtl/>
        </w:rPr>
        <w:t xml:space="preserve">ומצד שני אנו מוצאים, באותו עמוד ומפי אותו חכם, את הקביעה: </w:t>
      </w:r>
      <w:r>
        <w:rPr>
          <w:rFonts w:hint="cs"/>
          <w:rtl/>
        </w:rPr>
        <w:t xml:space="preserve"> "</w:t>
      </w:r>
      <w:r>
        <w:rPr>
          <w:rFonts w:cs="Narkisim" w:hint="cs"/>
          <w:color w:val="000000"/>
          <w:sz w:val="26"/>
          <w:szCs w:val="26"/>
          <w:shd w:val="clear" w:color="auto" w:fill="FFFFFF"/>
          <w:rtl/>
        </w:rPr>
        <w:t>כל אדם שאין לו קרקע - אינו אדם".</w:t>
      </w:r>
      <w:r w:rsidR="00291A3D">
        <w:rPr>
          <w:rStyle w:val="FootnoteReference"/>
          <w:rtl/>
        </w:rPr>
        <w:footnoteReference w:id="19"/>
      </w:r>
    </w:p>
    <w:p w:rsidR="00281C70" w:rsidRDefault="00626C78" w:rsidP="007B3FF4">
      <w:r w:rsidRPr="00626C78">
        <w:rPr>
          <w:rtl/>
        </w:rPr>
        <w:t xml:space="preserve">אולם, גם </w:t>
      </w:r>
      <w:r w:rsidR="00AB11DE">
        <w:rPr>
          <w:rFonts w:hint="cs"/>
          <w:rtl/>
        </w:rPr>
        <w:t>סיבה</w:t>
      </w:r>
      <w:r w:rsidR="0099406C">
        <w:rPr>
          <w:rFonts w:hint="cs"/>
          <w:rtl/>
        </w:rPr>
        <w:t xml:space="preserve"> </w:t>
      </w:r>
      <w:r w:rsidR="00AB11DE" w:rsidRPr="00626C78">
        <w:rPr>
          <w:rtl/>
        </w:rPr>
        <w:t>זו אינה מספ</w:t>
      </w:r>
      <w:r w:rsidR="00AB11DE">
        <w:rPr>
          <w:rFonts w:hint="cs"/>
          <w:rtl/>
        </w:rPr>
        <w:t>י</w:t>
      </w:r>
      <w:r w:rsidR="00AB11DE" w:rsidRPr="00626C78">
        <w:rPr>
          <w:rtl/>
        </w:rPr>
        <w:t>ק</w:t>
      </w:r>
      <w:r w:rsidR="00AB11DE">
        <w:rPr>
          <w:rFonts w:hint="cs"/>
          <w:rtl/>
        </w:rPr>
        <w:t>ה</w:t>
      </w:r>
      <w:r w:rsidRPr="00626C78">
        <w:rPr>
          <w:rtl/>
        </w:rPr>
        <w:t xml:space="preserve">, כי </w:t>
      </w:r>
      <w:r w:rsidR="00AB11DE">
        <w:rPr>
          <w:rFonts w:hint="cs"/>
          <w:rtl/>
        </w:rPr>
        <w:t>היא מתאימה</w:t>
      </w:r>
      <w:r w:rsidR="0099406C">
        <w:rPr>
          <w:rFonts w:hint="cs"/>
          <w:rtl/>
        </w:rPr>
        <w:t xml:space="preserve"> </w:t>
      </w:r>
      <w:r w:rsidRPr="00626C78">
        <w:rPr>
          <w:rtl/>
        </w:rPr>
        <w:t>לכל ארץ בעולם, בעוד שדין היובל חל רק בארץ ישראל</w:t>
      </w:r>
      <w:r w:rsidRPr="00626C78">
        <w:t>.</w:t>
      </w:r>
    </w:p>
    <w:p w:rsidR="00281C70" w:rsidRDefault="002C6C37" w:rsidP="007B3FF4">
      <w:pPr>
        <w:ind w:firstLine="720"/>
      </w:pPr>
      <w:r>
        <w:rPr>
          <w:rFonts w:hint="cs"/>
          <w:rtl/>
        </w:rPr>
        <w:t xml:space="preserve">4. </w:t>
      </w:r>
      <w:r w:rsidR="00AB11DE">
        <w:rPr>
          <w:rFonts w:hint="cs"/>
          <w:rtl/>
        </w:rPr>
        <w:t xml:space="preserve">סיבה </w:t>
      </w:r>
      <w:r w:rsidR="00626C78" w:rsidRPr="00626C78">
        <w:rPr>
          <w:b/>
          <w:bCs/>
          <w:rtl/>
        </w:rPr>
        <w:t>לאומית</w:t>
      </w:r>
      <w:r w:rsidR="00AB11DE">
        <w:rPr>
          <w:rFonts w:hint="cs"/>
          <w:b/>
          <w:bCs/>
          <w:rtl/>
        </w:rPr>
        <w:t>:</w:t>
      </w:r>
      <w:r w:rsidR="007C2E84">
        <w:rPr>
          <w:rFonts w:hint="cs"/>
          <w:b/>
          <w:bCs/>
          <w:rtl/>
        </w:rPr>
        <w:t xml:space="preserve"> </w:t>
      </w:r>
      <w:r w:rsidR="00626C78" w:rsidRPr="00626C78">
        <w:rPr>
          <w:rtl/>
        </w:rPr>
        <w:t>בעלות על חלקת אדמה מחברת את האזרח לארצו</w:t>
      </w:r>
      <w:r w:rsidR="00C32311">
        <w:rPr>
          <w:rFonts w:hint="cs"/>
          <w:rtl/>
        </w:rPr>
        <w:t xml:space="preserve"> ולעמו</w:t>
      </w:r>
      <w:r w:rsidR="008A67DD">
        <w:rPr>
          <w:rFonts w:hint="cs"/>
          <w:rtl/>
        </w:rPr>
        <w:t>, בפרט כאשר מדובר על חלקת-אדמה שהייתה שייכת כבר לאבותיו. כך למשל, כשנבות היזרעאלי סירב למכור את נחלתו לאחאב מלך ישראל, הוא הדגיש שהסיבה אינה הערך הכלכלי של הקרקע אלא העובדה שהקרקע מקשרת אותו לאבותיו: "</w:t>
      </w:r>
      <w:r w:rsidR="008A67DD" w:rsidRPr="008A67DD">
        <w:rPr>
          <w:rFonts w:hint="cs"/>
          <w:rtl/>
        </w:rPr>
        <w:t xml:space="preserve">חָלִילָה לִּי </w:t>
      </w:r>
      <w:r w:rsidR="008A67DD">
        <w:rPr>
          <w:rFonts w:hint="cs"/>
          <w:rtl/>
        </w:rPr>
        <w:t xml:space="preserve">מה' </w:t>
      </w:r>
      <w:r w:rsidR="008A67DD" w:rsidRPr="008A67DD">
        <w:rPr>
          <w:rFonts w:hint="cs"/>
          <w:rtl/>
        </w:rPr>
        <w:t>מִתִּתִּי אֶת נַחֲלַת אֲבֹתַי לָךְ</w:t>
      </w:r>
      <w:r w:rsidR="008A67DD">
        <w:rPr>
          <w:rFonts w:hint="cs"/>
          <w:rtl/>
        </w:rPr>
        <w:t>".</w:t>
      </w:r>
      <w:r w:rsidR="008A67DD">
        <w:rPr>
          <w:rStyle w:val="FootnoteReference"/>
          <w:rtl/>
        </w:rPr>
        <w:footnoteReference w:id="20"/>
      </w:r>
      <w:r w:rsidR="008A67DD">
        <w:rPr>
          <w:rFonts w:hint="cs"/>
          <w:rtl/>
        </w:rPr>
        <w:t xml:space="preserve"> </w:t>
      </w:r>
      <w:r w:rsidR="00626C78" w:rsidRPr="00626C78">
        <w:rPr>
          <w:rtl/>
        </w:rPr>
        <w:t xml:space="preserve"> </w:t>
      </w:r>
      <w:r w:rsidR="008A67DD">
        <w:rPr>
          <w:rFonts w:hint="cs"/>
          <w:rtl/>
        </w:rPr>
        <w:t xml:space="preserve">מעבר לכך, בעלות פרטית על חלק מהארץ </w:t>
      </w:r>
      <w:r w:rsidR="00626C78" w:rsidRPr="00626C78">
        <w:rPr>
          <w:rtl/>
        </w:rPr>
        <w:t xml:space="preserve">מגדילה באופן משמעותי את המוטיבציה </w:t>
      </w:r>
      <w:r w:rsidR="008A67DD">
        <w:rPr>
          <w:rFonts w:hint="cs"/>
          <w:rtl/>
        </w:rPr>
        <w:t xml:space="preserve">של הפרט </w:t>
      </w:r>
      <w:r w:rsidR="00626C78" w:rsidRPr="00626C78">
        <w:rPr>
          <w:rtl/>
        </w:rPr>
        <w:t xml:space="preserve">להשקיע </w:t>
      </w:r>
      <w:r w:rsidR="008A67DD">
        <w:rPr>
          <w:rFonts w:hint="cs"/>
          <w:rtl/>
        </w:rPr>
        <w:t xml:space="preserve">בארץ </w:t>
      </w:r>
      <w:r w:rsidR="007C2E84">
        <w:rPr>
          <w:rFonts w:hint="cs"/>
          <w:rtl/>
        </w:rPr>
        <w:t>ו</w:t>
      </w:r>
      <w:r w:rsidR="00626C78" w:rsidRPr="00626C78">
        <w:rPr>
          <w:rtl/>
        </w:rPr>
        <w:t>להגן עלי</w:t>
      </w:r>
      <w:r>
        <w:rPr>
          <w:rFonts w:hint="cs"/>
          <w:rtl/>
        </w:rPr>
        <w:t>ה</w:t>
      </w:r>
      <w:r w:rsidR="002B5BFE">
        <w:rPr>
          <w:rFonts w:hint="cs"/>
          <w:rtl/>
        </w:rPr>
        <w:t>.</w:t>
      </w:r>
      <w:r>
        <w:rPr>
          <w:rFonts w:hint="cs"/>
          <w:rtl/>
        </w:rPr>
        <w:t xml:space="preserve"> "</w:t>
      </w:r>
      <w:r w:rsidR="00626C78" w:rsidRPr="00626C78">
        <w:rPr>
          <w:rtl/>
        </w:rPr>
        <w:t>היהודים בארצות הגולה הרגישו זרים, חסרי שרשים ובלתי</w:t>
      </w:r>
      <w:r w:rsidR="00626C78" w:rsidRPr="00626C78">
        <w:rPr>
          <w:rFonts w:ascii="Arial" w:hAnsi="Arial" w:cs="Arial" w:hint="cs"/>
          <w:rtl/>
        </w:rPr>
        <w:t>‬</w:t>
      </w:r>
      <w:r w:rsidR="007C2E84">
        <w:rPr>
          <w:rFonts w:hint="cs"/>
          <w:rtl/>
        </w:rPr>
        <w:t xml:space="preserve"> </w:t>
      </w:r>
      <w:r w:rsidR="00626C78" w:rsidRPr="00626C78">
        <w:rPr>
          <w:rFonts w:hint="cs"/>
          <w:rtl/>
        </w:rPr>
        <w:t>רצויים</w:t>
      </w:r>
      <w:r w:rsidR="00626C78" w:rsidRPr="00626C78">
        <w:rPr>
          <w:rtl/>
        </w:rPr>
        <w:t xml:space="preserve">. </w:t>
      </w:r>
      <w:r w:rsidR="00626C78" w:rsidRPr="00626C78">
        <w:rPr>
          <w:rFonts w:hint="cs"/>
          <w:rtl/>
        </w:rPr>
        <w:t>הציונות</w:t>
      </w:r>
      <w:r w:rsidR="007C2E84">
        <w:rPr>
          <w:rFonts w:hint="cs"/>
          <w:rtl/>
        </w:rPr>
        <w:t xml:space="preserve"> </w:t>
      </w:r>
      <w:r w:rsidR="00626C78" w:rsidRPr="00626C78">
        <w:rPr>
          <w:rFonts w:hint="cs"/>
          <w:rtl/>
        </w:rPr>
        <w:t>שאפה</w:t>
      </w:r>
      <w:r w:rsidR="007C2E84">
        <w:rPr>
          <w:rFonts w:hint="cs"/>
          <w:rtl/>
        </w:rPr>
        <w:t xml:space="preserve"> </w:t>
      </w:r>
      <w:r w:rsidR="00626C78" w:rsidRPr="00626C78">
        <w:rPr>
          <w:rFonts w:hint="cs"/>
          <w:rtl/>
        </w:rPr>
        <w:t>להעניק</w:t>
      </w:r>
      <w:r w:rsidR="007C2E84">
        <w:rPr>
          <w:rFonts w:hint="cs"/>
          <w:rtl/>
        </w:rPr>
        <w:t xml:space="preserve"> </w:t>
      </w:r>
      <w:r w:rsidR="00626C78" w:rsidRPr="00626C78">
        <w:rPr>
          <w:rFonts w:hint="cs"/>
          <w:rtl/>
        </w:rPr>
        <w:t>לכל</w:t>
      </w:r>
      <w:r w:rsidR="007C2E84">
        <w:rPr>
          <w:rFonts w:hint="cs"/>
          <w:rtl/>
        </w:rPr>
        <w:t xml:space="preserve"> </w:t>
      </w:r>
      <w:r w:rsidR="00626C78" w:rsidRPr="00626C78">
        <w:rPr>
          <w:rFonts w:hint="cs"/>
          <w:rtl/>
        </w:rPr>
        <w:t>יהודי</w:t>
      </w:r>
      <w:r w:rsidR="007C2E84">
        <w:rPr>
          <w:rFonts w:hint="cs"/>
          <w:rtl/>
        </w:rPr>
        <w:t xml:space="preserve"> </w:t>
      </w:r>
      <w:r w:rsidR="00626C78" w:rsidRPr="00626C78">
        <w:rPr>
          <w:rFonts w:hint="cs"/>
          <w:rtl/>
        </w:rPr>
        <w:t>תחושה</w:t>
      </w:r>
      <w:r w:rsidR="007C2E84">
        <w:rPr>
          <w:rFonts w:hint="cs"/>
          <w:rtl/>
        </w:rPr>
        <w:t xml:space="preserve"> </w:t>
      </w:r>
      <w:r w:rsidR="00626C78" w:rsidRPr="00626C78">
        <w:rPr>
          <w:rFonts w:hint="cs"/>
          <w:rtl/>
        </w:rPr>
        <w:t>של</w:t>
      </w:r>
      <w:r w:rsidR="007C2E84">
        <w:rPr>
          <w:rFonts w:hint="cs"/>
          <w:rtl/>
        </w:rPr>
        <w:t xml:space="preserve"> </w:t>
      </w:r>
      <w:r w:rsidR="00626C78" w:rsidRPr="00626C78">
        <w:rPr>
          <w:rFonts w:hint="cs"/>
          <w:rtl/>
        </w:rPr>
        <w:t>קשר</w:t>
      </w:r>
      <w:r w:rsidR="007C2E84">
        <w:rPr>
          <w:rFonts w:hint="cs"/>
          <w:rtl/>
        </w:rPr>
        <w:t xml:space="preserve"> </w:t>
      </w:r>
      <w:r w:rsidR="00626C78" w:rsidRPr="00626C78">
        <w:rPr>
          <w:rFonts w:hint="cs"/>
          <w:rtl/>
        </w:rPr>
        <w:t>עמוק</w:t>
      </w:r>
      <w:r w:rsidR="007C2E84">
        <w:rPr>
          <w:rFonts w:hint="cs"/>
          <w:rtl/>
        </w:rPr>
        <w:t xml:space="preserve"> </w:t>
      </w:r>
      <w:r w:rsidR="00626C78" w:rsidRPr="00626C78">
        <w:rPr>
          <w:rFonts w:hint="cs"/>
          <w:rtl/>
        </w:rPr>
        <w:t>וטבעי</w:t>
      </w:r>
      <w:r w:rsidR="007C2E84">
        <w:rPr>
          <w:rFonts w:hint="cs"/>
          <w:rtl/>
        </w:rPr>
        <w:t xml:space="preserve"> </w:t>
      </w:r>
      <w:r w:rsidR="00626C78" w:rsidRPr="00626C78">
        <w:rPr>
          <w:rFonts w:hint="cs"/>
          <w:rtl/>
        </w:rPr>
        <w:t>לכל</w:t>
      </w:r>
      <w:r w:rsidR="007C2E84">
        <w:rPr>
          <w:rFonts w:hint="cs"/>
          <w:rtl/>
        </w:rPr>
        <w:t xml:space="preserve"> </w:t>
      </w:r>
      <w:r w:rsidR="00626C78" w:rsidRPr="00626C78">
        <w:rPr>
          <w:rFonts w:ascii="Arial" w:hAnsi="Arial" w:cs="Arial" w:hint="cs"/>
          <w:rtl/>
        </w:rPr>
        <w:t>‬</w:t>
      </w:r>
      <w:r w:rsidR="00626C78" w:rsidRPr="00626C78">
        <w:rPr>
          <w:rFonts w:hint="cs"/>
          <w:rtl/>
        </w:rPr>
        <w:t>רגב</w:t>
      </w:r>
      <w:r w:rsidR="007C2E84">
        <w:rPr>
          <w:rFonts w:hint="cs"/>
          <w:rtl/>
        </w:rPr>
        <w:t xml:space="preserve"> </w:t>
      </w:r>
      <w:r w:rsidR="00626C78" w:rsidRPr="00626C78">
        <w:rPr>
          <w:rFonts w:hint="cs"/>
          <w:rtl/>
        </w:rPr>
        <w:t>באדמת</w:t>
      </w:r>
      <w:r w:rsidR="007C2E84">
        <w:rPr>
          <w:rFonts w:hint="cs"/>
          <w:rtl/>
        </w:rPr>
        <w:t xml:space="preserve"> </w:t>
      </w:r>
      <w:r w:rsidR="00626C78" w:rsidRPr="00626C78">
        <w:rPr>
          <w:rFonts w:hint="cs"/>
          <w:rtl/>
        </w:rPr>
        <w:t>מולדתו</w:t>
      </w:r>
      <w:r w:rsidR="00626C78" w:rsidRPr="00626C78">
        <w:rPr>
          <w:rtl/>
        </w:rPr>
        <w:t xml:space="preserve">, </w:t>
      </w:r>
      <w:r w:rsidR="00626C78" w:rsidRPr="00626C78">
        <w:rPr>
          <w:rFonts w:hint="cs"/>
          <w:rtl/>
        </w:rPr>
        <w:t>אך</w:t>
      </w:r>
      <w:r w:rsidR="007C2E84">
        <w:rPr>
          <w:rFonts w:hint="cs"/>
          <w:rtl/>
        </w:rPr>
        <w:t xml:space="preserve"> </w:t>
      </w:r>
      <w:r w:rsidR="00626C78" w:rsidRPr="00626C78">
        <w:rPr>
          <w:rFonts w:hint="cs"/>
          <w:rtl/>
        </w:rPr>
        <w:t>הבעלות</w:t>
      </w:r>
      <w:r w:rsidR="007C2E84">
        <w:rPr>
          <w:rFonts w:hint="cs"/>
          <w:rtl/>
        </w:rPr>
        <w:t xml:space="preserve"> </w:t>
      </w:r>
      <w:r w:rsidR="00626C78" w:rsidRPr="00626C78">
        <w:rPr>
          <w:rFonts w:hint="cs"/>
          <w:rtl/>
        </w:rPr>
        <w:t>הריכוזית</w:t>
      </w:r>
      <w:r w:rsidR="007C2E84">
        <w:rPr>
          <w:rFonts w:hint="cs"/>
          <w:rtl/>
        </w:rPr>
        <w:t xml:space="preserve"> </w:t>
      </w:r>
      <w:r w:rsidR="00626C78" w:rsidRPr="00626C78">
        <w:rPr>
          <w:rFonts w:hint="cs"/>
          <w:rtl/>
        </w:rPr>
        <w:t>יצרה</w:t>
      </w:r>
      <w:r w:rsidR="007C2E84">
        <w:rPr>
          <w:rFonts w:hint="cs"/>
          <w:rtl/>
        </w:rPr>
        <w:t xml:space="preserve"> </w:t>
      </w:r>
      <w:r w:rsidR="00626C78" w:rsidRPr="00626C78">
        <w:rPr>
          <w:rFonts w:hint="cs"/>
          <w:rtl/>
        </w:rPr>
        <w:t>תחושה</w:t>
      </w:r>
      <w:r w:rsidR="007C2E84">
        <w:rPr>
          <w:rFonts w:hint="cs"/>
          <w:rtl/>
        </w:rPr>
        <w:t xml:space="preserve"> </w:t>
      </w:r>
      <w:r w:rsidR="00626C78" w:rsidRPr="00626C78">
        <w:rPr>
          <w:rFonts w:hint="cs"/>
          <w:rtl/>
        </w:rPr>
        <w:t>שגם</w:t>
      </w:r>
      <w:r w:rsidR="007C2E84">
        <w:rPr>
          <w:rFonts w:hint="cs"/>
          <w:rtl/>
        </w:rPr>
        <w:t xml:space="preserve"> </w:t>
      </w:r>
      <w:r w:rsidR="00626C78" w:rsidRPr="00626C78">
        <w:rPr>
          <w:rFonts w:hint="cs"/>
          <w:rtl/>
        </w:rPr>
        <w:t>בארץ</w:t>
      </w:r>
      <w:r w:rsidR="007C2E84">
        <w:rPr>
          <w:rFonts w:hint="cs"/>
          <w:rtl/>
        </w:rPr>
        <w:t xml:space="preserve"> </w:t>
      </w:r>
      <w:r w:rsidR="00626C78" w:rsidRPr="00626C78">
        <w:rPr>
          <w:rFonts w:hint="cs"/>
          <w:rtl/>
        </w:rPr>
        <w:t>ישראל</w:t>
      </w:r>
      <w:r w:rsidR="007C2E84">
        <w:rPr>
          <w:rFonts w:hint="cs"/>
          <w:rtl/>
        </w:rPr>
        <w:t xml:space="preserve"> </w:t>
      </w:r>
      <w:r w:rsidR="00626C78" w:rsidRPr="00626C78">
        <w:rPr>
          <w:rFonts w:hint="cs"/>
          <w:rtl/>
        </w:rPr>
        <w:t>חי</w:t>
      </w:r>
      <w:r w:rsidR="007C2E84">
        <w:rPr>
          <w:rFonts w:hint="cs"/>
          <w:rtl/>
        </w:rPr>
        <w:t xml:space="preserve"> </w:t>
      </w:r>
      <w:r w:rsidR="00626C78" w:rsidRPr="00626C78">
        <w:rPr>
          <w:rFonts w:hint="cs"/>
          <w:rtl/>
        </w:rPr>
        <w:t>היהודי</w:t>
      </w:r>
      <w:r w:rsidR="007C2E84">
        <w:rPr>
          <w:rFonts w:hint="cs"/>
          <w:rtl/>
        </w:rPr>
        <w:t xml:space="preserve"> </w:t>
      </w:r>
      <w:r w:rsidR="00626C78" w:rsidRPr="00626C78">
        <w:rPr>
          <w:rFonts w:hint="cs"/>
          <w:rtl/>
        </w:rPr>
        <w:t>על</w:t>
      </w:r>
      <w:r w:rsidR="007C2E84">
        <w:rPr>
          <w:rFonts w:hint="cs"/>
          <w:rtl/>
        </w:rPr>
        <w:t xml:space="preserve"> </w:t>
      </w:r>
      <w:r w:rsidR="00626C78" w:rsidRPr="00626C78">
        <w:rPr>
          <w:rFonts w:hint="cs"/>
          <w:rtl/>
        </w:rPr>
        <w:t>אדמה</w:t>
      </w:r>
      <w:r w:rsidR="007C2E84">
        <w:rPr>
          <w:rFonts w:hint="cs"/>
          <w:rtl/>
        </w:rPr>
        <w:t xml:space="preserve"> </w:t>
      </w:r>
      <w:r w:rsidR="00626C78" w:rsidRPr="00626C78">
        <w:rPr>
          <w:rFonts w:hint="cs"/>
          <w:rtl/>
        </w:rPr>
        <w:t>שאינה</w:t>
      </w:r>
      <w:r w:rsidR="007C2E84">
        <w:rPr>
          <w:rFonts w:hint="cs"/>
          <w:rtl/>
        </w:rPr>
        <w:t xml:space="preserve"> </w:t>
      </w:r>
      <w:r w:rsidR="00626C78" w:rsidRPr="00626C78">
        <w:rPr>
          <w:rFonts w:hint="cs"/>
          <w:rtl/>
        </w:rPr>
        <w:t>שלו</w:t>
      </w:r>
      <w:r w:rsidR="00626C78" w:rsidRPr="00626C78">
        <w:rPr>
          <w:rtl/>
        </w:rPr>
        <w:t xml:space="preserve">. </w:t>
      </w:r>
      <w:r w:rsidR="007C2E84">
        <w:rPr>
          <w:rFonts w:hint="cs"/>
          <w:rtl/>
        </w:rPr>
        <w:t xml:space="preserve"> </w:t>
      </w:r>
      <w:r w:rsidR="00626C78" w:rsidRPr="00626C78">
        <w:rPr>
          <w:rFonts w:hint="cs"/>
          <w:rtl/>
        </w:rPr>
        <w:t>תחושת</w:t>
      </w:r>
      <w:r w:rsidR="007C2E84">
        <w:rPr>
          <w:rFonts w:hint="cs"/>
          <w:rtl/>
        </w:rPr>
        <w:t xml:space="preserve"> </w:t>
      </w:r>
      <w:r w:rsidR="00626C78" w:rsidRPr="00626C78">
        <w:rPr>
          <w:rFonts w:hint="cs"/>
          <w:rtl/>
        </w:rPr>
        <w:t>החרות</w:t>
      </w:r>
      <w:r w:rsidR="007C2E84">
        <w:rPr>
          <w:rFonts w:hint="cs"/>
          <w:rtl/>
        </w:rPr>
        <w:t xml:space="preserve"> </w:t>
      </w:r>
      <w:r w:rsidR="00626C78" w:rsidRPr="00626C78">
        <w:rPr>
          <w:rFonts w:hint="cs"/>
          <w:rtl/>
        </w:rPr>
        <w:t>הלאומית</w:t>
      </w:r>
      <w:r w:rsidR="007C2E84">
        <w:rPr>
          <w:rFonts w:hint="cs"/>
          <w:rtl/>
        </w:rPr>
        <w:t xml:space="preserve"> </w:t>
      </w:r>
      <w:r w:rsidR="00626C78" w:rsidRPr="00626C78">
        <w:rPr>
          <w:rFonts w:hint="cs"/>
          <w:rtl/>
        </w:rPr>
        <w:t>אינה</w:t>
      </w:r>
      <w:r w:rsidR="007C2E84">
        <w:rPr>
          <w:rFonts w:hint="cs"/>
          <w:rtl/>
        </w:rPr>
        <w:t xml:space="preserve"> </w:t>
      </w:r>
      <w:r w:rsidR="00626C78" w:rsidRPr="00626C78">
        <w:rPr>
          <w:rFonts w:hint="cs"/>
          <w:rtl/>
        </w:rPr>
        <w:t>יכולה</w:t>
      </w:r>
      <w:r w:rsidR="007C2E84">
        <w:rPr>
          <w:rFonts w:hint="cs"/>
          <w:rtl/>
        </w:rPr>
        <w:t xml:space="preserve"> </w:t>
      </w:r>
      <w:r w:rsidR="00626C78" w:rsidRPr="00626C78">
        <w:rPr>
          <w:rFonts w:hint="cs"/>
          <w:rtl/>
        </w:rPr>
        <w:t>לנבוט</w:t>
      </w:r>
      <w:r w:rsidR="007C2E84">
        <w:rPr>
          <w:rFonts w:hint="cs"/>
          <w:rtl/>
        </w:rPr>
        <w:t xml:space="preserve"> </w:t>
      </w:r>
      <w:r w:rsidR="00626C78" w:rsidRPr="00626C78">
        <w:rPr>
          <w:rFonts w:ascii="Arial" w:hAnsi="Arial" w:cs="Arial" w:hint="cs"/>
          <w:rtl/>
        </w:rPr>
        <w:t>‬</w:t>
      </w:r>
      <w:r w:rsidR="00626C78" w:rsidRPr="00626C78">
        <w:rPr>
          <w:rFonts w:hint="cs"/>
          <w:rtl/>
        </w:rPr>
        <w:t>בל</w:t>
      </w:r>
      <w:r w:rsidR="00626C78" w:rsidRPr="00626C78">
        <w:rPr>
          <w:rtl/>
        </w:rPr>
        <w:t>ב אדם שאינו מרגיש חופשי כפרט. אין הוא יכול לפתח רגש פטריוטי לעמו</w:t>
      </w:r>
      <w:r w:rsidR="007C2E84">
        <w:rPr>
          <w:rFonts w:hint="cs"/>
          <w:rtl/>
        </w:rPr>
        <w:t xml:space="preserve"> </w:t>
      </w:r>
      <w:r w:rsidR="00626C78" w:rsidRPr="00626C78">
        <w:rPr>
          <w:rFonts w:ascii="Arial" w:hAnsi="Arial" w:cs="Arial" w:hint="cs"/>
          <w:rtl/>
        </w:rPr>
        <w:t>‬</w:t>
      </w:r>
      <w:r w:rsidR="00626C78" w:rsidRPr="00626C78">
        <w:rPr>
          <w:rFonts w:hint="cs"/>
          <w:rtl/>
        </w:rPr>
        <w:t>ולארצו</w:t>
      </w:r>
      <w:r w:rsidR="00626C78" w:rsidRPr="00626C78">
        <w:rPr>
          <w:rtl/>
        </w:rPr>
        <w:t xml:space="preserve">, </w:t>
      </w:r>
      <w:r w:rsidR="00626C78" w:rsidRPr="00626C78">
        <w:rPr>
          <w:rFonts w:hint="cs"/>
          <w:rtl/>
        </w:rPr>
        <w:t>אם</w:t>
      </w:r>
      <w:r w:rsidR="007C2E84">
        <w:rPr>
          <w:rFonts w:hint="cs"/>
          <w:rtl/>
        </w:rPr>
        <w:t xml:space="preserve"> </w:t>
      </w:r>
      <w:r w:rsidR="00626C78" w:rsidRPr="00626C78">
        <w:rPr>
          <w:rFonts w:hint="cs"/>
          <w:rtl/>
        </w:rPr>
        <w:t>מקום</w:t>
      </w:r>
      <w:r w:rsidR="007C2E84">
        <w:rPr>
          <w:rFonts w:hint="cs"/>
          <w:rtl/>
        </w:rPr>
        <w:t xml:space="preserve"> </w:t>
      </w:r>
      <w:r w:rsidR="00626C78" w:rsidRPr="00626C78">
        <w:rPr>
          <w:rFonts w:hint="cs"/>
          <w:rtl/>
        </w:rPr>
        <w:t>מגוריו</w:t>
      </w:r>
      <w:r w:rsidR="007C2E84">
        <w:rPr>
          <w:rFonts w:hint="cs"/>
          <w:rtl/>
        </w:rPr>
        <w:t xml:space="preserve"> </w:t>
      </w:r>
      <w:r w:rsidR="00626C78" w:rsidRPr="00626C78">
        <w:rPr>
          <w:rFonts w:hint="cs"/>
          <w:rtl/>
        </w:rPr>
        <w:t>אינו</w:t>
      </w:r>
      <w:r w:rsidR="007C2E84">
        <w:rPr>
          <w:rFonts w:hint="cs"/>
          <w:rtl/>
        </w:rPr>
        <w:t xml:space="preserve"> </w:t>
      </w:r>
      <w:r w:rsidR="00626C78" w:rsidRPr="00626C78">
        <w:rPr>
          <w:rFonts w:hint="cs"/>
          <w:rtl/>
        </w:rPr>
        <w:t>שייך</w:t>
      </w:r>
      <w:r w:rsidR="007C2E84">
        <w:rPr>
          <w:rFonts w:hint="cs"/>
          <w:rtl/>
        </w:rPr>
        <w:t xml:space="preserve"> </w:t>
      </w:r>
      <w:r w:rsidR="00626C78" w:rsidRPr="00626C78">
        <w:rPr>
          <w:rFonts w:hint="cs"/>
          <w:rtl/>
        </w:rPr>
        <w:t>לו</w:t>
      </w:r>
      <w:r w:rsidR="00626C78" w:rsidRPr="00626C78">
        <w:rPr>
          <w:rtl/>
        </w:rPr>
        <w:t xml:space="preserve">. </w:t>
      </w:r>
      <w:r w:rsidR="007C2E84">
        <w:rPr>
          <w:rFonts w:hint="cs"/>
          <w:rtl/>
        </w:rPr>
        <w:t xml:space="preserve"> </w:t>
      </w:r>
      <w:r w:rsidR="00626C78" w:rsidRPr="00626C78">
        <w:rPr>
          <w:rFonts w:hint="cs"/>
          <w:rtl/>
        </w:rPr>
        <w:t>ישראלים</w:t>
      </w:r>
      <w:r w:rsidR="007C2E84">
        <w:rPr>
          <w:rFonts w:hint="cs"/>
          <w:rtl/>
        </w:rPr>
        <w:t xml:space="preserve"> </w:t>
      </w:r>
      <w:r w:rsidR="00626C78" w:rsidRPr="00626C78">
        <w:rPr>
          <w:rFonts w:hint="cs"/>
          <w:rtl/>
        </w:rPr>
        <w:t>רבים</w:t>
      </w:r>
      <w:r w:rsidR="007C2E84">
        <w:rPr>
          <w:rFonts w:hint="cs"/>
          <w:rtl/>
        </w:rPr>
        <w:t xml:space="preserve"> </w:t>
      </w:r>
      <w:r w:rsidR="00626C78" w:rsidRPr="00626C78">
        <w:rPr>
          <w:rFonts w:hint="cs"/>
          <w:rtl/>
        </w:rPr>
        <w:t>משועבדים</w:t>
      </w:r>
      <w:r w:rsidR="007C2E84">
        <w:rPr>
          <w:rFonts w:hint="cs"/>
          <w:rtl/>
        </w:rPr>
        <w:t xml:space="preserve"> </w:t>
      </w:r>
      <w:r w:rsidR="00626C78" w:rsidRPr="00626C78">
        <w:rPr>
          <w:rFonts w:hint="cs"/>
          <w:rtl/>
        </w:rPr>
        <w:t>כיום</w:t>
      </w:r>
      <w:r w:rsidR="007C2E84">
        <w:rPr>
          <w:rFonts w:hint="cs"/>
          <w:rtl/>
        </w:rPr>
        <w:t xml:space="preserve"> </w:t>
      </w:r>
      <w:r w:rsidR="00626C78" w:rsidRPr="00626C78">
        <w:rPr>
          <w:rFonts w:hint="cs"/>
          <w:rtl/>
        </w:rPr>
        <w:t>לבנק</w:t>
      </w:r>
      <w:r w:rsidR="00626C78" w:rsidRPr="00626C78">
        <w:rPr>
          <w:rFonts w:ascii="Arial" w:hAnsi="Arial" w:cs="Arial" w:hint="cs"/>
          <w:rtl/>
        </w:rPr>
        <w:t>‬</w:t>
      </w:r>
      <w:r w:rsidR="007C2E84">
        <w:rPr>
          <w:rFonts w:hint="cs"/>
          <w:rtl/>
        </w:rPr>
        <w:t xml:space="preserve"> </w:t>
      </w:r>
      <w:r w:rsidR="00626C78" w:rsidRPr="00626C78">
        <w:rPr>
          <w:rFonts w:hint="cs"/>
          <w:rtl/>
        </w:rPr>
        <w:t>שנתן</w:t>
      </w:r>
      <w:r w:rsidR="007C2E84">
        <w:rPr>
          <w:rFonts w:hint="cs"/>
          <w:rtl/>
        </w:rPr>
        <w:t xml:space="preserve"> </w:t>
      </w:r>
      <w:r w:rsidR="00626C78" w:rsidRPr="00626C78">
        <w:rPr>
          <w:rFonts w:hint="cs"/>
          <w:rtl/>
        </w:rPr>
        <w:t>להם</w:t>
      </w:r>
      <w:r w:rsidR="007C2E84">
        <w:rPr>
          <w:rFonts w:hint="cs"/>
          <w:rtl/>
        </w:rPr>
        <w:t xml:space="preserve"> </w:t>
      </w:r>
      <w:r w:rsidR="00626C78" w:rsidRPr="00626C78">
        <w:rPr>
          <w:rFonts w:hint="cs"/>
          <w:rtl/>
        </w:rPr>
        <w:t>משכנתא</w:t>
      </w:r>
      <w:r w:rsidR="007C2E84">
        <w:rPr>
          <w:rFonts w:hint="cs"/>
          <w:rtl/>
        </w:rPr>
        <w:t xml:space="preserve"> </w:t>
      </w:r>
      <w:r w:rsidR="00626C78" w:rsidRPr="00626C78">
        <w:rPr>
          <w:rFonts w:hint="cs"/>
          <w:rtl/>
        </w:rPr>
        <w:t>ולממסד</w:t>
      </w:r>
      <w:r w:rsidR="007C2E84">
        <w:rPr>
          <w:rFonts w:hint="cs"/>
          <w:rtl/>
        </w:rPr>
        <w:t xml:space="preserve"> </w:t>
      </w:r>
      <w:r w:rsidR="00626C78" w:rsidRPr="00626C78">
        <w:rPr>
          <w:rFonts w:hint="cs"/>
          <w:rtl/>
        </w:rPr>
        <w:t>השולט</w:t>
      </w:r>
      <w:r w:rsidR="007C2E84">
        <w:rPr>
          <w:rFonts w:hint="cs"/>
          <w:rtl/>
        </w:rPr>
        <w:t xml:space="preserve"> </w:t>
      </w:r>
      <w:r w:rsidR="00626C78" w:rsidRPr="00626C78">
        <w:rPr>
          <w:rFonts w:hint="cs"/>
          <w:rtl/>
        </w:rPr>
        <w:t>ברובקרקעות</w:t>
      </w:r>
      <w:r w:rsidR="007C2E84">
        <w:rPr>
          <w:rFonts w:hint="cs"/>
          <w:rtl/>
        </w:rPr>
        <w:t xml:space="preserve"> </w:t>
      </w:r>
      <w:r w:rsidR="00626C78" w:rsidRPr="00626C78">
        <w:rPr>
          <w:rFonts w:hint="cs"/>
          <w:rtl/>
        </w:rPr>
        <w:t>המדינה</w:t>
      </w:r>
      <w:r w:rsidR="007C2E84">
        <w:rPr>
          <w:rFonts w:hint="cs"/>
          <w:rtl/>
        </w:rPr>
        <w:t xml:space="preserve"> </w:t>
      </w:r>
      <w:r w:rsidR="00626C78" w:rsidRPr="00626C78">
        <w:rPr>
          <w:rFonts w:hint="cs"/>
          <w:rtl/>
        </w:rPr>
        <w:t>בשיטות</w:t>
      </w:r>
      <w:r w:rsidR="007C2E84">
        <w:rPr>
          <w:rFonts w:hint="cs"/>
          <w:rtl/>
        </w:rPr>
        <w:t xml:space="preserve"> </w:t>
      </w:r>
      <w:r w:rsidR="00626C78" w:rsidRPr="00626C78">
        <w:rPr>
          <w:rFonts w:ascii="Arial" w:hAnsi="Arial" w:cs="Arial" w:hint="cs"/>
          <w:rtl/>
        </w:rPr>
        <w:t>‬</w:t>
      </w:r>
      <w:r w:rsidR="00626C78" w:rsidRPr="00626C78">
        <w:rPr>
          <w:rFonts w:hint="cs"/>
          <w:rtl/>
        </w:rPr>
        <w:t>מונופוליסטיות</w:t>
      </w:r>
      <w:r w:rsidR="007C2E84">
        <w:rPr>
          <w:rFonts w:hint="cs"/>
          <w:rtl/>
        </w:rPr>
        <w:t xml:space="preserve"> </w:t>
      </w:r>
      <w:r w:rsidR="00626C78" w:rsidRPr="00626C78">
        <w:rPr>
          <w:rFonts w:hint="cs"/>
          <w:rtl/>
        </w:rPr>
        <w:t>מובהקות</w:t>
      </w:r>
      <w:r w:rsidR="00626C78" w:rsidRPr="00626C78">
        <w:rPr>
          <w:rtl/>
        </w:rPr>
        <w:t>.</w:t>
      </w:r>
      <w:r w:rsidR="007C2E84">
        <w:rPr>
          <w:rFonts w:hint="cs"/>
          <w:rtl/>
        </w:rPr>
        <w:t xml:space="preserve"> </w:t>
      </w:r>
      <w:r w:rsidR="00626C78" w:rsidRPr="00626C78">
        <w:rPr>
          <w:rFonts w:hint="cs"/>
          <w:rtl/>
        </w:rPr>
        <w:t>השיטה</w:t>
      </w:r>
      <w:r w:rsidR="007C2E84">
        <w:rPr>
          <w:rFonts w:hint="cs"/>
          <w:rtl/>
        </w:rPr>
        <w:t xml:space="preserve"> </w:t>
      </w:r>
      <w:r w:rsidR="00626C78" w:rsidRPr="00626C78">
        <w:rPr>
          <w:rFonts w:hint="cs"/>
          <w:rtl/>
        </w:rPr>
        <w:t>הזו</w:t>
      </w:r>
      <w:r w:rsidR="007C2E84">
        <w:rPr>
          <w:rFonts w:hint="cs"/>
          <w:rtl/>
        </w:rPr>
        <w:t xml:space="preserve"> </w:t>
      </w:r>
      <w:r w:rsidR="00626C78" w:rsidRPr="00626C78">
        <w:rPr>
          <w:rFonts w:hint="cs"/>
          <w:rtl/>
        </w:rPr>
        <w:t>מזמינה</w:t>
      </w:r>
      <w:r w:rsidR="007C2E84">
        <w:rPr>
          <w:rFonts w:hint="cs"/>
          <w:rtl/>
        </w:rPr>
        <w:t xml:space="preserve"> </w:t>
      </w:r>
      <w:r w:rsidR="00626C78" w:rsidRPr="00626C78">
        <w:rPr>
          <w:rFonts w:hint="cs"/>
          <w:rtl/>
        </w:rPr>
        <w:t>שחיתויות</w:t>
      </w:r>
      <w:r w:rsidR="00626C78" w:rsidRPr="00626C78">
        <w:rPr>
          <w:rtl/>
        </w:rPr>
        <w:t>,</w:t>
      </w:r>
      <w:r w:rsidR="007C2E84">
        <w:rPr>
          <w:rFonts w:hint="cs"/>
          <w:rtl/>
        </w:rPr>
        <w:t xml:space="preserve"> </w:t>
      </w:r>
      <w:r w:rsidR="00626C78" w:rsidRPr="00626C78">
        <w:rPr>
          <w:rFonts w:hint="cs"/>
          <w:rtl/>
        </w:rPr>
        <w:t>בולמת</w:t>
      </w:r>
      <w:r w:rsidR="007C2E84">
        <w:rPr>
          <w:rFonts w:hint="cs"/>
          <w:rtl/>
        </w:rPr>
        <w:t xml:space="preserve"> </w:t>
      </w:r>
      <w:r w:rsidR="00626C78" w:rsidRPr="00626C78">
        <w:rPr>
          <w:rFonts w:hint="cs"/>
          <w:rtl/>
        </w:rPr>
        <w:t>את</w:t>
      </w:r>
      <w:r w:rsidR="007C2E84">
        <w:rPr>
          <w:rFonts w:hint="cs"/>
          <w:rtl/>
        </w:rPr>
        <w:t xml:space="preserve"> </w:t>
      </w:r>
      <w:r w:rsidR="00626C78" w:rsidRPr="00626C78">
        <w:rPr>
          <w:rFonts w:hint="cs"/>
          <w:rtl/>
        </w:rPr>
        <w:t>הת</w:t>
      </w:r>
      <w:r w:rsidR="00626C78" w:rsidRPr="00626C78">
        <w:rPr>
          <w:rtl/>
        </w:rPr>
        <w:t>פתחות</w:t>
      </w:r>
      <w:r w:rsidR="007C2E84">
        <w:rPr>
          <w:rFonts w:hint="cs"/>
          <w:rtl/>
        </w:rPr>
        <w:t xml:space="preserve"> </w:t>
      </w:r>
      <w:r w:rsidR="00626C78" w:rsidRPr="00626C78">
        <w:rPr>
          <w:rFonts w:ascii="Arial" w:hAnsi="Arial" w:cs="Arial" w:hint="cs"/>
          <w:rtl/>
        </w:rPr>
        <w:t>‬</w:t>
      </w:r>
      <w:r w:rsidR="00626C78" w:rsidRPr="00626C78">
        <w:rPr>
          <w:rFonts w:hint="cs"/>
          <w:rtl/>
        </w:rPr>
        <w:t>הכלכלה</w:t>
      </w:r>
      <w:r w:rsidR="007C2E84">
        <w:rPr>
          <w:rFonts w:hint="cs"/>
          <w:rtl/>
        </w:rPr>
        <w:t xml:space="preserve"> </w:t>
      </w:r>
      <w:r w:rsidR="00626C78" w:rsidRPr="00626C78">
        <w:rPr>
          <w:rFonts w:hint="cs"/>
          <w:rtl/>
        </w:rPr>
        <w:t>החופשית</w:t>
      </w:r>
      <w:r w:rsidR="007C2E84">
        <w:rPr>
          <w:rFonts w:hint="cs"/>
          <w:rtl/>
        </w:rPr>
        <w:t xml:space="preserve"> </w:t>
      </w:r>
      <w:r w:rsidR="00626C78" w:rsidRPr="00626C78">
        <w:rPr>
          <w:rFonts w:hint="cs"/>
          <w:rtl/>
        </w:rPr>
        <w:t>וגורמת</w:t>
      </w:r>
      <w:r w:rsidR="007C2E84">
        <w:rPr>
          <w:rFonts w:hint="cs"/>
          <w:rtl/>
        </w:rPr>
        <w:t xml:space="preserve"> </w:t>
      </w:r>
      <w:r w:rsidR="00626C78" w:rsidRPr="00626C78">
        <w:rPr>
          <w:rFonts w:hint="cs"/>
          <w:rtl/>
        </w:rPr>
        <w:t>ליאוש</w:t>
      </w:r>
      <w:r w:rsidR="007C2E84">
        <w:rPr>
          <w:rFonts w:hint="cs"/>
          <w:rtl/>
        </w:rPr>
        <w:t xml:space="preserve"> </w:t>
      </w:r>
      <w:r w:rsidR="00626C78" w:rsidRPr="00626C78">
        <w:rPr>
          <w:rFonts w:hint="cs"/>
          <w:rtl/>
        </w:rPr>
        <w:t>ומרירות</w:t>
      </w:r>
      <w:r w:rsidR="007C2E84">
        <w:rPr>
          <w:rFonts w:hint="cs"/>
          <w:rtl/>
        </w:rPr>
        <w:t xml:space="preserve"> </w:t>
      </w:r>
      <w:r w:rsidR="00626C78" w:rsidRPr="00626C78">
        <w:rPr>
          <w:rFonts w:hint="cs"/>
          <w:rtl/>
        </w:rPr>
        <w:t>אצל</w:t>
      </w:r>
      <w:r w:rsidR="007C2E84">
        <w:rPr>
          <w:rFonts w:hint="cs"/>
          <w:rtl/>
        </w:rPr>
        <w:t xml:space="preserve"> </w:t>
      </w:r>
      <w:r w:rsidR="00626C78" w:rsidRPr="00626C78">
        <w:rPr>
          <w:rFonts w:hint="cs"/>
          <w:rtl/>
        </w:rPr>
        <w:t>אזרחים</w:t>
      </w:r>
      <w:r w:rsidR="007C2E84">
        <w:rPr>
          <w:rFonts w:hint="cs"/>
          <w:rtl/>
        </w:rPr>
        <w:t xml:space="preserve"> </w:t>
      </w:r>
      <w:r w:rsidR="00626C78" w:rsidRPr="00626C78">
        <w:rPr>
          <w:rFonts w:hint="cs"/>
          <w:rtl/>
        </w:rPr>
        <w:t>רבים</w:t>
      </w:r>
      <w:r w:rsidR="007408C9">
        <w:t>‬</w:t>
      </w:r>
      <w:r w:rsidR="007408C9">
        <w:t>‬</w:t>
      </w:r>
      <w:r w:rsidR="007408C9">
        <w:t>‬</w:t>
      </w:r>
      <w:r w:rsidR="007408C9">
        <w:t>‬</w:t>
      </w:r>
      <w:r w:rsidR="007408C9">
        <w:t>‬</w:t>
      </w:r>
      <w:r w:rsidR="007408C9">
        <w:t>‬</w:t>
      </w:r>
      <w:r w:rsidR="007408C9">
        <w:t>‬</w:t>
      </w:r>
      <w:r w:rsidR="007408C9">
        <w:t>‬</w:t>
      </w:r>
      <w:r w:rsidR="00185B9A">
        <w:t>‬</w:t>
      </w:r>
      <w:r w:rsidR="00185B9A">
        <w:t>‬</w:t>
      </w:r>
      <w:r w:rsidR="00185B9A">
        <w:t>‬</w:t>
      </w:r>
      <w:r w:rsidR="00185B9A">
        <w:t>‬</w:t>
      </w:r>
      <w:r w:rsidR="00185B9A">
        <w:t>‬</w:t>
      </w:r>
      <w:r w:rsidR="00185B9A">
        <w:t>‬</w:t>
      </w:r>
      <w:r w:rsidR="00185B9A">
        <w:t>‬</w:t>
      </w:r>
      <w:r w:rsidR="00185B9A">
        <w:t>‬</w:t>
      </w:r>
      <w:r w:rsidR="00183744">
        <w:t>‬</w:t>
      </w:r>
      <w:r w:rsidR="00183744">
        <w:t>‬</w:t>
      </w:r>
      <w:r w:rsidR="00183744">
        <w:t>‬</w:t>
      </w:r>
      <w:r w:rsidR="00183744">
        <w:t>‬</w:t>
      </w:r>
      <w:r w:rsidR="00183744">
        <w:t>‬</w:t>
      </w:r>
      <w:r w:rsidR="00183744">
        <w:t>‬</w:t>
      </w:r>
      <w:r w:rsidR="00183744">
        <w:t>‬</w:t>
      </w:r>
      <w:r w:rsidR="00183744">
        <w:t>‬</w:t>
      </w:r>
      <w:r w:rsidR="003E195F">
        <w:t>‬</w:t>
      </w:r>
      <w:r w:rsidR="003E195F">
        <w:t>‬</w:t>
      </w:r>
      <w:r w:rsidR="003E195F">
        <w:t>‬</w:t>
      </w:r>
      <w:r w:rsidR="003E195F">
        <w:t>‬</w:t>
      </w:r>
      <w:r w:rsidR="003E195F">
        <w:t>‬</w:t>
      </w:r>
      <w:r w:rsidR="003E195F">
        <w:t>‬</w:t>
      </w:r>
      <w:r w:rsidR="003E195F">
        <w:t>‬</w:t>
      </w:r>
      <w:r w:rsidR="003E195F">
        <w:t>‬</w:t>
      </w:r>
      <w:r>
        <w:rPr>
          <w:rFonts w:hint="cs"/>
          <w:rtl/>
        </w:rPr>
        <w:t>".</w:t>
      </w:r>
      <w:r w:rsidR="005628CA">
        <w:rPr>
          <w:rStyle w:val="FootnoteReference"/>
          <w:rtl/>
        </w:rPr>
        <w:footnoteReference w:id="21"/>
      </w:r>
      <w:r w:rsidR="007408C9">
        <w:t>‬</w:t>
      </w:r>
      <w:r w:rsidR="00185B9A">
        <w:t>‬</w:t>
      </w:r>
      <w:r w:rsidR="00183744">
        <w:t>‬</w:t>
      </w:r>
      <w:r w:rsidR="003E195F">
        <w:t>‬</w:t>
      </w:r>
    </w:p>
    <w:p w:rsidR="00281C70" w:rsidRDefault="00A77280" w:rsidP="007B3FF4">
      <w:pPr>
        <w:ind w:firstLine="720"/>
      </w:pPr>
      <w:r>
        <w:rPr>
          <w:rFonts w:hint="cs"/>
          <w:rtl/>
        </w:rPr>
        <w:t xml:space="preserve">5. </w:t>
      </w:r>
      <w:r w:rsidR="00AB11DE">
        <w:rPr>
          <w:rFonts w:hint="cs"/>
          <w:rtl/>
        </w:rPr>
        <w:t xml:space="preserve">סיבה </w:t>
      </w:r>
      <w:r w:rsidR="00626C78" w:rsidRPr="00626C78">
        <w:rPr>
          <w:b/>
          <w:bCs/>
          <w:rtl/>
        </w:rPr>
        <w:t>רוחנית</w:t>
      </w:r>
      <w:r w:rsidR="00AB11DE">
        <w:rPr>
          <w:rFonts w:hint="cs"/>
          <w:b/>
          <w:bCs/>
          <w:rtl/>
        </w:rPr>
        <w:t>:</w:t>
      </w:r>
      <w:r>
        <w:rPr>
          <w:rFonts w:hint="cs"/>
          <w:b/>
          <w:bCs/>
          <w:rtl/>
        </w:rPr>
        <w:t xml:space="preserve"> "</w:t>
      </w:r>
      <w:r w:rsidR="00626C78" w:rsidRPr="00626C78">
        <w:rPr>
          <w:rtl/>
        </w:rPr>
        <w:t>כִּי לִי הָאָרֶץ</w:t>
      </w:r>
      <w:r>
        <w:rPr>
          <w:rFonts w:hint="cs"/>
          <w:rtl/>
        </w:rPr>
        <w:t xml:space="preserve">" - </w:t>
      </w:r>
      <w:r w:rsidR="00626C78" w:rsidRPr="00626C78">
        <w:rPr>
          <w:rtl/>
        </w:rPr>
        <w:t xml:space="preserve">ארץ ישראל מקודשת לה'. בניגוד לארצות אחרות, שעליהן </w:t>
      </w:r>
      <w:r w:rsidR="00D23611">
        <w:rPr>
          <w:rFonts w:hint="cs"/>
          <w:rtl/>
        </w:rPr>
        <w:t xml:space="preserve">אפשר לקרוא את הפסוק </w:t>
      </w:r>
      <w:r>
        <w:rPr>
          <w:rFonts w:asciiTheme="minorHAnsi" w:hAnsiTheme="minorHAnsi" w:hint="cs"/>
          <w:rtl/>
        </w:rPr>
        <w:t>"</w:t>
      </w:r>
      <w:r w:rsidR="00626C78" w:rsidRPr="00626C78">
        <w:rPr>
          <w:rtl/>
        </w:rPr>
        <w:t>וְהָאָרֶץ נָתַן לִבְנֵי אָדָם</w:t>
      </w:r>
      <w:r>
        <w:rPr>
          <w:rFonts w:hint="cs"/>
          <w:rtl/>
        </w:rPr>
        <w:t>",</w:t>
      </w:r>
      <w:r w:rsidR="005A6136">
        <w:rPr>
          <w:rStyle w:val="FootnoteReference"/>
          <w:rtl/>
        </w:rPr>
        <w:footnoteReference w:id="22"/>
      </w:r>
      <w:r w:rsidR="007C2E84">
        <w:rPr>
          <w:rFonts w:hint="cs"/>
          <w:rtl/>
        </w:rPr>
        <w:t xml:space="preserve"> </w:t>
      </w:r>
      <w:r w:rsidR="00626C78" w:rsidRPr="00626C78">
        <w:rPr>
          <w:rtl/>
        </w:rPr>
        <w:t>ארץ ישראל לא ניתנה לבני אדם אלא נשאר</w:t>
      </w:r>
      <w:r w:rsidR="00D23611">
        <w:rPr>
          <w:rFonts w:hint="cs"/>
          <w:rtl/>
        </w:rPr>
        <w:t>ה "ארץ ה'".</w:t>
      </w:r>
      <w:r w:rsidR="009B2A52">
        <w:rPr>
          <w:rStyle w:val="FootnoteReference"/>
          <w:rtl/>
        </w:rPr>
        <w:footnoteReference w:id="23"/>
      </w:r>
      <w:r w:rsidR="007C2E84">
        <w:rPr>
          <w:rFonts w:hint="cs"/>
          <w:rtl/>
        </w:rPr>
        <w:t xml:space="preserve"> </w:t>
      </w:r>
      <w:r w:rsidR="00626C78" w:rsidRPr="00626C78">
        <w:rPr>
          <w:rtl/>
        </w:rPr>
        <w:t xml:space="preserve">גם עם ישראל מקודש לה', ולכן כל אדם מישראל צריך להיות קשור לארץ ישראל, </w:t>
      </w:r>
      <w:r w:rsidR="007C2E84">
        <w:rPr>
          <w:rFonts w:hint="cs"/>
          <w:rtl/>
        </w:rPr>
        <w:t xml:space="preserve"> </w:t>
      </w:r>
      <w:r w:rsidR="00626C78" w:rsidRPr="00626C78">
        <w:rPr>
          <w:rtl/>
        </w:rPr>
        <w:t>זה חלק בלתי נפרד מהאישיות שלו. התורה קובעת שיש לחלק את ארץ ישראל באופן שווה לבני ישראל, ולשחזר את החלוקה הזאת פעם בחמישים שנה, כך שלכל אדם יהיה חלק בארץ הקודש</w:t>
      </w:r>
      <w:r w:rsidR="007C2E84">
        <w:rPr>
          <w:rFonts w:hint="cs"/>
          <w:rtl/>
        </w:rPr>
        <w:t xml:space="preserve">. </w:t>
      </w:r>
      <w:r w:rsidR="00626C78" w:rsidRPr="00626C78">
        <w:rPr>
          <w:rtl/>
        </w:rPr>
        <w:t>היחידים שאינם צריכים חלק בארץ הם בני שבט לוי, שהרי יש להם חלק במקדש</w:t>
      </w:r>
      <w:r w:rsidR="009B2A52">
        <w:rPr>
          <w:rFonts w:hint="cs"/>
          <w:rtl/>
        </w:rPr>
        <w:t>, "</w:t>
      </w:r>
      <w:r w:rsidR="00626C78" w:rsidRPr="00626C78">
        <w:rPr>
          <w:rtl/>
        </w:rPr>
        <w:t>עַל כֵּן לֹא הָיָה לְלֵוִי חֵלֶק וְנַחֲלָה עִם אֶחָיו</w:t>
      </w:r>
      <w:r w:rsidR="009B2A52">
        <w:rPr>
          <w:rFonts w:hint="cs"/>
          <w:rtl/>
        </w:rPr>
        <w:t xml:space="preserve">, </w:t>
      </w:r>
      <w:r w:rsidR="00626C78" w:rsidRPr="00626C78">
        <w:rPr>
          <w:b/>
          <w:bCs/>
          <w:rtl/>
        </w:rPr>
        <w:t>ה' הוּא נַחֲלָתוֹ</w:t>
      </w:r>
      <w:r w:rsidR="007C2E84">
        <w:rPr>
          <w:rFonts w:hint="cs"/>
          <w:rtl/>
        </w:rPr>
        <w:t xml:space="preserve"> </w:t>
      </w:r>
      <w:r w:rsidR="00626C78" w:rsidRPr="00626C78">
        <w:rPr>
          <w:rtl/>
        </w:rPr>
        <w:t>כַּאֲשֶׁר דִּבֶּר ה' אֱלֹהֶיךָ לוֹ</w:t>
      </w:r>
      <w:r w:rsidR="009B2A52">
        <w:rPr>
          <w:rFonts w:hint="cs"/>
          <w:rtl/>
        </w:rPr>
        <w:t>".</w:t>
      </w:r>
      <w:r w:rsidR="006A158B">
        <w:rPr>
          <w:rStyle w:val="FootnoteReference"/>
          <w:rtl/>
        </w:rPr>
        <w:footnoteReference w:id="24"/>
      </w:r>
    </w:p>
    <w:p w:rsidR="00130560" w:rsidRDefault="00130560" w:rsidP="008737A9">
      <w:pPr>
        <w:rPr>
          <w:rtl/>
        </w:rPr>
      </w:pPr>
    </w:p>
    <w:p w:rsidR="007A3AE7" w:rsidRDefault="007A3AE7" w:rsidP="005173F0">
      <w:pPr>
        <w:rPr>
          <w:rtl/>
        </w:rPr>
      </w:pPr>
    </w:p>
    <w:p w:rsidR="00281C70" w:rsidRDefault="00281C70" w:rsidP="007B3FF4">
      <w:pPr>
        <w:bidi w:val="0"/>
        <w:rPr>
          <w:b/>
          <w:rtl/>
        </w:rPr>
      </w:pPr>
    </w:p>
    <w:p w:rsidR="00B54FA5" w:rsidRPr="00373FBB" w:rsidRDefault="00B54FA5" w:rsidP="00B54FA5">
      <w:pPr>
        <w:pStyle w:val="12"/>
      </w:pPr>
      <w:r>
        <w:rPr>
          <w:rFonts w:hint="cs"/>
          <w:rtl/>
        </w:rPr>
        <w:t>ב. קיום חוקת הנחלות בימי המקרא</w:t>
      </w:r>
    </w:p>
    <w:p w:rsidR="00281C70" w:rsidRDefault="005841B3" w:rsidP="007B3FF4">
      <w:pPr>
        <w:pStyle w:val="ListParagraph"/>
        <w:numPr>
          <w:ilvl w:val="0"/>
          <w:numId w:val="37"/>
        </w:numPr>
      </w:pPr>
      <w:r>
        <w:rPr>
          <w:rFonts w:hint="cs"/>
          <w:rtl/>
        </w:rPr>
        <w:t xml:space="preserve">בתנ"ך לא מתואר קיום בפועל של מצוות היובל הנוגעת להחזרת </w:t>
      </w:r>
      <w:r w:rsidR="00F75417">
        <w:rPr>
          <w:rFonts w:hint="cs"/>
          <w:rtl/>
        </w:rPr>
        <w:t xml:space="preserve">נחלות </w:t>
      </w:r>
      <w:r>
        <w:rPr>
          <w:rFonts w:hint="cs"/>
          <w:rtl/>
        </w:rPr>
        <w:t xml:space="preserve">לבעליהן המקוריים. </w:t>
      </w:r>
      <w:r w:rsidR="00F75417">
        <w:rPr>
          <w:rFonts w:hint="cs"/>
          <w:highlight w:val="yellow"/>
          <w:rtl/>
        </w:rPr>
        <w:t xml:space="preserve">       </w:t>
      </w:r>
      <w:r w:rsidR="0081621B" w:rsidRPr="00414627">
        <w:rPr>
          <w:rtl/>
        </w:rPr>
        <w:t xml:space="preserve">עובדה זו </w:t>
      </w:r>
      <w:r w:rsidR="00DB3173">
        <w:rPr>
          <w:rFonts w:hint="cs"/>
          <w:rtl/>
        </w:rPr>
        <w:t>יכולה</w:t>
      </w:r>
      <w:r w:rsidR="007154E2">
        <w:rPr>
          <w:rFonts w:hint="cs"/>
          <w:rtl/>
        </w:rPr>
        <w:t xml:space="preserve"> </w:t>
      </w:r>
      <w:r w:rsidR="0081621B" w:rsidRPr="00414627">
        <w:rPr>
          <w:rtl/>
        </w:rPr>
        <w:t xml:space="preserve">ליצור את הרושם שמצוות </w:t>
      </w:r>
      <w:r>
        <w:rPr>
          <w:rFonts w:hint="cs"/>
          <w:rtl/>
        </w:rPr>
        <w:t>החזרת הנחלות ב</w:t>
      </w:r>
      <w:r w:rsidR="0081621B" w:rsidRPr="00414627">
        <w:rPr>
          <w:rtl/>
        </w:rPr>
        <w:t xml:space="preserve">יובל </w:t>
      </w:r>
      <w:r w:rsidR="00DB3173">
        <w:rPr>
          <w:rFonts w:hint="cs"/>
          <w:rtl/>
        </w:rPr>
        <w:t>הנה</w:t>
      </w:r>
      <w:r w:rsidR="007154E2">
        <w:rPr>
          <w:rFonts w:hint="cs"/>
          <w:rtl/>
        </w:rPr>
        <w:t xml:space="preserve"> </w:t>
      </w:r>
      <w:r w:rsidR="0081621B" w:rsidRPr="00414627">
        <w:rPr>
          <w:rtl/>
        </w:rPr>
        <w:t xml:space="preserve">אידיאל נשגב שמעולם לא </w:t>
      </w:r>
      <w:r w:rsidR="00DB3173">
        <w:rPr>
          <w:rFonts w:hint="cs"/>
          <w:rtl/>
        </w:rPr>
        <w:t>יושם בפועל</w:t>
      </w:r>
      <w:r w:rsidR="0081621B" w:rsidRPr="00414627">
        <w:rPr>
          <w:rtl/>
        </w:rPr>
        <w:t>. לענ</w:t>
      </w:r>
      <w:r w:rsidR="00DB3173">
        <w:rPr>
          <w:rFonts w:hint="cs"/>
          <w:rtl/>
        </w:rPr>
        <w:t>יות דעתי רושם זה איננו מדויק שכן</w:t>
      </w:r>
      <w:r w:rsidR="0081621B" w:rsidRPr="00414627">
        <w:rPr>
          <w:rtl/>
        </w:rPr>
        <w:t xml:space="preserve">  יש לראות את מצוות היובל בהקשרה, כחלק מחוקת הנחלות המקראית: "כִּי יָמוּךְ אָחִיךָ וּמָכַר מֵאֲחֻזָּתוֹ וּבָא גֹאֲלוֹ הַקָּרֹב אֵלָיו וְגָאַל אֵת מִמְכַּר אָחִיו.</w:t>
      </w:r>
      <w:hyperlink r:id="rId9"/>
      <w:r w:rsidR="0081621B" w:rsidRPr="00414627">
        <w:rPr>
          <w:rtl/>
        </w:rPr>
        <w:t xml:space="preserve"> וְאִישׁ כִּי לֹא יִהְיֶה לּוֹ גֹּאֵל וְהִשִּׂיגָה יָדוֹ וּמָצָא כְּדֵי גְאֻלָּתוֹ.</w:t>
      </w:r>
      <w:hyperlink r:id="rId10"/>
      <w:r w:rsidR="0081621B" w:rsidRPr="00414627">
        <w:rPr>
          <w:rtl/>
        </w:rPr>
        <w:t xml:space="preserve"> וְחִשַּׁב אֶת שְׁנֵי מִמְכָּרוֹ וְהֵשִׁיב אֶת הָעֹדֵף לָאִישׁ אֲשֶׁר מָכַר לוֹ וְשָׁב לַאֲחֻזָּתוֹ.</w:t>
      </w:r>
      <w:hyperlink r:id="rId11"/>
      <w:r w:rsidR="0081621B" w:rsidRPr="00414627">
        <w:rPr>
          <w:rtl/>
        </w:rPr>
        <w:t xml:space="preserve">  וְאִם לֹא מָצְאָה יָדוֹ דֵּי הָשִׁיב לוֹ </w:t>
      </w:r>
      <w:r w:rsidR="0081621B" w:rsidRPr="00414627">
        <w:rPr>
          <w:rtl/>
        </w:rPr>
        <w:lastRenderedPageBreak/>
        <w:t>וְהָיָה מִמְכָּרוֹ בְּיַד הַקֹּנֶה אֹתוֹ עַד שְׁנַת הַיּוֹבֵל וְיָצָא בַּיֹּבֵל וְשָׁב לַאֲחֻזָּתוֹ".</w:t>
      </w:r>
      <w:r w:rsidR="00DB3173">
        <w:rPr>
          <w:rStyle w:val="FootnoteReference"/>
          <w:rtl/>
        </w:rPr>
        <w:footnoteReference w:id="25"/>
      </w:r>
      <w:r w:rsidR="00A12D5E">
        <w:rPr>
          <w:rFonts w:hint="cs"/>
          <w:rtl/>
        </w:rPr>
        <w:t xml:space="preserve"> </w:t>
      </w:r>
      <w:r w:rsidR="0081621B" w:rsidRPr="00414627">
        <w:rPr>
          <w:rtl/>
        </w:rPr>
        <w:t>חוקה זו</w:t>
      </w:r>
      <w:r w:rsidR="00DB3173">
        <w:rPr>
          <w:rFonts w:hint="cs"/>
          <w:rtl/>
        </w:rPr>
        <w:t xml:space="preserve"> נועדה </w:t>
      </w:r>
      <w:r w:rsidR="0081621B" w:rsidRPr="00414627">
        <w:rPr>
          <w:rtl/>
        </w:rPr>
        <w:t>לוודא שכל נחלה תחזור לבעליה או לקרובי משפחתו, כך שלכל אדם ומשפחה תהיה נחלה בארץ. ישנן עדויות לכך שעיקרון זה אכן נשמר</w:t>
      </w:r>
      <w:r w:rsidR="00C61D6F">
        <w:rPr>
          <w:rFonts w:hint="cs"/>
          <w:rtl/>
        </w:rPr>
        <w:t xml:space="preserve"> החל מכניסתם של בני ישראל לארץ ועד תקופת מלכי ישראל</w:t>
      </w:r>
      <w:r w:rsidR="0081621B" w:rsidRPr="00414627">
        <w:rPr>
          <w:rtl/>
        </w:rPr>
        <w:t xml:space="preserve">. </w:t>
      </w:r>
      <w:r w:rsidR="00C61D6F">
        <w:rPr>
          <w:rFonts w:hint="cs"/>
          <w:rtl/>
        </w:rPr>
        <w:t xml:space="preserve">בספר יהושע ישנם פרקים רבים </w:t>
      </w:r>
      <w:r w:rsidR="0081621B" w:rsidRPr="00414627">
        <w:rPr>
          <w:rtl/>
        </w:rPr>
        <w:t xml:space="preserve">(פרקים יג-כא) </w:t>
      </w:r>
      <w:r w:rsidR="00C61D6F">
        <w:rPr>
          <w:rFonts w:hint="cs"/>
          <w:rtl/>
        </w:rPr>
        <w:t xml:space="preserve">המתארים </w:t>
      </w:r>
      <w:r w:rsidR="0081621B" w:rsidRPr="00414627">
        <w:rPr>
          <w:rtl/>
        </w:rPr>
        <w:t>את תהליך ההתנחלות של בני</w:t>
      </w:r>
      <w:r w:rsidR="00DB3173">
        <w:rPr>
          <w:rFonts w:hint="cs"/>
          <w:rtl/>
        </w:rPr>
        <w:t>-</w:t>
      </w:r>
      <w:r w:rsidR="0081621B" w:rsidRPr="00414627">
        <w:rPr>
          <w:rtl/>
        </w:rPr>
        <w:t>ישראל בארצם</w:t>
      </w:r>
      <w:r w:rsidR="00C61D6F">
        <w:rPr>
          <w:rFonts w:hint="cs"/>
          <w:rtl/>
        </w:rPr>
        <w:t xml:space="preserve">, ומדגישים שכל שבט ומשפחה קיבלו נחלה, למשל, </w:t>
      </w:r>
      <w:r w:rsidR="00C61D6F">
        <w:t>"</w:t>
      </w:r>
      <w:r w:rsidR="00C61D6F">
        <w:rPr>
          <w:rtl/>
        </w:rPr>
        <w:t xml:space="preserve">זֹאת נַחֲלַת מַטֵּה בְנֵי יְהוּדָה </w:t>
      </w:r>
      <w:r w:rsidR="00C61D6F" w:rsidRPr="00C61D6F">
        <w:rPr>
          <w:b/>
          <w:bCs/>
          <w:rtl/>
        </w:rPr>
        <w:t>לְמִשְׁפְּחֹתָם</w:t>
      </w:r>
      <w:r w:rsidR="00C61D6F">
        <w:t>"</w:t>
      </w:r>
      <w:r w:rsidR="00C61D6F">
        <w:rPr>
          <w:rStyle w:val="FootnoteReference"/>
          <w:rtl/>
        </w:rPr>
        <w:footnoteReference w:id="26"/>
      </w:r>
      <w:r w:rsidR="007154E2">
        <w:rPr>
          <w:rFonts w:hint="cs"/>
          <w:rtl/>
        </w:rPr>
        <w:t xml:space="preserve"> </w:t>
      </w:r>
      <w:r w:rsidR="00C61D6F">
        <w:rPr>
          <w:rFonts w:hint="cs"/>
          <w:rtl/>
        </w:rPr>
        <w:t>ועוד הרבה.</w:t>
      </w:r>
    </w:p>
    <w:p w:rsidR="00281C70" w:rsidRDefault="0081621B" w:rsidP="007B3FF4">
      <w:pPr>
        <w:pStyle w:val="ListParagraph"/>
        <w:numPr>
          <w:ilvl w:val="0"/>
          <w:numId w:val="37"/>
        </w:numPr>
      </w:pPr>
      <w:r w:rsidRPr="00414627">
        <w:rPr>
          <w:rtl/>
        </w:rPr>
        <w:t>בסוף ספר שופטים נאמר</w:t>
      </w:r>
      <w:r w:rsidR="007154E2">
        <w:rPr>
          <w:rFonts w:hint="cs"/>
          <w:rtl/>
        </w:rPr>
        <w:t xml:space="preserve"> </w:t>
      </w:r>
      <w:r w:rsidR="00754E7D" w:rsidRPr="00C61D6F">
        <w:rPr>
          <w:rFonts w:hAnsi="Symbol" w:hint="cs"/>
          <w:rtl/>
        </w:rPr>
        <w:t>"</w:t>
      </w:r>
      <w:r w:rsidR="00754E7D">
        <w:rPr>
          <w:rtl/>
        </w:rPr>
        <w:t xml:space="preserve">וַיִּתְהַלְּכוּ מִשָּׁם בְּנֵי יִשְׂרָאֵל בָּעֵת הַהִיא אִישׁ לְשִׁבְטוֹ ּלְמִשְׁפַּחְתּוֹ וַיֵּצְאוּ מִשָּׁם </w:t>
      </w:r>
      <w:r w:rsidR="00754E7D" w:rsidRPr="00C61D6F">
        <w:rPr>
          <w:b/>
          <w:bCs/>
          <w:rtl/>
        </w:rPr>
        <w:t>אִישׁ לְנַחֲלָתו</w:t>
      </w:r>
      <w:r w:rsidR="007E3F66" w:rsidRPr="007C2E84">
        <w:rPr>
          <w:b/>
          <w:bCs/>
          <w:rtl/>
        </w:rPr>
        <w:t>ֹ</w:t>
      </w:r>
      <w:r w:rsidR="00754E7D">
        <w:t>"</w:t>
      </w:r>
      <w:r w:rsidR="00754E7D">
        <w:rPr>
          <w:rFonts w:hint="cs"/>
          <w:rtl/>
        </w:rPr>
        <w:t>,</w:t>
      </w:r>
      <w:r w:rsidR="00754E7D">
        <w:rPr>
          <w:rStyle w:val="FootnoteReference"/>
          <w:rtl/>
        </w:rPr>
        <w:footnoteReference w:id="27"/>
      </w:r>
      <w:r w:rsidR="00DB3173">
        <w:rPr>
          <w:rFonts w:hint="cs"/>
          <w:rtl/>
        </w:rPr>
        <w:t>אמירה הרומזת לכך</w:t>
      </w:r>
      <w:r w:rsidRPr="00414627">
        <w:rPr>
          <w:rtl/>
        </w:rPr>
        <w:t xml:space="preserve"> שלכל איש אכן ה</w:t>
      </w:r>
      <w:r w:rsidR="00754E7D">
        <w:rPr>
          <w:rFonts w:hint="cs"/>
          <w:rtl/>
        </w:rPr>
        <w:t>י</w:t>
      </w:r>
      <w:r w:rsidRPr="00414627">
        <w:rPr>
          <w:rtl/>
        </w:rPr>
        <w:t xml:space="preserve">יתה נחלה. </w:t>
      </w:r>
    </w:p>
    <w:p w:rsidR="00984D81" w:rsidRDefault="00DB7E04" w:rsidP="00F75417">
      <w:pPr>
        <w:rPr>
          <w:rtl/>
        </w:rPr>
      </w:pPr>
      <w:r>
        <w:rPr>
          <w:rFonts w:hint="cs"/>
          <w:rtl/>
        </w:rPr>
        <w:t>במגילת רות</w:t>
      </w:r>
      <w:r w:rsidR="00C61D6F">
        <w:rPr>
          <w:rFonts w:hint="cs"/>
          <w:rtl/>
        </w:rPr>
        <w:t>,</w:t>
      </w:r>
      <w:r>
        <w:rPr>
          <w:rFonts w:hint="cs"/>
          <w:rtl/>
        </w:rPr>
        <w:t xml:space="preserve"> המתארת אף היא את ימי השופטים, </w:t>
      </w:r>
      <w:r w:rsidR="0081621B" w:rsidRPr="00414627">
        <w:rPr>
          <w:rtl/>
        </w:rPr>
        <w:t xml:space="preserve">אחד הנושאים </w:t>
      </w:r>
      <w:r w:rsidR="00C61D6F">
        <w:rPr>
          <w:rFonts w:hint="cs"/>
          <w:rtl/>
        </w:rPr>
        <w:t xml:space="preserve">המרכזיים </w:t>
      </w:r>
      <w:r w:rsidR="0081621B" w:rsidRPr="00414627">
        <w:rPr>
          <w:rtl/>
        </w:rPr>
        <w:t>הוא גאולת הנחלה של אלימלך ובניו המתים</w:t>
      </w:r>
      <w:r>
        <w:rPr>
          <w:rFonts w:hint="cs"/>
          <w:rtl/>
        </w:rPr>
        <w:t>, בכדי שלא תעבור למשפחה אחרת</w:t>
      </w:r>
      <w:r w:rsidR="0081621B" w:rsidRPr="00414627">
        <w:rPr>
          <w:rtl/>
        </w:rPr>
        <w:t>.</w:t>
      </w:r>
      <w:r>
        <w:rPr>
          <w:rStyle w:val="FootnoteReference"/>
          <w:rtl/>
        </w:rPr>
        <w:footnoteReference w:id="28"/>
      </w:r>
      <w:r w:rsidR="00F75417">
        <w:rPr>
          <w:rFonts w:hint="cs"/>
          <w:rtl/>
        </w:rPr>
        <w:t xml:space="preserve">מתיאורים אלה </w:t>
      </w:r>
      <w:r w:rsidR="00984D81" w:rsidRPr="00414627">
        <w:rPr>
          <w:rtl/>
        </w:rPr>
        <w:t xml:space="preserve">עולה שבני ישראל הקפידו על </w:t>
      </w:r>
      <w:r w:rsidR="00984D81">
        <w:rPr>
          <w:rFonts w:hint="cs"/>
          <w:rtl/>
        </w:rPr>
        <w:t>שימור הנחלות בידי בעליהן המקוריים</w:t>
      </w:r>
      <w:r w:rsidR="00984D81" w:rsidRPr="00414627">
        <w:rPr>
          <w:rtl/>
        </w:rPr>
        <w:t>, ומשום כך יתכן שכלל לא נוצר הצורך לקיים את מצוות היובל! מצוות היובל היא רק ברירת מחדל</w:t>
      </w:r>
      <w:r w:rsidR="00984D81">
        <w:rPr>
          <w:rFonts w:hint="cs"/>
          <w:rtl/>
        </w:rPr>
        <w:t>, הנוצרת כאשר</w:t>
      </w:r>
      <w:r w:rsidR="00984D81" w:rsidRPr="00414627">
        <w:rPr>
          <w:rtl/>
        </w:rPr>
        <w:t xml:space="preserve"> הקרובים אינם מצל</w:t>
      </w:r>
      <w:r w:rsidR="00F75417">
        <w:rPr>
          <w:rtl/>
        </w:rPr>
        <w:t>יחים לגאול את הקרקע במשך 50 שנה</w:t>
      </w:r>
      <w:r w:rsidR="00F75417">
        <w:rPr>
          <w:rFonts w:hint="cs"/>
          <w:rtl/>
        </w:rPr>
        <w:t>.</w:t>
      </w:r>
      <w:r w:rsidR="00984D81" w:rsidRPr="00414627">
        <w:rPr>
          <w:rtl/>
        </w:rPr>
        <w:t xml:space="preserve"> רק אז באה מצוות היובל ומחזירה את הקרקע לבעליה בחינם. אם </w:t>
      </w:r>
      <w:r w:rsidR="00984D81">
        <w:rPr>
          <w:rFonts w:hint="cs"/>
          <w:rtl/>
        </w:rPr>
        <w:t xml:space="preserve">מקפידים לקיים </w:t>
      </w:r>
      <w:r w:rsidR="00984D81" w:rsidRPr="00414627">
        <w:rPr>
          <w:rtl/>
        </w:rPr>
        <w:t>את מצוות הגאולה, ממילא אין מה להחזיר ביובל.</w:t>
      </w:r>
    </w:p>
    <w:p w:rsidR="00984D81" w:rsidRDefault="00984D81" w:rsidP="00984D81">
      <w:pPr>
        <w:rPr>
          <w:rtl/>
        </w:rPr>
      </w:pPr>
    </w:p>
    <w:p w:rsidR="00984D81" w:rsidRPr="00414627" w:rsidRDefault="00037BE1" w:rsidP="00037BE1">
      <w:r>
        <w:rPr>
          <w:rFonts w:hint="cs"/>
          <w:rtl/>
        </w:rPr>
        <w:t xml:space="preserve">זרעי </w:t>
      </w:r>
      <w:r w:rsidR="00984D81">
        <w:rPr>
          <w:rFonts w:hint="cs"/>
          <w:rtl/>
        </w:rPr>
        <w:t>השינוי לרעה בחוקת הנחלות נזרע</w:t>
      </w:r>
      <w:r>
        <w:rPr>
          <w:rFonts w:hint="cs"/>
          <w:rtl/>
        </w:rPr>
        <w:t>ו</w:t>
      </w:r>
      <w:r w:rsidR="00984D81">
        <w:rPr>
          <w:rFonts w:hint="cs"/>
          <w:rtl/>
        </w:rPr>
        <w:t xml:space="preserve"> </w:t>
      </w:r>
      <w:r>
        <w:rPr>
          <w:rFonts w:hint="cs"/>
          <w:rtl/>
        </w:rPr>
        <w:t xml:space="preserve"> </w:t>
      </w:r>
      <w:r w:rsidR="00984D81">
        <w:rPr>
          <w:rFonts w:hint="cs"/>
          <w:rtl/>
        </w:rPr>
        <w:t>כשבני ישראל ביקשו לעבור למשטר מלוכני.</w:t>
      </w:r>
    </w:p>
    <w:p w:rsidR="00281C70" w:rsidRDefault="00984D81" w:rsidP="007B3FF4">
      <w:pPr>
        <w:pStyle w:val="ListParagraph"/>
        <w:numPr>
          <w:ilvl w:val="0"/>
          <w:numId w:val="37"/>
        </w:numPr>
      </w:pPr>
      <w:r>
        <w:rPr>
          <w:rFonts w:hint="cs"/>
          <w:rtl/>
        </w:rPr>
        <w:t xml:space="preserve">כבר </w:t>
      </w:r>
      <w:r w:rsidR="0081621B" w:rsidRPr="00414627">
        <w:rPr>
          <w:rtl/>
        </w:rPr>
        <w:t xml:space="preserve">כשבני ישראל </w:t>
      </w:r>
      <w:r>
        <w:rPr>
          <w:rFonts w:hint="cs"/>
          <w:rtl/>
        </w:rPr>
        <w:t xml:space="preserve">ביקשו משמואל שימנה להם </w:t>
      </w:r>
      <w:r w:rsidR="0081621B" w:rsidRPr="00414627">
        <w:rPr>
          <w:rtl/>
        </w:rPr>
        <w:t xml:space="preserve">מלך, שמואל </w:t>
      </w:r>
      <w:r>
        <w:rPr>
          <w:rFonts w:hint="cs"/>
          <w:rtl/>
        </w:rPr>
        <w:t>ה</w:t>
      </w:r>
      <w:r w:rsidR="0081621B" w:rsidRPr="00414627">
        <w:rPr>
          <w:rtl/>
        </w:rPr>
        <w:t>זהיר אותם שהמלך "</w:t>
      </w:r>
      <w:r w:rsidR="007E3F66" w:rsidRPr="007B3FF4">
        <w:rPr>
          <w:sz w:val="24"/>
          <w:szCs w:val="24"/>
          <w:rtl/>
        </w:rPr>
        <w:t>אֶת שְׂדוֹתֵיכֶם וְאֶת כַּרְמֵיכֶם וְזֵיתֵיכֶם הַטּוֹבִים יִקָּח וְנָתַן לַעֲבָדָיו</w:t>
      </w:r>
      <w:r w:rsidR="005C5F5B">
        <w:rPr>
          <w:rFonts w:hint="cs"/>
          <w:rtl/>
        </w:rPr>
        <w:t>".</w:t>
      </w:r>
      <w:r w:rsidR="005C5F5B">
        <w:rPr>
          <w:rStyle w:val="FootnoteReference"/>
          <w:rtl/>
        </w:rPr>
        <w:footnoteReference w:id="29"/>
      </w:r>
      <w:r w:rsidR="005C5F5B">
        <w:rPr>
          <w:rtl/>
        </w:rPr>
        <w:t>–</w:t>
      </w:r>
      <w:r w:rsidR="005C5F5B">
        <w:rPr>
          <w:rFonts w:hint="cs"/>
          <w:rtl/>
        </w:rPr>
        <w:t>כלומר,</w:t>
      </w:r>
      <w:r w:rsidR="0081621B" w:rsidRPr="00414627">
        <w:rPr>
          <w:rtl/>
        </w:rPr>
        <w:t xml:space="preserve"> המלך יפגע בחוקת הנחלות המקראית</w:t>
      </w:r>
      <w:r w:rsidR="005C5F5B">
        <w:rPr>
          <w:rFonts w:hint="cs"/>
          <w:rtl/>
        </w:rPr>
        <w:t xml:space="preserve">ומעניין במיוחד לשים לב לעובדה שהפסוק מדגיש את העברת נחלות דווקא לידי 'עבדי' המלך. הפירוש הפשוט הוא שהמלך יקח חלקים מנחלות בני-ישראל כמס וישלם באמצעותם לעבדיו השונים, אך אולי במובן עמוק יותר </w:t>
      </w:r>
      <w:r w:rsidR="005C5F5B">
        <w:rPr>
          <w:rtl/>
        </w:rPr>
        <w:t>–</w:t>
      </w:r>
      <w:r w:rsidR="005C5F5B">
        <w:rPr>
          <w:rFonts w:hint="cs"/>
          <w:rtl/>
        </w:rPr>
        <w:t xml:space="preserve"> או על דרך המליצה </w:t>
      </w:r>
      <w:r w:rsidR="005C5F5B">
        <w:rPr>
          <w:rtl/>
        </w:rPr>
        <w:t>–</w:t>
      </w:r>
      <w:r w:rsidR="005C5F5B">
        <w:rPr>
          <w:rFonts w:hint="cs"/>
          <w:rtl/>
        </w:rPr>
        <w:t xml:space="preserve"> ניתן להבין מכאן שאפילו אם תשארו אתם על אדמתכם אזי עם התערבות המלך בחוקת הנחלות המקראית תהיו כעבדים על אדמותיכם שלכם במקום בני-חורין.</w:t>
      </w:r>
    </w:p>
    <w:p w:rsidR="00281C70" w:rsidRDefault="00984D81" w:rsidP="007B3FF4">
      <w:pPr>
        <w:pStyle w:val="ListParagraph"/>
        <w:numPr>
          <w:ilvl w:val="0"/>
          <w:numId w:val="37"/>
        </w:numPr>
      </w:pPr>
      <w:r>
        <w:rPr>
          <w:rFonts w:hint="cs"/>
          <w:rtl/>
        </w:rPr>
        <w:t xml:space="preserve">אזהרתו של שמואל לא התממשה </w:t>
      </w:r>
      <w:r w:rsidR="00185B9A">
        <w:rPr>
          <w:rFonts w:hint="cs"/>
          <w:rtl/>
        </w:rPr>
        <w:t>באופן מיידי</w:t>
      </w:r>
      <w:r>
        <w:rPr>
          <w:rFonts w:hint="cs"/>
          <w:rtl/>
        </w:rPr>
        <w:t xml:space="preserve">. שאול, המלך הראשון, לא גזל קרקעות </w:t>
      </w:r>
      <w:r>
        <w:rPr>
          <w:rtl/>
        </w:rPr>
        <w:t>–</w:t>
      </w:r>
      <w:r>
        <w:rPr>
          <w:rFonts w:hint="cs"/>
          <w:rtl/>
        </w:rPr>
        <w:t xml:space="preserve"> הוא ניהל את מלכותו מנחלתו הפרטית "</w:t>
      </w:r>
      <w:r w:rsidR="007E3F66" w:rsidRPr="007B3FF4">
        <w:rPr>
          <w:rtl/>
        </w:rPr>
        <w:t>גִּבְעַת שָׁאוּל</w:t>
      </w:r>
      <w:r>
        <w:rPr>
          <w:rFonts w:hint="cs"/>
          <w:rtl/>
        </w:rPr>
        <w:t>".</w:t>
      </w:r>
      <w:r w:rsidR="00185B9A">
        <w:rPr>
          <w:rStyle w:val="FootnoteReference"/>
          <w:rtl/>
        </w:rPr>
        <w:footnoteReference w:id="30"/>
      </w:r>
      <w:r w:rsidR="00185B9A">
        <w:rPr>
          <w:rFonts w:hint="cs"/>
          <w:rtl/>
        </w:rPr>
        <w:t xml:space="preserve"> דוד ניהל את מלכותו מעיר דוד שאותה כבש מהיבוסים, וכך גם צאצאיו מלכי יהודה. </w:t>
      </w:r>
    </w:p>
    <w:p w:rsidR="00B93D73" w:rsidRDefault="0011181C" w:rsidP="006E7FCE">
      <w:pPr>
        <w:pStyle w:val="ListParagraph"/>
        <w:numPr>
          <w:ilvl w:val="0"/>
          <w:numId w:val="37"/>
        </w:numPr>
      </w:pPr>
      <w:r>
        <w:rPr>
          <w:rFonts w:hint="cs"/>
          <w:rtl/>
        </w:rPr>
        <w:t xml:space="preserve">אולם מספר דורות לאחר מכן, לאחר התפצלות ממלכת ישראל ויהודה, קם בישראל מלך חדש </w:t>
      </w:r>
      <w:r>
        <w:rPr>
          <w:rtl/>
        </w:rPr>
        <w:t>–</w:t>
      </w:r>
      <w:r w:rsidRPr="006E7FCE">
        <w:rPr>
          <w:rFonts w:hint="cs"/>
          <w:b/>
          <w:bCs/>
          <w:rtl/>
        </w:rPr>
        <w:t>עמרי</w:t>
      </w:r>
      <w:r>
        <w:rPr>
          <w:rFonts w:hint="cs"/>
          <w:rtl/>
        </w:rPr>
        <w:t xml:space="preserve">. </w:t>
      </w:r>
      <w:r w:rsidR="006E7FCE">
        <w:rPr>
          <w:rFonts w:hint="cs"/>
          <w:rtl/>
        </w:rPr>
        <w:t>הוא קנה קרקע</w:t>
      </w:r>
      <w:r w:rsidR="00B93D73">
        <w:rPr>
          <w:rFonts w:hint="cs"/>
          <w:rtl/>
        </w:rPr>
        <w:t xml:space="preserve"> לצורך בניית עיר בירה חדשה: </w:t>
      </w:r>
      <w:r w:rsidR="00B93D73">
        <w:t>"</w:t>
      </w:r>
      <w:r w:rsidR="007E3F66" w:rsidRPr="007B3FF4">
        <w:rPr>
          <w:rFonts w:hint="eastAsia"/>
          <w:b/>
          <w:bCs/>
          <w:rtl/>
        </w:rPr>
        <w:t>וַיִּקֶןאֶתהָהָר</w:t>
      </w:r>
      <w:r w:rsidR="00B93D73">
        <w:rPr>
          <w:rtl/>
        </w:rPr>
        <w:t xml:space="preserve"> שֹׁמְרוֹן מֵאֶת שֶׁמֶר בְּכִכְּרַיִם כָּסֶף וַיִּבֶן אֶת הָהָר וַיִּקְרָא אֶת שֵׁם הָעִיר אֲשֶׁר בָּנָה עַל שֶׁם שֶׁמֶר אֲדֹנֵי הָהָר שֹׁמְרוֹן</w:t>
      </w:r>
      <w:r w:rsidR="00B93D73">
        <w:t>"</w:t>
      </w:r>
      <w:r w:rsidR="00B93D73">
        <w:rPr>
          <w:rFonts w:hint="cs"/>
          <w:rtl/>
        </w:rPr>
        <w:t>.</w:t>
      </w:r>
      <w:r w:rsidR="00B93D73">
        <w:rPr>
          <w:rStyle w:val="FootnoteReference"/>
          <w:rtl/>
        </w:rPr>
        <w:footnoteReference w:id="31"/>
      </w:r>
      <w:r w:rsidR="00B93D73">
        <w:rPr>
          <w:rFonts w:hint="cs"/>
          <w:rtl/>
        </w:rPr>
        <w:t xml:space="preserve">   מייד לאחר מכן נאמר: </w:t>
      </w:r>
      <w:r w:rsidR="00B93D73">
        <w:t>"</w:t>
      </w:r>
      <w:r w:rsidR="00B93D73">
        <w:rPr>
          <w:rtl/>
        </w:rPr>
        <w:t xml:space="preserve">וַיַּעֲשֶׂה עָמְרִי הָרַע בְּעֵינֵי </w:t>
      </w:r>
      <w:r w:rsidR="00B93D73">
        <w:rPr>
          <w:rFonts w:hint="cs"/>
          <w:rtl/>
        </w:rPr>
        <w:t xml:space="preserve">ה', </w:t>
      </w:r>
      <w:r w:rsidR="007E3F66" w:rsidRPr="007B3FF4">
        <w:rPr>
          <w:rFonts w:hint="eastAsia"/>
          <w:b/>
          <w:bCs/>
          <w:rtl/>
        </w:rPr>
        <w:t>וַיָּרַעמִכֹּלאֲשֶׁרלְפָנָיו</w:t>
      </w:r>
      <w:r w:rsidR="00B93D73">
        <w:t>"</w:t>
      </w:r>
      <w:r w:rsidR="00B93D73">
        <w:rPr>
          <w:rFonts w:hint="cs"/>
          <w:rtl/>
        </w:rPr>
        <w:t>.</w:t>
      </w:r>
      <w:r w:rsidR="00B93D73">
        <w:rPr>
          <w:rStyle w:val="FootnoteReference"/>
          <w:rtl/>
        </w:rPr>
        <w:footnoteReference w:id="32"/>
      </w:r>
      <w:r w:rsidR="00B93D73">
        <w:rPr>
          <w:rFonts w:hint="cs"/>
          <w:rtl/>
        </w:rPr>
        <w:t xml:space="preserve">  בימי עמרי עדיין היה קשה לראות מה כל-כך רע בקניית קרקע לצמיתות</w:t>
      </w:r>
      <w:r w:rsidR="00E0406A">
        <w:rPr>
          <w:rFonts w:hint="cs"/>
          <w:rtl/>
        </w:rPr>
        <w:t>, ובפרט שהדבר נעשה (כנראה)בהסכמת הקונה.</w:t>
      </w:r>
      <w:r w:rsidR="00B93D73">
        <w:rPr>
          <w:rFonts w:hint="cs"/>
          <w:rtl/>
        </w:rPr>
        <w:t xml:space="preserve"> היו שאף שיבחו </w:t>
      </w:r>
      <w:r w:rsidR="00E0406A">
        <w:rPr>
          <w:rFonts w:hint="cs"/>
          <w:rtl/>
        </w:rPr>
        <w:t xml:space="preserve">את עמרי </w:t>
      </w:r>
      <w:r w:rsidR="00B93D73">
        <w:rPr>
          <w:rFonts w:hint="cs"/>
          <w:rtl/>
        </w:rPr>
        <w:t xml:space="preserve">על </w:t>
      </w:r>
      <w:r w:rsidR="00E0406A">
        <w:rPr>
          <w:rFonts w:hint="cs"/>
          <w:rtl/>
        </w:rPr>
        <w:t xml:space="preserve">קניה זו, </w:t>
      </w:r>
      <w:r w:rsidR="00B93D73">
        <w:rPr>
          <w:rFonts w:hint="cs"/>
          <w:rtl/>
        </w:rPr>
        <w:t xml:space="preserve">ואמרו </w:t>
      </w:r>
      <w:r w:rsidR="00E0406A">
        <w:rPr>
          <w:rFonts w:hint="cs"/>
          <w:rtl/>
        </w:rPr>
        <w:t xml:space="preserve">שבזכותה </w:t>
      </w:r>
      <w:r w:rsidR="00B93D73">
        <w:rPr>
          <w:rFonts w:hint="cs"/>
          <w:rtl/>
        </w:rPr>
        <w:t>הוא זכה למלכות יציבה.</w:t>
      </w:r>
      <w:r w:rsidR="00B93D73">
        <w:rPr>
          <w:rStyle w:val="FootnoteReference"/>
          <w:rtl/>
        </w:rPr>
        <w:footnoteReference w:id="33"/>
      </w:r>
      <w:r w:rsidR="00585010">
        <w:rPr>
          <w:rFonts w:hint="cs"/>
          <w:rtl/>
        </w:rPr>
        <w:t>אולם היתה כאן שבירה של העיקרון "</w:t>
      </w:r>
      <w:r w:rsidR="007E3F66" w:rsidRPr="007B3FF4">
        <w:rPr>
          <w:rFonts w:hint="eastAsia"/>
          <w:b/>
          <w:bCs/>
          <w:rtl/>
        </w:rPr>
        <w:t>והארץלאתימכרלצמיתות</w:t>
      </w:r>
      <w:r w:rsidR="00585010">
        <w:rPr>
          <w:rFonts w:hint="cs"/>
          <w:rtl/>
        </w:rPr>
        <w:t>".</w:t>
      </w:r>
      <w:r w:rsidR="00855DD5">
        <w:rPr>
          <w:rStyle w:val="FootnoteReference"/>
        </w:rPr>
        <w:footnoteReference w:id="34"/>
      </w:r>
      <w:r w:rsidR="006B6B12">
        <w:rPr>
          <w:rtl/>
        </w:rPr>
        <w:t>–</w:t>
      </w:r>
      <w:r w:rsidR="006B6B12">
        <w:rPr>
          <w:rFonts w:hint="cs"/>
          <w:rtl/>
        </w:rPr>
        <w:t xml:space="preserve"> עיקרון </w:t>
      </w:r>
      <w:r w:rsidR="006B6B12">
        <w:rPr>
          <w:rFonts w:hint="cs"/>
          <w:rtl/>
        </w:rPr>
        <w:lastRenderedPageBreak/>
        <w:t>שכל המלכים אשר לפניו לא העזו לשבור.</w:t>
      </w:r>
      <w:r w:rsidR="00570F4C">
        <w:rPr>
          <w:rFonts w:hint="cs"/>
          <w:rtl/>
        </w:rPr>
        <w:t>כאן נפתח השער לעושק קרקעות ולנישולם של בני ישראל מנחלתם.</w:t>
      </w:r>
    </w:p>
    <w:p w:rsidR="00281C70" w:rsidRDefault="00403BA9" w:rsidP="007B3FF4">
      <w:pPr>
        <w:pStyle w:val="ListParagraph"/>
        <w:numPr>
          <w:ilvl w:val="0"/>
          <w:numId w:val="37"/>
        </w:numPr>
      </w:pPr>
      <w:r>
        <w:rPr>
          <w:rFonts w:hint="cs"/>
          <w:rtl/>
        </w:rPr>
        <w:t xml:space="preserve">אחאב, בנו של עמרי, </w:t>
      </w:r>
      <w:r>
        <w:rPr>
          <w:rtl/>
        </w:rPr>
        <w:t xml:space="preserve">הלך </w:t>
      </w:r>
      <w:r>
        <w:rPr>
          <w:rFonts w:hint="cs"/>
          <w:rtl/>
        </w:rPr>
        <w:t>בדרכו של אביו</w:t>
      </w:r>
      <w:r>
        <w:rPr>
          <w:rtl/>
        </w:rPr>
        <w:t xml:space="preserve"> ורצה לקנות קרקע נוספת לצמיתות - את כרם נבות היזרעאלי</w:t>
      </w:r>
      <w:r>
        <w:rPr>
          <w:rFonts w:hint="cs"/>
          <w:rtl/>
        </w:rPr>
        <w:t>.</w:t>
      </w:r>
      <w:r w:rsidR="0084690F">
        <w:rPr>
          <w:rFonts w:hint="cs"/>
          <w:rtl/>
        </w:rPr>
        <w:t>נבות סירב</w:t>
      </w:r>
      <w:r w:rsidR="00570F4C">
        <w:rPr>
          <w:rFonts w:hint="cs"/>
          <w:rtl/>
        </w:rPr>
        <w:t xml:space="preserve">: </w:t>
      </w:r>
      <w:r w:rsidR="0084690F">
        <w:rPr>
          <w:rFonts w:hint="cs"/>
          <w:rtl/>
        </w:rPr>
        <w:t>"</w:t>
      </w:r>
      <w:r w:rsidR="0084690F">
        <w:rPr>
          <w:rtl/>
        </w:rPr>
        <w:t>וַיֹּאמֶר נָבוֹת אֶל אַחְאָב</w:t>
      </w:r>
      <w:r w:rsidR="00570F4C">
        <w:rPr>
          <w:rFonts w:hint="cs"/>
          <w:rtl/>
        </w:rPr>
        <w:t>:</w:t>
      </w:r>
      <w:r w:rsidR="0084690F">
        <w:rPr>
          <w:rtl/>
        </w:rPr>
        <w:t xml:space="preserve"> חָלִילָה לִּי מה' מִתִּתִּי אֶת </w:t>
      </w:r>
      <w:r w:rsidR="007E3F66" w:rsidRPr="007B3FF4">
        <w:rPr>
          <w:rtl/>
        </w:rPr>
        <w:t>נַחֲלַת אֲבֹתַי</w:t>
      </w:r>
      <w:r w:rsidR="0084690F">
        <w:rPr>
          <w:rtl/>
        </w:rPr>
        <w:t xml:space="preserve"> לָךְ</w:t>
      </w:r>
      <w:r w:rsidR="00570F4C">
        <w:rPr>
          <w:rFonts w:hint="cs"/>
          <w:rtl/>
        </w:rPr>
        <w:t>!</w:t>
      </w:r>
      <w:r w:rsidR="0084690F">
        <w:t>"</w:t>
      </w:r>
      <w:r w:rsidR="0084690F">
        <w:rPr>
          <w:rFonts w:hint="cs"/>
          <w:rtl/>
        </w:rPr>
        <w:t>.</w:t>
      </w:r>
      <w:r w:rsidR="0084690F">
        <w:rPr>
          <w:rStyle w:val="FootnoteReference"/>
          <w:rtl/>
        </w:rPr>
        <w:footnoteReference w:id="35"/>
      </w:r>
      <w:r w:rsidR="00570F4C">
        <w:rPr>
          <w:rFonts w:hint="cs"/>
          <w:rtl/>
        </w:rPr>
        <w:t xml:space="preserve"> דבריו של נבות מעידים,</w:t>
      </w:r>
      <w:r w:rsidR="00570F4C" w:rsidRPr="00414627">
        <w:rPr>
          <w:rtl/>
        </w:rPr>
        <w:t xml:space="preserve">שעוד בימי אחאב, היו מבני ישראל שהקפידו לדבוק </w:t>
      </w:r>
      <w:r w:rsidR="009A5BE4">
        <w:rPr>
          <w:rFonts w:hint="cs"/>
          <w:rtl/>
        </w:rPr>
        <w:t>בעקרון "והארץ לא תימכר לצמיתות"</w:t>
      </w:r>
      <w:r w:rsidR="00D32CB9">
        <w:rPr>
          <w:rFonts w:hint="cs"/>
          <w:rtl/>
        </w:rPr>
        <w:t xml:space="preserve"> ולשמור על נחלת אבותיהם. אולם </w:t>
      </w:r>
      <w:r w:rsidR="00E53D87">
        <w:rPr>
          <w:rFonts w:hint="cs"/>
          <w:rtl/>
        </w:rPr>
        <w:t xml:space="preserve">לאחאב היתה בת-זוג בשם </w:t>
      </w:r>
      <w:r w:rsidR="00E53D87">
        <w:rPr>
          <w:rFonts w:hAnsi="Symbol" w:hint="cs"/>
          <w:rtl/>
        </w:rPr>
        <w:t>"</w:t>
      </w:r>
      <w:r w:rsidR="00E53D87">
        <w:rPr>
          <w:rtl/>
        </w:rPr>
        <w:t xml:space="preserve"> אִיזֶבֶל בַּת אֶתְבַּעַל מֶלֶךְ צִידֹנִים</w:t>
      </w:r>
      <w:r w:rsidR="00E53D87">
        <w:rPr>
          <w:rFonts w:hint="cs"/>
          <w:rtl/>
        </w:rPr>
        <w:t xml:space="preserve"> ".</w:t>
      </w:r>
      <w:r w:rsidR="00E53D87">
        <w:rPr>
          <w:rStyle w:val="FootnoteReference"/>
          <w:rtl/>
        </w:rPr>
        <w:footnoteReference w:id="36"/>
      </w:r>
      <w:r w:rsidR="00E53D87">
        <w:rPr>
          <w:rFonts w:hint="cs"/>
          <w:rtl/>
        </w:rPr>
        <w:t xml:space="preserve">  איזבל שייכת לתרבות ה</w:t>
      </w:r>
      <w:r w:rsidR="007E3F66" w:rsidRPr="007B3FF4">
        <w:rPr>
          <w:rFonts w:hint="eastAsia"/>
          <w:b/>
          <w:bCs/>
          <w:rtl/>
        </w:rPr>
        <w:t>בעל</w:t>
      </w:r>
      <w:r w:rsidR="00E53D87">
        <w:rPr>
          <w:rtl/>
        </w:rPr>
        <w:t>–</w:t>
      </w:r>
      <w:r w:rsidR="00E53D87">
        <w:rPr>
          <w:rFonts w:hint="cs"/>
          <w:rtl/>
        </w:rPr>
        <w:t xml:space="preserve"> תרבות שבה בעלות על קרקע היא לגיטימית. היא לא יכלה לסבול את התנגדותו של נבות, וארגנה משפט שבו נבות נרצח ונחלתו נשדדה. </w:t>
      </w:r>
      <w:r w:rsidR="00630D59">
        <w:rPr>
          <w:rStyle w:val="FootnoteReference"/>
          <w:rtl/>
        </w:rPr>
        <w:footnoteReference w:id="37"/>
      </w:r>
    </w:p>
    <w:p w:rsidR="00281C70" w:rsidRDefault="00C140BF" w:rsidP="007B3FF4">
      <w:pPr>
        <w:pStyle w:val="ListParagraph"/>
        <w:numPr>
          <w:ilvl w:val="0"/>
          <w:numId w:val="37"/>
        </w:numPr>
      </w:pPr>
      <w:r>
        <w:rPr>
          <w:rFonts w:hint="cs"/>
          <w:rtl/>
        </w:rPr>
        <w:t xml:space="preserve">מעשים אלה, שבימי עמרי ואחאב היו חד-פעמיים, התפשטו בישראל, </w:t>
      </w:r>
      <w:r w:rsidR="005E3E71">
        <w:rPr>
          <w:rFonts w:hint="cs"/>
          <w:rtl/>
        </w:rPr>
        <w:t xml:space="preserve">ובימי הנביאים הם הפכו לדבר שבשגרה גם ביהודה: </w:t>
      </w:r>
      <w:r w:rsidR="001E26DF">
        <w:rPr>
          <w:rFonts w:hint="cs"/>
          <w:rtl/>
        </w:rPr>
        <w:t>"</w:t>
      </w:r>
      <w:r w:rsidR="001E26DF">
        <w:rPr>
          <w:rtl/>
        </w:rPr>
        <w:t>וְחָמְדוּ שָׂדוֹת וְגָזָלוּ וּבָתִּים וְנָשָׂאוּ וְעָשְׁקוּ גֶּבֶר וּבֵיתוֹ וְאִישׁ וְנַחֲלָתוֹ</w:t>
      </w:r>
      <w:r w:rsidR="001E26DF">
        <w:rPr>
          <w:rFonts w:hint="cs"/>
          <w:rtl/>
        </w:rPr>
        <w:t>"</w:t>
      </w:r>
      <w:r w:rsidR="005E3E71">
        <w:rPr>
          <w:rFonts w:hint="cs"/>
          <w:rtl/>
        </w:rPr>
        <w:t>,</w:t>
      </w:r>
      <w:r w:rsidR="001E26DF">
        <w:rPr>
          <w:rStyle w:val="FootnoteReference"/>
          <w:rtl/>
        </w:rPr>
        <w:footnoteReference w:id="38"/>
      </w:r>
      <w:r w:rsidR="005E3E71">
        <w:rPr>
          <w:rFonts w:hAnsi="Symbol" w:hint="cs"/>
          <w:rtl/>
        </w:rPr>
        <w:t>"</w:t>
      </w:r>
      <w:r w:rsidR="005E3E71">
        <w:rPr>
          <w:rtl/>
        </w:rPr>
        <w:t>וְיִשְׁתַּמֵּר חֻקּוֹת עָמְרִי וְכֹל מַעֲשֵׂה בֵית אַחְאָב וַתֵּלְכוּ בְּמֹעֲצוֹתָם לְמַעַן תִּתִּי אֹתְךָ לְשַׁמָּה וְיֹשְׁבֶיהָ לִשְׁרֵקָה וְחֶרְפַּת עַמִּי תִּשָּׂאוּ</w:t>
      </w:r>
      <w:r w:rsidR="005E3E71">
        <w:rPr>
          <w:rFonts w:hint="cs"/>
          <w:rtl/>
        </w:rPr>
        <w:t>".</w:t>
      </w:r>
      <w:r w:rsidR="005E3E71">
        <w:rPr>
          <w:rStyle w:val="FootnoteReference"/>
          <w:rtl/>
        </w:rPr>
        <w:footnoteReference w:id="39"/>
      </w:r>
      <w:r w:rsidR="000E06BA">
        <w:rPr>
          <w:rFonts w:hint="cs"/>
          <w:rtl/>
        </w:rPr>
        <w:t xml:space="preserve">בנבואות אחרית </w:t>
      </w:r>
      <w:r w:rsidR="003371CB">
        <w:rPr>
          <w:rFonts w:hint="cs"/>
          <w:rtl/>
        </w:rPr>
        <w:t xml:space="preserve">הימים שלו, מתאר הנביא יחזקאל </w:t>
      </w:r>
      <w:r w:rsidR="000E06BA">
        <w:rPr>
          <w:rFonts w:hint="cs"/>
          <w:rtl/>
        </w:rPr>
        <w:t>סדר חברתי שאמור למנוע את עושק הקרקעות ע"י המנהיגים: "</w:t>
      </w:r>
      <w:r w:rsidR="000E06BA" w:rsidRPr="003371CB">
        <w:rPr>
          <w:rFonts w:cs="David" w:hint="cs"/>
          <w:b/>
          <w:bCs/>
          <w:color w:val="000000"/>
          <w:sz w:val="29"/>
          <w:szCs w:val="29"/>
          <w:shd w:val="clear" w:color="auto" w:fill="FFFFFF"/>
          <w:rtl/>
        </w:rPr>
        <w:t>וְלֹא יִקַּח הַנָּשִׂיא מִנַּחֲלַת הָעָם לְהוֹנֹתָם מֵאֲחֻזָּתָם, מֵאֲחֻזָּתוֹ יַנְחִל אֶת בָּנָיו, לְמַעַן אֲשֶׁר לֹא יָפֻצוּ עַמִּי אִישׁ מֵאֲחֻזָּתוֹ</w:t>
      </w:r>
      <w:r w:rsidR="000E06BA" w:rsidRPr="003371CB">
        <w:rPr>
          <w:rFonts w:cs="David" w:hint="cs"/>
          <w:color w:val="000000"/>
          <w:sz w:val="29"/>
          <w:szCs w:val="29"/>
          <w:shd w:val="clear" w:color="auto" w:fill="FFFFFF"/>
        </w:rPr>
        <w:t>.</w:t>
      </w:r>
      <w:r w:rsidR="000E06BA">
        <w:rPr>
          <w:rFonts w:hint="cs"/>
          <w:rtl/>
        </w:rPr>
        <w:t>"</w:t>
      </w:r>
      <w:r w:rsidR="000E06BA">
        <w:rPr>
          <w:rStyle w:val="FootnoteReference"/>
        </w:rPr>
        <w:footnoteReference w:id="40"/>
      </w:r>
      <w:r w:rsidR="000E06BA">
        <w:rPr>
          <w:rFonts w:hint="cs"/>
          <w:rtl/>
        </w:rPr>
        <w:t xml:space="preserve"> בהמשך הוא קובע שבעתיד הארץ תחולק באופן שיוויוני לבני ישראל ולגרים: "</w:t>
      </w:r>
      <w:r w:rsidR="000E06BA" w:rsidRPr="003371CB">
        <w:rPr>
          <w:rFonts w:cs="David" w:hint="cs"/>
          <w:b/>
          <w:bCs/>
          <w:color w:val="000000"/>
          <w:sz w:val="29"/>
          <w:szCs w:val="29"/>
          <w:shd w:val="clear" w:color="auto" w:fill="FCFCFC"/>
          <w:rtl/>
        </w:rPr>
        <w:t>וּנְחַלְתֶּם אוֹתָהּ אִישׁ כְּאָחִיו אֲשֶׁר נָשָׂאתִי אֶת יָדִי לְתִתָּהּ לַאֲבֹתֵיכֶם וְנָפְלָה הָאָרֶץ הַזֹּאת לָכֶם בְּנַחֲלָה... וְהָיָה תַּפִּלוּ אוֹתָהּ בְּנַחֲלָה לָכֶם וּלְהַגֵּרִים הַגָּרִים בְּתוֹכְכֶם אֲשֶׁר הוֹלִדוּ בָנִים בְּתוֹכְכֶם וְהָיוּ לָכֶם כְּאֶזְרָח בִּבְנֵי יִש</w:t>
      </w:r>
      <w:r w:rsidR="007E3F66" w:rsidRPr="007C2E84">
        <w:rPr>
          <w:rFonts w:cs="David" w:hint="eastAsia"/>
          <w:b/>
          <w:bCs/>
          <w:color w:val="000000"/>
          <w:sz w:val="29"/>
          <w:szCs w:val="29"/>
          <w:shd w:val="clear" w:color="auto" w:fill="FCFCFC"/>
          <w:rtl/>
        </w:rPr>
        <w:t>ְׂרָאֵל</w:t>
      </w:r>
      <w:r w:rsidR="00037BE1">
        <w:rPr>
          <w:rFonts w:cs="David" w:hint="cs"/>
          <w:b/>
          <w:bCs/>
          <w:color w:val="000000"/>
          <w:sz w:val="29"/>
          <w:szCs w:val="29"/>
          <w:shd w:val="clear" w:color="auto" w:fill="FCFCFC"/>
          <w:rtl/>
        </w:rPr>
        <w:t xml:space="preserve"> </w:t>
      </w:r>
      <w:r w:rsidR="007E3F66" w:rsidRPr="00037BE1">
        <w:rPr>
          <w:rFonts w:cs="David" w:hint="eastAsia"/>
          <w:b/>
          <w:bCs/>
          <w:color w:val="000000"/>
          <w:sz w:val="29"/>
          <w:szCs w:val="29"/>
          <w:shd w:val="clear" w:color="auto" w:fill="FCFCFC"/>
          <w:rtl/>
        </w:rPr>
        <w:t>אִתְּכֶם</w:t>
      </w:r>
      <w:r w:rsidR="00037BE1">
        <w:rPr>
          <w:rFonts w:cs="David" w:hint="cs"/>
          <w:b/>
          <w:bCs/>
          <w:color w:val="000000"/>
          <w:sz w:val="29"/>
          <w:szCs w:val="29"/>
          <w:shd w:val="clear" w:color="auto" w:fill="FCFCFC"/>
          <w:rtl/>
        </w:rPr>
        <w:t xml:space="preserve"> </w:t>
      </w:r>
      <w:r w:rsidR="007E3F66" w:rsidRPr="00037BE1">
        <w:rPr>
          <w:rFonts w:cs="David" w:hint="eastAsia"/>
          <w:b/>
          <w:bCs/>
          <w:color w:val="000000"/>
          <w:sz w:val="29"/>
          <w:szCs w:val="29"/>
          <w:shd w:val="clear" w:color="auto" w:fill="FCFCFC"/>
          <w:rtl/>
        </w:rPr>
        <w:t>יִפְּלוּ</w:t>
      </w:r>
      <w:r w:rsidR="00037BE1">
        <w:rPr>
          <w:rFonts w:cs="David" w:hint="cs"/>
          <w:b/>
          <w:bCs/>
          <w:color w:val="000000"/>
          <w:sz w:val="29"/>
          <w:szCs w:val="29"/>
          <w:shd w:val="clear" w:color="auto" w:fill="FCFCFC"/>
          <w:rtl/>
        </w:rPr>
        <w:t xml:space="preserve"> </w:t>
      </w:r>
      <w:r w:rsidR="007E3F66" w:rsidRPr="00037BE1">
        <w:rPr>
          <w:rFonts w:cs="David" w:hint="eastAsia"/>
          <w:b/>
          <w:bCs/>
          <w:color w:val="000000"/>
          <w:sz w:val="29"/>
          <w:szCs w:val="29"/>
          <w:shd w:val="clear" w:color="auto" w:fill="FCFCFC"/>
          <w:rtl/>
        </w:rPr>
        <w:t>בְנַחֲלָה</w:t>
      </w:r>
      <w:r w:rsidR="00037BE1">
        <w:rPr>
          <w:rFonts w:cs="David" w:hint="cs"/>
          <w:b/>
          <w:bCs/>
          <w:color w:val="000000"/>
          <w:sz w:val="29"/>
          <w:szCs w:val="29"/>
          <w:shd w:val="clear" w:color="auto" w:fill="FCFCFC"/>
          <w:rtl/>
        </w:rPr>
        <w:t xml:space="preserve"> </w:t>
      </w:r>
      <w:r w:rsidR="007E3F66" w:rsidRPr="00037BE1">
        <w:rPr>
          <w:rFonts w:cs="David" w:hint="eastAsia"/>
          <w:b/>
          <w:bCs/>
          <w:color w:val="000000"/>
          <w:sz w:val="29"/>
          <w:szCs w:val="29"/>
          <w:shd w:val="clear" w:color="auto" w:fill="FCFCFC"/>
          <w:rtl/>
        </w:rPr>
        <w:t>בְּתוֹךְ</w:t>
      </w:r>
      <w:r w:rsidR="00037BE1">
        <w:rPr>
          <w:rFonts w:cs="David" w:hint="cs"/>
          <w:b/>
          <w:bCs/>
          <w:color w:val="000000"/>
          <w:sz w:val="29"/>
          <w:szCs w:val="29"/>
          <w:shd w:val="clear" w:color="auto" w:fill="FCFCFC"/>
          <w:rtl/>
        </w:rPr>
        <w:t xml:space="preserve"> </w:t>
      </w:r>
      <w:r w:rsidR="007E3F66" w:rsidRPr="00037BE1">
        <w:rPr>
          <w:rFonts w:cs="David" w:hint="eastAsia"/>
          <w:b/>
          <w:bCs/>
          <w:color w:val="000000"/>
          <w:sz w:val="29"/>
          <w:szCs w:val="29"/>
          <w:shd w:val="clear" w:color="auto" w:fill="FCFCFC"/>
          <w:rtl/>
        </w:rPr>
        <w:t>שִׁבְטֵי</w:t>
      </w:r>
      <w:r w:rsidR="00037BE1">
        <w:rPr>
          <w:rFonts w:cs="David" w:hint="cs"/>
          <w:b/>
          <w:bCs/>
          <w:color w:val="000000"/>
          <w:sz w:val="29"/>
          <w:szCs w:val="29"/>
          <w:shd w:val="clear" w:color="auto" w:fill="FCFCFC"/>
          <w:rtl/>
        </w:rPr>
        <w:t xml:space="preserve"> </w:t>
      </w:r>
      <w:r w:rsidR="007E3F66" w:rsidRPr="00037BE1">
        <w:rPr>
          <w:rFonts w:cs="David" w:hint="eastAsia"/>
          <w:b/>
          <w:bCs/>
          <w:color w:val="000000"/>
          <w:sz w:val="29"/>
          <w:szCs w:val="29"/>
          <w:shd w:val="clear" w:color="auto" w:fill="FCFCFC"/>
          <w:rtl/>
        </w:rPr>
        <w:t>יִשְׂרָאֵל</w:t>
      </w:r>
      <w:r w:rsidR="007E3F66" w:rsidRPr="00037BE1">
        <w:rPr>
          <w:rFonts w:cs="David"/>
          <w:color w:val="000000"/>
          <w:sz w:val="29"/>
          <w:szCs w:val="29"/>
          <w:shd w:val="clear" w:color="auto" w:fill="FCFCFC"/>
          <w:rtl/>
        </w:rPr>
        <w:t>",</w:t>
      </w:r>
      <w:r w:rsidR="000E06BA">
        <w:rPr>
          <w:rStyle w:val="FootnoteReference"/>
          <w:rFonts w:cs="David"/>
          <w:color w:val="000000"/>
          <w:sz w:val="29"/>
          <w:szCs w:val="29"/>
          <w:shd w:val="clear" w:color="auto" w:fill="FCFCFC"/>
          <w:rtl/>
        </w:rPr>
        <w:footnoteReference w:id="41"/>
      </w:r>
      <w:r w:rsidR="00037BE1">
        <w:rPr>
          <w:rFonts w:hint="cs"/>
          <w:rtl/>
        </w:rPr>
        <w:t xml:space="preserve"> </w:t>
      </w:r>
      <w:r w:rsidR="003371CB">
        <w:rPr>
          <w:rFonts w:hint="cs"/>
          <w:rtl/>
        </w:rPr>
        <w:t>ו</w:t>
      </w:r>
      <w:r w:rsidR="000E06BA">
        <w:rPr>
          <w:rFonts w:hint="cs"/>
          <w:rtl/>
        </w:rPr>
        <w:t>אף מתאר את סדר החלוקה של ארץ ישראל בין השבטים.</w:t>
      </w:r>
      <w:r w:rsidR="000E06BA">
        <w:rPr>
          <w:rStyle w:val="FootnoteReference"/>
          <w:rtl/>
        </w:rPr>
        <w:footnoteReference w:id="42"/>
      </w:r>
    </w:p>
    <w:p w:rsidR="00803409" w:rsidRPr="00803409" w:rsidRDefault="006710F0" w:rsidP="006710F0">
      <w:pPr>
        <w:rPr>
          <w:rtl/>
        </w:rPr>
      </w:pPr>
      <w:r>
        <w:rPr>
          <w:rFonts w:hint="cs"/>
          <w:rtl/>
        </w:rPr>
        <w:t xml:space="preserve">לסיכום, </w:t>
      </w:r>
      <w:r w:rsidR="003371CB">
        <w:rPr>
          <w:rFonts w:hint="cs"/>
          <w:rtl/>
        </w:rPr>
        <w:t>חוקת הנחלות המקראית נשמרה במשך תקופת השופטים והופרה בימי המלכים החל מבית עומרי, אולם נביאי ישראל לא חדלו לשאוף ולהטיף להחזרת חוקת הנחלות בעתיד.</w:t>
      </w:r>
    </w:p>
    <w:p w:rsidR="005650F3" w:rsidRDefault="005650F3" w:rsidP="00414627">
      <w:pPr>
        <w:rPr>
          <w:rtl/>
        </w:rPr>
      </w:pPr>
    </w:p>
    <w:p w:rsidR="00281C70" w:rsidRDefault="007408C9" w:rsidP="007B3FF4">
      <w:pPr>
        <w:pStyle w:val="12"/>
      </w:pPr>
      <w:r>
        <w:rPr>
          <w:rFonts w:hint="cs"/>
          <w:rtl/>
        </w:rPr>
        <w:t>ג. חוקת הנחלות ב</w:t>
      </w:r>
      <w:r w:rsidR="0081621B" w:rsidRPr="00414627">
        <w:rPr>
          <w:rtl/>
        </w:rPr>
        <w:t>תלמוד</w:t>
      </w:r>
    </w:p>
    <w:p w:rsidR="00C52103" w:rsidRDefault="00145A62" w:rsidP="00C52103">
      <w:pPr>
        <w:rPr>
          <w:b/>
          <w:bCs/>
          <w:rtl/>
        </w:rPr>
      </w:pPr>
      <w:r>
        <w:rPr>
          <w:rFonts w:hint="cs"/>
          <w:rtl/>
        </w:rPr>
        <w:t>בתורה נאמר שיש לחלק את הקרקעות של ארץ ישראל באופן הוגן, "</w:t>
      </w:r>
      <w:r w:rsidR="007E3F66" w:rsidRPr="007B3FF4">
        <w:rPr>
          <w:rFonts w:ascii="Times New Roman" w:eastAsia="Times New Roman" w:hAnsi="Times New Roman"/>
          <w:b/>
          <w:bCs/>
          <w:rtl/>
        </w:rPr>
        <w:t>לָרַב תַּרְבֶּה נַחֲלָתוֹ וְלַמְעַט תַּמְעִיט נַחֲלָתוֹ</w:t>
      </w:r>
      <w:r>
        <w:rPr>
          <w:rFonts w:hint="cs"/>
          <w:rtl/>
        </w:rPr>
        <w:t>". על-פי הפשט, המילים "רב" ו"מעט" מתייחסים לכמות הקרקע, כלומר לשטח</w:t>
      </w:r>
      <w:r w:rsidR="00C52103">
        <w:rPr>
          <w:rFonts w:hint="cs"/>
          <w:rtl/>
        </w:rPr>
        <w:t>ה</w:t>
      </w:r>
      <w:r>
        <w:rPr>
          <w:rFonts w:hint="cs"/>
          <w:rtl/>
        </w:rPr>
        <w:t>: שבט שאנשיו מרובים יקבל נחלה גדולה, ושבט שאנשיו מועטים יקבל נחלה קטנה. אולם חכמי התלמוד</w:t>
      </w:r>
      <w:r w:rsidR="00037BE1">
        <w:rPr>
          <w:rFonts w:hint="cs"/>
          <w:rtl/>
        </w:rPr>
        <w:t xml:space="preserve"> </w:t>
      </w:r>
      <w:r w:rsidR="00C52103">
        <w:rPr>
          <w:rFonts w:hint="cs"/>
          <w:rtl/>
        </w:rPr>
        <w:t>תיארו תהליך חלוקה מתוחכם יותר המתחשב גם בשווי הכספי של הקרקע: "</w:t>
      </w:r>
      <w:r w:rsidR="007E3F66" w:rsidRPr="007B3FF4">
        <w:rPr>
          <w:rFonts w:hint="eastAsia"/>
          <w:b/>
          <w:bCs/>
          <w:rtl/>
        </w:rPr>
        <w:t>ולא</w:t>
      </w:r>
      <w:r w:rsidR="007E3F66" w:rsidRPr="007B3FF4">
        <w:rPr>
          <w:b/>
          <w:bCs/>
          <w:rtl/>
        </w:rPr>
        <w:t xml:space="preserve"> </w:t>
      </w:r>
      <w:r w:rsidR="007E3F66" w:rsidRPr="007B3FF4">
        <w:rPr>
          <w:rFonts w:hint="eastAsia"/>
          <w:b/>
          <w:bCs/>
          <w:rtl/>
        </w:rPr>
        <w:t>נתחלקה</w:t>
      </w:r>
      <w:r w:rsidR="007E3F66" w:rsidRPr="007B3FF4">
        <w:rPr>
          <w:b/>
          <w:bCs/>
          <w:rtl/>
        </w:rPr>
        <w:t xml:space="preserve"> </w:t>
      </w:r>
      <w:r w:rsidR="007E3F66" w:rsidRPr="007B3FF4">
        <w:rPr>
          <w:rFonts w:hint="eastAsia"/>
          <w:b/>
          <w:bCs/>
          <w:rtl/>
        </w:rPr>
        <w:t>אלא</w:t>
      </w:r>
      <w:r w:rsidR="007E3F66" w:rsidRPr="007B3FF4">
        <w:rPr>
          <w:b/>
          <w:bCs/>
          <w:rtl/>
        </w:rPr>
        <w:t xml:space="preserve"> </w:t>
      </w:r>
      <w:r w:rsidR="007E3F66" w:rsidRPr="007B3FF4">
        <w:rPr>
          <w:rFonts w:hint="eastAsia"/>
          <w:b/>
          <w:bCs/>
          <w:rtl/>
        </w:rPr>
        <w:t>בכסף</w:t>
      </w:r>
      <w:r w:rsidR="00C52103">
        <w:rPr>
          <w:rFonts w:hint="cs"/>
          <w:b/>
          <w:bCs/>
          <w:rtl/>
        </w:rPr>
        <w:t>... סאה ביהודה שווה חמש סאין בגליל</w:t>
      </w:r>
      <w:r w:rsidR="00C52103">
        <w:rPr>
          <w:rFonts w:hint="cs"/>
          <w:rtl/>
        </w:rPr>
        <w:t>".</w:t>
      </w:r>
      <w:r w:rsidR="00C52103" w:rsidRPr="00145A62">
        <w:rPr>
          <w:rStyle w:val="FootnoteReference"/>
          <w:b/>
          <w:bCs/>
          <w:rtl/>
        </w:rPr>
        <w:footnoteReference w:id="43"/>
      </w:r>
    </w:p>
    <w:p w:rsidR="00CB39D3" w:rsidRDefault="0081621B" w:rsidP="00C52103">
      <w:pPr>
        <w:rPr>
          <w:b/>
          <w:bCs/>
          <w:rtl/>
        </w:rPr>
      </w:pPr>
      <w:r w:rsidRPr="00C52103">
        <w:rPr>
          <w:b/>
          <w:bCs/>
          <w:rtl/>
        </w:rPr>
        <w:t>הסוגיה מתייחסת לאופן שבו חישבו את שווי הקרקע על-מנת שהחלוקה תהיה הוגנת</w:t>
      </w:r>
      <w:r w:rsidR="007304B5" w:rsidRPr="00C52103">
        <w:rPr>
          <w:b/>
          <w:bCs/>
          <w:rtl/>
        </w:rPr>
        <w:t xml:space="preserve">, </w:t>
      </w:r>
      <w:r w:rsidR="007304B5" w:rsidRPr="00C52103">
        <w:rPr>
          <w:rFonts w:hint="eastAsia"/>
          <w:b/>
          <w:bCs/>
          <w:rtl/>
        </w:rPr>
        <w:t>על</w:t>
      </w:r>
      <w:r w:rsidR="007304B5" w:rsidRPr="00C52103">
        <w:rPr>
          <w:b/>
          <w:bCs/>
          <w:rtl/>
        </w:rPr>
        <w:t xml:space="preserve">-פי </w:t>
      </w:r>
      <w:r w:rsidRPr="00C52103">
        <w:rPr>
          <w:b/>
          <w:bCs/>
          <w:rtl/>
        </w:rPr>
        <w:t xml:space="preserve">שני גורמים: איכות הקרקע ("שופרא וסניא"), והמיקום הגיאוגרפי שלה ("קרובה ורחוקה"). אין זה ברור </w:t>
      </w:r>
      <w:r w:rsidR="007304B5" w:rsidRPr="00C52103">
        <w:rPr>
          <w:rFonts w:hint="eastAsia"/>
          <w:b/>
          <w:bCs/>
          <w:rtl/>
        </w:rPr>
        <w:t>על</w:t>
      </w:r>
      <w:r w:rsidR="00037BE1">
        <w:rPr>
          <w:rFonts w:hint="cs"/>
          <w:b/>
          <w:bCs/>
          <w:rtl/>
        </w:rPr>
        <w:t xml:space="preserve"> </w:t>
      </w:r>
      <w:r w:rsidR="007304B5" w:rsidRPr="00C52103">
        <w:rPr>
          <w:rFonts w:hint="eastAsia"/>
          <w:b/>
          <w:bCs/>
          <w:rtl/>
        </w:rPr>
        <w:t>מה</w:t>
      </w:r>
      <w:r w:rsidR="00037BE1">
        <w:rPr>
          <w:rFonts w:hint="cs"/>
          <w:b/>
          <w:bCs/>
          <w:rtl/>
        </w:rPr>
        <w:t xml:space="preserve"> </w:t>
      </w:r>
      <w:r w:rsidR="007304B5" w:rsidRPr="00C52103">
        <w:rPr>
          <w:rFonts w:hint="eastAsia"/>
          <w:b/>
          <w:bCs/>
          <w:rtl/>
        </w:rPr>
        <w:t>מבוססת</w:t>
      </w:r>
      <w:r w:rsidR="00037BE1">
        <w:rPr>
          <w:rFonts w:hint="cs"/>
          <w:b/>
          <w:bCs/>
          <w:rtl/>
        </w:rPr>
        <w:t xml:space="preserve"> </w:t>
      </w:r>
      <w:r w:rsidR="007304B5" w:rsidRPr="00C52103">
        <w:rPr>
          <w:rFonts w:hint="eastAsia"/>
          <w:b/>
          <w:bCs/>
          <w:rtl/>
        </w:rPr>
        <w:lastRenderedPageBreak/>
        <w:t>ההנחה</w:t>
      </w:r>
      <w:r w:rsidRPr="00C52103">
        <w:rPr>
          <w:b/>
          <w:bCs/>
          <w:rtl/>
        </w:rPr>
        <w:t xml:space="preserve"> שדווקא אל</w:t>
      </w:r>
      <w:r w:rsidR="007304B5" w:rsidRPr="00C52103">
        <w:rPr>
          <w:rFonts w:hint="eastAsia"/>
          <w:b/>
          <w:bCs/>
          <w:rtl/>
        </w:rPr>
        <w:t>ו</w:t>
      </w:r>
      <w:r w:rsidRPr="00C52103">
        <w:rPr>
          <w:b/>
          <w:bCs/>
          <w:rtl/>
        </w:rPr>
        <w:t xml:space="preserve"> שני הגורמים החשובים</w:t>
      </w:r>
      <w:r w:rsidR="007304B5" w:rsidRPr="00C52103">
        <w:rPr>
          <w:b/>
          <w:bCs/>
          <w:rtl/>
        </w:rPr>
        <w:t>.</w:t>
      </w:r>
      <w:r w:rsidRPr="00C52103">
        <w:rPr>
          <w:b/>
          <w:bCs/>
          <w:rtl/>
        </w:rPr>
        <w:t xml:space="preserve"> האם ה</w:t>
      </w:r>
      <w:r w:rsidR="007304B5" w:rsidRPr="00C52103">
        <w:rPr>
          <w:rFonts w:hint="eastAsia"/>
          <w:b/>
          <w:bCs/>
          <w:rtl/>
        </w:rPr>
        <w:t>סתמכו</w:t>
      </w:r>
      <w:r w:rsidR="00037BE1">
        <w:rPr>
          <w:rFonts w:hint="cs"/>
          <w:b/>
          <w:bCs/>
          <w:rtl/>
        </w:rPr>
        <w:t xml:space="preserve"> </w:t>
      </w:r>
      <w:r w:rsidR="007304B5" w:rsidRPr="00C52103">
        <w:rPr>
          <w:rFonts w:hint="eastAsia"/>
          <w:b/>
          <w:bCs/>
          <w:rtl/>
        </w:rPr>
        <w:t>החכמים</w:t>
      </w:r>
      <w:r w:rsidRPr="00C52103">
        <w:rPr>
          <w:b/>
          <w:bCs/>
          <w:rtl/>
        </w:rPr>
        <w:t xml:space="preserve"> על נהלי העבודה המקובלים של שמאי המקרקעין בזמנם</w:t>
      </w:r>
      <w:r w:rsidR="007304B5" w:rsidRPr="00C52103">
        <w:rPr>
          <w:b/>
          <w:bCs/>
          <w:rtl/>
        </w:rPr>
        <w:t xml:space="preserve"> או שמא להנחות אלו יסוד הלכתי טהור</w:t>
      </w:r>
      <w:r w:rsidRPr="00C52103">
        <w:rPr>
          <w:b/>
          <w:bCs/>
          <w:rtl/>
        </w:rPr>
        <w:t xml:space="preserve">? </w:t>
      </w:r>
    </w:p>
    <w:p w:rsidR="00CB7D54" w:rsidRDefault="00CB39D3" w:rsidP="00CB39D3">
      <w:pPr>
        <w:rPr>
          <w:b/>
          <w:bCs/>
          <w:rtl/>
        </w:rPr>
      </w:pPr>
      <w:r>
        <w:rPr>
          <w:rFonts w:hint="cs"/>
          <w:b/>
          <w:bCs/>
          <w:rtl/>
        </w:rPr>
        <w:t xml:space="preserve">אם נרצה לבצע חלוקת קרקעות מחודשת בימינו, נצטרך להחליט, </w:t>
      </w:r>
      <w:r w:rsidR="0081621B" w:rsidRPr="00C52103">
        <w:rPr>
          <w:b/>
          <w:bCs/>
          <w:rtl/>
        </w:rPr>
        <w:t>האם שני גורמים אלה עדיין רלבנטיים, או ש</w:t>
      </w:r>
      <w:r w:rsidR="007304B5" w:rsidRPr="00C52103">
        <w:rPr>
          <w:rFonts w:hint="eastAsia"/>
          <w:b/>
          <w:bCs/>
          <w:rtl/>
        </w:rPr>
        <w:t>מא</w:t>
      </w:r>
      <w:r w:rsidR="00037BE1">
        <w:rPr>
          <w:rFonts w:hint="cs"/>
          <w:b/>
          <w:bCs/>
          <w:rtl/>
        </w:rPr>
        <w:t xml:space="preserve"> </w:t>
      </w:r>
      <w:r w:rsidR="0081621B" w:rsidRPr="00C52103">
        <w:rPr>
          <w:b/>
          <w:bCs/>
          <w:rtl/>
        </w:rPr>
        <w:t xml:space="preserve">יש להגדיר גורמים חדשים </w:t>
      </w:r>
      <w:r w:rsidR="007304B5" w:rsidRPr="00C52103">
        <w:rPr>
          <w:rFonts w:hint="eastAsia"/>
          <w:b/>
          <w:bCs/>
          <w:rtl/>
        </w:rPr>
        <w:t>ו</w:t>
      </w:r>
      <w:r w:rsidR="0081621B" w:rsidRPr="00C52103">
        <w:rPr>
          <w:b/>
          <w:bCs/>
          <w:rtl/>
        </w:rPr>
        <w:t>בעלי משמעות בשוק הקרקעות המודרני?</w:t>
      </w:r>
    </w:p>
    <w:p w:rsidR="00CB7D54" w:rsidRDefault="00B65420" w:rsidP="00037BE1">
      <w:pPr>
        <w:rPr>
          <w:b/>
          <w:bCs/>
          <w:rtl/>
        </w:rPr>
      </w:pPr>
      <w:r>
        <w:rPr>
          <w:rFonts w:hint="cs"/>
          <w:b/>
          <w:bCs/>
          <w:rtl/>
        </w:rPr>
        <w:t xml:space="preserve">מעבר לכך: </w:t>
      </w:r>
      <w:r w:rsidR="00112AA2">
        <w:rPr>
          <w:rFonts w:hint="cs"/>
          <w:b/>
          <w:bCs/>
          <w:rtl/>
        </w:rPr>
        <w:t xml:space="preserve">בימינו ערך הקרקע עשוי להשתנות באופן משמעותי תוך זמן קצר. </w:t>
      </w:r>
      <w:r w:rsidR="00BE48EB">
        <w:rPr>
          <w:rFonts w:hint="cs"/>
          <w:b/>
          <w:bCs/>
          <w:rtl/>
        </w:rPr>
        <w:t>לשם המחשה</w:t>
      </w:r>
      <w:r w:rsidR="00112AA2">
        <w:rPr>
          <w:rFonts w:hint="cs"/>
          <w:b/>
          <w:bCs/>
          <w:rtl/>
        </w:rPr>
        <w:t xml:space="preserve">, לפני מלחמת ששת הימים, ערך הקרקעות הסמוכות לחומת ירושלים היה נמוך </w:t>
      </w:r>
      <w:r w:rsidR="00037BE1">
        <w:rPr>
          <w:rFonts w:hint="cs"/>
          <w:b/>
          <w:bCs/>
          <w:rtl/>
        </w:rPr>
        <w:t>יחסית</w:t>
      </w:r>
      <w:r w:rsidR="00112AA2">
        <w:rPr>
          <w:rFonts w:hint="cs"/>
          <w:b/>
          <w:bCs/>
          <w:rtl/>
        </w:rPr>
        <w:t>. זמן קצר אחרי המלחמה, אנשים שהסכימו לגור ברובע היהודי קיבלו בתים בחינם. היום, הקרקעות והבתים הללו שווים מיליונים.</w:t>
      </w:r>
      <w:r w:rsidR="00037BE1">
        <w:rPr>
          <w:rFonts w:hint="cs"/>
          <w:b/>
          <w:bCs/>
          <w:rtl/>
        </w:rPr>
        <w:t xml:space="preserve"> </w:t>
      </w:r>
      <w:r w:rsidR="00BE48EB">
        <w:rPr>
          <w:rFonts w:hint="cs"/>
          <w:b/>
          <w:bCs/>
          <w:rtl/>
        </w:rPr>
        <w:t xml:space="preserve">דוגמה נוספת: קרקע בלב המדבר תיחשב, בדרך-כלל, לבעלת ערך נמוך עד אפסי, אולם אם יתגלו שם סימני נפט, ערכה עשוי לנסוק בבת אחת. </w:t>
      </w:r>
      <w:r w:rsidR="006F7FBF">
        <w:rPr>
          <w:rFonts w:hint="cs"/>
          <w:b/>
          <w:bCs/>
          <w:rtl/>
        </w:rPr>
        <w:t>אולם אם בעתיד האנושות תפסיק להשתמש בנפט ותעבור לאנרגיה מסוג אחר, ייתכן שהנפט דווקא יוריד את ערך הקרקע וייחשב למיטרד.</w:t>
      </w:r>
    </w:p>
    <w:p w:rsidR="008C4701" w:rsidRDefault="006F7FBF" w:rsidP="008C4701">
      <w:pPr>
        <w:rPr>
          <w:b/>
          <w:bCs/>
          <w:rtl/>
        </w:rPr>
      </w:pPr>
      <w:r>
        <w:rPr>
          <w:rFonts w:hint="cs"/>
          <w:b/>
          <w:bCs/>
          <w:rtl/>
        </w:rPr>
        <w:t xml:space="preserve">מכאן נשאלת השאלה, האם בכלל יש </w:t>
      </w:r>
      <w:r w:rsidR="00800475">
        <w:rPr>
          <w:rFonts w:hint="cs"/>
          <w:b/>
          <w:bCs/>
          <w:rtl/>
        </w:rPr>
        <w:t xml:space="preserve">טעם לבצע מדידה מדוייקת של ערך הקרקע בזמן החלוקה הראשונית? הרי, גם אם בחלוקה הראשונית כל הנחלות יהיו שוות-ערך, עד שנת היובל הבאה הערכים ישתנו, והנחלות שיוחזרו לבעליהן </w:t>
      </w:r>
      <w:r w:rsidR="00037BE1">
        <w:rPr>
          <w:rFonts w:hint="cs"/>
          <w:b/>
          <w:bCs/>
          <w:rtl/>
        </w:rPr>
        <w:t xml:space="preserve">ביובל </w:t>
      </w:r>
      <w:r w:rsidR="00800475">
        <w:rPr>
          <w:rFonts w:hint="cs"/>
          <w:b/>
          <w:bCs/>
          <w:rtl/>
        </w:rPr>
        <w:t>כבר לא יהיו שוות-ערך</w:t>
      </w:r>
      <w:r w:rsidR="008C4701">
        <w:rPr>
          <w:rFonts w:hint="cs"/>
          <w:b/>
          <w:bCs/>
          <w:rtl/>
        </w:rPr>
        <w:t>!</w:t>
      </w:r>
    </w:p>
    <w:p w:rsidR="0081621B" w:rsidRPr="00414627" w:rsidRDefault="00800475" w:rsidP="00414627">
      <w:r>
        <w:rPr>
          <w:rFonts w:hint="cs"/>
          <w:b/>
          <w:bCs/>
          <w:rtl/>
        </w:rPr>
        <w:t>אם כך, אולי החלוקה הראשונית צריכה להסתמך רק על שטח</w:t>
      </w:r>
      <w:r w:rsidR="0053426B">
        <w:rPr>
          <w:rFonts w:hint="cs"/>
          <w:b/>
          <w:bCs/>
          <w:rtl/>
        </w:rPr>
        <w:t>, כפי שמשתמע מפשט הפסוקים</w:t>
      </w:r>
      <w:r w:rsidR="00BC6A8E">
        <w:rPr>
          <w:rFonts w:hint="cs"/>
          <w:b/>
          <w:bCs/>
          <w:rtl/>
        </w:rPr>
        <w:t>, כך שכל אזרח יקבל קרקע באותו גוד</w:t>
      </w:r>
      <w:r w:rsidR="00F01813">
        <w:rPr>
          <w:rFonts w:hint="cs"/>
          <w:b/>
          <w:bCs/>
          <w:rtl/>
        </w:rPr>
        <w:t>ל?</w:t>
      </w:r>
      <w:r w:rsidR="00037BE1">
        <w:rPr>
          <w:rFonts w:hint="cs"/>
          <w:b/>
          <w:bCs/>
          <w:rtl/>
        </w:rPr>
        <w:t xml:space="preserve">  </w:t>
      </w:r>
      <w:r w:rsidR="007304B5" w:rsidRPr="00C52103">
        <w:rPr>
          <w:rFonts w:hint="eastAsia"/>
          <w:b/>
          <w:bCs/>
          <w:rtl/>
        </w:rPr>
        <w:t>שאלות</w:t>
      </w:r>
      <w:r w:rsidR="007304B5" w:rsidRPr="00C52103">
        <w:rPr>
          <w:b/>
          <w:bCs/>
          <w:rtl/>
        </w:rPr>
        <w:t xml:space="preserve"> אלו קשורות </w:t>
      </w:r>
      <w:r w:rsidR="0081621B" w:rsidRPr="00C52103">
        <w:rPr>
          <w:b/>
          <w:bCs/>
          <w:rtl/>
        </w:rPr>
        <w:t xml:space="preserve">לדיון על חלוקה הוגנת של קרקעות לפי העדפות אישיות, </w:t>
      </w:r>
      <w:r w:rsidR="00B12878">
        <w:rPr>
          <w:rFonts w:hint="cs"/>
          <w:b/>
          <w:bCs/>
          <w:rtl/>
        </w:rPr>
        <w:t>שנחקר באופן מקיף בתורת המשחקים, כפי שנראה בהמשך</w:t>
      </w:r>
      <w:r w:rsidR="0081621B" w:rsidRPr="00C52103">
        <w:rPr>
          <w:b/>
          <w:bCs/>
          <w:rtl/>
        </w:rPr>
        <w:t>.</w:t>
      </w:r>
    </w:p>
    <w:p w:rsidR="003275F3" w:rsidRDefault="007304B5" w:rsidP="00A22129">
      <w:pPr>
        <w:rPr>
          <w:rFonts w:ascii="Guttman-Aram" w:eastAsia="Times New Roman" w:hAnsi="Guttman-Aram" w:cs="Guttman-Aram"/>
          <w:bCs/>
          <w:sz w:val="28"/>
          <w:szCs w:val="32"/>
          <w:rtl/>
        </w:rPr>
      </w:pPr>
      <w:r>
        <w:rPr>
          <w:rFonts w:hint="cs"/>
          <w:rtl/>
        </w:rPr>
        <w:t xml:space="preserve">באשר למצוות היובל, יש דיון מועט בלבד בתלמוד </w:t>
      </w:r>
      <w:r w:rsidR="0081621B" w:rsidRPr="00414627">
        <w:rPr>
          <w:rtl/>
        </w:rPr>
        <w:t xml:space="preserve">ונראה שבזמן חכמי התלמוד המצווה כבר לא נהגה למעשה, שהרי חלוקת הנחלות המקורית התבטלה: </w:t>
      </w:r>
      <w:r>
        <w:rPr>
          <w:rFonts w:ascii="Verdana" w:eastAsia="Verdana" w:hAnsi="Verdana" w:hint="cs"/>
          <w:highlight w:val="white"/>
          <w:rtl/>
        </w:rPr>
        <w:t>"</w:t>
      </w:r>
      <w:r w:rsidR="0081621B" w:rsidRPr="00414627">
        <w:rPr>
          <w:rFonts w:ascii="Times New Roman" w:eastAsia="Times New Roman" w:hAnsi="Times New Roman"/>
          <w:i/>
          <w:highlight w:val="white"/>
          <w:rtl/>
        </w:rPr>
        <w:t>משגלו שבט ראובן ושבט גד וחצי שבט מנשה בטלו יובלות, שנאמר</w:t>
      </w:r>
      <w:r>
        <w:rPr>
          <w:rFonts w:ascii="Times New Roman" w:eastAsia="Times New Roman" w:hAnsi="Times New Roman" w:hint="cs"/>
          <w:i/>
          <w:highlight w:val="white"/>
          <w:rtl/>
        </w:rPr>
        <w:t>:'</w:t>
      </w:r>
      <w:r w:rsidR="0081621B" w:rsidRPr="00414627">
        <w:rPr>
          <w:rFonts w:ascii="Times New Roman" w:eastAsia="Times New Roman" w:hAnsi="Times New Roman"/>
          <w:b/>
          <w:i/>
          <w:highlight w:val="white"/>
          <w:rtl/>
        </w:rPr>
        <w:t>וקראתם דרור בארץ לכל יושביה</w:t>
      </w:r>
      <w:r>
        <w:rPr>
          <w:rFonts w:ascii="Times New Roman" w:eastAsia="Times New Roman" w:hAnsi="Times New Roman" w:hint="cs"/>
          <w:b/>
          <w:i/>
          <w:highlight w:val="white"/>
          <w:rtl/>
        </w:rPr>
        <w:t>'</w:t>
      </w:r>
      <w:r w:rsidR="0081621B" w:rsidRPr="00414627">
        <w:rPr>
          <w:rFonts w:ascii="Times New Roman" w:eastAsia="Times New Roman" w:hAnsi="Times New Roman"/>
          <w:i/>
          <w:highlight w:val="white"/>
          <w:rtl/>
        </w:rPr>
        <w:t xml:space="preserve"> - בזמן שכל יושביה עליה ולא בזמן שגלו מקצתן. יכול היו עליה והן מעורבין שבט בנימין ביהודה ושבט יהודה בבנימין יהא יובל נוהג? תלמוד לומר</w:t>
      </w:r>
      <w:r>
        <w:rPr>
          <w:rFonts w:ascii="Times New Roman" w:eastAsia="Times New Roman" w:hAnsi="Times New Roman" w:hint="cs"/>
          <w:i/>
          <w:highlight w:val="white"/>
          <w:rtl/>
        </w:rPr>
        <w:t>:'</w:t>
      </w:r>
      <w:r w:rsidR="0081621B" w:rsidRPr="00414627">
        <w:rPr>
          <w:rFonts w:ascii="Times New Roman" w:eastAsia="Times New Roman" w:hAnsi="Times New Roman"/>
          <w:b/>
          <w:i/>
          <w:highlight w:val="white"/>
          <w:rtl/>
        </w:rPr>
        <w:t>לכל יושביה</w:t>
      </w:r>
      <w:r>
        <w:rPr>
          <w:rFonts w:ascii="Times New Roman" w:eastAsia="Times New Roman" w:hAnsi="Times New Roman" w:hint="cs"/>
          <w:b/>
          <w:i/>
          <w:highlight w:val="white"/>
          <w:rtl/>
        </w:rPr>
        <w:t>'</w:t>
      </w:r>
      <w:r w:rsidR="0081621B" w:rsidRPr="00414627">
        <w:rPr>
          <w:rFonts w:ascii="Times New Roman" w:eastAsia="Times New Roman" w:hAnsi="Times New Roman"/>
          <w:i/>
          <w:highlight w:val="white"/>
          <w:rtl/>
        </w:rPr>
        <w:t>, בזמן שיושביה כתיקונן ולא בזמן שהן מעורבין</w:t>
      </w:r>
      <w:r>
        <w:rPr>
          <w:rFonts w:ascii="Times New Roman" w:eastAsia="Times New Roman" w:hAnsi="Times New Roman" w:hint="cs"/>
          <w:i/>
          <w:highlight w:val="white"/>
          <w:rtl/>
        </w:rPr>
        <w:t>"</w:t>
      </w:r>
      <w:r>
        <w:rPr>
          <w:rFonts w:ascii="Verdana" w:eastAsia="Verdana" w:hAnsi="Verdana" w:hint="cs"/>
          <w:rtl/>
        </w:rPr>
        <w:t>.</w:t>
      </w:r>
      <w:r>
        <w:rPr>
          <w:rStyle w:val="FootnoteReference"/>
          <w:rFonts w:ascii="Verdana" w:eastAsia="Verdana" w:hAnsi="Verdana"/>
          <w:rtl/>
        </w:rPr>
        <w:footnoteReference w:id="44"/>
      </w:r>
      <w:r w:rsidR="00B12878">
        <w:rPr>
          <w:rFonts w:hint="cs"/>
          <w:rtl/>
        </w:rPr>
        <w:t xml:space="preserve"> </w:t>
      </w:r>
      <w:r w:rsidR="0081621B" w:rsidRPr="00414627">
        <w:rPr>
          <w:rtl/>
        </w:rPr>
        <w:t xml:space="preserve">עם זאת, החזרת הנחלות לבעליהן נחשבת </w:t>
      </w:r>
      <w:r>
        <w:rPr>
          <w:rFonts w:hint="cs"/>
          <w:rtl/>
        </w:rPr>
        <w:t>ל</w:t>
      </w:r>
      <w:r w:rsidRPr="00414627">
        <w:rPr>
          <w:rtl/>
        </w:rPr>
        <w:t xml:space="preserve">אחד </w:t>
      </w:r>
      <w:r>
        <w:rPr>
          <w:rFonts w:hint="cs"/>
          <w:rtl/>
        </w:rPr>
        <w:t>ממאפייני</w:t>
      </w:r>
      <w:r w:rsidR="0081621B" w:rsidRPr="00414627">
        <w:rPr>
          <w:rtl/>
        </w:rPr>
        <w:t xml:space="preserve"> ימות המשיח: </w:t>
      </w:r>
      <w:r w:rsidR="0081621B" w:rsidRPr="00414627">
        <w:t>"</w:t>
      </w:r>
      <w:r w:rsidR="0081621B" w:rsidRPr="00414627">
        <w:rPr>
          <w:i/>
          <w:rtl/>
        </w:rPr>
        <w:t>אמר רבי חנינא: אחר ארבע מאות לחורבן הבית, אם יאמר לך אדם קח שדה שוה אלף דינרים בדינר אחד - לא תקח (</w:t>
      </w:r>
      <w:r w:rsidR="008B1DE3">
        <w:rPr>
          <w:rFonts w:hint="cs"/>
          <w:i/>
          <w:rtl/>
        </w:rPr>
        <w:t xml:space="preserve">רש"י: </w:t>
      </w:r>
      <w:r w:rsidR="0081621B" w:rsidRPr="00414627">
        <w:rPr>
          <w:i/>
          <w:rtl/>
        </w:rPr>
        <w:t>שהיא קץ הגאולה, ותקבץ להר הקודש לנחלת אבותיך, ולמה תפסיד הדינר?)</w:t>
      </w:r>
      <w:r w:rsidR="00B12878">
        <w:rPr>
          <w:rStyle w:val="CommentReference"/>
          <w:rFonts w:ascii="Times New Roman" w:eastAsia="Calibri" w:hAnsi="Times New Roman" w:cs="Times New Roman" w:hint="cs"/>
          <w:rtl/>
          <w:lang w:eastAsia="de-DE"/>
        </w:rPr>
        <w:t>".</w:t>
      </w:r>
      <w:r w:rsidR="00B12878" w:rsidRPr="00B12878">
        <w:rPr>
          <w:rStyle w:val="FootnoteReference"/>
          <w:i/>
          <w:rtl/>
        </w:rPr>
        <w:t xml:space="preserve"> </w:t>
      </w:r>
      <w:r w:rsidR="00B12878">
        <w:rPr>
          <w:rStyle w:val="FootnoteReference"/>
          <w:i/>
          <w:rtl/>
        </w:rPr>
        <w:footnoteReference w:id="45"/>
      </w:r>
      <w:r w:rsidR="003B4142">
        <w:rPr>
          <w:rFonts w:ascii="Guttman-Aram" w:eastAsia="Times New Roman" w:hAnsi="Guttman-Aram" w:cs="Guttman-Aram" w:hint="cs"/>
          <w:bCs/>
          <w:sz w:val="28"/>
          <w:szCs w:val="32"/>
          <w:rtl/>
        </w:rPr>
        <w:t xml:space="preserve">ד. </w:t>
      </w:r>
      <w:r w:rsidR="00E61179">
        <w:rPr>
          <w:rFonts w:ascii="Guttman-Aram" w:eastAsia="Times New Roman" w:hAnsi="Guttman-Aram" w:cs="Guttman-Aram" w:hint="cs"/>
          <w:bCs/>
          <w:sz w:val="28"/>
          <w:szCs w:val="32"/>
          <w:rtl/>
        </w:rPr>
        <w:t xml:space="preserve">רעיון היובל </w:t>
      </w:r>
      <w:r w:rsidR="003275F3">
        <w:rPr>
          <w:rFonts w:ascii="Guttman-Aram" w:eastAsia="Times New Roman" w:hAnsi="Guttman-Aram" w:cs="Guttman-Aram" w:hint="cs"/>
          <w:bCs/>
          <w:sz w:val="28"/>
          <w:szCs w:val="32"/>
          <w:rtl/>
        </w:rPr>
        <w:t>בהגות הציונית</w:t>
      </w:r>
    </w:p>
    <w:p w:rsidR="0081621B" w:rsidRDefault="0081621B" w:rsidP="00A22129">
      <w:pPr>
        <w:rPr>
          <w:rtl/>
        </w:rPr>
      </w:pPr>
      <w:r w:rsidRPr="00414627">
        <w:rPr>
          <w:rtl/>
        </w:rPr>
        <w:t xml:space="preserve">הוגי-דעות ציוניים רבים, </w:t>
      </w:r>
      <w:r w:rsidR="00E61179">
        <w:rPr>
          <w:rFonts w:hint="cs"/>
          <w:rtl/>
        </w:rPr>
        <w:t>ו</w:t>
      </w:r>
      <w:r w:rsidRPr="00414627">
        <w:rPr>
          <w:rtl/>
        </w:rPr>
        <w:t>ביניהם הרצל וז'בוטינסקי, קיבלו השראה ממצוו</w:t>
      </w:r>
      <w:r w:rsidR="00E61179">
        <w:rPr>
          <w:rFonts w:hint="cs"/>
          <w:rtl/>
        </w:rPr>
        <w:t xml:space="preserve">ת </w:t>
      </w:r>
      <w:r w:rsidR="0071255C">
        <w:rPr>
          <w:rFonts w:hint="cs"/>
          <w:rtl/>
        </w:rPr>
        <w:t>חלוקת הנחלו</w:t>
      </w:r>
      <w:r w:rsidR="00486FF1">
        <w:rPr>
          <w:rFonts w:hint="cs"/>
          <w:rtl/>
        </w:rPr>
        <w:t>ת</w:t>
      </w:r>
      <w:r w:rsidR="0071255C">
        <w:rPr>
          <w:rFonts w:hint="cs"/>
          <w:rtl/>
        </w:rPr>
        <w:t xml:space="preserve"> ו</w:t>
      </w:r>
      <w:r w:rsidR="00E61179">
        <w:rPr>
          <w:rFonts w:hint="cs"/>
          <w:rtl/>
        </w:rPr>
        <w:t>היובל</w:t>
      </w:r>
      <w:r w:rsidRPr="00414627">
        <w:rPr>
          <w:rtl/>
        </w:rPr>
        <w:t xml:space="preserve"> והציעו לייש</w:t>
      </w:r>
      <w:r w:rsidR="00E61179">
        <w:rPr>
          <w:rFonts w:hint="cs"/>
          <w:rtl/>
        </w:rPr>
        <w:t>מה</w:t>
      </w:r>
      <w:r w:rsidRPr="00414627">
        <w:rPr>
          <w:rtl/>
        </w:rPr>
        <w:t xml:space="preserve"> באופן חלקי במדינת ישראל.</w:t>
      </w:r>
      <w:r w:rsidR="00486FF1">
        <w:rPr>
          <w:rFonts w:hint="cs"/>
          <w:rtl/>
        </w:rPr>
        <w:t xml:space="preserve"> </w:t>
      </w:r>
      <w:r w:rsidR="0076750F">
        <w:rPr>
          <w:rFonts w:hint="cs"/>
          <w:rtl/>
        </w:rPr>
        <w:t>ניתן לסווג את ההצעות השונות לפי מספר קריטריונים</w:t>
      </w:r>
      <w:r w:rsidR="00FF3E3A">
        <w:rPr>
          <w:rFonts w:hint="cs"/>
          <w:rtl/>
        </w:rPr>
        <w:t>.</w:t>
      </w:r>
      <w:r w:rsidR="00FF3E3A" w:rsidRPr="00FF3E3A">
        <w:rPr>
          <w:rStyle w:val="FootnoteReference"/>
          <w:rtl/>
        </w:rPr>
        <w:t xml:space="preserve"> </w:t>
      </w:r>
      <w:r w:rsidR="00FF3E3A" w:rsidRPr="00414627">
        <w:rPr>
          <w:rStyle w:val="FootnoteReference"/>
          <w:rtl/>
        </w:rPr>
        <w:footnoteReference w:id="46"/>
      </w:r>
      <w:r w:rsidR="00FF3E3A">
        <w:rPr>
          <w:rFonts w:hint="cs"/>
          <w:rtl/>
        </w:rPr>
        <w:t xml:space="preserve"> </w:t>
      </w:r>
      <w:r w:rsidR="00BA4E5F">
        <w:rPr>
          <w:rFonts w:hint="cs"/>
          <w:rtl/>
        </w:rPr>
        <w:t>העיקריים שבהם הם:</w:t>
      </w:r>
    </w:p>
    <w:p w:rsidR="000A2A19" w:rsidRDefault="000A2A19" w:rsidP="0076750F">
      <w:pPr>
        <w:rPr>
          <w:rtl/>
        </w:rPr>
      </w:pPr>
    </w:p>
    <w:p w:rsidR="0076750F" w:rsidRDefault="0076750F" w:rsidP="00E033FB">
      <w:pPr>
        <w:rPr>
          <w:rtl/>
        </w:rPr>
      </w:pPr>
      <w:r>
        <w:rPr>
          <w:rFonts w:hint="cs"/>
          <w:rtl/>
        </w:rPr>
        <w:t>א.</w:t>
      </w:r>
      <w:r w:rsidR="007C2E84">
        <w:rPr>
          <w:rFonts w:hint="cs"/>
          <w:rtl/>
        </w:rPr>
        <w:t xml:space="preserve"> </w:t>
      </w:r>
      <w:r w:rsidR="007E3F66" w:rsidRPr="007B3FF4">
        <w:rPr>
          <w:rFonts w:hint="eastAsia"/>
          <w:b/>
          <w:bCs/>
          <w:rtl/>
        </w:rPr>
        <w:t>מה</w:t>
      </w:r>
      <w:r w:rsidR="0071255C">
        <w:rPr>
          <w:rFonts w:hint="cs"/>
          <w:rtl/>
        </w:rPr>
        <w:t xml:space="preserve"> מחלקים</w:t>
      </w:r>
      <w:r w:rsidR="007C2E84">
        <w:rPr>
          <w:rFonts w:hint="cs"/>
          <w:rtl/>
        </w:rPr>
        <w:t xml:space="preserve"> </w:t>
      </w:r>
      <w:r w:rsidR="00BA4E5F">
        <w:rPr>
          <w:rFonts w:hint="cs"/>
          <w:rtl/>
        </w:rPr>
        <w:t>ו</w:t>
      </w:r>
      <w:r w:rsidR="0071255C">
        <w:rPr>
          <w:rFonts w:hint="cs"/>
          <w:rtl/>
        </w:rPr>
        <w:t>מחזירים ביובל? הרצל דיבר על חלוקה והחזרה של קרקעות בלבד, בהתאם לפשוטו של מקרא</w:t>
      </w:r>
      <w:r w:rsidR="002E4803">
        <w:rPr>
          <w:rFonts w:hint="cs"/>
          <w:rtl/>
        </w:rPr>
        <w:t>.</w:t>
      </w:r>
      <w:r w:rsidR="0071255C">
        <w:rPr>
          <w:rFonts w:hint="cs"/>
          <w:rtl/>
        </w:rPr>
        <w:t xml:space="preserve"> אולם ז'בוטינסקי</w:t>
      </w:r>
      <w:r w:rsidR="00A621DF">
        <w:rPr>
          <w:rFonts w:hint="cs"/>
          <w:rtl/>
        </w:rPr>
        <w:t xml:space="preserve">, שבתי בן-דב </w:t>
      </w:r>
      <w:r w:rsidR="0071255C">
        <w:rPr>
          <w:rFonts w:hint="cs"/>
          <w:rtl/>
        </w:rPr>
        <w:t xml:space="preserve">ואחרים טענו שיש להרחיב את </w:t>
      </w:r>
      <w:r w:rsidR="002E4803">
        <w:rPr>
          <w:rFonts w:hint="cs"/>
          <w:rtl/>
        </w:rPr>
        <w:t xml:space="preserve">הדין </w:t>
      </w:r>
      <w:r w:rsidR="0071255C">
        <w:rPr>
          <w:rFonts w:hint="cs"/>
          <w:rtl/>
        </w:rPr>
        <w:t xml:space="preserve">לסוגים נוספים של רכוש, כגון: אמצעי ייצור שונים, קניין רוחני ועוד. לענ"ד, כפי שהסברתי בפרק הראשון של מאמר זה, לקרקע ישנה חשיבות </w:t>
      </w:r>
      <w:r w:rsidR="0071255C">
        <w:rPr>
          <w:rFonts w:hint="cs"/>
          <w:rtl/>
        </w:rPr>
        <w:lastRenderedPageBreak/>
        <w:t>ייחודית,  בעלת מאפיינים ייחודיים שאין לסוגי רכוש אחרים, ולכן אין צורך או הצדקה להכליל את דין היובל לסוגי רכוש אחרים.</w:t>
      </w:r>
    </w:p>
    <w:p w:rsidR="0071255C" w:rsidRDefault="0071255C" w:rsidP="0071255C"/>
    <w:p w:rsidR="00A22129" w:rsidRDefault="0071255C" w:rsidP="007C2E84">
      <w:pPr>
        <w:rPr>
          <w:rtl/>
        </w:rPr>
      </w:pPr>
      <w:r>
        <w:rPr>
          <w:rFonts w:hint="cs"/>
          <w:rtl/>
        </w:rPr>
        <w:t xml:space="preserve">ב. </w:t>
      </w:r>
      <w:r w:rsidR="001F0726">
        <w:rPr>
          <w:rFonts w:hint="cs"/>
          <w:b/>
          <w:bCs/>
          <w:rtl/>
        </w:rPr>
        <w:t>איך</w:t>
      </w:r>
      <w:r w:rsidR="007E3F66" w:rsidRPr="007B3FF4">
        <w:rPr>
          <w:rtl/>
        </w:rPr>
        <w:t xml:space="preserve"> מחלקים</w:t>
      </w:r>
      <w:r w:rsidR="000A2A19">
        <w:rPr>
          <w:rFonts w:hint="cs"/>
          <w:rtl/>
        </w:rPr>
        <w:t xml:space="preserve"> ומחזירים ביובל</w:t>
      </w:r>
      <w:r w:rsidR="00BA4E5F">
        <w:rPr>
          <w:rFonts w:hint="cs"/>
          <w:rtl/>
        </w:rPr>
        <w:t xml:space="preserve">? </w:t>
      </w:r>
      <w:r w:rsidR="00A621DF">
        <w:rPr>
          <w:rFonts w:hint="cs"/>
          <w:rtl/>
        </w:rPr>
        <w:t xml:space="preserve">הרצל </w:t>
      </w:r>
      <w:r w:rsidR="000A2A19">
        <w:rPr>
          <w:rFonts w:hint="cs"/>
          <w:rtl/>
        </w:rPr>
        <w:t>תמך בגישה ריכוזית לפיה כל הקרקעות שייכות  לגוף ציבורי בשם "החברה החדשה", והגוף הזה משכיר את הקרקעות עד שנת היובל</w:t>
      </w:r>
      <w:r w:rsidR="002E4803">
        <w:rPr>
          <w:rFonts w:hint="cs"/>
          <w:rtl/>
        </w:rPr>
        <w:t xml:space="preserve">. ז'בוטינסקי, אהוד טוקטלי ואחרים התנגדו לגישה ריכוזית זו </w:t>
      </w:r>
      <w:r w:rsidR="00E033FB">
        <w:rPr>
          <w:rFonts w:hint="cs"/>
          <w:rtl/>
        </w:rPr>
        <w:t xml:space="preserve">וקידשו </w:t>
      </w:r>
      <w:r w:rsidR="002E4803">
        <w:rPr>
          <w:rFonts w:hint="cs"/>
          <w:rtl/>
        </w:rPr>
        <w:t>את ערך הבעלות הפרטית. לענ"ד, כפי שהסברתי בפרק הראשון של מאמר זה, אחד העקרונות העומדים ביסודה של מצוות היובל הוא ה"</w:t>
      </w:r>
      <w:r w:rsidR="007E3F66" w:rsidRPr="007B3FF4">
        <w:rPr>
          <w:rFonts w:hint="eastAsia"/>
          <w:b/>
          <w:bCs/>
          <w:rtl/>
        </w:rPr>
        <w:t>דרור</w:t>
      </w:r>
      <w:r w:rsidR="002E4803">
        <w:rPr>
          <w:rFonts w:hint="cs"/>
          <w:rtl/>
        </w:rPr>
        <w:t xml:space="preserve">", חופש הפרט. </w:t>
      </w:r>
      <w:r w:rsidR="00274EB6">
        <w:rPr>
          <w:rFonts w:hint="cs"/>
          <w:rtl/>
        </w:rPr>
        <w:t xml:space="preserve"> ישנו קשר הדוק בין בעלות על נחלה פרטית לבין חופש. לפיכך לענ"ד הדרך הנכונה לקיים את חוקת הנחלות בימינו היא למצוא דרך שתאפשר לכל אדם להחזיק בבעלותו נחלה פרטית, שבה יהיה חופשי לנהוג כרצונו, ללא כל שיעבוד לגוף ציבורי </w:t>
      </w:r>
      <w:r w:rsidR="00AF5ECE">
        <w:rPr>
          <w:rFonts w:hint="cs"/>
          <w:rtl/>
        </w:rPr>
        <w:t>כלשהו, כמו שכתוב בתורה</w:t>
      </w:r>
      <w:r w:rsidR="00274EB6">
        <w:rPr>
          <w:rFonts w:hint="cs"/>
          <w:rtl/>
        </w:rPr>
        <w:t>.</w:t>
      </w:r>
      <w:r w:rsidR="000137C6">
        <w:rPr>
          <w:rFonts w:hint="cs"/>
          <w:rtl/>
        </w:rPr>
        <w:t xml:space="preserve"> בהמשך המאמר אציע דרכים מעשיות להשגת מטרה זו.</w:t>
      </w:r>
    </w:p>
    <w:p w:rsidR="00A22129" w:rsidRPr="007B3FF4" w:rsidRDefault="00A22129" w:rsidP="0024464C">
      <w:pPr>
        <w:rPr>
          <w:rFonts w:asciiTheme="minorHAnsi" w:hAnsiTheme="minorHAnsi"/>
        </w:rPr>
      </w:pPr>
      <w:r>
        <w:rPr>
          <w:rFonts w:hint="cs"/>
          <w:rtl/>
        </w:rPr>
        <w:t xml:space="preserve">ג. </w:t>
      </w:r>
      <w:r w:rsidRPr="007B3FF4">
        <w:rPr>
          <w:rFonts w:hint="eastAsia"/>
          <w:b/>
          <w:bCs/>
          <w:rtl/>
        </w:rPr>
        <w:t>למי</w:t>
      </w:r>
      <w:r>
        <w:rPr>
          <w:rFonts w:hint="cs"/>
          <w:rtl/>
        </w:rPr>
        <w:t xml:space="preserve"> מחלקים ומחזירים ביובל?  לפי התורה, ארץ ישראל שייכת לעם ישראל בלבד, כפי שלכל עם ישנה ארץ המיועדת לו: "</w:t>
      </w:r>
      <w:r w:rsidRPr="007B3FF4">
        <w:rPr>
          <w:rFonts w:hint="eastAsia"/>
          <w:b/>
          <w:bCs/>
          <w:rtl/>
        </w:rPr>
        <w:t>בְּהַנְחֵל</w:t>
      </w:r>
      <w:r w:rsidRPr="007B3FF4">
        <w:rPr>
          <w:b/>
          <w:bCs/>
          <w:rtl/>
        </w:rPr>
        <w:t xml:space="preserve"> עֶלְיוֹן גּוֹיִם</w:t>
      </w:r>
      <w:r>
        <w:rPr>
          <w:rFonts w:hint="cs"/>
          <w:b/>
          <w:bCs/>
          <w:rtl/>
        </w:rPr>
        <w:t>,</w:t>
      </w:r>
      <w:r w:rsidRPr="007B3FF4">
        <w:rPr>
          <w:b/>
          <w:bCs/>
          <w:rtl/>
        </w:rPr>
        <w:t xml:space="preserve"> בְּהַפְרִידוֹ בְּנֵי אָדָם</w:t>
      </w:r>
      <w:r>
        <w:rPr>
          <w:rFonts w:hint="cs"/>
          <w:b/>
          <w:bCs/>
          <w:rtl/>
        </w:rPr>
        <w:t>,</w:t>
      </w:r>
      <w:r w:rsidRPr="007B3FF4">
        <w:rPr>
          <w:b/>
          <w:bCs/>
          <w:rtl/>
        </w:rPr>
        <w:t xml:space="preserve"> יַצֵּב גְּבֻלֹת עַמִּים</w:t>
      </w:r>
      <w:r>
        <w:rPr>
          <w:rFonts w:hint="cs"/>
          <w:b/>
          <w:bCs/>
          <w:rtl/>
        </w:rPr>
        <w:t>,</w:t>
      </w:r>
      <w:r w:rsidRPr="007B3FF4">
        <w:rPr>
          <w:b/>
          <w:bCs/>
          <w:rtl/>
        </w:rPr>
        <w:t xml:space="preserve"> לְמִסְפַּר בְּנֵי יִשְׂרָאֵל</w:t>
      </w:r>
      <w:r>
        <w:rPr>
          <w:rFonts w:hint="cs"/>
          <w:rtl/>
        </w:rPr>
        <w:t>".</w:t>
      </w:r>
      <w:r>
        <w:rPr>
          <w:rStyle w:val="FootnoteReference"/>
          <w:rtl/>
        </w:rPr>
        <w:footnoteReference w:id="47"/>
      </w:r>
      <w:r>
        <w:rPr>
          <w:rFonts w:hint="cs"/>
          <w:rtl/>
        </w:rPr>
        <w:t xml:space="preserve"> </w:t>
      </w:r>
      <w:r w:rsidR="002862AC">
        <w:rPr>
          <w:rFonts w:hint="cs"/>
          <w:rtl/>
        </w:rPr>
        <w:t>הרצל דן בסוגיה זו באריכות בספרו "אלטנוילנד". לטענתו, המפעל הציוני התאפשר רק בזכות הידע והניסיון המצטבר של האנושות כולה, ולכן מן הראוי לאפשר גם לבני עמים אחרים להשתתף במפעל זה. התנאי להצטרפות ל"חברה החדשה"</w:t>
      </w:r>
      <w:r w:rsidR="00CF1FD3">
        <w:rPr>
          <w:rFonts w:hint="cs"/>
          <w:rtl/>
        </w:rPr>
        <w:t>, לפי הרצל,</w:t>
      </w:r>
      <w:r w:rsidR="002862AC">
        <w:rPr>
          <w:rFonts w:hint="cs"/>
          <w:rtl/>
        </w:rPr>
        <w:t xml:space="preserve"> הוא התגייסות לשירות אזרחי</w:t>
      </w:r>
      <w:r w:rsidR="00CF1FD3">
        <w:rPr>
          <w:rFonts w:hint="cs"/>
          <w:rtl/>
        </w:rPr>
        <w:t xml:space="preserve"> </w:t>
      </w:r>
      <w:r w:rsidR="002862AC">
        <w:rPr>
          <w:rFonts w:hint="cs"/>
          <w:rtl/>
        </w:rPr>
        <w:t>למשך שנתיים.</w:t>
      </w:r>
      <w:r w:rsidR="00CF1FD3">
        <w:rPr>
          <w:rFonts w:hint="cs"/>
          <w:rtl/>
        </w:rPr>
        <w:t xml:space="preserve"> </w:t>
      </w:r>
      <w:r w:rsidR="00794AAA">
        <w:rPr>
          <w:rFonts w:hint="cs"/>
          <w:rtl/>
        </w:rPr>
        <w:t>סיוע לדברי הרצל ניתן למצוא ב</w:t>
      </w:r>
      <w:r w:rsidR="00CF1FD3">
        <w:rPr>
          <w:rFonts w:hint="cs"/>
          <w:rtl/>
        </w:rPr>
        <w:t>קריטריון שלפיו נמנו האנשים הנוחלים את הארץ בספר במדבר: "</w:t>
      </w:r>
      <w:r w:rsidR="00CF1FD3" w:rsidRPr="00CF1FD3">
        <w:rPr>
          <w:rFonts w:cs="David" w:hint="cs"/>
          <w:color w:val="000000"/>
          <w:sz w:val="29"/>
          <w:szCs w:val="29"/>
          <w:shd w:val="clear" w:color="auto" w:fill="FCFCFC"/>
          <w:rtl/>
        </w:rPr>
        <w:t xml:space="preserve"> </w:t>
      </w:r>
      <w:r w:rsidR="00CF1FD3" w:rsidRPr="007B3FF4">
        <w:rPr>
          <w:rFonts w:hint="eastAsia"/>
          <w:b/>
          <w:bCs/>
          <w:rtl/>
        </w:rPr>
        <w:t>כָּל</w:t>
      </w:r>
      <w:r w:rsidR="00CF1FD3" w:rsidRPr="007B3FF4">
        <w:rPr>
          <w:b/>
          <w:bCs/>
          <w:rtl/>
        </w:rPr>
        <w:t xml:space="preserve"> </w:t>
      </w:r>
      <w:r w:rsidR="00CF1FD3" w:rsidRPr="007B3FF4">
        <w:rPr>
          <w:rFonts w:hint="eastAsia"/>
          <w:b/>
          <w:bCs/>
          <w:rtl/>
        </w:rPr>
        <w:t>יֹצֵא</w:t>
      </w:r>
      <w:r w:rsidR="00CF1FD3" w:rsidRPr="007B3FF4">
        <w:rPr>
          <w:b/>
          <w:bCs/>
          <w:rtl/>
        </w:rPr>
        <w:t xml:space="preserve"> </w:t>
      </w:r>
      <w:r w:rsidR="00CF1FD3" w:rsidRPr="007B3FF4">
        <w:rPr>
          <w:rFonts w:hint="eastAsia"/>
          <w:b/>
          <w:bCs/>
          <w:rtl/>
        </w:rPr>
        <w:t>צָבָא</w:t>
      </w:r>
      <w:r w:rsidR="00CF1FD3" w:rsidRPr="007B3FF4">
        <w:rPr>
          <w:b/>
          <w:bCs/>
          <w:rtl/>
        </w:rPr>
        <w:t xml:space="preserve"> </w:t>
      </w:r>
      <w:r w:rsidR="00CF1FD3" w:rsidRPr="007B3FF4">
        <w:rPr>
          <w:rFonts w:hint="eastAsia"/>
          <w:b/>
          <w:bCs/>
          <w:rtl/>
        </w:rPr>
        <w:t>בְּיִשְׂרָאֵל</w:t>
      </w:r>
      <w:r w:rsidR="00CF1FD3" w:rsidRPr="007B3FF4">
        <w:rPr>
          <w:b/>
          <w:bCs/>
          <w:rtl/>
        </w:rPr>
        <w:t xml:space="preserve">... </w:t>
      </w:r>
      <w:r w:rsidR="00CF1FD3" w:rsidRPr="007B3FF4">
        <w:rPr>
          <w:rFonts w:hint="eastAsia"/>
          <w:b/>
          <w:bCs/>
          <w:rtl/>
        </w:rPr>
        <w:t>לָאֵלֶּה</w:t>
      </w:r>
      <w:r w:rsidR="00CF1FD3" w:rsidRPr="007B3FF4">
        <w:rPr>
          <w:b/>
          <w:bCs/>
          <w:rtl/>
        </w:rPr>
        <w:t xml:space="preserve"> </w:t>
      </w:r>
      <w:r w:rsidR="00CF1FD3" w:rsidRPr="007B3FF4">
        <w:rPr>
          <w:rFonts w:hint="eastAsia"/>
          <w:b/>
          <w:bCs/>
          <w:rtl/>
        </w:rPr>
        <w:t>תֵּחָלֵק</w:t>
      </w:r>
      <w:r w:rsidR="00CF1FD3" w:rsidRPr="007B3FF4">
        <w:rPr>
          <w:b/>
          <w:bCs/>
          <w:rtl/>
        </w:rPr>
        <w:t xml:space="preserve"> </w:t>
      </w:r>
      <w:r w:rsidR="00CF1FD3" w:rsidRPr="007B3FF4">
        <w:rPr>
          <w:rFonts w:hint="eastAsia"/>
          <w:b/>
          <w:bCs/>
          <w:rtl/>
        </w:rPr>
        <w:t>הָאָרֶץ</w:t>
      </w:r>
      <w:r w:rsidR="00CF1FD3" w:rsidRPr="007B3FF4">
        <w:rPr>
          <w:b/>
          <w:bCs/>
          <w:rtl/>
        </w:rPr>
        <w:t xml:space="preserve"> </w:t>
      </w:r>
      <w:r w:rsidR="00CF1FD3" w:rsidRPr="007B3FF4">
        <w:rPr>
          <w:rFonts w:hint="eastAsia"/>
          <w:b/>
          <w:bCs/>
          <w:rtl/>
        </w:rPr>
        <w:t>בְּנַחֲלָה</w:t>
      </w:r>
      <w:r w:rsidR="00CF1FD3">
        <w:rPr>
          <w:rFonts w:hint="cs"/>
          <w:rtl/>
        </w:rPr>
        <w:t>".</w:t>
      </w:r>
      <w:r w:rsidR="00794AAA">
        <w:rPr>
          <w:rStyle w:val="FootnoteReference"/>
          <w:rtl/>
        </w:rPr>
        <w:footnoteReference w:id="48"/>
      </w:r>
      <w:r w:rsidR="00794AAA">
        <w:rPr>
          <w:rFonts w:hint="cs"/>
          <w:rtl/>
        </w:rPr>
        <w:t xml:space="preserve"> בזמן התורה, הזכאות לקבלת נחלה בארץ הייתה תלויה </w:t>
      </w:r>
      <w:r w:rsidR="00794AAA">
        <w:rPr>
          <w:rFonts w:asciiTheme="minorHAnsi" w:hAnsiTheme="minorHAnsi" w:hint="cs"/>
          <w:rtl/>
        </w:rPr>
        <w:t>בשירות צבאי</w:t>
      </w:r>
      <w:r w:rsidR="0024464C">
        <w:rPr>
          <w:rFonts w:asciiTheme="minorHAnsi" w:hAnsiTheme="minorHAnsi" w:hint="cs"/>
          <w:rtl/>
        </w:rPr>
        <w:t>.</w:t>
      </w:r>
      <w:r w:rsidR="00794AAA">
        <w:rPr>
          <w:rFonts w:asciiTheme="minorHAnsi" w:hAnsiTheme="minorHAnsi" w:hint="cs"/>
          <w:rtl/>
        </w:rPr>
        <w:t xml:space="preserve"> </w:t>
      </w:r>
      <w:r w:rsidR="0024464C">
        <w:rPr>
          <w:rFonts w:asciiTheme="minorHAnsi" w:hAnsiTheme="minorHAnsi" w:hint="cs"/>
          <w:rtl/>
        </w:rPr>
        <w:t>וא</w:t>
      </w:r>
      <w:r w:rsidR="00794AAA">
        <w:rPr>
          <w:rFonts w:asciiTheme="minorHAnsi" w:hAnsiTheme="minorHAnsi" w:hint="cs"/>
          <w:rtl/>
        </w:rPr>
        <w:t>כן בני לוי, שלא שירתו בצבא, לא היו זכאים לנחלה.  היו גם גויים שקיבלו נחלה, והם בני יתרו, שסייעו לעם ישראל במסעו במדבר.</w:t>
      </w:r>
      <w:r w:rsidR="00794AAA">
        <w:rPr>
          <w:rStyle w:val="FootnoteReference"/>
          <w:rFonts w:asciiTheme="minorHAnsi" w:hAnsiTheme="minorHAnsi"/>
          <w:rtl/>
        </w:rPr>
        <w:footnoteReference w:id="49"/>
      </w:r>
      <w:r w:rsidR="0024464C">
        <w:rPr>
          <w:rFonts w:asciiTheme="minorHAnsi" w:hAnsiTheme="minorHAnsi" w:hint="cs"/>
          <w:rtl/>
        </w:rPr>
        <w:t xml:space="preserve"> קריטריון זה של הרצל ניתן ליישום גם בימינו.</w:t>
      </w:r>
    </w:p>
    <w:p w:rsidR="003B4142" w:rsidRDefault="003B4142" w:rsidP="00E61179">
      <w:pPr>
        <w:rPr>
          <w:rtl/>
        </w:rPr>
      </w:pPr>
    </w:p>
    <w:p w:rsidR="003275F3" w:rsidRDefault="003275F3" w:rsidP="00414627">
      <w:pPr>
        <w:rPr>
          <w:rtl/>
        </w:rPr>
      </w:pPr>
    </w:p>
    <w:p w:rsidR="003275F3" w:rsidRDefault="003275F3" w:rsidP="003275F3">
      <w:pPr>
        <w:rPr>
          <w:rFonts w:ascii="Guttman-Aram" w:eastAsia="Times New Roman" w:hAnsi="Guttman-Aram" w:cs="Guttman-Aram"/>
          <w:bCs/>
          <w:sz w:val="28"/>
          <w:szCs w:val="32"/>
          <w:rtl/>
        </w:rPr>
      </w:pPr>
      <w:r>
        <w:rPr>
          <w:rFonts w:ascii="Guttman-Aram" w:eastAsia="Times New Roman" w:hAnsi="Guttman-Aram" w:cs="Guttman-Aram" w:hint="cs"/>
          <w:bCs/>
          <w:sz w:val="28"/>
          <w:szCs w:val="32"/>
          <w:rtl/>
        </w:rPr>
        <w:t>ה. רעיון היובל בכלכלה המדינית</w:t>
      </w:r>
    </w:p>
    <w:p w:rsidR="00B24479" w:rsidRDefault="00E61179" w:rsidP="00F0708C">
      <w:pPr>
        <w:rPr>
          <w:rtl/>
        </w:rPr>
      </w:pPr>
      <w:r>
        <w:rPr>
          <w:rFonts w:hint="cs"/>
          <w:rtl/>
        </w:rPr>
        <w:t xml:space="preserve">כאמור, </w:t>
      </w:r>
      <w:r w:rsidRPr="00414627">
        <w:rPr>
          <w:rtl/>
        </w:rPr>
        <w:t>מצוות היובל המקראית מדגישה את חשיבות הבעלות הפרטית</w:t>
      </w:r>
      <w:r>
        <w:rPr>
          <w:rtl/>
        </w:rPr>
        <w:t xml:space="preserve"> הש</w:t>
      </w:r>
      <w:r w:rsidR="000A2444">
        <w:rPr>
          <w:rFonts w:hint="cs"/>
          <w:rtl/>
        </w:rPr>
        <w:t>ו</w:t>
      </w:r>
      <w:r>
        <w:rPr>
          <w:rtl/>
        </w:rPr>
        <w:t>ויונית על קרקעות, כחלק בלתי</w:t>
      </w:r>
      <w:r>
        <w:rPr>
          <w:rFonts w:hint="cs"/>
          <w:rtl/>
        </w:rPr>
        <w:t>-</w:t>
      </w:r>
      <w:r w:rsidRPr="00414627">
        <w:rPr>
          <w:rtl/>
        </w:rPr>
        <w:t>נפרד מהחופש ומזכויות הפרט</w:t>
      </w:r>
      <w:r w:rsidR="003275F3">
        <w:rPr>
          <w:rFonts w:hint="cs"/>
          <w:rtl/>
        </w:rPr>
        <w:t>.</w:t>
      </w:r>
      <w:r>
        <w:rPr>
          <w:rFonts w:hint="cs"/>
          <w:b/>
          <w:rtl/>
        </w:rPr>
        <w:t xml:space="preserve"> מסתבר </w:t>
      </w:r>
      <w:r w:rsidR="003275F3">
        <w:rPr>
          <w:rFonts w:hint="cs"/>
          <w:b/>
          <w:rtl/>
        </w:rPr>
        <w:t>ש</w:t>
      </w:r>
      <w:r>
        <w:rPr>
          <w:rFonts w:hint="cs"/>
          <w:b/>
          <w:rtl/>
        </w:rPr>
        <w:t xml:space="preserve">לרעיון </w:t>
      </w:r>
      <w:r w:rsidR="003275F3">
        <w:rPr>
          <w:rFonts w:hint="cs"/>
          <w:b/>
          <w:rtl/>
        </w:rPr>
        <w:t xml:space="preserve">שביסודה של </w:t>
      </w:r>
      <w:r>
        <w:rPr>
          <w:rFonts w:hint="cs"/>
          <w:b/>
          <w:rtl/>
        </w:rPr>
        <w:t>מצוות היובל ה</w:t>
      </w:r>
      <w:r w:rsidR="000A2444">
        <w:rPr>
          <w:rFonts w:hint="cs"/>
          <w:b/>
          <w:rtl/>
        </w:rPr>
        <w:t>י</w:t>
      </w:r>
      <w:r>
        <w:rPr>
          <w:rFonts w:hint="cs"/>
          <w:b/>
          <w:rtl/>
        </w:rPr>
        <w:t xml:space="preserve">יתה השפעה גם על </w:t>
      </w:r>
      <w:r w:rsidR="0081621B" w:rsidRPr="00414627">
        <w:rPr>
          <w:b/>
          <w:rtl/>
        </w:rPr>
        <w:t>הוגי-דעות בעמים אחרים</w:t>
      </w:r>
      <w:r>
        <w:rPr>
          <w:rFonts w:hint="cs"/>
          <w:b/>
          <w:rtl/>
        </w:rPr>
        <w:t xml:space="preserve">. </w:t>
      </w:r>
      <w:r w:rsidR="0081621B" w:rsidRPr="00414627">
        <w:rPr>
          <w:rtl/>
        </w:rPr>
        <w:t>אחד מהוגי-הדעות שהושפע</w:t>
      </w:r>
      <w:r>
        <w:rPr>
          <w:rFonts w:hint="cs"/>
          <w:rtl/>
        </w:rPr>
        <w:t xml:space="preserve"> מכך</w:t>
      </w:r>
      <w:r w:rsidR="0081621B" w:rsidRPr="00414627">
        <w:rPr>
          <w:rtl/>
        </w:rPr>
        <w:t xml:space="preserve">, </w:t>
      </w:r>
      <w:r>
        <w:rPr>
          <w:rFonts w:hint="cs"/>
          <w:rtl/>
        </w:rPr>
        <w:t>ככל הנראה</w:t>
      </w:r>
      <w:r w:rsidR="0081621B" w:rsidRPr="00414627">
        <w:rPr>
          <w:rtl/>
        </w:rPr>
        <w:t xml:space="preserve">, היה </w:t>
      </w:r>
      <w:r w:rsidR="0081621B" w:rsidRPr="007B3FF4">
        <w:rPr>
          <w:bCs/>
          <w:rtl/>
        </w:rPr>
        <w:t>הנרי ג'ורג'</w:t>
      </w:r>
      <w:r w:rsidR="0081621B" w:rsidRPr="00414627">
        <w:rPr>
          <w:rtl/>
        </w:rPr>
        <w:t>, כלכלן ומדינאי אמריקאי בן המאה ה-19. בספרו "קדמה ועוני"</w:t>
      </w:r>
      <w:r>
        <w:rPr>
          <w:rFonts w:hint="cs"/>
          <w:rtl/>
        </w:rPr>
        <w:t>,</w:t>
      </w:r>
      <w:r w:rsidR="003275F3" w:rsidRPr="00414627">
        <w:rPr>
          <w:rStyle w:val="FootnoteReference"/>
          <w:rtl/>
        </w:rPr>
        <w:footnoteReference w:id="50"/>
      </w:r>
      <w:r w:rsidR="0081621B" w:rsidRPr="00414627">
        <w:rPr>
          <w:rtl/>
        </w:rPr>
        <w:t xml:space="preserve"> </w:t>
      </w:r>
      <w:r w:rsidR="001522DD">
        <w:rPr>
          <w:rFonts w:hint="cs"/>
          <w:rtl/>
        </w:rPr>
        <w:t xml:space="preserve"> חוקר הנרי ג'ורג' את אחת הבעיות המטרידות ביותר בכלכלה המודרנית </w:t>
      </w:r>
      <w:r w:rsidR="001522DD">
        <w:rPr>
          <w:rtl/>
        </w:rPr>
        <w:t>–</w:t>
      </w:r>
      <w:r w:rsidR="001522DD">
        <w:rPr>
          <w:rFonts w:hint="cs"/>
          <w:rtl/>
        </w:rPr>
        <w:t xml:space="preserve"> איך ייתכן, שדווקא בחברות מתקדמות, המחזיקות בטכנולוגיה מודרנית המאפשרת לספק את כל צרכי הקיום בקלות, עדיין ישנם אנשים החיים בעוני מחפיר? </w:t>
      </w:r>
      <w:r w:rsidR="00254769">
        <w:rPr>
          <w:rFonts w:hint="cs"/>
          <w:rtl/>
        </w:rPr>
        <w:t xml:space="preserve"> לאחר שהוא דוחה תשובות שונות שהוצעו בעבר לשאלה זו (כגון: הריבוי הטבעי, ההון המנצל את העובדים, העבודה המאורגנת, וכד') הוא מציג את הטענה שלו, </w:t>
      </w:r>
      <w:r w:rsidR="0081621B" w:rsidRPr="00414627">
        <w:rPr>
          <w:rtl/>
        </w:rPr>
        <w:t>שחוסר-השו</w:t>
      </w:r>
      <w:r>
        <w:rPr>
          <w:rFonts w:hint="cs"/>
          <w:rtl/>
        </w:rPr>
        <w:t>ו</w:t>
      </w:r>
      <w:r w:rsidR="0081621B" w:rsidRPr="00414627">
        <w:rPr>
          <w:rtl/>
        </w:rPr>
        <w:t>יון בבעלות על קרקעות הוא הגורם העיקרי לעוני בחברות תעשייתיות מתקדמות</w:t>
      </w:r>
      <w:r w:rsidR="00254769">
        <w:rPr>
          <w:rFonts w:hint="cs"/>
          <w:rtl/>
        </w:rPr>
        <w:t xml:space="preserve">. </w:t>
      </w:r>
      <w:r w:rsidR="00243C7B">
        <w:rPr>
          <w:rFonts w:hint="cs"/>
          <w:rtl/>
        </w:rPr>
        <w:t xml:space="preserve">הוא מדגיש את ההבחנה בין </w:t>
      </w:r>
      <w:r w:rsidR="00243C7B" w:rsidRPr="007B3FF4">
        <w:rPr>
          <w:rFonts w:hint="eastAsia"/>
          <w:b/>
          <w:bCs/>
          <w:rtl/>
        </w:rPr>
        <w:t>הון</w:t>
      </w:r>
      <w:r w:rsidR="00243C7B">
        <w:rPr>
          <w:rFonts w:hint="cs"/>
          <w:rtl/>
        </w:rPr>
        <w:t xml:space="preserve"> לבין </w:t>
      </w:r>
      <w:r w:rsidR="00243C7B" w:rsidRPr="007B3FF4">
        <w:rPr>
          <w:rFonts w:hint="eastAsia"/>
          <w:b/>
          <w:bCs/>
          <w:rtl/>
        </w:rPr>
        <w:t>קרקע</w:t>
      </w:r>
      <w:r w:rsidR="00243C7B">
        <w:rPr>
          <w:rFonts w:hint="cs"/>
          <w:rtl/>
        </w:rPr>
        <w:t xml:space="preserve">:  הון, כגון מכונות ואמצעי ייצור אחרים, ניתן בעצמו לייצור, ולכן הבעלות על הון אינה </w:t>
      </w:r>
      <w:r w:rsidR="00243C7B">
        <w:rPr>
          <w:rFonts w:hint="cs"/>
          <w:rtl/>
        </w:rPr>
        <w:lastRenderedPageBreak/>
        <w:t xml:space="preserve">מקנה לבעלים יתרון מונופוליסטי,  ומחיר השכירות של הון </w:t>
      </w:r>
      <w:r w:rsidR="00F0708C">
        <w:rPr>
          <w:rFonts w:hint="cs"/>
          <w:rtl/>
        </w:rPr>
        <w:t xml:space="preserve">כפוף </w:t>
      </w:r>
      <w:r w:rsidR="00243C7B">
        <w:rPr>
          <w:rFonts w:hint="cs"/>
          <w:rtl/>
        </w:rPr>
        <w:t xml:space="preserve">לכללי התחרות החופשית. אולם קרקע היא מוגבלת וסופית, ולכן בהכרח מי שמחזיק בקרקע מחזיק ביתרון מונופוליסטי, ויכול לדרוש על הקרקע כל מחיר שהוא רוצה. </w:t>
      </w:r>
      <w:r w:rsidR="00D922BE">
        <w:rPr>
          <w:rFonts w:hint="cs"/>
          <w:rtl/>
        </w:rPr>
        <w:t xml:space="preserve"> כש</w:t>
      </w:r>
      <w:r w:rsidR="008D2EE3">
        <w:rPr>
          <w:rFonts w:hint="cs"/>
          <w:rtl/>
        </w:rPr>
        <w:t>יישובים קטנים ודלי-אוכלוסין הופכים לערים גדולות ומתועשות</w:t>
      </w:r>
      <w:r w:rsidR="00D922BE">
        <w:rPr>
          <w:rFonts w:hint="cs"/>
          <w:rtl/>
        </w:rPr>
        <w:t xml:space="preserve">, </w:t>
      </w:r>
      <w:r w:rsidR="008D2EE3">
        <w:rPr>
          <w:rFonts w:hint="cs"/>
          <w:rtl/>
        </w:rPr>
        <w:t xml:space="preserve">משכורתם של העובדים </w:t>
      </w:r>
      <w:r w:rsidR="00D922BE">
        <w:rPr>
          <w:rFonts w:hint="cs"/>
          <w:rtl/>
        </w:rPr>
        <w:t>ו</w:t>
      </w:r>
      <w:r w:rsidR="008D2EE3">
        <w:rPr>
          <w:rFonts w:hint="cs"/>
          <w:rtl/>
        </w:rPr>
        <w:t>דמי השכירות על ההון</w:t>
      </w:r>
      <w:r w:rsidR="00D922BE">
        <w:rPr>
          <w:rFonts w:hint="cs"/>
          <w:rtl/>
        </w:rPr>
        <w:t xml:space="preserve"> גדלים רק במעט, בעוד שערך הקרקע עשוי לגדול </w:t>
      </w:r>
      <w:r w:rsidR="008D2EE3">
        <w:rPr>
          <w:rFonts w:hint="cs"/>
          <w:rtl/>
        </w:rPr>
        <w:t>באלפי אחוזים.</w:t>
      </w:r>
      <w:r w:rsidR="000A31C8">
        <w:rPr>
          <w:rFonts w:hint="cs"/>
          <w:rtl/>
        </w:rPr>
        <w:t xml:space="preserve"> בעלי הקרקעות, שלא עבדו</w:t>
      </w:r>
      <w:r w:rsidR="00697921">
        <w:rPr>
          <w:rFonts w:hint="cs"/>
          <w:rtl/>
        </w:rPr>
        <w:t>,</w:t>
      </w:r>
      <w:r w:rsidR="000A31C8">
        <w:rPr>
          <w:rFonts w:hint="cs"/>
          <w:rtl/>
        </w:rPr>
        <w:t xml:space="preserve"> לא </w:t>
      </w:r>
      <w:r w:rsidR="00697921">
        <w:rPr>
          <w:rFonts w:hint="cs"/>
          <w:rtl/>
        </w:rPr>
        <w:t xml:space="preserve">ייצרו ולא </w:t>
      </w:r>
      <w:r w:rsidR="000A31C8">
        <w:rPr>
          <w:rFonts w:hint="cs"/>
          <w:rtl/>
        </w:rPr>
        <w:t>תרמו שום דבר לפיתוח העיר, גורפים לכיסם כמעט את כל</w:t>
      </w:r>
      <w:r w:rsidR="00B24479">
        <w:rPr>
          <w:rFonts w:hint="cs"/>
          <w:rtl/>
        </w:rPr>
        <w:t xml:space="preserve"> רווחי הקדמה</w:t>
      </w:r>
      <w:r w:rsidR="000A31C8">
        <w:rPr>
          <w:rFonts w:hint="cs"/>
          <w:rtl/>
        </w:rPr>
        <w:t>.</w:t>
      </w:r>
      <w:r w:rsidR="00B24479">
        <w:rPr>
          <w:rFonts w:hint="cs"/>
          <w:rtl/>
        </w:rPr>
        <w:t xml:space="preserve"> </w:t>
      </w:r>
    </w:p>
    <w:p w:rsidR="00B24479" w:rsidRDefault="00B24479" w:rsidP="00292E7C">
      <w:pPr>
        <w:rPr>
          <w:rtl/>
        </w:rPr>
      </w:pPr>
      <w:r>
        <w:rPr>
          <w:rFonts w:hint="cs"/>
          <w:rtl/>
        </w:rPr>
        <w:t xml:space="preserve">ניתן להמחיש תהליך זה במציאות הישראלית: נתאר לעצמנו עיירת-פיתוח נידחת בנגב, שכל תושביה מועסקים במפעל טקסטיל בשכר מינימום. הביקוש למגורים בעיירה זו הוא נמוך ולכן גם שכר הדירה נמוך. כעת המדינה סוללת מסילת רכבת חדשה המאפשרת לתושבים להגיע לתל אביב במהירות. השכר הממוצע של העובדים </w:t>
      </w:r>
      <w:r w:rsidR="00F0708C">
        <w:rPr>
          <w:rFonts w:hint="cs"/>
          <w:rtl/>
        </w:rPr>
        <w:t>עולה</w:t>
      </w:r>
      <w:r>
        <w:rPr>
          <w:rFonts w:hint="cs"/>
          <w:rtl/>
        </w:rPr>
        <w:t xml:space="preserve"> כי </w:t>
      </w:r>
      <w:r w:rsidR="00F0708C">
        <w:rPr>
          <w:rFonts w:hint="cs"/>
          <w:rtl/>
        </w:rPr>
        <w:t xml:space="preserve">נפתחות </w:t>
      </w:r>
      <w:r>
        <w:rPr>
          <w:rFonts w:hint="cs"/>
          <w:rtl/>
        </w:rPr>
        <w:t>בפניהם אפשרויות תעסוקה רבות יותר</w:t>
      </w:r>
      <w:r w:rsidR="00292E7C">
        <w:rPr>
          <w:rFonts w:hint="cs"/>
          <w:rtl/>
        </w:rPr>
        <w:t xml:space="preserve">, אולם </w:t>
      </w:r>
      <w:r>
        <w:rPr>
          <w:rFonts w:hint="cs"/>
          <w:rtl/>
        </w:rPr>
        <w:t xml:space="preserve">גם ערך </w:t>
      </w:r>
      <w:r w:rsidR="00F0708C">
        <w:rPr>
          <w:rFonts w:hint="cs"/>
          <w:rtl/>
        </w:rPr>
        <w:t xml:space="preserve">הקרקע עולה </w:t>
      </w:r>
      <w:r>
        <w:rPr>
          <w:rFonts w:hint="cs"/>
          <w:rtl/>
        </w:rPr>
        <w:t xml:space="preserve">וכתוצאה מכך בעלי הדירות </w:t>
      </w:r>
      <w:r w:rsidR="00F0708C">
        <w:rPr>
          <w:rFonts w:hint="cs"/>
          <w:rtl/>
        </w:rPr>
        <w:t xml:space="preserve">מעלים </w:t>
      </w:r>
      <w:r>
        <w:rPr>
          <w:rFonts w:hint="cs"/>
          <w:rtl/>
        </w:rPr>
        <w:t xml:space="preserve">את שכר הדירה. בסיכומו של דבר, העובדים הגרים בשכירות </w:t>
      </w:r>
      <w:r w:rsidR="00F0708C">
        <w:rPr>
          <w:rFonts w:hint="cs"/>
          <w:rtl/>
        </w:rPr>
        <w:t>אינם מרוויחים דבר</w:t>
      </w:r>
      <w:r>
        <w:rPr>
          <w:rtl/>
        </w:rPr>
        <w:t>–</w:t>
      </w:r>
      <w:r>
        <w:rPr>
          <w:rFonts w:hint="cs"/>
          <w:rtl/>
        </w:rPr>
        <w:t xml:space="preserve"> העלייה במשכורת </w:t>
      </w:r>
      <w:r w:rsidR="0057393F">
        <w:rPr>
          <w:rFonts w:hint="cs"/>
          <w:rtl/>
        </w:rPr>
        <w:t xml:space="preserve">נבלעת </w:t>
      </w:r>
      <w:r>
        <w:rPr>
          <w:rFonts w:hint="cs"/>
          <w:rtl/>
        </w:rPr>
        <w:t xml:space="preserve">בעלייה בשכר הדירה. כל רווחי הקדמה </w:t>
      </w:r>
      <w:r w:rsidR="0057393F">
        <w:rPr>
          <w:rFonts w:hint="cs"/>
          <w:rtl/>
        </w:rPr>
        <w:t xml:space="preserve">מגיעים </w:t>
      </w:r>
      <w:r>
        <w:rPr>
          <w:rFonts w:hint="cs"/>
          <w:rtl/>
        </w:rPr>
        <w:t xml:space="preserve">לכיסם של בעלי </w:t>
      </w:r>
      <w:r w:rsidR="0057393F">
        <w:rPr>
          <w:rFonts w:hint="cs"/>
          <w:rtl/>
        </w:rPr>
        <w:t>הדירות</w:t>
      </w:r>
      <w:r>
        <w:rPr>
          <w:rFonts w:hint="cs"/>
          <w:rtl/>
        </w:rPr>
        <w:t>.</w:t>
      </w:r>
    </w:p>
    <w:p w:rsidR="00463976" w:rsidRDefault="00463976" w:rsidP="00D9150D">
      <w:pPr>
        <w:rPr>
          <w:rtl/>
        </w:rPr>
      </w:pPr>
    </w:p>
    <w:p w:rsidR="00254769" w:rsidRDefault="00E12143" w:rsidP="00463976">
      <w:pPr>
        <w:rPr>
          <w:rtl/>
        </w:rPr>
      </w:pPr>
      <w:r>
        <w:rPr>
          <w:rFonts w:hint="cs"/>
          <w:rtl/>
        </w:rPr>
        <w:t xml:space="preserve">כפתרון לבעיה, מציע הנרי ג'ורג' לבטל את כל המיסים על עבודה והון, </w:t>
      </w:r>
      <w:r w:rsidR="00463976">
        <w:rPr>
          <w:rFonts w:hint="cs"/>
          <w:rtl/>
        </w:rPr>
        <w:t xml:space="preserve">ולממן את כל תקציב המדינה ממס יחיד - </w:t>
      </w:r>
      <w:r w:rsidRPr="007B3FF4">
        <w:rPr>
          <w:rFonts w:hint="eastAsia"/>
          <w:b/>
          <w:bCs/>
          <w:rtl/>
        </w:rPr>
        <w:t>מס</w:t>
      </w:r>
      <w:r w:rsidRPr="007B3FF4">
        <w:rPr>
          <w:b/>
          <w:bCs/>
          <w:rtl/>
        </w:rPr>
        <w:t xml:space="preserve"> </w:t>
      </w:r>
      <w:r w:rsidRPr="007B3FF4">
        <w:rPr>
          <w:rFonts w:hint="eastAsia"/>
          <w:b/>
          <w:bCs/>
          <w:rtl/>
        </w:rPr>
        <w:t>ערך</w:t>
      </w:r>
      <w:r w:rsidRPr="007B3FF4">
        <w:rPr>
          <w:b/>
          <w:bCs/>
          <w:rtl/>
        </w:rPr>
        <w:t xml:space="preserve"> </w:t>
      </w:r>
      <w:r w:rsidRPr="007B3FF4">
        <w:rPr>
          <w:rFonts w:hint="eastAsia"/>
          <w:b/>
          <w:bCs/>
          <w:rtl/>
        </w:rPr>
        <w:t>קרקע</w:t>
      </w:r>
      <w:r>
        <w:rPr>
          <w:rFonts w:hint="cs"/>
          <w:rtl/>
        </w:rPr>
        <w:t xml:space="preserve"> </w:t>
      </w:r>
      <w:r>
        <w:rPr>
          <w:rtl/>
        </w:rPr>
        <w:t>–</w:t>
      </w:r>
      <w:r>
        <w:rPr>
          <w:rFonts w:hint="cs"/>
          <w:rtl/>
        </w:rPr>
        <w:t xml:space="preserve"> מס שגובהו </w:t>
      </w:r>
      <w:r w:rsidR="00D9150D">
        <w:rPr>
          <w:rFonts w:hint="cs"/>
          <w:rtl/>
        </w:rPr>
        <w:t xml:space="preserve">כגובה </w:t>
      </w:r>
      <w:r>
        <w:rPr>
          <w:rFonts w:hint="cs"/>
          <w:rtl/>
        </w:rPr>
        <w:t xml:space="preserve">דמי השכירות. </w:t>
      </w:r>
      <w:r w:rsidR="005409FF">
        <w:rPr>
          <w:rFonts w:hint="cs"/>
          <w:rtl/>
        </w:rPr>
        <w:t>לטענתו</w:t>
      </w:r>
      <w:r w:rsidR="00D9150D">
        <w:rPr>
          <w:rFonts w:hint="cs"/>
          <w:rtl/>
        </w:rPr>
        <w:t xml:space="preserve"> זהו המס הצודק היחיד. מס על עבודה אינו צודק, כי הוא פוגע בזכותו של העובד ליהנות מפירות עבודתו. מס על הון אינו צודק, כי הוא פוגע בזכות הקניין. אולם מס על קרקע הוא צודק, כי הקרקע אינה קניין פרטי של אף אדם. הקרקע שייכת לכל בני האדם במידה שווה, ולכן מי שמקבל זכות שימוש בלעדית בקרקע חייב לשלם את מלוא ערכה לציבור.</w:t>
      </w:r>
      <w:r w:rsidR="00516269">
        <w:rPr>
          <w:rFonts w:hint="cs"/>
          <w:rtl/>
        </w:rPr>
        <w:t xml:space="preserve"> חלק מטענותיו נראות כאילו נלקחו מהמקרא:</w:t>
      </w:r>
    </w:p>
    <w:p w:rsidR="00281C70" w:rsidRPr="00516269" w:rsidRDefault="0081621B" w:rsidP="00516269">
      <w:pPr>
        <w:bidi w:val="0"/>
        <w:rPr>
          <w:rFonts w:asciiTheme="minorHAnsi" w:hAnsiTheme="minorHAnsi"/>
          <w:rtl/>
        </w:rPr>
      </w:pPr>
      <w:r w:rsidRPr="00414627">
        <w:rPr>
          <w:rtl/>
        </w:rPr>
        <w:t xml:space="preserve"> "</w:t>
      </w:r>
      <w:r w:rsidRPr="00414627">
        <w:t xml:space="preserve">For what are we but </w:t>
      </w:r>
      <w:r w:rsidRPr="007B3FF4">
        <w:rPr>
          <w:b/>
          <w:bCs/>
        </w:rPr>
        <w:t>tenants for a day</w:t>
      </w:r>
      <w:r w:rsidRPr="00414627">
        <w:t>? Have we made the earth that we should determine the rights of those who after us shall tenant it in their turn</w:t>
      </w:r>
      <w:r w:rsidR="005458C8">
        <w:t>"?</w:t>
      </w:r>
      <w:r w:rsidR="005458C8">
        <w:rPr>
          <w:rStyle w:val="FootnoteReference"/>
          <w:rtl/>
        </w:rPr>
        <w:footnoteReference w:id="51"/>
      </w:r>
    </w:p>
    <w:p w:rsidR="005E6B52" w:rsidRDefault="00E61179" w:rsidP="005E6B52">
      <w:pPr>
        <w:rPr>
          <w:rtl/>
        </w:rPr>
      </w:pPr>
      <w:r>
        <w:rPr>
          <w:rFonts w:hint="cs"/>
          <w:rtl/>
        </w:rPr>
        <w:t xml:space="preserve">טענה זו </w:t>
      </w:r>
      <w:r w:rsidR="0081621B" w:rsidRPr="00414627">
        <w:rPr>
          <w:rtl/>
        </w:rPr>
        <w:t>מזכירה את ה</w:t>
      </w:r>
      <w:r>
        <w:rPr>
          <w:rFonts w:hint="cs"/>
          <w:rtl/>
        </w:rPr>
        <w:t>הצדקה המקראית למצוות היובל</w:t>
      </w:r>
      <w:r w:rsidR="0081621B" w:rsidRPr="00414627">
        <w:rPr>
          <w:rtl/>
        </w:rPr>
        <w:t xml:space="preserve">: "וְהָאָרֶץ לֹא תִמָּכֵר לִצְמִתֻת, כִּי לִי הָאָרֶץ, כִּי </w:t>
      </w:r>
      <w:r w:rsidR="0081621B" w:rsidRPr="007B3FF4">
        <w:rPr>
          <w:b/>
          <w:bCs/>
          <w:rtl/>
        </w:rPr>
        <w:t>גֵרִים וְתוֹשָׁבִים</w:t>
      </w:r>
      <w:r w:rsidR="0081621B" w:rsidRPr="00414627">
        <w:rPr>
          <w:rtl/>
        </w:rPr>
        <w:t xml:space="preserve"> אַתֶּם עִמָּדִי".</w:t>
      </w:r>
      <w:r>
        <w:rPr>
          <w:rStyle w:val="FootnoteReference"/>
          <w:rtl/>
        </w:rPr>
        <w:footnoteReference w:id="52"/>
      </w:r>
      <w:r w:rsidR="0081621B" w:rsidRPr="00414627">
        <w:rPr>
          <w:rtl/>
        </w:rPr>
        <w:t xml:space="preserve"> לא אנחנו יצרנו את הארץ - אנחנו רק אורחים כאן - ולכן לכולנו ישנן זכויות שוות </w:t>
      </w:r>
      <w:r>
        <w:rPr>
          <w:rFonts w:hint="cs"/>
          <w:rtl/>
        </w:rPr>
        <w:t>להנאה</w:t>
      </w:r>
      <w:r w:rsidR="00D06CD9">
        <w:rPr>
          <w:rFonts w:hint="cs"/>
          <w:rtl/>
        </w:rPr>
        <w:t xml:space="preserve"> </w:t>
      </w:r>
      <w:r w:rsidR="0081621B" w:rsidRPr="00414627">
        <w:rPr>
          <w:rtl/>
        </w:rPr>
        <w:t>מ</w:t>
      </w:r>
      <w:r>
        <w:rPr>
          <w:rFonts w:hint="cs"/>
          <w:rtl/>
        </w:rPr>
        <w:t xml:space="preserve">ן </w:t>
      </w:r>
      <w:r w:rsidR="0081621B" w:rsidRPr="00414627">
        <w:rPr>
          <w:rtl/>
        </w:rPr>
        <w:t>הקרקע.</w:t>
      </w:r>
    </w:p>
    <w:p w:rsidR="005E6B52" w:rsidRPr="007B3FF4" w:rsidRDefault="005E6B52" w:rsidP="00AC5C03">
      <w:pPr>
        <w:rPr>
          <w:rFonts w:asciiTheme="minorHAnsi" w:hAnsiTheme="minorHAnsi"/>
          <w:rtl/>
        </w:rPr>
      </w:pPr>
      <w:r w:rsidRPr="00414627">
        <w:rPr>
          <w:rtl/>
        </w:rPr>
        <w:t>רעיונותיו של הנרי ג'ורג' השפיעו גם מעבר לים, למשל, על "החברה הבריטית למען הלאמת קרקעות", שהתכנסה לראשונה ב-</w:t>
      </w:r>
      <w:r>
        <w:rPr>
          <w:rFonts w:hint="cs"/>
          <w:rtl/>
        </w:rPr>
        <w:t>1882.</w:t>
      </w:r>
      <w:r w:rsidR="00B602CA">
        <w:rPr>
          <w:rStyle w:val="FootnoteReference"/>
          <w:rtl/>
        </w:rPr>
        <w:footnoteReference w:id="53"/>
      </w:r>
      <w:r w:rsidR="009828A6">
        <w:rPr>
          <w:rFonts w:hint="cs"/>
          <w:rtl/>
        </w:rPr>
        <w:t xml:space="preserve"> יש לו תומכים עד היום: הם נקראים </w:t>
      </w:r>
      <w:r w:rsidR="009828A6" w:rsidRPr="007B3FF4">
        <w:rPr>
          <w:rFonts w:hint="eastAsia"/>
          <w:b/>
          <w:bCs/>
          <w:rtl/>
        </w:rPr>
        <w:t>ג</w:t>
      </w:r>
      <w:r w:rsidR="009828A6" w:rsidRPr="007B3FF4">
        <w:rPr>
          <w:b/>
          <w:bCs/>
          <w:rtl/>
        </w:rPr>
        <w:t>'ורג'יסטים</w:t>
      </w:r>
      <w:r w:rsidR="009828A6">
        <w:rPr>
          <w:rFonts w:hint="cs"/>
          <w:rtl/>
        </w:rPr>
        <w:t xml:space="preserve"> או </w:t>
      </w:r>
      <w:r w:rsidR="009828A6" w:rsidRPr="007B3FF4">
        <w:rPr>
          <w:rFonts w:hint="eastAsia"/>
          <w:b/>
          <w:bCs/>
          <w:rtl/>
        </w:rPr>
        <w:t>גיאואיסטים</w:t>
      </w:r>
      <w:r w:rsidR="009828A6">
        <w:rPr>
          <w:rFonts w:hint="cs"/>
          <w:rtl/>
        </w:rPr>
        <w:t xml:space="preserve"> או </w:t>
      </w:r>
      <w:r w:rsidR="009828A6" w:rsidRPr="007B3FF4">
        <w:rPr>
          <w:rFonts w:hint="eastAsia"/>
          <w:b/>
          <w:bCs/>
          <w:rtl/>
        </w:rPr>
        <w:t>גיאו</w:t>
      </w:r>
      <w:r w:rsidR="009828A6" w:rsidRPr="007B3FF4">
        <w:rPr>
          <w:b/>
          <w:bCs/>
          <w:rtl/>
        </w:rPr>
        <w:t>-ליברלים</w:t>
      </w:r>
      <w:r w:rsidR="009828A6">
        <w:rPr>
          <w:rFonts w:hint="cs"/>
          <w:rtl/>
        </w:rPr>
        <w:t xml:space="preserve"> (להבדיל מ</w:t>
      </w:r>
      <w:r w:rsidR="009828A6" w:rsidRPr="007B3FF4">
        <w:rPr>
          <w:rFonts w:hint="eastAsia"/>
          <w:b/>
          <w:bCs/>
          <w:rtl/>
        </w:rPr>
        <w:t>ניאו</w:t>
      </w:r>
      <w:r w:rsidR="009828A6" w:rsidRPr="007B3FF4">
        <w:rPr>
          <w:b/>
          <w:bCs/>
          <w:rtl/>
        </w:rPr>
        <w:t>-ליברלים</w:t>
      </w:r>
      <w:r w:rsidR="009828A6">
        <w:rPr>
          <w:rFonts w:hint="cs"/>
          <w:rtl/>
        </w:rPr>
        <w:t>)</w:t>
      </w:r>
      <w:r w:rsidR="004603D1">
        <w:rPr>
          <w:rFonts w:hint="cs"/>
          <w:rtl/>
        </w:rPr>
        <w:t xml:space="preserve"> או "</w:t>
      </w:r>
      <w:r w:rsidR="00AC5C03">
        <w:rPr>
          <w:rFonts w:hint="cs"/>
          <w:rtl/>
        </w:rPr>
        <w:t>תומכי</w:t>
      </w:r>
      <w:r w:rsidR="004603D1">
        <w:rPr>
          <w:rFonts w:hint="cs"/>
          <w:rtl/>
        </w:rPr>
        <w:t xml:space="preserve"> המס היחיד" </w:t>
      </w:r>
      <w:r w:rsidR="004603D1">
        <w:rPr>
          <w:rtl/>
        </w:rPr>
        <w:t>–</w:t>
      </w:r>
      <w:r w:rsidR="004603D1">
        <w:rPr>
          <w:rFonts w:hint="cs"/>
          <w:rtl/>
        </w:rPr>
        <w:t xml:space="preserve"> </w:t>
      </w:r>
      <w:r w:rsidR="004603D1">
        <w:rPr>
          <w:rFonts w:asciiTheme="minorHAnsi" w:hAnsiTheme="minorHAnsi"/>
        </w:rPr>
        <w:t>single taxers</w:t>
      </w:r>
      <w:r w:rsidR="009828A6">
        <w:rPr>
          <w:rFonts w:hint="cs"/>
          <w:rtl/>
        </w:rPr>
        <w:t>.</w:t>
      </w:r>
      <w:r w:rsidR="007E5333">
        <w:rPr>
          <w:rStyle w:val="FootnoteReference"/>
          <w:rtl/>
        </w:rPr>
        <w:footnoteReference w:id="54"/>
      </w:r>
    </w:p>
    <w:p w:rsidR="009828A6" w:rsidRDefault="009828A6" w:rsidP="005E6B52">
      <w:pPr>
        <w:rPr>
          <w:rtl/>
        </w:rPr>
      </w:pPr>
    </w:p>
    <w:p w:rsidR="005E6B52" w:rsidRDefault="00516269" w:rsidP="00922912">
      <w:pPr>
        <w:rPr>
          <w:rtl/>
        </w:rPr>
      </w:pPr>
      <w:r>
        <w:rPr>
          <w:rFonts w:hint="cs"/>
          <w:rtl/>
        </w:rPr>
        <w:t xml:space="preserve">יש להדגיש, שהצעתו </w:t>
      </w:r>
      <w:r w:rsidRPr="007B3FF4">
        <w:rPr>
          <w:rFonts w:hint="eastAsia"/>
          <w:b/>
          <w:bCs/>
          <w:rtl/>
        </w:rPr>
        <w:t>המעשית</w:t>
      </w:r>
      <w:r>
        <w:rPr>
          <w:rFonts w:hint="cs"/>
          <w:rtl/>
        </w:rPr>
        <w:t xml:space="preserve"> של הנרי ג'ורג'</w:t>
      </w:r>
      <w:r w:rsidR="003E2E4E">
        <w:rPr>
          <w:rFonts w:hint="cs"/>
          <w:rtl/>
        </w:rPr>
        <w:t>, להטיל מס ערך קרקע,</w:t>
      </w:r>
      <w:r>
        <w:rPr>
          <w:rFonts w:hint="cs"/>
          <w:rtl/>
        </w:rPr>
        <w:t xml:space="preserve"> אינה עולה בקנה אחד עם חוקת הנחלות שבתורה. לפי התורה, </w:t>
      </w:r>
      <w:r w:rsidR="00A537B7">
        <w:rPr>
          <w:rFonts w:hint="cs"/>
          <w:rtl/>
        </w:rPr>
        <w:t xml:space="preserve">הקרקע אינה שייכת </w:t>
      </w:r>
      <w:r>
        <w:rPr>
          <w:rFonts w:hint="cs"/>
          <w:rtl/>
        </w:rPr>
        <w:t xml:space="preserve">לכלל, </w:t>
      </w:r>
      <w:r w:rsidR="003B46CB">
        <w:rPr>
          <w:rFonts w:hint="cs"/>
          <w:rtl/>
        </w:rPr>
        <w:t>ואין להלאים אותה</w:t>
      </w:r>
      <w:r w:rsidR="005E4E3E">
        <w:rPr>
          <w:rFonts w:hint="cs"/>
          <w:rtl/>
        </w:rPr>
        <w:t xml:space="preserve"> או למסות אותה</w:t>
      </w:r>
      <w:r w:rsidR="003B46CB">
        <w:rPr>
          <w:rFonts w:hint="cs"/>
          <w:rtl/>
        </w:rPr>
        <w:t xml:space="preserve">, </w:t>
      </w:r>
      <w:r>
        <w:rPr>
          <w:rFonts w:hint="cs"/>
          <w:rtl/>
        </w:rPr>
        <w:t xml:space="preserve">אלא יש לחלק </w:t>
      </w:r>
      <w:r w:rsidR="00A537B7">
        <w:rPr>
          <w:rFonts w:hint="cs"/>
          <w:rtl/>
        </w:rPr>
        <w:t xml:space="preserve">אותה </w:t>
      </w:r>
      <w:r>
        <w:rPr>
          <w:rFonts w:hint="cs"/>
          <w:rtl/>
        </w:rPr>
        <w:t>לנחלות פרטיות.</w:t>
      </w:r>
      <w:r w:rsidR="00FE6365">
        <w:rPr>
          <w:rFonts w:hint="cs"/>
          <w:rtl/>
        </w:rPr>
        <w:t xml:space="preserve"> הדמיון הוא </w:t>
      </w:r>
      <w:r w:rsidR="00922912">
        <w:rPr>
          <w:rFonts w:hint="cs"/>
          <w:rtl/>
        </w:rPr>
        <w:t xml:space="preserve">בהבנת המשמעות הייחודית של בעלות על </w:t>
      </w:r>
      <w:r w:rsidR="003B46CB">
        <w:rPr>
          <w:rFonts w:hint="cs"/>
          <w:rtl/>
        </w:rPr>
        <w:t xml:space="preserve">קרקע, </w:t>
      </w:r>
      <w:r w:rsidR="00922912">
        <w:rPr>
          <w:rFonts w:hint="cs"/>
          <w:rtl/>
        </w:rPr>
        <w:t>ו</w:t>
      </w:r>
      <w:r w:rsidR="003B46CB">
        <w:rPr>
          <w:rFonts w:hint="cs"/>
          <w:rtl/>
        </w:rPr>
        <w:t xml:space="preserve">ההבדל </w:t>
      </w:r>
      <w:r w:rsidR="00922912">
        <w:rPr>
          <w:rFonts w:hint="cs"/>
          <w:rtl/>
        </w:rPr>
        <w:t xml:space="preserve">המהותי בין קרקע </w:t>
      </w:r>
      <w:r w:rsidR="003B46CB">
        <w:rPr>
          <w:rFonts w:hint="cs"/>
          <w:rtl/>
        </w:rPr>
        <w:t xml:space="preserve">לבין כל סוג אחר של רכוש. </w:t>
      </w:r>
    </w:p>
    <w:p w:rsidR="00516269" w:rsidRDefault="00516269" w:rsidP="005E6B52">
      <w:pPr>
        <w:rPr>
          <w:rtl/>
        </w:rPr>
      </w:pPr>
    </w:p>
    <w:p w:rsidR="00C946F2" w:rsidRPr="00414627" w:rsidRDefault="00C946F2" w:rsidP="0067569D">
      <w:r>
        <w:rPr>
          <w:rFonts w:hint="cs"/>
          <w:rtl/>
        </w:rPr>
        <w:lastRenderedPageBreak/>
        <w:t>בעיה נוספת בהצעתו של הנרי ג'ורג' היא בעיית קביעת ערך הקרקע</w:t>
      </w:r>
      <w:r w:rsidR="0067569D">
        <w:rPr>
          <w:rFonts w:hint="cs"/>
          <w:rtl/>
        </w:rPr>
        <w:t xml:space="preserve"> לצורך מיסוי</w:t>
      </w:r>
      <w:r>
        <w:rPr>
          <w:rFonts w:hint="cs"/>
          <w:rtl/>
        </w:rPr>
        <w:t>.</w:t>
      </w:r>
      <w:r w:rsidR="00715F5D">
        <w:rPr>
          <w:rFonts w:hint="cs"/>
          <w:rtl/>
        </w:rPr>
        <w:t xml:space="preserve"> גם מבחינה מעשית וגם מבחינה עקרונית, קשה לקבוע </w:t>
      </w:r>
      <w:r w:rsidR="0067569D">
        <w:rPr>
          <w:rFonts w:hint="cs"/>
          <w:rtl/>
        </w:rPr>
        <w:t>את ערכה האובייקטיבי של קרקע. ניתן להציע פתרון מפתיע לבעיה זו ע"י שימוש באלגוריתם להקצאת חדרים בדירה; ראו פירוט בהמשך.</w:t>
      </w:r>
    </w:p>
    <w:p w:rsidR="00E61179" w:rsidRDefault="00E61179" w:rsidP="00414627">
      <w:pPr>
        <w:rPr>
          <w:rtl/>
        </w:rPr>
      </w:pPr>
    </w:p>
    <w:p w:rsidR="0081621B" w:rsidRPr="00414627" w:rsidRDefault="008F5F4C" w:rsidP="00414627">
      <w:r>
        <w:rPr>
          <w:rFonts w:ascii="Guttman-Aram" w:eastAsia="Times New Roman" w:hAnsi="Guttman-Aram" w:cs="Guttman-Aram" w:hint="cs"/>
          <w:bCs/>
          <w:sz w:val="28"/>
          <w:szCs w:val="32"/>
          <w:rtl/>
        </w:rPr>
        <w:t>השוואה היסטורית</w:t>
      </w:r>
    </w:p>
    <w:p w:rsidR="0081621B" w:rsidRPr="00414627" w:rsidRDefault="0081621B" w:rsidP="00414627"/>
    <w:p w:rsidR="0081621B" w:rsidRPr="00414627" w:rsidRDefault="008F5F4C" w:rsidP="00A56B84">
      <w:r>
        <w:rPr>
          <w:rFonts w:hint="cs"/>
          <w:rtl/>
        </w:rPr>
        <w:t xml:space="preserve">למיטב ידיעתי, </w:t>
      </w:r>
      <w:r w:rsidR="0081621B" w:rsidRPr="00414627">
        <w:rPr>
          <w:rtl/>
        </w:rPr>
        <w:t>חוקת הנחלות המקראית</w:t>
      </w:r>
      <w:r w:rsidR="00A56B84">
        <w:rPr>
          <w:rFonts w:hint="cs"/>
          <w:rtl/>
        </w:rPr>
        <w:t xml:space="preserve"> </w:t>
      </w:r>
      <w:r>
        <w:rPr>
          <w:rFonts w:hint="cs"/>
          <w:rtl/>
        </w:rPr>
        <w:t>בשלמותה הנה ייחודית למקרא</w:t>
      </w:r>
      <w:r w:rsidR="00A56B84">
        <w:rPr>
          <w:rFonts w:hint="cs"/>
          <w:rtl/>
        </w:rPr>
        <w:t xml:space="preserve">. </w:t>
      </w:r>
      <w:r>
        <w:rPr>
          <w:rFonts w:hint="cs"/>
          <w:rtl/>
        </w:rPr>
        <w:t xml:space="preserve">עם זאת, </w:t>
      </w:r>
      <w:r w:rsidR="0081621B" w:rsidRPr="00414627">
        <w:rPr>
          <w:rtl/>
        </w:rPr>
        <w:t>ניתן למצוא הקבלות</w:t>
      </w:r>
      <w:r>
        <w:rPr>
          <w:rFonts w:hint="cs"/>
          <w:rtl/>
        </w:rPr>
        <w:t xml:space="preserve"> מסויימות</w:t>
      </w:r>
      <w:r w:rsidR="0081621B" w:rsidRPr="00414627">
        <w:rPr>
          <w:rtl/>
        </w:rPr>
        <w:t xml:space="preserve"> לחלק</w:t>
      </w:r>
      <w:r>
        <w:rPr>
          <w:rFonts w:hint="cs"/>
          <w:rtl/>
        </w:rPr>
        <w:t>ים</w:t>
      </w:r>
      <w:r w:rsidR="00A56B84">
        <w:rPr>
          <w:rFonts w:hint="cs"/>
          <w:rtl/>
        </w:rPr>
        <w:t xml:space="preserve"> </w:t>
      </w:r>
      <w:r>
        <w:rPr>
          <w:rFonts w:hint="cs"/>
          <w:rtl/>
        </w:rPr>
        <w:t>ממנה, כגון</w:t>
      </w:r>
      <w:r w:rsidR="0081621B" w:rsidRPr="00414627">
        <w:rPr>
          <w:rtl/>
        </w:rPr>
        <w:t>:</w:t>
      </w:r>
    </w:p>
    <w:p w:rsidR="008F5F4C" w:rsidRPr="00A56B84" w:rsidRDefault="008F5F4C" w:rsidP="008F5F4C">
      <w:pPr>
        <w:rPr>
          <w:b/>
          <w:bCs/>
          <w:rtl/>
        </w:rPr>
      </w:pPr>
    </w:p>
    <w:p w:rsidR="008F5F4C" w:rsidRPr="008F5F4C" w:rsidRDefault="008F5F4C" w:rsidP="008F5F4C">
      <w:pPr>
        <w:rPr>
          <w:sz w:val="26"/>
          <w:szCs w:val="26"/>
          <w:rtl/>
        </w:rPr>
      </w:pPr>
      <w:r>
        <w:rPr>
          <w:b/>
          <w:bCs/>
          <w:sz w:val="26"/>
          <w:szCs w:val="26"/>
          <w:rtl/>
        </w:rPr>
        <w:t xml:space="preserve">חלוקת נחלות </w:t>
      </w:r>
      <w:r>
        <w:rPr>
          <w:rFonts w:hint="cs"/>
          <w:b/>
          <w:bCs/>
          <w:sz w:val="26"/>
          <w:szCs w:val="26"/>
          <w:rtl/>
        </w:rPr>
        <w:t>על-פי ג</w:t>
      </w:r>
      <w:r w:rsidRPr="008F5F4C">
        <w:rPr>
          <w:b/>
          <w:bCs/>
          <w:sz w:val="26"/>
          <w:szCs w:val="26"/>
          <w:rtl/>
        </w:rPr>
        <w:t>ורל</w:t>
      </w:r>
    </w:p>
    <w:p w:rsidR="008F5F4C" w:rsidRDefault="008F5F4C" w:rsidP="00E20447">
      <w:pPr>
        <w:rPr>
          <w:rtl/>
        </w:rPr>
      </w:pPr>
      <w:r>
        <w:rPr>
          <w:rtl/>
        </w:rPr>
        <w:t>החלוקה הראשונית של ארץ</w:t>
      </w:r>
      <w:r>
        <w:rPr>
          <w:rFonts w:hint="cs"/>
          <w:rtl/>
        </w:rPr>
        <w:t>-</w:t>
      </w:r>
      <w:r w:rsidR="0081621B" w:rsidRPr="00414627">
        <w:rPr>
          <w:rtl/>
        </w:rPr>
        <w:t>ישראל (במדבר כו) היתה "</w:t>
      </w:r>
      <w:r w:rsidR="0081621B" w:rsidRPr="00414627">
        <w:rPr>
          <w:b/>
          <w:rtl/>
        </w:rPr>
        <w:t>בגורל</w:t>
      </w:r>
      <w:r w:rsidR="0081621B" w:rsidRPr="00414627">
        <w:rPr>
          <w:rtl/>
        </w:rPr>
        <w:t>". חלוקת קרקעות בהגרלה הייתה מקובלת במקומות רבים בעולם (מכאן השם האנגלי לחלקת-אדמה</w:t>
      </w:r>
      <w:r>
        <w:rPr>
          <w:rFonts w:hint="cs"/>
          <w:rtl/>
        </w:rPr>
        <w:t>:</w:t>
      </w:r>
      <w:r w:rsidR="00BD1512">
        <w:rPr>
          <w:rFonts w:hint="cs"/>
          <w:rtl/>
        </w:rPr>
        <w:t xml:space="preserve"> </w:t>
      </w:r>
      <w:r w:rsidR="0081621B" w:rsidRPr="00414627">
        <w:t>lot</w:t>
      </w:r>
      <w:r>
        <w:rPr>
          <w:rFonts w:hint="cs"/>
          <w:rtl/>
        </w:rPr>
        <w:t>, שמשמעותה '</w:t>
      </w:r>
      <w:r w:rsidR="0081621B" w:rsidRPr="00414627">
        <w:rPr>
          <w:rtl/>
        </w:rPr>
        <w:t>גורל</w:t>
      </w:r>
      <w:r>
        <w:rPr>
          <w:rFonts w:hint="cs"/>
          <w:rtl/>
        </w:rPr>
        <w:t>',</w:t>
      </w:r>
      <w:r>
        <w:rPr>
          <w:rtl/>
        </w:rPr>
        <w:t xml:space="preserve"> כמו </w:t>
      </w:r>
      <w:r>
        <w:rPr>
          <w:rFonts w:hint="cs"/>
          <w:rtl/>
        </w:rPr>
        <w:t>'</w:t>
      </w:r>
      <w:r>
        <w:rPr>
          <w:rtl/>
        </w:rPr>
        <w:t>לוטו</w:t>
      </w:r>
      <w:r>
        <w:rPr>
          <w:rFonts w:hint="cs"/>
          <w:rtl/>
        </w:rPr>
        <w:t>'</w:t>
      </w:r>
      <w:r w:rsidR="0081621B" w:rsidRPr="00414627">
        <w:rPr>
          <w:rtl/>
        </w:rPr>
        <w:t xml:space="preserve">). מעניינת במיוחד </w:t>
      </w:r>
      <w:r w:rsidR="00BD1512">
        <w:rPr>
          <w:rFonts w:hint="cs"/>
          <w:rtl/>
        </w:rPr>
        <w:t xml:space="preserve"> </w:t>
      </w:r>
      <w:r w:rsidR="0081621B" w:rsidRPr="00414627">
        <w:rPr>
          <w:rtl/>
        </w:rPr>
        <w:t>השיטה של ערביי ארץ</w:t>
      </w:r>
      <w:r>
        <w:rPr>
          <w:rFonts w:hint="cs"/>
          <w:rtl/>
        </w:rPr>
        <w:t>-</w:t>
      </w:r>
      <w:r w:rsidR="0081621B" w:rsidRPr="00414627">
        <w:rPr>
          <w:rtl/>
        </w:rPr>
        <w:t>ישראל בתקופת השלטון העות'מאני</w:t>
      </w:r>
      <w:r>
        <w:rPr>
          <w:rFonts w:hint="cs"/>
          <w:rtl/>
        </w:rPr>
        <w:t>,</w:t>
      </w:r>
      <w:r w:rsidR="0081621B" w:rsidRPr="00414627">
        <w:rPr>
          <w:rtl/>
        </w:rPr>
        <w:t xml:space="preserve"> שיטת ה</w:t>
      </w:r>
      <w:r>
        <w:rPr>
          <w:rFonts w:hint="cs"/>
          <w:rtl/>
        </w:rPr>
        <w:t>'</w:t>
      </w:r>
      <w:r w:rsidR="0081621B" w:rsidRPr="00414627">
        <w:rPr>
          <w:rtl/>
        </w:rPr>
        <w:t>מושע</w:t>
      </w:r>
      <w:r>
        <w:rPr>
          <w:rFonts w:hint="cs"/>
          <w:rtl/>
        </w:rPr>
        <w:t>'</w:t>
      </w:r>
      <w:r w:rsidR="0081621B" w:rsidRPr="00414627">
        <w:rPr>
          <w:rtl/>
        </w:rPr>
        <w:t xml:space="preserve">, שבה הקרקעות החקלאיות </w:t>
      </w:r>
      <w:r>
        <w:rPr>
          <w:rFonts w:hint="cs"/>
          <w:rtl/>
        </w:rPr>
        <w:t>הנן</w:t>
      </w:r>
      <w:r w:rsidR="0081621B" w:rsidRPr="00414627">
        <w:rPr>
          <w:rtl/>
        </w:rPr>
        <w:t xml:space="preserve"> רכוש משותף של הכפר והן מחולקות</w:t>
      </w:r>
      <w:r w:rsidR="005279B1">
        <w:rPr>
          <w:rFonts w:hint="cs"/>
          <w:rtl/>
        </w:rPr>
        <w:t xml:space="preserve"> בהגרלה בין הכפריים.</w:t>
      </w:r>
      <w:r w:rsidR="0081621B" w:rsidRPr="00414627">
        <w:rPr>
          <w:rStyle w:val="FootnoteReference"/>
          <w:rtl/>
        </w:rPr>
        <w:footnoteReference w:id="55"/>
      </w:r>
      <w:r>
        <w:rPr>
          <w:rFonts w:hint="cs"/>
          <w:rtl/>
        </w:rPr>
        <w:t xml:space="preserve"> </w:t>
      </w:r>
      <w:r w:rsidR="00E20447">
        <w:rPr>
          <w:rFonts w:hint="cs"/>
          <w:rtl/>
        </w:rPr>
        <w:t xml:space="preserve">אולם </w:t>
      </w:r>
      <w:r w:rsidR="0081621B" w:rsidRPr="00414627">
        <w:rPr>
          <w:rtl/>
        </w:rPr>
        <w:t>בניגוד לחלוקה המקראית</w:t>
      </w:r>
      <w:r w:rsidR="005279B1">
        <w:rPr>
          <w:rFonts w:hint="cs"/>
          <w:rtl/>
        </w:rPr>
        <w:t>,</w:t>
      </w:r>
      <w:r w:rsidR="0081621B" w:rsidRPr="00414627">
        <w:rPr>
          <w:rtl/>
        </w:rPr>
        <w:t xml:space="preserve"> שהיתה חד-פעמית</w:t>
      </w:r>
      <w:r w:rsidR="005279B1">
        <w:rPr>
          <w:rFonts w:hint="cs"/>
          <w:rtl/>
        </w:rPr>
        <w:t xml:space="preserve">, החלוקה בשיטת ה"מושע" </w:t>
      </w:r>
      <w:r w:rsidR="0040648D">
        <w:rPr>
          <w:rFonts w:hint="cs"/>
          <w:rtl/>
        </w:rPr>
        <w:t xml:space="preserve">בוצעה </w:t>
      </w:r>
      <w:r w:rsidR="005279B1">
        <w:rPr>
          <w:rFonts w:hint="cs"/>
          <w:rtl/>
        </w:rPr>
        <w:t>בכל שנה מחדש</w:t>
      </w:r>
      <w:r w:rsidR="00CE1A20">
        <w:rPr>
          <w:rFonts w:hint="cs"/>
          <w:rtl/>
        </w:rPr>
        <w:t xml:space="preserve">. </w:t>
      </w:r>
      <w:r w:rsidR="0081621B" w:rsidRPr="00414627">
        <w:rPr>
          <w:rtl/>
        </w:rPr>
        <w:t>אחד החסרונות של שיטה זו</w:t>
      </w:r>
      <w:r w:rsidR="00BD1512">
        <w:rPr>
          <w:rFonts w:hint="cs"/>
          <w:rtl/>
        </w:rPr>
        <w:t xml:space="preserve"> לעומת השיטה המקראית </w:t>
      </w:r>
      <w:r w:rsidR="0081621B" w:rsidRPr="00414627">
        <w:rPr>
          <w:rtl/>
        </w:rPr>
        <w:t>היה שלאזרחים לא היתה מוטיבציה להשקיע בקרקע, כי היא ממילא לא נשארה ברשותם.</w:t>
      </w:r>
      <w:r w:rsidR="005279B1">
        <w:rPr>
          <w:rStyle w:val="FootnoteReference"/>
          <w:rtl/>
        </w:rPr>
        <w:footnoteReference w:id="56"/>
      </w:r>
    </w:p>
    <w:p w:rsidR="0081621B" w:rsidRPr="008F5F4C" w:rsidRDefault="0081621B" w:rsidP="008F5F4C">
      <w:pPr>
        <w:rPr>
          <w:b/>
          <w:bCs/>
        </w:rPr>
      </w:pPr>
    </w:p>
    <w:p w:rsidR="008F5F4C" w:rsidRPr="008F5F4C" w:rsidRDefault="0081621B" w:rsidP="008F5F4C">
      <w:pPr>
        <w:rPr>
          <w:b/>
          <w:bCs/>
          <w:sz w:val="28"/>
          <w:szCs w:val="28"/>
          <w:rtl/>
        </w:rPr>
      </w:pPr>
      <w:r w:rsidRPr="008F5F4C">
        <w:rPr>
          <w:b/>
          <w:bCs/>
          <w:sz w:val="28"/>
          <w:szCs w:val="28"/>
          <w:rtl/>
        </w:rPr>
        <w:t>הגבלה על צבירת קרקעות</w:t>
      </w:r>
    </w:p>
    <w:p w:rsidR="00703750" w:rsidRDefault="0081621B" w:rsidP="00703750">
      <w:pPr>
        <w:spacing w:line="312" w:lineRule="auto"/>
        <w:rPr>
          <w:rtl/>
        </w:rPr>
      </w:pPr>
      <w:r w:rsidRPr="00414627">
        <w:rPr>
          <w:rtl/>
        </w:rPr>
        <w:t xml:space="preserve">אחת התוצאות של מצוות היובל </w:t>
      </w:r>
      <w:r w:rsidR="008F5F4C">
        <w:rPr>
          <w:rFonts w:hint="cs"/>
          <w:rtl/>
        </w:rPr>
        <w:t>הנה הגבלה על צבירת קרקעות לאורך זמן, שכן גם אדם עשיר שירכוש קרקעות רבות יאלץ להחזירן</w:t>
      </w:r>
      <w:r w:rsidR="00860E5F">
        <w:rPr>
          <w:rFonts w:hint="cs"/>
          <w:rtl/>
        </w:rPr>
        <w:t xml:space="preserve"> </w:t>
      </w:r>
      <w:r w:rsidRPr="00414627">
        <w:rPr>
          <w:rtl/>
        </w:rPr>
        <w:t xml:space="preserve">לבעליהן הראשונים בשנת היובל. </w:t>
      </w:r>
      <w:r w:rsidR="00703750">
        <w:rPr>
          <w:rFonts w:hint="cs"/>
          <w:rtl/>
        </w:rPr>
        <w:t xml:space="preserve">גם לעמים אחרים היו חוקים עם מטרה דומה. למשל, </w:t>
      </w:r>
      <w:r w:rsidR="00703750">
        <w:rPr>
          <w:rtl/>
        </w:rPr>
        <w:t>ביוון</w:t>
      </w:r>
      <w:r w:rsidR="00703750">
        <w:rPr>
          <w:rtl/>
          <w:lang w:bidi="ar-SA"/>
        </w:rPr>
        <w:t xml:space="preserve"> </w:t>
      </w:r>
      <w:r w:rsidR="00703750">
        <w:rPr>
          <w:rtl/>
        </w:rPr>
        <w:t>העתיקה</w:t>
      </w:r>
      <w:r w:rsidR="00703750">
        <w:rPr>
          <w:rtl/>
          <w:lang w:bidi="ar-SA"/>
        </w:rPr>
        <w:t xml:space="preserve"> </w:t>
      </w:r>
      <w:r w:rsidR="00703750">
        <w:rPr>
          <w:rtl/>
        </w:rPr>
        <w:t>קבע</w:t>
      </w:r>
      <w:r w:rsidR="00703750">
        <w:rPr>
          <w:rtl/>
          <w:lang w:bidi="ar-SA"/>
        </w:rPr>
        <w:t xml:space="preserve"> </w:t>
      </w:r>
      <w:r w:rsidR="00703750">
        <w:rPr>
          <w:rtl/>
        </w:rPr>
        <w:t>המחוקק</w:t>
      </w:r>
      <w:r w:rsidR="00703750">
        <w:rPr>
          <w:rtl/>
          <w:lang w:bidi="ar-SA"/>
        </w:rPr>
        <w:t xml:space="preserve"> </w:t>
      </w:r>
      <w:r w:rsidR="00703750">
        <w:rPr>
          <w:b/>
          <w:bCs/>
          <w:rtl/>
        </w:rPr>
        <w:t>סולון</w:t>
      </w:r>
      <w:r w:rsidR="00703750">
        <w:rPr>
          <w:rtl/>
          <w:lang w:bidi="ar-SA"/>
        </w:rPr>
        <w:t xml:space="preserve">, </w:t>
      </w:r>
      <w:r w:rsidR="00703750">
        <w:rPr>
          <w:rtl/>
        </w:rPr>
        <w:t>שנבחר</w:t>
      </w:r>
      <w:r w:rsidR="00703750">
        <w:rPr>
          <w:rtl/>
          <w:lang w:bidi="ar-SA"/>
        </w:rPr>
        <w:t xml:space="preserve"> </w:t>
      </w:r>
      <w:r w:rsidR="00703750">
        <w:rPr>
          <w:rtl/>
        </w:rPr>
        <w:t>לתפקידו</w:t>
      </w:r>
      <w:r w:rsidR="00703750">
        <w:rPr>
          <w:rtl/>
          <w:lang w:bidi="ar-SA"/>
        </w:rPr>
        <w:t xml:space="preserve"> </w:t>
      </w:r>
      <w:r w:rsidR="00703750">
        <w:rPr>
          <w:rtl/>
        </w:rPr>
        <w:t>בסביבות</w:t>
      </w:r>
      <w:r w:rsidR="00703750">
        <w:rPr>
          <w:rtl/>
          <w:lang w:bidi="ar-SA"/>
        </w:rPr>
        <w:t xml:space="preserve"> 600 </w:t>
      </w:r>
      <w:r w:rsidR="00703750">
        <w:rPr>
          <w:rtl/>
        </w:rPr>
        <w:t>לפסה</w:t>
      </w:r>
      <w:r w:rsidR="00703750">
        <w:rPr>
          <w:rtl/>
          <w:lang w:bidi="ar-SA"/>
        </w:rPr>
        <w:t>"</w:t>
      </w:r>
      <w:r w:rsidR="00703750">
        <w:rPr>
          <w:rtl/>
        </w:rPr>
        <w:t>נ</w:t>
      </w:r>
      <w:r w:rsidR="00703750">
        <w:rPr>
          <w:rtl/>
          <w:lang w:bidi="ar-SA"/>
        </w:rPr>
        <w:t>,</w:t>
      </w:r>
      <w:r w:rsidR="00703750">
        <w:rPr>
          <w:rtl/>
        </w:rPr>
        <w:t xml:space="preserve"> חוק המגביל משמעותית את כמות הקרקע שאדם אחד יכול להחזיק בבעלותו</w:t>
      </w:r>
      <w:r w:rsidR="00703750">
        <w:rPr>
          <w:rtl/>
          <w:lang w:bidi="ar-SA"/>
        </w:rPr>
        <w:t xml:space="preserve">. </w:t>
      </w:r>
      <w:r w:rsidR="00CA49E2">
        <w:rPr>
          <w:rStyle w:val="FootnoteReference"/>
          <w:rtl/>
        </w:rPr>
        <w:footnoteReference w:id="57"/>
      </w:r>
    </w:p>
    <w:p w:rsidR="0081621B" w:rsidRDefault="0081621B" w:rsidP="007B3FF4">
      <w:pPr>
        <w:ind w:firstLine="720"/>
        <w:rPr>
          <w:rtl/>
        </w:rPr>
      </w:pPr>
      <w:r w:rsidRPr="00414627">
        <w:rPr>
          <w:rtl/>
        </w:rPr>
        <w:t>ברומ</w:t>
      </w:r>
      <w:r w:rsidR="008F5F4C">
        <w:rPr>
          <w:rFonts w:hint="cs"/>
          <w:rtl/>
        </w:rPr>
        <w:t>א</w:t>
      </w:r>
      <w:r w:rsidR="00703750">
        <w:rPr>
          <w:rFonts w:hint="cs"/>
          <w:rtl/>
        </w:rPr>
        <w:t xml:space="preserve"> העתיקה  </w:t>
      </w:r>
      <w:r w:rsidRPr="00414627">
        <w:rPr>
          <w:rtl/>
        </w:rPr>
        <w:t>היה חוק שאסר על אזרח יחיד להחזיק יותר מ-500 יוגרה (כ-1</w:t>
      </w:r>
      <w:r w:rsidR="008F5F4C">
        <w:rPr>
          <w:rFonts w:hint="cs"/>
          <w:rtl/>
        </w:rPr>
        <w:t>,</w:t>
      </w:r>
      <w:r w:rsidRPr="00414627">
        <w:rPr>
          <w:rtl/>
        </w:rPr>
        <w:t>250 דונם) של קרקע ציבורית.</w:t>
      </w:r>
      <w:r w:rsidR="00D7315B">
        <w:rPr>
          <w:rStyle w:val="FootnoteReference"/>
          <w:rtl/>
        </w:rPr>
        <w:footnoteReference w:id="58"/>
      </w:r>
      <w:r w:rsidRPr="00414627">
        <w:rPr>
          <w:rtl/>
        </w:rPr>
        <w:t xml:space="preserve"> </w:t>
      </w:r>
      <w:r w:rsidR="008F5F4C">
        <w:rPr>
          <w:rFonts w:hint="cs"/>
          <w:rtl/>
        </w:rPr>
        <w:t>עם זאת,</w:t>
      </w:r>
      <w:r w:rsidR="00852FD5">
        <w:rPr>
          <w:rFonts w:hint="cs"/>
          <w:rtl/>
        </w:rPr>
        <w:t xml:space="preserve"> </w:t>
      </w:r>
      <w:r w:rsidRPr="00414627">
        <w:rPr>
          <w:rtl/>
        </w:rPr>
        <w:t xml:space="preserve">החוק הזה לא נאכף </w:t>
      </w:r>
      <w:r w:rsidR="008F5F4C">
        <w:rPr>
          <w:rFonts w:hint="cs"/>
          <w:rtl/>
        </w:rPr>
        <w:t>ו</w:t>
      </w:r>
      <w:r w:rsidRPr="00414627">
        <w:rPr>
          <w:rtl/>
        </w:rPr>
        <w:t xml:space="preserve">העשירים ניצלו פרצות בחוק שאפשרו להם לרכוש שטחים עצומים ולהקים אחוזות גדולות (לטיפונדיות), בעוד שאזרחים עניים רבים נותרו חסרי-קרקע. הטריבון הרומי </w:t>
      </w:r>
      <w:r w:rsidRPr="007B3FF4">
        <w:rPr>
          <w:bCs/>
          <w:rtl/>
        </w:rPr>
        <w:t>טיבריוס סמפרוניוס גרקכוס</w:t>
      </w:r>
      <w:r w:rsidRPr="00414627">
        <w:rPr>
          <w:rtl/>
        </w:rPr>
        <w:t>, שנבחר לתפקיד בשנת 133 לפסה"נ, דרש ליישם את החוק, להחרים קרקעות החורגות מהכמות המותרת, ולחלקן לחסרי-קרקע. באחד מנאומיו המפורסמים אמר</w:t>
      </w:r>
      <w:r w:rsidR="00A02A37">
        <w:rPr>
          <w:rFonts w:hint="cs"/>
          <w:rtl/>
        </w:rPr>
        <w:t xml:space="preserve"> (בתרגום לעברית)</w:t>
      </w:r>
      <w:r w:rsidRPr="00414627">
        <w:rPr>
          <w:rtl/>
        </w:rPr>
        <w:t>:</w:t>
      </w:r>
    </w:p>
    <w:p w:rsidR="0081621B" w:rsidRPr="00414627" w:rsidRDefault="00A02A37" w:rsidP="007B3FF4">
      <w:pPr>
        <w:bidi w:val="0"/>
        <w:ind w:firstLine="720"/>
        <w:rPr>
          <w:rtl/>
          <w:lang w:bidi="ar-SA"/>
        </w:rPr>
      </w:pPr>
      <w:r>
        <w:rPr>
          <w:rFonts w:hint="cs"/>
          <w:rtl/>
        </w:rPr>
        <w:t xml:space="preserve">"לכל </w:t>
      </w:r>
      <w:r w:rsidR="005A0CA2">
        <w:rPr>
          <w:rFonts w:hint="cs"/>
          <w:rtl/>
        </w:rPr>
        <w:t>חיות הבר של איטליה יש מאורות</w:t>
      </w:r>
      <w:r>
        <w:rPr>
          <w:rFonts w:hint="cs"/>
          <w:rtl/>
        </w:rPr>
        <w:t xml:space="preserve">. לכל </w:t>
      </w:r>
      <w:r w:rsidR="005A0CA2">
        <w:rPr>
          <w:rFonts w:hint="cs"/>
          <w:rtl/>
        </w:rPr>
        <w:t xml:space="preserve">בעל-חיים </w:t>
      </w:r>
      <w:r>
        <w:rPr>
          <w:rFonts w:hint="cs"/>
          <w:rtl/>
        </w:rPr>
        <w:t>ישנו מקום מנוחה, מקום מקלט. אבל לאנשים הנלחמים ונהרגים למען איטליה יש רק אויר ואור</w:t>
      </w:r>
      <w:r w:rsidR="005A0CA2">
        <w:rPr>
          <w:rFonts w:hint="cs"/>
          <w:rtl/>
        </w:rPr>
        <w:t>.</w:t>
      </w:r>
      <w:r>
        <w:rPr>
          <w:rFonts w:hint="cs"/>
          <w:rtl/>
        </w:rPr>
        <w:t xml:space="preserve"> </w:t>
      </w:r>
      <w:r w:rsidR="005A0CA2">
        <w:rPr>
          <w:rFonts w:hint="cs"/>
          <w:rtl/>
        </w:rPr>
        <w:t xml:space="preserve">ללא בית, ללא נחלה, </w:t>
      </w:r>
      <w:r>
        <w:rPr>
          <w:rFonts w:hint="cs"/>
          <w:rtl/>
        </w:rPr>
        <w:t>הם נודדים עם נשיהם וילדיהם</w:t>
      </w:r>
      <w:r w:rsidR="005A0CA2">
        <w:rPr>
          <w:rFonts w:hint="cs"/>
          <w:rtl/>
        </w:rPr>
        <w:t>"</w:t>
      </w:r>
      <w:r w:rsidR="00B52D55">
        <w:rPr>
          <w:rFonts w:hint="cs"/>
          <w:rtl/>
        </w:rPr>
        <w:t>.</w:t>
      </w:r>
      <w:r w:rsidR="00AE3545">
        <w:rPr>
          <w:rStyle w:val="FootnoteReference"/>
          <w:rtl/>
        </w:rPr>
        <w:footnoteReference w:id="59"/>
      </w:r>
      <w:r w:rsidR="005A0CA2" w:rsidRPr="00414627" w:rsidDel="005A0CA2">
        <w:rPr>
          <w:rFonts w:hint="cs"/>
          <w:rtl/>
        </w:rPr>
        <w:t xml:space="preserve"> </w:t>
      </w:r>
    </w:p>
    <w:p w:rsidR="0081621B" w:rsidRPr="00414627" w:rsidRDefault="0081621B" w:rsidP="00A74474">
      <w:r w:rsidRPr="00414627">
        <w:rPr>
          <w:rtl/>
        </w:rPr>
        <w:lastRenderedPageBreak/>
        <w:t xml:space="preserve">משפט זה מסביר את החשיבות שבבעלות על חלקת-אדמה - לא </w:t>
      </w:r>
      <w:r w:rsidR="008F5F4C">
        <w:rPr>
          <w:rFonts w:hint="cs"/>
          <w:rtl/>
        </w:rPr>
        <w:t xml:space="preserve">רק </w:t>
      </w:r>
      <w:r w:rsidRPr="00414627">
        <w:rPr>
          <w:rtl/>
        </w:rPr>
        <w:t>כאמצעי פרנסה, אלא כמקום לחיות</w:t>
      </w:r>
      <w:r w:rsidR="00A74474">
        <w:rPr>
          <w:rFonts w:hint="cs"/>
          <w:rtl/>
        </w:rPr>
        <w:t xml:space="preserve"> ולהיאחז </w:t>
      </w:r>
      <w:r w:rsidRPr="00414627">
        <w:rPr>
          <w:rtl/>
        </w:rPr>
        <w:t xml:space="preserve">בו. הצעותיו של טיבריוס עוררו התנגדות רבה בקרב השמרנים בעלי הקרקעות, ובסופו של דבר גרמו לרציחתו ע"י הסנאט. </w:t>
      </w:r>
      <w:r w:rsidR="00E87ED0">
        <w:rPr>
          <w:rFonts w:hint="cs"/>
          <w:rtl/>
        </w:rPr>
        <w:t xml:space="preserve"> </w:t>
      </w:r>
      <w:r w:rsidRPr="00414627">
        <w:rPr>
          <w:rtl/>
        </w:rPr>
        <w:t>ה</w:t>
      </w:r>
      <w:r w:rsidR="006B0BD5">
        <w:rPr>
          <w:rFonts w:hint="cs"/>
          <w:rtl/>
        </w:rPr>
        <w:t>ו</w:t>
      </w:r>
      <w:r w:rsidRPr="00414627">
        <w:rPr>
          <w:rtl/>
        </w:rPr>
        <w:t xml:space="preserve">ויכוח על </w:t>
      </w:r>
      <w:r w:rsidR="008F5F4C">
        <w:rPr>
          <w:rFonts w:hint="cs"/>
          <w:rtl/>
        </w:rPr>
        <w:t>ה</w:t>
      </w:r>
      <w:r w:rsidRPr="00414627">
        <w:rPr>
          <w:rtl/>
        </w:rPr>
        <w:t>קרקעות ברומי נמשך שנים</w:t>
      </w:r>
      <w:r w:rsidR="008F5F4C">
        <w:rPr>
          <w:rFonts w:hint="cs"/>
          <w:rtl/>
        </w:rPr>
        <w:t xml:space="preserve"> רבות</w:t>
      </w:r>
      <w:r w:rsidRPr="00414627">
        <w:rPr>
          <w:rtl/>
        </w:rPr>
        <w:t xml:space="preserve"> לאחר מותו.</w:t>
      </w:r>
      <w:r w:rsidR="000360CB">
        <w:rPr>
          <w:rStyle w:val="FootnoteReference"/>
        </w:rPr>
        <w:footnoteReference w:id="60"/>
      </w:r>
    </w:p>
    <w:p w:rsidR="0081621B" w:rsidRPr="00414627" w:rsidRDefault="0081621B" w:rsidP="00414627"/>
    <w:p w:rsidR="008F5F4C" w:rsidRDefault="008F5F4C" w:rsidP="00414627">
      <w:pPr>
        <w:rPr>
          <w:b/>
          <w:bCs/>
          <w:rtl/>
        </w:rPr>
      </w:pPr>
      <w:r w:rsidRPr="008F5F4C">
        <w:rPr>
          <w:b/>
          <w:bCs/>
          <w:sz w:val="26"/>
          <w:szCs w:val="26"/>
          <w:rtl/>
        </w:rPr>
        <w:t>חלוקת נחלות ליוצאי צבא</w:t>
      </w:r>
    </w:p>
    <w:p w:rsidR="0081621B" w:rsidRDefault="0081621B" w:rsidP="006A7266">
      <w:pPr>
        <w:rPr>
          <w:rtl/>
        </w:rPr>
      </w:pPr>
      <w:r w:rsidRPr="00414627">
        <w:rPr>
          <w:rtl/>
        </w:rPr>
        <w:t>החלוקה הראשונית של ארץ ישראל (במדבר כ</w:t>
      </w:r>
      <w:r w:rsidR="006B0BD5">
        <w:rPr>
          <w:rFonts w:hint="cs"/>
          <w:rtl/>
        </w:rPr>
        <w:t>"</w:t>
      </w:r>
      <w:r w:rsidRPr="00414627">
        <w:rPr>
          <w:rtl/>
        </w:rPr>
        <w:t>ו) הי</w:t>
      </w:r>
      <w:r w:rsidR="006B0BD5">
        <w:rPr>
          <w:rFonts w:hint="cs"/>
          <w:rtl/>
        </w:rPr>
        <w:t>י</w:t>
      </w:r>
      <w:r w:rsidRPr="00414627">
        <w:rPr>
          <w:rtl/>
        </w:rPr>
        <w:t>תה ל"</w:t>
      </w:r>
      <w:r w:rsidRPr="00414627">
        <w:rPr>
          <w:b/>
          <w:rtl/>
        </w:rPr>
        <w:t>כל יוצא צבא בישראל</w:t>
      </w:r>
      <w:r w:rsidRPr="00414627">
        <w:rPr>
          <w:rtl/>
        </w:rPr>
        <w:t>". קשר בין קרקעות לבין שירות צבאי היה גם בתקופות שונות ובמקומות שונים בעולם, למשל, האימפריה הרומית נהגה לחלק שטחים בפרובינציות כבושות לליגיונרים פורשים, החל מהרפורמות של גאיוס מאריוס (107 לפסה"נ).</w:t>
      </w:r>
      <w:r w:rsidR="00BA48C4">
        <w:rPr>
          <w:rStyle w:val="FootnoteReference"/>
          <w:rtl/>
        </w:rPr>
        <w:footnoteReference w:id="61"/>
      </w:r>
      <w:r w:rsidRPr="00414627">
        <w:rPr>
          <w:rtl/>
        </w:rPr>
        <w:t xml:space="preserve"> גם באירופה הפיאודלית היה מקובל לתת אדמות לאנשי צבא. האבירים שגרו על אדמות אלו התחייבו להביא לשדה הקרב כוח צבאי מסוים לפי הצורך. </w:t>
      </w:r>
      <w:r w:rsidR="00CB2AEB">
        <w:rPr>
          <w:rStyle w:val="FootnoteReference"/>
          <w:rtl/>
        </w:rPr>
        <w:footnoteReference w:id="62"/>
      </w:r>
    </w:p>
    <w:p w:rsidR="00740E38" w:rsidRDefault="00740E38" w:rsidP="006A7266">
      <w:pPr>
        <w:rPr>
          <w:rtl/>
        </w:rPr>
      </w:pPr>
    </w:p>
    <w:p w:rsidR="00740E38" w:rsidRDefault="00740E38" w:rsidP="00740E38">
      <w:pPr>
        <w:spacing w:line="312" w:lineRule="auto"/>
        <w:rPr>
          <w:lang w:bidi="ar-SA"/>
        </w:rPr>
      </w:pPr>
      <w:r>
        <w:rPr>
          <w:rtl/>
        </w:rPr>
        <w:t>בנוסף</w:t>
      </w:r>
      <w:r>
        <w:rPr>
          <w:rtl/>
          <w:lang w:bidi="ar-SA"/>
        </w:rPr>
        <w:t xml:space="preserve"> </w:t>
      </w:r>
      <w:r>
        <w:rPr>
          <w:rtl/>
        </w:rPr>
        <w:t>לחוקים</w:t>
      </w:r>
      <w:r>
        <w:rPr>
          <w:rtl/>
          <w:lang w:bidi="ar-SA"/>
        </w:rPr>
        <w:t xml:space="preserve"> </w:t>
      </w:r>
      <w:r>
        <w:rPr>
          <w:rtl/>
        </w:rPr>
        <w:t>הקבועים</w:t>
      </w:r>
      <w:r>
        <w:rPr>
          <w:rtl/>
          <w:lang w:bidi="ar-SA"/>
        </w:rPr>
        <w:t xml:space="preserve">, </w:t>
      </w:r>
      <w:r>
        <w:rPr>
          <w:rtl/>
        </w:rPr>
        <w:t>מדינות</w:t>
      </w:r>
      <w:r>
        <w:rPr>
          <w:rtl/>
          <w:lang w:bidi="ar-SA"/>
        </w:rPr>
        <w:t xml:space="preserve"> </w:t>
      </w:r>
      <w:r>
        <w:rPr>
          <w:rtl/>
        </w:rPr>
        <w:t>רבות</w:t>
      </w:r>
      <w:r>
        <w:rPr>
          <w:rtl/>
          <w:lang w:bidi="ar-SA"/>
        </w:rPr>
        <w:t xml:space="preserve"> </w:t>
      </w:r>
      <w:r>
        <w:rPr>
          <w:rtl/>
        </w:rPr>
        <w:t>ביצעו</w:t>
      </w:r>
      <w:r>
        <w:rPr>
          <w:rtl/>
          <w:lang w:bidi="ar-SA"/>
        </w:rPr>
        <w:t xml:space="preserve"> </w:t>
      </w:r>
      <w:r>
        <w:rPr>
          <w:b/>
          <w:bCs/>
          <w:rtl/>
        </w:rPr>
        <w:t>חלוקה</w:t>
      </w:r>
      <w:r>
        <w:rPr>
          <w:b/>
          <w:bCs/>
          <w:rtl/>
          <w:lang w:bidi="ar-SA"/>
        </w:rPr>
        <w:t>-</w:t>
      </w:r>
      <w:r>
        <w:rPr>
          <w:b/>
          <w:bCs/>
          <w:rtl/>
        </w:rPr>
        <w:t>מחדש</w:t>
      </w:r>
      <w:r>
        <w:rPr>
          <w:b/>
          <w:bCs/>
          <w:rtl/>
          <w:lang w:bidi="ar-SA"/>
        </w:rPr>
        <w:t xml:space="preserve"> </w:t>
      </w:r>
      <w:r>
        <w:rPr>
          <w:b/>
          <w:bCs/>
          <w:rtl/>
        </w:rPr>
        <w:t>חד</w:t>
      </w:r>
      <w:r>
        <w:rPr>
          <w:b/>
          <w:bCs/>
          <w:rtl/>
          <w:lang w:bidi="ar-SA"/>
        </w:rPr>
        <w:t>-</w:t>
      </w:r>
      <w:r>
        <w:rPr>
          <w:b/>
          <w:bCs/>
          <w:rtl/>
        </w:rPr>
        <w:t>פעמית</w:t>
      </w:r>
      <w:r>
        <w:rPr>
          <w:b/>
          <w:bCs/>
          <w:rtl/>
          <w:lang w:bidi="ar-SA"/>
        </w:rPr>
        <w:t xml:space="preserve"> </w:t>
      </w:r>
      <w:r>
        <w:rPr>
          <w:b/>
          <w:bCs/>
          <w:rtl/>
        </w:rPr>
        <w:t>של</w:t>
      </w:r>
      <w:r>
        <w:rPr>
          <w:b/>
          <w:bCs/>
          <w:rtl/>
          <w:lang w:bidi="ar-SA"/>
        </w:rPr>
        <w:t xml:space="preserve"> </w:t>
      </w:r>
      <w:r>
        <w:rPr>
          <w:b/>
          <w:bCs/>
          <w:rtl/>
        </w:rPr>
        <w:t>קרקעות</w:t>
      </w:r>
      <w:r>
        <w:rPr>
          <w:b/>
          <w:bCs/>
          <w:rtl/>
          <w:lang w:bidi="ar-SA"/>
        </w:rPr>
        <w:t xml:space="preserve"> </w:t>
      </w:r>
      <w:r>
        <w:rPr>
          <w:rtl/>
          <w:lang w:bidi="ar-SA"/>
        </w:rPr>
        <w:t xml:space="preserve">- </w:t>
      </w:r>
      <w:r>
        <w:rPr>
          <w:rtl/>
        </w:rPr>
        <w:t>הידועה</w:t>
      </w:r>
      <w:r>
        <w:rPr>
          <w:rtl/>
          <w:lang w:bidi="ar-SA"/>
        </w:rPr>
        <w:t xml:space="preserve"> </w:t>
      </w:r>
      <w:r>
        <w:rPr>
          <w:rtl/>
        </w:rPr>
        <w:t>בשם</w:t>
      </w:r>
      <w:r>
        <w:rPr>
          <w:rtl/>
          <w:lang w:bidi="ar-SA"/>
        </w:rPr>
        <w:t xml:space="preserve"> "</w:t>
      </w:r>
      <w:r>
        <w:rPr>
          <w:rtl/>
        </w:rPr>
        <w:t>רפורמה</w:t>
      </w:r>
      <w:r>
        <w:rPr>
          <w:rtl/>
          <w:lang w:bidi="ar-SA"/>
        </w:rPr>
        <w:t xml:space="preserve"> </w:t>
      </w:r>
      <w:r>
        <w:rPr>
          <w:rtl/>
        </w:rPr>
        <w:t>אגרארית</w:t>
      </w:r>
      <w:r>
        <w:rPr>
          <w:rtl/>
          <w:lang w:bidi="ar-SA"/>
        </w:rPr>
        <w:t>".</w:t>
      </w:r>
      <w:r>
        <w:rPr>
          <w:rStyle w:val="FootnoteReference"/>
          <w:rtl/>
          <w:lang w:bidi="ar-SA"/>
        </w:rPr>
        <w:footnoteReference w:id="63"/>
      </w:r>
      <w:r>
        <w:rPr>
          <w:rtl/>
          <w:lang w:bidi="ar-SA"/>
        </w:rPr>
        <w:t xml:space="preserve"> </w:t>
      </w:r>
      <w:r>
        <w:rPr>
          <w:rFonts w:hint="cs"/>
          <w:rtl/>
        </w:rPr>
        <w:t xml:space="preserve"> </w:t>
      </w:r>
      <w:r>
        <w:rPr>
          <w:rtl/>
        </w:rPr>
        <w:t>אחד</w:t>
      </w:r>
      <w:r>
        <w:rPr>
          <w:rtl/>
          <w:lang w:bidi="ar-SA"/>
        </w:rPr>
        <w:t xml:space="preserve"> </w:t>
      </w:r>
      <w:r>
        <w:rPr>
          <w:rtl/>
        </w:rPr>
        <w:t>הנושאים</w:t>
      </w:r>
      <w:r>
        <w:rPr>
          <w:rtl/>
          <w:lang w:bidi="ar-SA"/>
        </w:rPr>
        <w:t xml:space="preserve"> </w:t>
      </w:r>
      <w:r>
        <w:rPr>
          <w:rtl/>
        </w:rPr>
        <w:t>המעניינים</w:t>
      </w:r>
      <w:r>
        <w:rPr>
          <w:rtl/>
          <w:lang w:bidi="ar-SA"/>
        </w:rPr>
        <w:t xml:space="preserve"> </w:t>
      </w:r>
      <w:r>
        <w:rPr>
          <w:rtl/>
        </w:rPr>
        <w:t>למחקר</w:t>
      </w:r>
      <w:r>
        <w:rPr>
          <w:rtl/>
          <w:lang w:bidi="ar-SA"/>
        </w:rPr>
        <w:t xml:space="preserve"> </w:t>
      </w:r>
      <w:r>
        <w:rPr>
          <w:rtl/>
        </w:rPr>
        <w:t>הוא</w:t>
      </w:r>
      <w:r>
        <w:rPr>
          <w:rtl/>
          <w:lang w:bidi="ar-SA"/>
        </w:rPr>
        <w:t xml:space="preserve">, </w:t>
      </w:r>
      <w:r>
        <w:rPr>
          <w:rtl/>
        </w:rPr>
        <w:t>לבדוק</w:t>
      </w:r>
      <w:r>
        <w:rPr>
          <w:rtl/>
          <w:lang w:bidi="ar-SA"/>
        </w:rPr>
        <w:t xml:space="preserve">, </w:t>
      </w:r>
      <w:r>
        <w:rPr>
          <w:rtl/>
        </w:rPr>
        <w:t>באופן</w:t>
      </w:r>
      <w:r>
        <w:rPr>
          <w:rtl/>
          <w:lang w:bidi="ar-SA"/>
        </w:rPr>
        <w:t xml:space="preserve"> </w:t>
      </w:r>
      <w:r>
        <w:rPr>
          <w:rtl/>
        </w:rPr>
        <w:t>כמותי</w:t>
      </w:r>
      <w:r>
        <w:rPr>
          <w:rtl/>
          <w:lang w:bidi="ar-SA"/>
        </w:rPr>
        <w:t xml:space="preserve"> </w:t>
      </w:r>
      <w:r>
        <w:rPr>
          <w:rtl/>
        </w:rPr>
        <w:t>במידת</w:t>
      </w:r>
      <w:r>
        <w:rPr>
          <w:rtl/>
          <w:lang w:bidi="ar-SA"/>
        </w:rPr>
        <w:t xml:space="preserve"> </w:t>
      </w:r>
      <w:r>
        <w:rPr>
          <w:rtl/>
        </w:rPr>
        <w:t>האפשר</w:t>
      </w:r>
      <w:r>
        <w:rPr>
          <w:rtl/>
          <w:lang w:bidi="ar-SA"/>
        </w:rPr>
        <w:t xml:space="preserve">, </w:t>
      </w:r>
      <w:r>
        <w:rPr>
          <w:rtl/>
        </w:rPr>
        <w:t>את</w:t>
      </w:r>
      <w:r>
        <w:rPr>
          <w:rtl/>
          <w:lang w:bidi="ar-SA"/>
        </w:rPr>
        <w:t xml:space="preserve"> </w:t>
      </w:r>
      <w:r>
        <w:rPr>
          <w:rtl/>
        </w:rPr>
        <w:t>ההשלכות</w:t>
      </w:r>
      <w:r>
        <w:rPr>
          <w:rtl/>
          <w:lang w:bidi="ar-SA"/>
        </w:rPr>
        <w:t xml:space="preserve"> </w:t>
      </w:r>
      <w:r>
        <w:rPr>
          <w:rtl/>
        </w:rPr>
        <w:t>של</w:t>
      </w:r>
      <w:r>
        <w:rPr>
          <w:rtl/>
          <w:lang w:bidi="ar-SA"/>
        </w:rPr>
        <w:t xml:space="preserve"> </w:t>
      </w:r>
      <w:r>
        <w:rPr>
          <w:rtl/>
        </w:rPr>
        <w:t>רפורמות</w:t>
      </w:r>
      <w:r>
        <w:rPr>
          <w:rtl/>
          <w:lang w:bidi="ar-SA"/>
        </w:rPr>
        <w:t xml:space="preserve"> </w:t>
      </w:r>
      <w:r>
        <w:rPr>
          <w:rtl/>
        </w:rPr>
        <w:t>מסוג</w:t>
      </w:r>
      <w:r>
        <w:rPr>
          <w:rtl/>
          <w:lang w:bidi="ar-SA"/>
        </w:rPr>
        <w:t xml:space="preserve"> </w:t>
      </w:r>
      <w:r>
        <w:rPr>
          <w:rtl/>
        </w:rPr>
        <w:t>זה</w:t>
      </w:r>
      <w:r>
        <w:rPr>
          <w:rtl/>
          <w:lang w:bidi="ar-SA"/>
        </w:rPr>
        <w:t xml:space="preserve"> </w:t>
      </w:r>
      <w:r>
        <w:rPr>
          <w:rtl/>
        </w:rPr>
        <w:t>על</w:t>
      </w:r>
      <w:r>
        <w:rPr>
          <w:rtl/>
          <w:lang w:bidi="ar-SA"/>
        </w:rPr>
        <w:t xml:space="preserve"> </w:t>
      </w:r>
      <w:r>
        <w:rPr>
          <w:rtl/>
        </w:rPr>
        <w:t>מדדים</w:t>
      </w:r>
      <w:r>
        <w:rPr>
          <w:rtl/>
          <w:lang w:bidi="ar-SA"/>
        </w:rPr>
        <w:t xml:space="preserve"> </w:t>
      </w:r>
      <w:r>
        <w:rPr>
          <w:rtl/>
        </w:rPr>
        <w:t>כלכליים</w:t>
      </w:r>
      <w:r>
        <w:rPr>
          <w:rtl/>
          <w:lang w:bidi="ar-SA"/>
        </w:rPr>
        <w:t xml:space="preserve"> </w:t>
      </w:r>
      <w:r>
        <w:rPr>
          <w:rtl/>
        </w:rPr>
        <w:t>וחברתיים</w:t>
      </w:r>
      <w:r>
        <w:rPr>
          <w:rtl/>
          <w:lang w:bidi="ar-SA"/>
        </w:rPr>
        <w:t xml:space="preserve"> </w:t>
      </w:r>
      <w:r>
        <w:rPr>
          <w:rtl/>
        </w:rPr>
        <w:t>שונים</w:t>
      </w:r>
      <w:r>
        <w:rPr>
          <w:rtl/>
          <w:lang w:bidi="ar-SA"/>
        </w:rPr>
        <w:t xml:space="preserve">, </w:t>
      </w:r>
      <w:r>
        <w:rPr>
          <w:rtl/>
        </w:rPr>
        <w:t>כגון</w:t>
      </w:r>
      <w:r>
        <w:rPr>
          <w:rtl/>
          <w:lang w:bidi="ar-SA"/>
        </w:rPr>
        <w:t xml:space="preserve">: </w:t>
      </w:r>
      <w:r>
        <w:rPr>
          <w:rtl/>
        </w:rPr>
        <w:t>תמ</w:t>
      </w:r>
      <w:r>
        <w:rPr>
          <w:rtl/>
          <w:lang w:bidi="ar-SA"/>
        </w:rPr>
        <w:t>"</w:t>
      </w:r>
      <w:r>
        <w:rPr>
          <w:rtl/>
        </w:rPr>
        <w:t>ג</w:t>
      </w:r>
      <w:r>
        <w:rPr>
          <w:rtl/>
          <w:lang w:bidi="ar-SA"/>
        </w:rPr>
        <w:t xml:space="preserve">, </w:t>
      </w:r>
      <w:r>
        <w:rPr>
          <w:rtl/>
        </w:rPr>
        <w:t>מדד</w:t>
      </w:r>
      <w:r>
        <w:rPr>
          <w:rtl/>
          <w:lang w:bidi="ar-SA"/>
        </w:rPr>
        <w:t xml:space="preserve"> </w:t>
      </w:r>
      <w:r>
        <w:rPr>
          <w:rtl/>
        </w:rPr>
        <w:t>ג</w:t>
      </w:r>
      <w:r>
        <w:rPr>
          <w:rtl/>
          <w:lang w:bidi="ar-SA"/>
        </w:rPr>
        <w:t>'</w:t>
      </w:r>
      <w:r>
        <w:rPr>
          <w:rtl/>
        </w:rPr>
        <w:t>יני</w:t>
      </w:r>
      <w:r>
        <w:rPr>
          <w:rtl/>
          <w:lang w:bidi="ar-SA"/>
        </w:rPr>
        <w:t xml:space="preserve">, </w:t>
      </w:r>
      <w:r>
        <w:rPr>
          <w:rtl/>
        </w:rPr>
        <w:t>רמת</w:t>
      </w:r>
      <w:r>
        <w:rPr>
          <w:rtl/>
          <w:lang w:bidi="ar-SA"/>
        </w:rPr>
        <w:t xml:space="preserve"> </w:t>
      </w:r>
      <w:r>
        <w:rPr>
          <w:rtl/>
        </w:rPr>
        <w:t>חיים</w:t>
      </w:r>
      <w:r>
        <w:rPr>
          <w:rtl/>
          <w:lang w:bidi="ar-SA"/>
        </w:rPr>
        <w:t xml:space="preserve"> </w:t>
      </w:r>
      <w:r>
        <w:rPr>
          <w:rtl/>
        </w:rPr>
        <w:t>וכד</w:t>
      </w:r>
      <w:r>
        <w:rPr>
          <w:rtl/>
          <w:lang w:bidi="ar-SA"/>
        </w:rPr>
        <w:t xml:space="preserve">'. </w:t>
      </w:r>
      <w:r>
        <w:rPr>
          <w:rtl/>
        </w:rPr>
        <w:t>כמובן</w:t>
      </w:r>
      <w:r>
        <w:rPr>
          <w:rtl/>
          <w:lang w:bidi="ar-SA"/>
        </w:rPr>
        <w:t xml:space="preserve">, </w:t>
      </w:r>
      <w:r>
        <w:rPr>
          <w:rtl/>
        </w:rPr>
        <w:t>יהיה</w:t>
      </w:r>
      <w:r>
        <w:rPr>
          <w:rtl/>
          <w:lang w:bidi="ar-SA"/>
        </w:rPr>
        <w:t xml:space="preserve"> </w:t>
      </w:r>
      <w:r>
        <w:rPr>
          <w:rtl/>
        </w:rPr>
        <w:t>קל</w:t>
      </w:r>
      <w:r>
        <w:rPr>
          <w:rtl/>
          <w:lang w:bidi="ar-SA"/>
        </w:rPr>
        <w:t xml:space="preserve"> </w:t>
      </w:r>
      <w:r>
        <w:rPr>
          <w:rtl/>
        </w:rPr>
        <w:t>יותר</w:t>
      </w:r>
      <w:r>
        <w:rPr>
          <w:rtl/>
          <w:lang w:bidi="ar-SA"/>
        </w:rPr>
        <w:t xml:space="preserve"> </w:t>
      </w:r>
      <w:r>
        <w:rPr>
          <w:rtl/>
        </w:rPr>
        <w:t>לחקור</w:t>
      </w:r>
      <w:r>
        <w:rPr>
          <w:rtl/>
          <w:lang w:bidi="ar-SA"/>
        </w:rPr>
        <w:t xml:space="preserve"> </w:t>
      </w:r>
      <w:r>
        <w:rPr>
          <w:rtl/>
        </w:rPr>
        <w:t>את</w:t>
      </w:r>
      <w:r>
        <w:rPr>
          <w:rtl/>
          <w:lang w:bidi="ar-SA"/>
        </w:rPr>
        <w:t xml:space="preserve"> </w:t>
      </w:r>
      <w:r>
        <w:rPr>
          <w:rtl/>
        </w:rPr>
        <w:t>העניין</w:t>
      </w:r>
      <w:r>
        <w:rPr>
          <w:rtl/>
          <w:lang w:bidi="ar-SA"/>
        </w:rPr>
        <w:t xml:space="preserve"> </w:t>
      </w:r>
      <w:r>
        <w:rPr>
          <w:rtl/>
        </w:rPr>
        <w:t>לגבי</w:t>
      </w:r>
      <w:r>
        <w:rPr>
          <w:rtl/>
          <w:lang w:bidi="ar-SA"/>
        </w:rPr>
        <w:t xml:space="preserve"> </w:t>
      </w:r>
      <w:r>
        <w:rPr>
          <w:rtl/>
        </w:rPr>
        <w:t>רפורמות</w:t>
      </w:r>
      <w:r>
        <w:rPr>
          <w:rtl/>
          <w:lang w:bidi="ar-SA"/>
        </w:rPr>
        <w:t xml:space="preserve"> </w:t>
      </w:r>
      <w:r>
        <w:rPr>
          <w:rtl/>
        </w:rPr>
        <w:t>אגראריות</w:t>
      </w:r>
      <w:r>
        <w:rPr>
          <w:rtl/>
          <w:lang w:bidi="ar-SA"/>
        </w:rPr>
        <w:t xml:space="preserve"> </w:t>
      </w:r>
      <w:r>
        <w:rPr>
          <w:rtl/>
        </w:rPr>
        <w:t>שבוצעו</w:t>
      </w:r>
      <w:r>
        <w:rPr>
          <w:rtl/>
          <w:lang w:bidi="ar-SA"/>
        </w:rPr>
        <w:t xml:space="preserve"> </w:t>
      </w:r>
      <w:r>
        <w:rPr>
          <w:rtl/>
        </w:rPr>
        <w:t>בעבר</w:t>
      </w:r>
      <w:r>
        <w:rPr>
          <w:rtl/>
          <w:lang w:bidi="ar-SA"/>
        </w:rPr>
        <w:t xml:space="preserve"> </w:t>
      </w:r>
      <w:r>
        <w:rPr>
          <w:rtl/>
        </w:rPr>
        <w:t>הקרוב</w:t>
      </w:r>
      <w:r>
        <w:rPr>
          <w:rtl/>
          <w:lang w:bidi="ar-SA"/>
        </w:rPr>
        <w:t xml:space="preserve">, </w:t>
      </w:r>
      <w:r>
        <w:rPr>
          <w:rtl/>
        </w:rPr>
        <w:t>במקומות</w:t>
      </w:r>
      <w:r>
        <w:rPr>
          <w:rtl/>
          <w:lang w:bidi="ar-SA"/>
        </w:rPr>
        <w:t xml:space="preserve"> </w:t>
      </w:r>
      <w:r>
        <w:rPr>
          <w:rtl/>
        </w:rPr>
        <w:t>ובתקופות</w:t>
      </w:r>
      <w:r>
        <w:rPr>
          <w:rtl/>
          <w:lang w:bidi="ar-SA"/>
        </w:rPr>
        <w:t xml:space="preserve"> </w:t>
      </w:r>
      <w:r>
        <w:rPr>
          <w:rtl/>
        </w:rPr>
        <w:t>שעליהם</w:t>
      </w:r>
      <w:r>
        <w:rPr>
          <w:rtl/>
          <w:lang w:bidi="ar-SA"/>
        </w:rPr>
        <w:t xml:space="preserve"> </w:t>
      </w:r>
      <w:r>
        <w:rPr>
          <w:rtl/>
        </w:rPr>
        <w:t>אפשר</w:t>
      </w:r>
      <w:r>
        <w:rPr>
          <w:rtl/>
          <w:lang w:bidi="ar-SA"/>
        </w:rPr>
        <w:t xml:space="preserve"> </w:t>
      </w:r>
      <w:r>
        <w:rPr>
          <w:rtl/>
        </w:rPr>
        <w:t>להשיג</w:t>
      </w:r>
      <w:r>
        <w:rPr>
          <w:rtl/>
          <w:lang w:bidi="ar-SA"/>
        </w:rPr>
        <w:t xml:space="preserve"> </w:t>
      </w:r>
      <w:r>
        <w:rPr>
          <w:rtl/>
        </w:rPr>
        <w:t>נתונים</w:t>
      </w:r>
      <w:r>
        <w:rPr>
          <w:rtl/>
          <w:lang w:bidi="ar-SA"/>
        </w:rPr>
        <w:t xml:space="preserve"> </w:t>
      </w:r>
      <w:r>
        <w:rPr>
          <w:rtl/>
        </w:rPr>
        <w:t>כלכליים</w:t>
      </w:r>
      <w:r>
        <w:rPr>
          <w:rtl/>
          <w:lang w:bidi="ar-SA"/>
        </w:rPr>
        <w:t xml:space="preserve"> </w:t>
      </w:r>
      <w:r>
        <w:rPr>
          <w:rtl/>
        </w:rPr>
        <w:t>כמותיים</w:t>
      </w:r>
      <w:r>
        <w:rPr>
          <w:rtl/>
          <w:lang w:bidi="ar-SA"/>
        </w:rPr>
        <w:t>.</w:t>
      </w:r>
    </w:p>
    <w:p w:rsidR="00740E38" w:rsidRPr="00740E38" w:rsidRDefault="00740E38" w:rsidP="006A7266">
      <w:pPr>
        <w:rPr>
          <w:rtl/>
        </w:rPr>
      </w:pPr>
    </w:p>
    <w:p w:rsidR="000210EB" w:rsidRDefault="000210EB" w:rsidP="006A7266">
      <w:pPr>
        <w:rPr>
          <w:rtl/>
        </w:rPr>
      </w:pPr>
    </w:p>
    <w:p w:rsidR="000210EB" w:rsidRDefault="000210EB" w:rsidP="000C27CB">
      <w:pPr>
        <w:pStyle w:val="12"/>
      </w:pPr>
      <w:r>
        <w:rPr>
          <w:rFonts w:hint="cs"/>
          <w:rtl/>
        </w:rPr>
        <w:t xml:space="preserve">סיכום </w:t>
      </w:r>
      <w:r w:rsidR="000C27CB">
        <w:rPr>
          <w:rFonts w:hint="cs"/>
          <w:rtl/>
        </w:rPr>
        <w:t>ביניים</w:t>
      </w:r>
    </w:p>
    <w:p w:rsidR="00CE30D8" w:rsidRDefault="000210EB" w:rsidP="00CE30D8">
      <w:pPr>
        <w:rPr>
          <w:rtl/>
        </w:rPr>
      </w:pPr>
      <w:r w:rsidRPr="000210EB">
        <w:rPr>
          <w:rFonts w:hint="cs"/>
          <w:rtl/>
        </w:rPr>
        <w:t xml:space="preserve">העיקרון המרכזי העומד ביסודה של חוקת הנחלות המקראית הוא </w:t>
      </w:r>
      <w:r w:rsidRPr="000210EB">
        <w:rPr>
          <w:rtl/>
        </w:rPr>
        <w:t>שכל אזרח (יוצא צבא)</w:t>
      </w:r>
      <w:r w:rsidRPr="000210EB">
        <w:rPr>
          <w:rFonts w:hint="cs"/>
          <w:rtl/>
        </w:rPr>
        <w:t xml:space="preserve"> בישראל זכאי </w:t>
      </w:r>
      <w:r>
        <w:rPr>
          <w:rFonts w:hint="cs"/>
          <w:rtl/>
        </w:rPr>
        <w:t xml:space="preserve">להיות בעלים של </w:t>
      </w:r>
      <w:r w:rsidRPr="000210EB">
        <w:rPr>
          <w:rFonts w:hint="cs"/>
          <w:rtl/>
        </w:rPr>
        <w:t xml:space="preserve">נחלה בארץ ישראל, בין אם זו בעלות בפועל או בעלות פוטנציאלית שתתממש בשנת היובל הקרובה. </w:t>
      </w:r>
      <w:r w:rsidR="00662F63">
        <w:rPr>
          <w:rFonts w:hint="cs"/>
          <w:rtl/>
        </w:rPr>
        <w:t>בפרקים הקודמים ניסיתי להראות ש</w:t>
      </w:r>
      <w:r w:rsidR="002373E1">
        <w:rPr>
          <w:rFonts w:hint="cs"/>
          <w:rtl/>
        </w:rPr>
        <w:t xml:space="preserve">עיקרון זה חשוב בכל תקופה, ובפרט גם בימינו. </w:t>
      </w:r>
    </w:p>
    <w:p w:rsidR="00CE30D8" w:rsidRDefault="00CE30D8" w:rsidP="00CE30D8">
      <w:pPr>
        <w:rPr>
          <w:rtl/>
        </w:rPr>
      </w:pPr>
    </w:p>
    <w:p w:rsidR="002373E1" w:rsidRDefault="002373E1" w:rsidP="00CE30D8">
      <w:pPr>
        <w:rPr>
          <w:rtl/>
        </w:rPr>
      </w:pPr>
      <w:r>
        <w:rPr>
          <w:rFonts w:hint="cs"/>
          <w:rtl/>
        </w:rPr>
        <w:t>בפרקים הבאים</w:t>
      </w:r>
      <w:r w:rsidR="00FD268E">
        <w:rPr>
          <w:rFonts w:hint="cs"/>
          <w:rtl/>
        </w:rPr>
        <w:t xml:space="preserve"> נתמקד בדרכים מעשיות לממש עיקרון זה בימינו.</w:t>
      </w:r>
      <w:r w:rsidR="00662F63">
        <w:rPr>
          <w:rFonts w:hint="cs"/>
          <w:rtl/>
        </w:rPr>
        <w:t xml:space="preserve"> </w:t>
      </w:r>
    </w:p>
    <w:p w:rsidR="000210EB" w:rsidRPr="000210EB" w:rsidRDefault="000C27CB" w:rsidP="002373E1">
      <w:pPr>
        <w:rPr>
          <w:rtl/>
        </w:rPr>
      </w:pPr>
      <w:r>
        <w:rPr>
          <w:rFonts w:hint="cs"/>
          <w:rtl/>
        </w:rPr>
        <w:t xml:space="preserve"> </w:t>
      </w:r>
    </w:p>
    <w:p w:rsidR="000210EB" w:rsidRDefault="000210EB" w:rsidP="006A7266">
      <w:pPr>
        <w:rPr>
          <w:rtl/>
        </w:rPr>
      </w:pPr>
    </w:p>
    <w:p w:rsidR="006A7266" w:rsidRPr="00414627" w:rsidRDefault="006A7266" w:rsidP="00414627"/>
    <w:p w:rsidR="00281C70" w:rsidRDefault="002F6CA8" w:rsidP="002F0802">
      <w:pPr>
        <w:pStyle w:val="12"/>
      </w:pPr>
      <w:r>
        <w:rPr>
          <w:rFonts w:hint="cs"/>
          <w:rtl/>
        </w:rPr>
        <w:t>אלגוריתם היובל</w:t>
      </w:r>
    </w:p>
    <w:p w:rsidR="0036116D" w:rsidRDefault="0036116D" w:rsidP="00D731F7">
      <w:pPr>
        <w:rPr>
          <w:rtl/>
        </w:rPr>
      </w:pPr>
    </w:p>
    <w:p w:rsidR="00662F63" w:rsidRPr="00662F63" w:rsidRDefault="00662F63" w:rsidP="00E70916">
      <w:pPr>
        <w:rPr>
          <w:rtl/>
        </w:rPr>
      </w:pPr>
      <w:r>
        <w:rPr>
          <w:rFonts w:hint="cs"/>
          <w:rtl/>
        </w:rPr>
        <w:t>הדיון בפרק זה</w:t>
      </w:r>
      <w:r w:rsidR="00E70916">
        <w:rPr>
          <w:rFonts w:hint="cs"/>
          <w:rtl/>
        </w:rPr>
        <w:t xml:space="preserve">, בניגוד לפרקים הקודמים, יהיה פורמלי ויתבסס על הגדרות מדויקות. </w:t>
      </w:r>
      <w:r w:rsidRPr="00662F63">
        <w:rPr>
          <w:rtl/>
        </w:rPr>
        <w:t xml:space="preserve"> בפרט:</w:t>
      </w:r>
    </w:p>
    <w:p w:rsidR="00662F63" w:rsidRPr="00662F63" w:rsidRDefault="00662F63" w:rsidP="00662F63">
      <w:pPr>
        <w:numPr>
          <w:ilvl w:val="0"/>
          <w:numId w:val="40"/>
        </w:numPr>
        <w:rPr>
          <w:rtl/>
        </w:rPr>
      </w:pPr>
      <w:r w:rsidRPr="00662F63">
        <w:rPr>
          <w:rtl/>
        </w:rPr>
        <w:t>א. נניח שישנה קבוצה של אנשים הזכאים לקבל קרקעות - נקרא להם "האזרחים"</w:t>
      </w:r>
      <w:r w:rsidRPr="00662F63">
        <w:rPr>
          <w:rFonts w:hint="cs"/>
          <w:rtl/>
        </w:rPr>
        <w:t>.</w:t>
      </w:r>
    </w:p>
    <w:p w:rsidR="00662F63" w:rsidRPr="00662F63" w:rsidRDefault="00662F63" w:rsidP="00662F63">
      <w:pPr>
        <w:numPr>
          <w:ilvl w:val="0"/>
          <w:numId w:val="40"/>
        </w:numPr>
        <w:rPr>
          <w:rtl/>
        </w:rPr>
      </w:pPr>
      <w:r w:rsidRPr="00662F63">
        <w:rPr>
          <w:rtl/>
        </w:rPr>
        <w:lastRenderedPageBreak/>
        <w:t xml:space="preserve">ב. נניח </w:t>
      </w:r>
      <w:r w:rsidRPr="00662F63">
        <w:rPr>
          <w:rFonts w:hint="cs"/>
          <w:rtl/>
        </w:rPr>
        <w:t xml:space="preserve">שנעשתה חלוקה של </w:t>
      </w:r>
      <w:r w:rsidRPr="00662F63">
        <w:rPr>
          <w:rtl/>
        </w:rPr>
        <w:t xml:space="preserve">ארץ ישראל לחלקות "שוות", שמספרן בדיוק כמספר האזרחים - נקרא להן "הנחלות". אם החלטנו להתעלם מהערך הכלכלי, אז הנחלות יהיו שוות בגודלן, ואם החלטנו להתחשב בערך הכלכלי, אז הנחלות יהיו שוות בערכן. אם מישהו מחזיק בשטח גדול יותר או בעל ערך כלכלי רב יותר, נאמר שהוא מחזיק במספר נחלות; לדוגמה, אם נחלה אחת שווה רבע דונם, אז אדם המחזיק בבעלותו </w:t>
      </w:r>
      <w:r w:rsidRPr="00662F63">
        <w:t>2</w:t>
      </w:r>
      <w:r w:rsidRPr="00662F63">
        <w:rPr>
          <w:rtl/>
        </w:rPr>
        <w:t xml:space="preserve"> דונם למעשה מחזיק </w:t>
      </w:r>
      <w:r w:rsidRPr="00662F63">
        <w:t>8</w:t>
      </w:r>
      <w:r w:rsidRPr="00662F63">
        <w:rPr>
          <w:rtl/>
        </w:rPr>
        <w:t xml:space="preserve"> נחלות שונות.</w:t>
      </w:r>
    </w:p>
    <w:p w:rsidR="00662F63" w:rsidRPr="00662F63" w:rsidRDefault="00662F63" w:rsidP="00662F63">
      <w:pPr>
        <w:numPr>
          <w:ilvl w:val="0"/>
          <w:numId w:val="40"/>
        </w:numPr>
        <w:rPr>
          <w:rtl/>
        </w:rPr>
      </w:pPr>
      <w:r w:rsidRPr="00662F63">
        <w:rPr>
          <w:rtl/>
        </w:rPr>
        <w:t>בנוסף, במאמר זה לא נתייחס לסוגיות של הורשת נחלות וחלוקתן בין צאצאים, אלא נניח שלכל אזרח ישנו יורש אחד בדיוק, המקבל אזרחות בדיוק ברגע שבו המוריש שלו נפטר, כך שמספר האזרחים הוא קבוע.</w:t>
      </w:r>
    </w:p>
    <w:p w:rsidR="006F2FB6" w:rsidRDefault="00662F63" w:rsidP="006F2FB6">
      <w:r w:rsidRPr="00662F63">
        <w:rPr>
          <w:rtl/>
        </w:rPr>
        <w:t xml:space="preserve">מטרתנו העיקרית היא למצוא </w:t>
      </w:r>
      <w:r w:rsidR="00983840">
        <w:rPr>
          <w:rFonts w:hint="cs"/>
          <w:rtl/>
        </w:rPr>
        <w:t>תהליך (אלגוריתם)</w:t>
      </w:r>
      <w:r w:rsidRPr="00662F63">
        <w:rPr>
          <w:rtl/>
        </w:rPr>
        <w:t xml:space="preserve">, שיביא אותנו מהמצב הנוכחי למצב האידיאלי על-פי התורה, שבו, בכל שנת יובל, </w:t>
      </w:r>
      <w:r w:rsidRPr="00662F63">
        <w:rPr>
          <w:b/>
          <w:bCs/>
          <w:rtl/>
        </w:rPr>
        <w:t>לכל אזרח ישנה נחלה אחת</w:t>
      </w:r>
      <w:r w:rsidRPr="00662F63">
        <w:rPr>
          <w:rtl/>
        </w:rPr>
        <w:t>.</w:t>
      </w:r>
      <w:r w:rsidRPr="00662F63">
        <w:rPr>
          <w:vertAlign w:val="superscript"/>
          <w:rtl/>
        </w:rPr>
        <w:t xml:space="preserve"> </w:t>
      </w:r>
      <w:r w:rsidR="006F2FB6">
        <w:rPr>
          <w:rFonts w:hint="cs"/>
          <w:rtl/>
        </w:rPr>
        <w:t xml:space="preserve">  </w:t>
      </w:r>
    </w:p>
    <w:p w:rsidR="006F2FB6" w:rsidRDefault="006F2FB6" w:rsidP="006F2FB6">
      <w:pPr>
        <w:rPr>
          <w:rtl/>
        </w:rPr>
      </w:pPr>
    </w:p>
    <w:p w:rsidR="00605729" w:rsidRPr="007B3FF4" w:rsidRDefault="00605729" w:rsidP="00605729">
      <w:pPr>
        <w:pStyle w:val="BodyText"/>
        <w:bidi/>
        <w:rPr>
          <w:rFonts w:ascii="FrankRuehl" w:eastAsia="FrankRuehl" w:hAnsi="FrankRuehl" w:cs="FrankRuehl"/>
          <w:rtl/>
          <w:lang w:eastAsia="en-US" w:bidi="he-IL"/>
        </w:rPr>
      </w:pPr>
      <w:r w:rsidRPr="007B3FF4">
        <w:rPr>
          <w:rFonts w:ascii="FrankRuehl" w:eastAsia="FrankRuehl" w:hAnsi="FrankRuehl" w:cs="FrankRuehl"/>
          <w:rtl/>
          <w:lang w:eastAsia="en-US" w:bidi="he-IL"/>
        </w:rPr>
        <w:t>לשם</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המחשה</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נציג</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תחילה</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שני</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פתרונות</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שבוודאי</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אינם</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טובים</w:t>
      </w:r>
      <w:r w:rsidRPr="007B3FF4">
        <w:rPr>
          <w:rFonts w:ascii="FrankRuehl" w:eastAsia="FrankRuehl" w:hAnsi="FrankRuehl" w:cs="FrankRuehl"/>
          <w:rtl/>
          <w:lang w:eastAsia="en-US"/>
        </w:rPr>
        <w:t>:</w:t>
      </w:r>
    </w:p>
    <w:p w:rsidR="00A56F08" w:rsidRPr="007B3FF4" w:rsidRDefault="00A56F08" w:rsidP="00A56F08">
      <w:pPr>
        <w:pStyle w:val="BodyText"/>
        <w:bidi/>
        <w:rPr>
          <w:rFonts w:ascii="FrankRuehl" w:eastAsia="FrankRuehl" w:hAnsi="FrankRuehl" w:cs="FrankRuehl"/>
          <w:lang w:eastAsia="en-US" w:bidi="he-IL"/>
        </w:rPr>
      </w:pPr>
    </w:p>
    <w:p w:rsidR="00696DDF" w:rsidRDefault="00605729" w:rsidP="00A56F08">
      <w:pPr>
        <w:rPr>
          <w:rtl/>
        </w:rPr>
      </w:pPr>
      <w:r w:rsidRPr="007B3FF4">
        <w:t>1</w:t>
      </w:r>
      <w:r w:rsidRPr="007B3FF4">
        <w:rPr>
          <w:rtl/>
        </w:rPr>
        <w:t xml:space="preserve">. ניתן לבצע כבר היום רישום של הבעלות על כל הנחלות, ולהתחיל כבר ממחר לספור את השנים לקראת היובל הבא. כעבור </w:t>
      </w:r>
      <w:r w:rsidRPr="007B3FF4">
        <w:t>50</w:t>
      </w:r>
      <w:r w:rsidRPr="007B3FF4">
        <w:rPr>
          <w:rtl/>
        </w:rPr>
        <w:t xml:space="preserve"> שנה, תוחזר כל נחלה לבעליה הרשומים. פתרון זה בוודאי אינו ראוי, שהרי כיום לאזרחים רבים אין נחלה, ושנת היובל תנציח מצב זה, בניגוד לכוונת התורה שלכל אזרח תהיה נחלה.</w:t>
      </w:r>
    </w:p>
    <w:p w:rsidR="00696DDF" w:rsidRDefault="00696DDF" w:rsidP="004034AA">
      <w:pPr>
        <w:rPr>
          <w:rtl/>
        </w:rPr>
      </w:pPr>
    </w:p>
    <w:p w:rsidR="00605729" w:rsidRPr="007B3FF4" w:rsidRDefault="00605729" w:rsidP="00605729">
      <w:pPr>
        <w:pStyle w:val="BodyText"/>
        <w:bidi/>
        <w:rPr>
          <w:rFonts w:ascii="FrankRuehl" w:eastAsia="FrankRuehl" w:hAnsi="FrankRuehl" w:cs="FrankRuehl"/>
          <w:lang w:eastAsia="en-US" w:bidi="he-IL"/>
        </w:rPr>
      </w:pPr>
      <w:r w:rsidRPr="007B3FF4">
        <w:rPr>
          <w:rFonts w:ascii="FrankRuehl" w:eastAsia="FrankRuehl" w:hAnsi="FrankRuehl" w:cs="FrankRuehl"/>
          <w:lang w:eastAsia="en-US" w:bidi="he-IL"/>
        </w:rPr>
        <w:t>2</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ניתן</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להכריח</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כל</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אזרח</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המחזיק</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יותר</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מנחלה</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אחת</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למכור</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את</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כל</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הנחלות</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פרט</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לאחת</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לאזרחים</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שאין</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להם</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נחלה</w:t>
      </w:r>
      <w:r w:rsidR="00A56F08" w:rsidRPr="007B3FF4">
        <w:rPr>
          <w:rFonts w:ascii="FrankRuehl" w:eastAsia="FrankRuehl" w:hAnsi="FrankRuehl" w:cs="FrankRuehl"/>
          <w:rtl/>
          <w:lang w:eastAsia="en-US" w:bidi="he-IL"/>
        </w:rPr>
        <w:t xml:space="preserve">, </w:t>
      </w:r>
      <w:r w:rsidR="00A56F08" w:rsidRPr="007B3FF4">
        <w:rPr>
          <w:rFonts w:ascii="FrankRuehl" w:eastAsia="FrankRuehl" w:hAnsi="FrankRuehl" w:cs="FrankRuehl" w:hint="cs"/>
          <w:rtl/>
          <w:lang w:eastAsia="en-US" w:bidi="he-IL"/>
        </w:rPr>
        <w:t>ורק</w:t>
      </w:r>
      <w:r w:rsidR="00A56F08" w:rsidRPr="007B3FF4">
        <w:rPr>
          <w:rFonts w:ascii="FrankRuehl" w:eastAsia="FrankRuehl" w:hAnsi="FrankRuehl" w:cs="FrankRuehl"/>
          <w:rtl/>
          <w:lang w:eastAsia="en-US" w:bidi="he-IL"/>
        </w:rPr>
        <w:t xml:space="preserve"> </w:t>
      </w:r>
      <w:r w:rsidR="00A56F08" w:rsidRPr="007B3FF4">
        <w:rPr>
          <w:rFonts w:ascii="FrankRuehl" w:eastAsia="FrankRuehl" w:hAnsi="FrankRuehl" w:cs="FrankRuehl" w:hint="cs"/>
          <w:rtl/>
          <w:lang w:eastAsia="en-US" w:bidi="he-IL"/>
        </w:rPr>
        <w:t>לאחר</w:t>
      </w:r>
      <w:r w:rsidR="00A56F08" w:rsidRPr="007B3FF4">
        <w:rPr>
          <w:rFonts w:ascii="FrankRuehl" w:eastAsia="FrankRuehl" w:hAnsi="FrankRuehl" w:cs="FrankRuehl"/>
          <w:rtl/>
          <w:lang w:eastAsia="en-US" w:bidi="he-IL"/>
        </w:rPr>
        <w:t xml:space="preserve"> </w:t>
      </w:r>
      <w:r w:rsidR="00A56F08" w:rsidRPr="007B3FF4">
        <w:rPr>
          <w:rFonts w:ascii="FrankRuehl" w:eastAsia="FrankRuehl" w:hAnsi="FrankRuehl" w:cs="FrankRuehl" w:hint="cs"/>
          <w:rtl/>
          <w:lang w:eastAsia="en-US" w:bidi="he-IL"/>
        </w:rPr>
        <w:t>מכן</w:t>
      </w:r>
      <w:r w:rsidR="00A56F08" w:rsidRPr="007B3FF4">
        <w:rPr>
          <w:rFonts w:ascii="FrankRuehl" w:eastAsia="FrankRuehl" w:hAnsi="FrankRuehl" w:cs="FrankRuehl"/>
          <w:rtl/>
          <w:lang w:eastAsia="en-US" w:bidi="he-IL"/>
        </w:rPr>
        <w:t xml:space="preserve"> </w:t>
      </w:r>
      <w:r w:rsidR="00A56F08" w:rsidRPr="007B3FF4">
        <w:rPr>
          <w:rFonts w:ascii="FrankRuehl" w:eastAsia="FrankRuehl" w:hAnsi="FrankRuehl" w:cs="FrankRuehl" w:hint="cs"/>
          <w:rtl/>
          <w:lang w:eastAsia="en-US" w:bidi="he-IL"/>
        </w:rPr>
        <w:t>להתחיל</w:t>
      </w:r>
      <w:r w:rsidR="00A56F08" w:rsidRPr="007B3FF4">
        <w:rPr>
          <w:rFonts w:ascii="FrankRuehl" w:eastAsia="FrankRuehl" w:hAnsi="FrankRuehl" w:cs="FrankRuehl"/>
          <w:rtl/>
          <w:lang w:eastAsia="en-US" w:bidi="he-IL"/>
        </w:rPr>
        <w:t xml:space="preserve"> </w:t>
      </w:r>
      <w:r w:rsidR="00A56F08" w:rsidRPr="007B3FF4">
        <w:rPr>
          <w:rFonts w:ascii="FrankRuehl" w:eastAsia="FrankRuehl" w:hAnsi="FrankRuehl" w:cs="FrankRuehl" w:hint="cs"/>
          <w:rtl/>
          <w:lang w:eastAsia="en-US" w:bidi="he-IL"/>
        </w:rPr>
        <w:t>לספור</w:t>
      </w:r>
      <w:r w:rsidR="00A56F08" w:rsidRPr="007B3FF4">
        <w:rPr>
          <w:rFonts w:ascii="FrankRuehl" w:eastAsia="FrankRuehl" w:hAnsi="FrankRuehl" w:cs="FrankRuehl"/>
          <w:rtl/>
          <w:lang w:eastAsia="en-US" w:bidi="he-IL"/>
        </w:rPr>
        <w:t xml:space="preserve"> </w:t>
      </w:r>
      <w:r w:rsidR="00A56F08" w:rsidRPr="007B3FF4">
        <w:rPr>
          <w:rFonts w:ascii="FrankRuehl" w:eastAsia="FrankRuehl" w:hAnsi="FrankRuehl" w:cs="FrankRuehl" w:hint="cs"/>
          <w:rtl/>
          <w:lang w:eastAsia="en-US" w:bidi="he-IL"/>
        </w:rPr>
        <w:t>את</w:t>
      </w:r>
      <w:r w:rsidR="00A56F08" w:rsidRPr="007B3FF4">
        <w:rPr>
          <w:rFonts w:ascii="FrankRuehl" w:eastAsia="FrankRuehl" w:hAnsi="FrankRuehl" w:cs="FrankRuehl"/>
          <w:rtl/>
          <w:lang w:eastAsia="en-US" w:bidi="he-IL"/>
        </w:rPr>
        <w:t xml:space="preserve"> </w:t>
      </w:r>
      <w:r w:rsidR="00A56F08" w:rsidRPr="007B3FF4">
        <w:rPr>
          <w:rFonts w:ascii="FrankRuehl" w:eastAsia="FrankRuehl" w:hAnsi="FrankRuehl" w:cs="FrankRuehl" w:hint="cs"/>
          <w:rtl/>
          <w:lang w:eastAsia="en-US" w:bidi="he-IL"/>
        </w:rPr>
        <w:t>השנים</w:t>
      </w:r>
      <w:r w:rsidR="00A56F08" w:rsidRPr="007B3FF4">
        <w:rPr>
          <w:rFonts w:ascii="FrankRuehl" w:eastAsia="FrankRuehl" w:hAnsi="FrankRuehl" w:cs="FrankRuehl"/>
          <w:rtl/>
          <w:lang w:eastAsia="en-US" w:bidi="he-IL"/>
        </w:rPr>
        <w:t xml:space="preserve"> </w:t>
      </w:r>
      <w:r w:rsidR="00A56F08" w:rsidRPr="007B3FF4">
        <w:rPr>
          <w:rFonts w:ascii="FrankRuehl" w:eastAsia="FrankRuehl" w:hAnsi="FrankRuehl" w:cs="FrankRuehl" w:hint="cs"/>
          <w:rtl/>
          <w:lang w:eastAsia="en-US" w:bidi="he-IL"/>
        </w:rPr>
        <w:t>עד</w:t>
      </w:r>
      <w:r w:rsidR="00A56F08" w:rsidRPr="007B3FF4">
        <w:rPr>
          <w:rFonts w:ascii="FrankRuehl" w:eastAsia="FrankRuehl" w:hAnsi="FrankRuehl" w:cs="FrankRuehl"/>
          <w:rtl/>
          <w:lang w:eastAsia="en-US" w:bidi="he-IL"/>
        </w:rPr>
        <w:t xml:space="preserve"> </w:t>
      </w:r>
      <w:r w:rsidR="00A56F08" w:rsidRPr="007B3FF4">
        <w:rPr>
          <w:rFonts w:ascii="FrankRuehl" w:eastAsia="FrankRuehl" w:hAnsi="FrankRuehl" w:cs="FrankRuehl" w:hint="cs"/>
          <w:rtl/>
          <w:lang w:eastAsia="en-US" w:bidi="he-IL"/>
        </w:rPr>
        <w:t>היובל</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פתרון</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זה</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יבטיח</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נחלה</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לכל</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אזרח</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אולם</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הוא</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יפגע</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באופן</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משמעותי</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בבחירה</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החופשית</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של</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בעלי</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הקרקע</w:t>
      </w:r>
      <w:r w:rsidRPr="007B3FF4">
        <w:rPr>
          <w:rFonts w:ascii="FrankRuehl" w:eastAsia="FrankRuehl" w:hAnsi="FrankRuehl" w:cs="FrankRuehl"/>
          <w:rtl/>
          <w:lang w:eastAsia="en-US"/>
        </w:rPr>
        <w:t xml:space="preserve"> </w:t>
      </w:r>
      <w:r w:rsidRPr="007B3FF4">
        <w:rPr>
          <w:rFonts w:ascii="FrankRuehl" w:eastAsia="FrankRuehl" w:hAnsi="FrankRuehl" w:cs="FrankRuehl"/>
          <w:rtl/>
          <w:lang w:eastAsia="en-US" w:bidi="he-IL"/>
        </w:rPr>
        <w:t>הנוכחיים</w:t>
      </w:r>
      <w:r w:rsidRPr="007B3FF4">
        <w:rPr>
          <w:rFonts w:ascii="FrankRuehl" w:eastAsia="FrankRuehl" w:hAnsi="FrankRuehl" w:cs="FrankRuehl"/>
          <w:rtl/>
          <w:lang w:eastAsia="en-US"/>
        </w:rPr>
        <w:t>.</w:t>
      </w:r>
    </w:p>
    <w:p w:rsidR="006F2FB6" w:rsidRDefault="006F2FB6" w:rsidP="004034AA">
      <w:pPr>
        <w:rPr>
          <w:rtl/>
        </w:rPr>
      </w:pPr>
    </w:p>
    <w:p w:rsidR="004034AA" w:rsidRPr="004034AA" w:rsidRDefault="0039545D" w:rsidP="0039545D">
      <w:pPr>
        <w:rPr>
          <w:rtl/>
        </w:rPr>
      </w:pPr>
      <w:r>
        <w:rPr>
          <w:rFonts w:hint="cs"/>
          <w:rtl/>
        </w:rPr>
        <w:t xml:space="preserve">אולם </w:t>
      </w:r>
      <w:r w:rsidR="00A56F08">
        <w:rPr>
          <w:rFonts w:hint="cs"/>
          <w:rtl/>
        </w:rPr>
        <w:t>ניתן להציע פתרון שלישי</w:t>
      </w:r>
      <w:r>
        <w:rPr>
          <w:rFonts w:hint="cs"/>
          <w:rtl/>
        </w:rPr>
        <w:t xml:space="preserve"> הנמנע מהבעיות שבשני הפתרונות הקודמים. ניתן </w:t>
      </w:r>
      <w:r w:rsidR="004034AA" w:rsidRPr="004034AA">
        <w:rPr>
          <w:rtl/>
        </w:rPr>
        <w:t xml:space="preserve">לבצע כבר היום רישום של הבעלות על כל הנחלות, ולהתחיל כבר ממחר לספור את השנים לקראת היובל הבא - כמו בפתרון </w:t>
      </w:r>
      <w:r w:rsidR="004034AA" w:rsidRPr="004034AA">
        <w:rPr>
          <w:lang w:bidi="ar-SA"/>
        </w:rPr>
        <w:t>1</w:t>
      </w:r>
      <w:r w:rsidR="004034AA" w:rsidRPr="004034AA">
        <w:rPr>
          <w:rtl/>
        </w:rPr>
        <w:t xml:space="preserve">. אולם, כעבור </w:t>
      </w:r>
      <w:r w:rsidR="004034AA" w:rsidRPr="004034AA">
        <w:rPr>
          <w:lang w:bidi="ar-SA"/>
        </w:rPr>
        <w:t>50</w:t>
      </w:r>
      <w:r w:rsidR="004034AA" w:rsidRPr="004034AA">
        <w:rPr>
          <w:rtl/>
        </w:rPr>
        <w:t xml:space="preserve"> שנה, </w:t>
      </w:r>
      <w:r w:rsidR="004034AA" w:rsidRPr="004034AA">
        <w:rPr>
          <w:b/>
          <w:bCs/>
          <w:rtl/>
        </w:rPr>
        <w:t>רק האנשים שאין בבעלותם נחלה יוכלו להחזיר לעצמם נחלה אחת</w:t>
      </w:r>
      <w:r w:rsidR="004034AA" w:rsidRPr="004034AA">
        <w:rPr>
          <w:rtl/>
        </w:rPr>
        <w:t>. התהליך יתנהל ע"פ האלגוריתם הבא:</w:t>
      </w:r>
    </w:p>
    <w:p w:rsidR="00963D26" w:rsidRPr="00963D26" w:rsidRDefault="00963D26" w:rsidP="00963D26">
      <w:pPr>
        <w:rPr>
          <w:rtl/>
        </w:rPr>
      </w:pPr>
      <w:r w:rsidRPr="00963D26">
        <w:rPr>
          <w:rtl/>
        </w:rPr>
        <w:t>1. בחר אזרח כלשהו, שהייתה לו נחלה בתחילת הספירה, ושאין לו נחלה כעת;</w:t>
      </w:r>
      <w:r w:rsidRPr="00963D26">
        <w:rPr>
          <w:vertAlign w:val="superscript"/>
          <w:rtl/>
        </w:rPr>
        <w:footnoteReference w:id="64"/>
      </w:r>
    </w:p>
    <w:p w:rsidR="00963D26" w:rsidRPr="00963D26" w:rsidRDefault="00963D26" w:rsidP="00963D26">
      <w:pPr>
        <w:rPr>
          <w:rtl/>
        </w:rPr>
      </w:pPr>
      <w:r w:rsidRPr="00963D26">
        <w:rPr>
          <w:rtl/>
        </w:rPr>
        <w:t>2. אם אין אזרח כזה - סיים;</w:t>
      </w:r>
    </w:p>
    <w:p w:rsidR="00963D26" w:rsidRPr="00963D26" w:rsidRDefault="00963D26" w:rsidP="00963D26">
      <w:pPr>
        <w:rPr>
          <w:rtl/>
        </w:rPr>
      </w:pPr>
      <w:r w:rsidRPr="00963D26">
        <w:rPr>
          <w:rtl/>
        </w:rPr>
        <w:t>3. אם יש אזרח כזה - בקש ממנו לבחור את אחת הנחלות שהייתה בבעלותו בתחילת הספירה, והחזר את הנחלה לבעלותו;</w:t>
      </w:r>
    </w:p>
    <w:p w:rsidR="00963D26" w:rsidRPr="00963D26" w:rsidRDefault="00963D26" w:rsidP="00963D26">
      <w:pPr>
        <w:rPr>
          <w:rtl/>
        </w:rPr>
      </w:pPr>
      <w:r w:rsidRPr="00963D26">
        <w:rPr>
          <w:rtl/>
        </w:rPr>
        <w:t>4. חזור על התהליך עד לסיום.</w:t>
      </w:r>
    </w:p>
    <w:p w:rsidR="00963D26" w:rsidRPr="00963D26" w:rsidRDefault="00963D26" w:rsidP="00963D26">
      <w:pPr>
        <w:rPr>
          <w:rtl/>
        </w:rPr>
      </w:pPr>
    </w:p>
    <w:p w:rsidR="00963D26" w:rsidRPr="00963D26" w:rsidRDefault="00963D26" w:rsidP="00963D26">
      <w:pPr>
        <w:rPr>
          <w:rtl/>
        </w:rPr>
      </w:pPr>
      <w:r w:rsidRPr="00963D26">
        <w:rPr>
          <w:rtl/>
        </w:rPr>
        <w:t>לאחר סיום התהליך, מבצעים רישום מחודש של הבעלות, ומתחילים לספור מחדש לקראת היובל הבא.</w:t>
      </w:r>
    </w:p>
    <w:p w:rsidR="00963D26" w:rsidRDefault="00963D26" w:rsidP="00594E19">
      <w:pPr>
        <w:rPr>
          <w:rtl/>
        </w:rPr>
      </w:pPr>
      <w:r w:rsidRPr="00963D26">
        <w:rPr>
          <w:rtl/>
        </w:rPr>
        <w:t>קל לראות, שכל אזרח שהייתה לו נחלה בתחילת הספירה, יהיה בעל</w:t>
      </w:r>
      <w:r w:rsidRPr="00963D26">
        <w:rPr>
          <w:rFonts w:hint="cs"/>
          <w:rtl/>
        </w:rPr>
        <w:t xml:space="preserve"> </w:t>
      </w:r>
      <w:r w:rsidRPr="00963D26">
        <w:rPr>
          <w:rtl/>
        </w:rPr>
        <w:t>נחלה גם בסוף תהליך היובל. כך, התהליך מבטיח, שמספר בעלי</w:t>
      </w:r>
      <w:r w:rsidRPr="00963D26">
        <w:rPr>
          <w:rFonts w:hint="cs"/>
          <w:rtl/>
        </w:rPr>
        <w:t xml:space="preserve"> </w:t>
      </w:r>
      <w:r w:rsidRPr="00963D26">
        <w:rPr>
          <w:rtl/>
        </w:rPr>
        <w:t xml:space="preserve">הנחלות לא יקטן מיובל אחד ליובל הבא. מצד שני, </w:t>
      </w:r>
      <w:r w:rsidR="00594E19">
        <w:rPr>
          <w:rFonts w:hint="cs"/>
          <w:rtl/>
        </w:rPr>
        <w:t>ייתכן שיהיו אנשים חסרי-נחלה שיצליחו לרכוש נחלה חדשה, כך שמספר בעלי-הנחלות עשוי לגדול.</w:t>
      </w:r>
    </w:p>
    <w:p w:rsidR="00483113" w:rsidRDefault="00483113" w:rsidP="00594E19">
      <w:pPr>
        <w:rPr>
          <w:rtl/>
        </w:rPr>
      </w:pPr>
    </w:p>
    <w:p w:rsidR="00483113" w:rsidRDefault="00483113" w:rsidP="00483113">
      <w:pPr>
        <w:rPr>
          <w:rtl/>
        </w:rPr>
      </w:pPr>
      <w:r w:rsidRPr="00483113">
        <w:rPr>
          <w:rtl/>
        </w:rPr>
        <w:t>במאמרי "אלגוריתם היובל"</w:t>
      </w:r>
      <w:r w:rsidRPr="00483113">
        <w:rPr>
          <w:vertAlign w:val="superscript"/>
          <w:rtl/>
        </w:rPr>
        <w:footnoteReference w:id="65"/>
      </w:r>
      <w:r w:rsidRPr="00483113">
        <w:rPr>
          <w:rFonts w:hint="cs"/>
          <w:rtl/>
        </w:rPr>
        <w:t xml:space="preserve">  </w:t>
      </w:r>
      <w:r>
        <w:rPr>
          <w:rFonts w:hint="cs"/>
          <w:rtl/>
        </w:rPr>
        <w:t>ניתחתי בפירוט את האלגוריתם הנ"ל, ו</w:t>
      </w:r>
      <w:r w:rsidRPr="00483113">
        <w:rPr>
          <w:rtl/>
        </w:rPr>
        <w:t>הוכחתי</w:t>
      </w:r>
      <w:r w:rsidRPr="00483113">
        <w:rPr>
          <w:rFonts w:hint="cs"/>
          <w:rtl/>
        </w:rPr>
        <w:t>,</w:t>
      </w:r>
      <w:r w:rsidRPr="00483113">
        <w:rPr>
          <w:rtl/>
        </w:rPr>
        <w:t xml:space="preserve"> שאם כל נחלה נמכרת בהסתברות גדולה מאפס, </w:t>
      </w:r>
      <w:r w:rsidRPr="007B3FF4">
        <w:rPr>
          <w:b/>
          <w:bCs/>
          <w:rtl/>
        </w:rPr>
        <w:t>התהליך המתואר מתכנס למצב שבו לכל אזרח יש נחלה</w:t>
      </w:r>
      <w:r w:rsidRPr="00483113">
        <w:rPr>
          <w:rtl/>
        </w:rPr>
        <w:t>. בנוסף להוכחה המתימטית הראיתי סימולציות הממחישות את התהליך</w:t>
      </w:r>
      <w:r w:rsidRPr="00483113">
        <w:rPr>
          <w:rFonts w:hint="cs"/>
          <w:rtl/>
        </w:rPr>
        <w:t>.</w:t>
      </w:r>
      <w:r w:rsidRPr="00483113">
        <w:rPr>
          <w:vertAlign w:val="superscript"/>
          <w:rtl/>
        </w:rPr>
        <w:footnoteReference w:id="66"/>
      </w:r>
    </w:p>
    <w:p w:rsidR="00483113" w:rsidRPr="00963D26" w:rsidRDefault="00483113" w:rsidP="00483113">
      <w:pPr>
        <w:rPr>
          <w:rtl/>
        </w:rPr>
      </w:pPr>
    </w:p>
    <w:p w:rsidR="002F6CA8" w:rsidRDefault="002F6CA8" w:rsidP="00B40000">
      <w:pPr>
        <w:spacing w:line="312" w:lineRule="auto"/>
        <w:rPr>
          <w:rtl/>
        </w:rPr>
      </w:pPr>
    </w:p>
    <w:p w:rsidR="002F6CA8" w:rsidRDefault="002F6CA8" w:rsidP="002F6CA8">
      <w:pPr>
        <w:pStyle w:val="12"/>
      </w:pPr>
      <w:r>
        <w:rPr>
          <w:rFonts w:hint="cs"/>
          <w:rtl/>
        </w:rPr>
        <w:t xml:space="preserve">חלוקת לפי העדפות אישיות </w:t>
      </w:r>
    </w:p>
    <w:p w:rsidR="00B40000" w:rsidRDefault="0081621B" w:rsidP="002F6CA8">
      <w:pPr>
        <w:spacing w:line="312" w:lineRule="auto"/>
        <w:rPr>
          <w:color w:val="222222"/>
          <w:shd w:val="solid" w:color="FFFFFF" w:fill="FFFFFF"/>
        </w:rPr>
      </w:pPr>
      <w:r w:rsidRPr="00414627">
        <w:rPr>
          <w:rtl/>
        </w:rPr>
        <w:t xml:space="preserve">החיסרון של </w:t>
      </w:r>
      <w:r w:rsidR="002F6CA8">
        <w:rPr>
          <w:rFonts w:hint="cs"/>
          <w:rtl/>
        </w:rPr>
        <w:t>ה</w:t>
      </w:r>
      <w:r w:rsidRPr="00414627">
        <w:rPr>
          <w:rtl/>
        </w:rPr>
        <w:t xml:space="preserve">תהליך </w:t>
      </w:r>
      <w:r w:rsidR="002F6CA8">
        <w:rPr>
          <w:rFonts w:hint="cs"/>
          <w:rtl/>
        </w:rPr>
        <w:t xml:space="preserve">שתואר בפרק הקודם </w:t>
      </w:r>
      <w:r w:rsidRPr="00414627">
        <w:rPr>
          <w:rtl/>
        </w:rPr>
        <w:t xml:space="preserve">הוא שהוא מניח שישנה חלוקה אובייקטיבית כלשהי של הארץ לנחלות השוות בערכן. אולם, החל </w:t>
      </w:r>
      <w:r w:rsidRPr="00414627">
        <w:rPr>
          <w:color w:val="222222"/>
          <w:highlight w:val="white"/>
          <w:rtl/>
        </w:rPr>
        <w:t xml:space="preserve"> מסוף המאה ה-19, מקובלת </w:t>
      </w:r>
      <w:r w:rsidRPr="00414627">
        <w:rPr>
          <w:b/>
          <w:color w:val="222222"/>
          <w:highlight w:val="white"/>
          <w:rtl/>
        </w:rPr>
        <w:t>תורת הערך הסובייקטיבי</w:t>
      </w:r>
      <w:r w:rsidRPr="00414627">
        <w:rPr>
          <w:color w:val="222222"/>
          <w:highlight w:val="white"/>
          <w:rtl/>
        </w:rPr>
        <w:t xml:space="preserve"> לפיה לחפצים אין כל ערך אובייקטיבי, אלא כל אדם מייחס ערך שונה לכל חפץ בהתאם לצרכיו, העדפותיו ואמונותיו</w:t>
      </w:r>
      <w:r w:rsidR="005D50F0">
        <w:rPr>
          <w:rFonts w:hint="cs"/>
          <w:color w:val="222222"/>
          <w:highlight w:val="white"/>
          <w:rtl/>
        </w:rPr>
        <w:t>.</w:t>
      </w:r>
      <w:r w:rsidR="005D50F0">
        <w:rPr>
          <w:rStyle w:val="FootnoteReference"/>
          <w:color w:val="222222"/>
          <w:rtl/>
        </w:rPr>
        <w:footnoteReference w:id="67"/>
      </w:r>
      <w:r w:rsidR="007C5F19">
        <w:rPr>
          <w:rFonts w:hint="cs"/>
          <w:color w:val="222222"/>
          <w:highlight w:val="white"/>
          <w:rtl/>
        </w:rPr>
        <w:t xml:space="preserve"> </w:t>
      </w:r>
      <w:r w:rsidRPr="00414627">
        <w:rPr>
          <w:color w:val="222222"/>
          <w:highlight w:val="white"/>
          <w:rtl/>
        </w:rPr>
        <w:t xml:space="preserve">לפי תורת הערך הסובייקטיבי אין משמעות לחלוקה על-פי שטח, רמת פוריות, מיקום גיאוגרפי או אפילו על-פי שווי שוק. חלוקה זו </w:t>
      </w:r>
      <w:r w:rsidR="005D50F0">
        <w:rPr>
          <w:rFonts w:hint="cs"/>
          <w:color w:val="222222"/>
          <w:highlight w:val="white"/>
          <w:rtl/>
        </w:rPr>
        <w:t>איננה הוגנת</w:t>
      </w:r>
      <w:r w:rsidR="00B13ECF">
        <w:rPr>
          <w:rFonts w:hint="cs"/>
          <w:color w:val="222222"/>
          <w:highlight w:val="white"/>
          <w:rtl/>
        </w:rPr>
        <w:t xml:space="preserve"> </w:t>
      </w:r>
      <w:r w:rsidRPr="00414627">
        <w:rPr>
          <w:color w:val="222222"/>
          <w:highlight w:val="white"/>
          <w:rtl/>
        </w:rPr>
        <w:t>בהכרח</w:t>
      </w:r>
      <w:r w:rsidR="005D50F0">
        <w:rPr>
          <w:rFonts w:hint="cs"/>
          <w:color w:val="222222"/>
          <w:highlight w:val="white"/>
          <w:rtl/>
        </w:rPr>
        <w:t xml:space="preserve"> מכיוון</w:t>
      </w:r>
      <w:r w:rsidR="00B13ECF">
        <w:rPr>
          <w:rFonts w:hint="cs"/>
          <w:color w:val="222222"/>
          <w:highlight w:val="white"/>
          <w:rtl/>
        </w:rPr>
        <w:t xml:space="preserve"> </w:t>
      </w:r>
      <w:r w:rsidR="005D50F0">
        <w:rPr>
          <w:rFonts w:hint="cs"/>
          <w:color w:val="222222"/>
          <w:highlight w:val="white"/>
          <w:rtl/>
        </w:rPr>
        <w:t>ש</w:t>
      </w:r>
      <w:r w:rsidRPr="00414627">
        <w:rPr>
          <w:color w:val="222222"/>
          <w:highlight w:val="white"/>
          <w:rtl/>
        </w:rPr>
        <w:t>הערך הסובייקטיבי שהאזרחים מייחסים לנחלות עשוי להיות שונה משווי השוק של</w:t>
      </w:r>
      <w:r w:rsidR="005D50F0">
        <w:rPr>
          <w:rFonts w:hint="cs"/>
          <w:color w:val="222222"/>
          <w:highlight w:val="white"/>
          <w:rtl/>
        </w:rPr>
        <w:t>הן</w:t>
      </w:r>
      <w:r w:rsidRPr="00414627">
        <w:rPr>
          <w:color w:val="222222"/>
          <w:highlight w:val="white"/>
          <w:rtl/>
        </w:rPr>
        <w:t xml:space="preserve">. </w:t>
      </w:r>
    </w:p>
    <w:p w:rsidR="00B40000" w:rsidRDefault="00B40000" w:rsidP="00B40000">
      <w:pPr>
        <w:spacing w:line="312" w:lineRule="auto"/>
        <w:rPr>
          <w:lang w:bidi="ar-SA"/>
        </w:rPr>
      </w:pPr>
      <w:r>
        <w:rPr>
          <w:color w:val="222222"/>
          <w:shd w:val="solid" w:color="FFFFFF" w:fill="FFFFFF"/>
          <w:rtl/>
        </w:rPr>
        <w:t>חלוקת</w:t>
      </w:r>
      <w:r>
        <w:rPr>
          <w:color w:val="222222"/>
          <w:shd w:val="solid" w:color="FFFFFF" w:fill="FFFFFF"/>
          <w:rtl/>
          <w:lang w:bidi="ar-SA"/>
        </w:rPr>
        <w:t xml:space="preserve"> </w:t>
      </w:r>
      <w:r>
        <w:rPr>
          <w:color w:val="222222"/>
          <w:shd w:val="solid" w:color="FFFFFF" w:fill="FFFFFF"/>
          <w:rtl/>
        </w:rPr>
        <w:t>הנחלות</w:t>
      </w:r>
      <w:r>
        <w:rPr>
          <w:color w:val="222222"/>
          <w:shd w:val="solid" w:color="FFFFFF" w:fill="FFFFFF"/>
          <w:rtl/>
          <w:lang w:bidi="ar-SA"/>
        </w:rPr>
        <w:t xml:space="preserve"> </w:t>
      </w:r>
      <w:r>
        <w:rPr>
          <w:color w:val="222222"/>
          <w:shd w:val="solid" w:color="FFFFFF" w:fill="FFFFFF"/>
          <w:rtl/>
        </w:rPr>
        <w:t>בתורה</w:t>
      </w:r>
      <w:r>
        <w:rPr>
          <w:color w:val="222222"/>
          <w:shd w:val="solid" w:color="FFFFFF" w:fill="FFFFFF"/>
          <w:rtl/>
          <w:lang w:bidi="ar-SA"/>
        </w:rPr>
        <w:t xml:space="preserve"> </w:t>
      </w:r>
      <w:r>
        <w:rPr>
          <w:color w:val="222222"/>
          <w:shd w:val="solid" w:color="FFFFFF" w:fill="FFFFFF"/>
          <w:rtl/>
        </w:rPr>
        <w:t>נועדה</w:t>
      </w:r>
      <w:r>
        <w:rPr>
          <w:color w:val="222222"/>
          <w:shd w:val="solid" w:color="FFFFFF" w:fill="FFFFFF"/>
          <w:rtl/>
          <w:lang w:bidi="ar-SA"/>
        </w:rPr>
        <w:t xml:space="preserve"> </w:t>
      </w:r>
      <w:r>
        <w:rPr>
          <w:color w:val="222222"/>
          <w:shd w:val="solid" w:color="FFFFFF" w:fill="FFFFFF"/>
          <w:rtl/>
        </w:rPr>
        <w:t>לתת</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משפחה</w:t>
      </w:r>
      <w:r>
        <w:rPr>
          <w:color w:val="222222"/>
          <w:shd w:val="solid" w:color="FFFFFF" w:fill="FFFFFF"/>
          <w:rtl/>
          <w:lang w:bidi="ar-SA"/>
        </w:rPr>
        <w:t xml:space="preserve"> </w:t>
      </w:r>
      <w:r>
        <w:rPr>
          <w:color w:val="222222"/>
          <w:shd w:val="solid" w:color="FFFFFF" w:fill="FFFFFF"/>
          <w:rtl/>
        </w:rPr>
        <w:t>נחלה</w:t>
      </w:r>
      <w:r>
        <w:rPr>
          <w:color w:val="222222"/>
          <w:shd w:val="solid" w:color="FFFFFF" w:fill="FFFFFF"/>
          <w:rtl/>
          <w:lang w:bidi="ar-SA"/>
        </w:rPr>
        <w:t xml:space="preserve"> </w:t>
      </w:r>
      <w:r>
        <w:rPr>
          <w:color w:val="222222"/>
          <w:shd w:val="solid" w:color="FFFFFF" w:fill="FFFFFF"/>
          <w:rtl/>
        </w:rPr>
        <w:t>שתישאר</w:t>
      </w:r>
      <w:r>
        <w:rPr>
          <w:color w:val="222222"/>
          <w:shd w:val="solid" w:color="FFFFFF" w:fill="FFFFFF"/>
          <w:rtl/>
          <w:lang w:bidi="ar-SA"/>
        </w:rPr>
        <w:t xml:space="preserve"> </w:t>
      </w:r>
      <w:r>
        <w:rPr>
          <w:color w:val="222222"/>
          <w:shd w:val="solid" w:color="FFFFFF" w:fill="FFFFFF"/>
          <w:rtl/>
        </w:rPr>
        <w:t>ברשותה</w:t>
      </w:r>
      <w:r>
        <w:rPr>
          <w:color w:val="222222"/>
          <w:shd w:val="solid" w:color="FFFFFF" w:fill="FFFFFF"/>
          <w:rtl/>
          <w:lang w:bidi="ar-SA"/>
        </w:rPr>
        <w:t xml:space="preserve"> </w:t>
      </w:r>
      <w:r>
        <w:rPr>
          <w:color w:val="222222"/>
          <w:shd w:val="solid" w:color="FFFFFF" w:fill="FFFFFF"/>
          <w:rtl/>
        </w:rPr>
        <w:t>לתמיד</w:t>
      </w:r>
      <w:r>
        <w:rPr>
          <w:rFonts w:hint="cs"/>
          <w:color w:val="222222"/>
          <w:shd w:val="solid" w:color="FFFFFF" w:fill="FFFFFF"/>
          <w:rtl/>
        </w:rPr>
        <w:t xml:space="preserve">, </w:t>
      </w:r>
      <w:r>
        <w:rPr>
          <w:color w:val="222222"/>
          <w:shd w:val="solid" w:color="FFFFFF" w:fill="FFFFFF"/>
          <w:rtl/>
        </w:rPr>
        <w:t>ולא</w:t>
      </w:r>
      <w:r>
        <w:rPr>
          <w:color w:val="222222"/>
          <w:shd w:val="solid" w:color="FFFFFF" w:fill="FFFFFF"/>
          <w:rtl/>
          <w:lang w:bidi="ar-SA"/>
        </w:rPr>
        <w:t xml:space="preserve"> </w:t>
      </w:r>
      <w:r>
        <w:rPr>
          <w:color w:val="222222"/>
          <w:shd w:val="solid" w:color="FFFFFF" w:fill="FFFFFF"/>
          <w:rtl/>
        </w:rPr>
        <w:t>סחורה</w:t>
      </w:r>
      <w:r>
        <w:rPr>
          <w:color w:val="222222"/>
          <w:shd w:val="solid" w:color="FFFFFF" w:fill="FFFFFF"/>
          <w:rtl/>
          <w:lang w:bidi="ar-SA"/>
        </w:rPr>
        <w:t xml:space="preserve"> </w:t>
      </w:r>
      <w:r>
        <w:rPr>
          <w:color w:val="222222"/>
          <w:shd w:val="solid" w:color="FFFFFF" w:fill="FFFFFF"/>
          <w:rtl/>
        </w:rPr>
        <w:t>למכירה</w:t>
      </w:r>
      <w:r>
        <w:rPr>
          <w:color w:val="222222"/>
          <w:shd w:val="solid" w:color="FFFFFF" w:fill="FFFFFF"/>
          <w:rtl/>
          <w:lang w:bidi="ar-SA"/>
        </w:rPr>
        <w:t xml:space="preserve"> </w:t>
      </w:r>
      <w:r>
        <w:rPr>
          <w:color w:val="222222"/>
          <w:shd w:val="solid" w:color="FFFFFF" w:fill="FFFFFF"/>
          <w:rtl/>
        </w:rPr>
        <w:t>בשוק</w:t>
      </w:r>
      <w:r>
        <w:rPr>
          <w:rFonts w:hint="cs"/>
          <w:color w:val="222222"/>
          <w:shd w:val="solid" w:color="FFFFFF" w:fill="FFFFFF"/>
          <w:rtl/>
        </w:rPr>
        <w:t xml:space="preserve">, </w:t>
      </w:r>
      <w:r w:rsidRPr="00B40000">
        <w:rPr>
          <w:rFonts w:hint="cs"/>
          <w:color w:val="222222"/>
          <w:shd w:val="solid" w:color="FFFFFF" w:fill="FFFFFF"/>
          <w:rtl/>
        </w:rPr>
        <w:t xml:space="preserve">שהרי גם </w:t>
      </w:r>
      <w:r w:rsidRPr="00B40000">
        <w:rPr>
          <w:color w:val="222222"/>
          <w:shd w:val="solid" w:color="FFFFFF" w:fill="FFFFFF"/>
          <w:rtl/>
        </w:rPr>
        <w:t>אדם</w:t>
      </w:r>
      <w:r w:rsidRPr="00B40000">
        <w:rPr>
          <w:color w:val="222222"/>
          <w:shd w:val="solid" w:color="FFFFFF" w:fill="FFFFFF"/>
          <w:rtl/>
          <w:lang w:bidi="ar-SA"/>
        </w:rPr>
        <w:t xml:space="preserve"> </w:t>
      </w:r>
      <w:r w:rsidRPr="00B40000">
        <w:rPr>
          <w:color w:val="222222"/>
          <w:shd w:val="solid" w:color="FFFFFF" w:fill="FFFFFF"/>
          <w:rtl/>
        </w:rPr>
        <w:t>שמכר</w:t>
      </w:r>
      <w:r w:rsidRPr="00B40000">
        <w:rPr>
          <w:color w:val="222222"/>
          <w:shd w:val="solid" w:color="FFFFFF" w:fill="FFFFFF"/>
          <w:rtl/>
          <w:lang w:bidi="ar-SA"/>
        </w:rPr>
        <w:t xml:space="preserve"> </w:t>
      </w:r>
      <w:r w:rsidRPr="00B40000">
        <w:rPr>
          <w:color w:val="222222"/>
          <w:shd w:val="solid" w:color="FFFFFF" w:fill="FFFFFF"/>
          <w:rtl/>
        </w:rPr>
        <w:t>את</w:t>
      </w:r>
      <w:r w:rsidRPr="00B40000">
        <w:rPr>
          <w:color w:val="222222"/>
          <w:shd w:val="solid" w:color="FFFFFF" w:fill="FFFFFF"/>
          <w:rtl/>
          <w:lang w:bidi="ar-SA"/>
        </w:rPr>
        <w:t xml:space="preserve"> </w:t>
      </w:r>
      <w:r w:rsidRPr="00B40000">
        <w:rPr>
          <w:color w:val="222222"/>
          <w:shd w:val="solid" w:color="FFFFFF" w:fill="FFFFFF"/>
          <w:rtl/>
        </w:rPr>
        <w:t>נחלתו</w:t>
      </w:r>
      <w:r w:rsidRPr="00B40000">
        <w:rPr>
          <w:color w:val="222222"/>
          <w:shd w:val="solid" w:color="FFFFFF" w:fill="FFFFFF"/>
          <w:rtl/>
          <w:lang w:bidi="ar-SA"/>
        </w:rPr>
        <w:t xml:space="preserve">, </w:t>
      </w:r>
      <w:r w:rsidRPr="00B40000">
        <w:rPr>
          <w:color w:val="222222"/>
          <w:shd w:val="solid" w:color="FFFFFF" w:fill="FFFFFF"/>
          <w:rtl/>
        </w:rPr>
        <w:t>קיבל</w:t>
      </w:r>
      <w:r w:rsidRPr="00B40000">
        <w:rPr>
          <w:color w:val="222222"/>
          <w:shd w:val="solid" w:color="FFFFFF" w:fill="FFFFFF"/>
          <w:rtl/>
          <w:lang w:bidi="ar-SA"/>
        </w:rPr>
        <w:t xml:space="preserve"> </w:t>
      </w:r>
      <w:r w:rsidRPr="00B40000">
        <w:rPr>
          <w:color w:val="222222"/>
          <w:shd w:val="solid" w:color="FFFFFF" w:fill="FFFFFF"/>
          <w:rtl/>
        </w:rPr>
        <w:t>אותה</w:t>
      </w:r>
      <w:r w:rsidRPr="00B40000">
        <w:rPr>
          <w:color w:val="222222"/>
          <w:shd w:val="solid" w:color="FFFFFF" w:fill="FFFFFF"/>
          <w:rtl/>
          <w:lang w:bidi="ar-SA"/>
        </w:rPr>
        <w:t xml:space="preserve"> </w:t>
      </w:r>
      <w:r w:rsidRPr="00B40000">
        <w:rPr>
          <w:color w:val="222222"/>
          <w:shd w:val="solid" w:color="FFFFFF" w:fill="FFFFFF"/>
          <w:rtl/>
        </w:rPr>
        <w:t>בחזרה</w:t>
      </w:r>
      <w:r w:rsidRPr="00B40000">
        <w:rPr>
          <w:color w:val="222222"/>
          <w:shd w:val="solid" w:color="FFFFFF" w:fill="FFFFFF"/>
          <w:rtl/>
          <w:lang w:bidi="ar-SA"/>
        </w:rPr>
        <w:t xml:space="preserve"> </w:t>
      </w:r>
      <w:r w:rsidRPr="00B40000">
        <w:rPr>
          <w:color w:val="222222"/>
          <w:shd w:val="solid" w:color="FFFFFF" w:fill="FFFFFF"/>
          <w:rtl/>
        </w:rPr>
        <w:t>בשנת</w:t>
      </w:r>
      <w:r w:rsidRPr="00B40000">
        <w:rPr>
          <w:color w:val="222222"/>
          <w:shd w:val="solid" w:color="FFFFFF" w:fill="FFFFFF"/>
          <w:rtl/>
          <w:lang w:bidi="ar-SA"/>
        </w:rPr>
        <w:t xml:space="preserve"> </w:t>
      </w:r>
      <w:r w:rsidRPr="00B40000">
        <w:rPr>
          <w:color w:val="222222"/>
          <w:shd w:val="solid" w:color="FFFFFF" w:fill="FFFFFF"/>
          <w:rtl/>
        </w:rPr>
        <w:t>היובל</w:t>
      </w:r>
      <w:r w:rsidRPr="00B40000">
        <w:rPr>
          <w:rFonts w:hint="cs"/>
          <w:color w:val="222222"/>
          <w:shd w:val="solid" w:color="FFFFFF" w:fill="FFFFFF"/>
          <w:rtl/>
        </w:rPr>
        <w:t>.</w:t>
      </w:r>
      <w:r w:rsidRPr="00B40000">
        <w:rPr>
          <w:color w:val="222222"/>
          <w:shd w:val="solid" w:color="FFFFFF" w:fill="FFFFFF"/>
          <w:rtl/>
          <w:lang w:bidi="ar-SA"/>
        </w:rPr>
        <w:t xml:space="preserve"> </w:t>
      </w:r>
      <w:r>
        <w:rPr>
          <w:rFonts w:hint="cs"/>
          <w:color w:val="222222"/>
          <w:shd w:val="solid" w:color="FFFFFF" w:fill="FFFFFF"/>
          <w:rtl/>
        </w:rPr>
        <w:t xml:space="preserve">בחלוקה מסוג זה, </w:t>
      </w:r>
      <w:r>
        <w:rPr>
          <w:color w:val="222222"/>
          <w:shd w:val="solid" w:color="FFFFFF" w:fill="FFFFFF"/>
          <w:rtl/>
        </w:rPr>
        <w:t>שווי</w:t>
      </w:r>
      <w:r>
        <w:rPr>
          <w:color w:val="222222"/>
          <w:shd w:val="solid" w:color="FFFFFF" w:fill="FFFFFF"/>
          <w:rtl/>
          <w:lang w:bidi="ar-SA"/>
        </w:rPr>
        <w:t xml:space="preserve"> </w:t>
      </w:r>
      <w:r>
        <w:rPr>
          <w:color w:val="222222"/>
          <w:shd w:val="solid" w:color="FFFFFF" w:fill="FFFFFF"/>
          <w:rtl/>
        </w:rPr>
        <w:t>השוק</w:t>
      </w:r>
      <w:r>
        <w:rPr>
          <w:color w:val="222222"/>
          <w:shd w:val="solid" w:color="FFFFFF" w:fill="FFFFFF"/>
          <w:rtl/>
          <w:lang w:bidi="ar-SA"/>
        </w:rPr>
        <w:t xml:space="preserve"> </w:t>
      </w:r>
      <w:r>
        <w:rPr>
          <w:color w:val="222222"/>
          <w:shd w:val="solid" w:color="FFFFFF" w:fill="FFFFFF"/>
          <w:rtl/>
        </w:rPr>
        <w:t>פחות</w:t>
      </w:r>
      <w:r>
        <w:rPr>
          <w:color w:val="222222"/>
          <w:shd w:val="solid" w:color="FFFFFF" w:fill="FFFFFF"/>
          <w:rtl/>
          <w:lang w:bidi="ar-SA"/>
        </w:rPr>
        <w:t xml:space="preserve"> </w:t>
      </w:r>
      <w:r>
        <w:rPr>
          <w:color w:val="222222"/>
          <w:shd w:val="solid" w:color="FFFFFF" w:fill="FFFFFF"/>
          <w:rtl/>
        </w:rPr>
        <w:t>חשוב</w:t>
      </w:r>
      <w:r>
        <w:rPr>
          <w:color w:val="222222"/>
          <w:shd w:val="solid" w:color="FFFFFF" w:fill="FFFFFF"/>
          <w:rtl/>
          <w:lang w:bidi="ar-SA"/>
        </w:rPr>
        <w:t xml:space="preserve"> </w:t>
      </w:r>
      <w:r>
        <w:rPr>
          <w:color w:val="222222"/>
          <w:shd w:val="solid" w:color="FFFFFF" w:fill="FFFFFF"/>
          <w:rtl/>
        </w:rPr>
        <w:t>מהערך</w:t>
      </w:r>
      <w:r>
        <w:rPr>
          <w:color w:val="222222"/>
          <w:shd w:val="solid" w:color="FFFFFF" w:fill="FFFFFF"/>
          <w:rtl/>
          <w:lang w:bidi="ar-SA"/>
        </w:rPr>
        <w:t xml:space="preserve"> </w:t>
      </w:r>
      <w:r>
        <w:rPr>
          <w:color w:val="222222"/>
          <w:shd w:val="solid" w:color="FFFFFF" w:fill="FFFFFF"/>
          <w:rtl/>
        </w:rPr>
        <w:t>הסובייקטיבי</w:t>
      </w:r>
      <w:r>
        <w:rPr>
          <w:color w:val="222222"/>
          <w:shd w:val="solid" w:color="FFFFFF" w:fill="FFFFFF"/>
          <w:rtl/>
          <w:lang w:bidi="ar-SA"/>
        </w:rPr>
        <w:t xml:space="preserve">. </w:t>
      </w:r>
    </w:p>
    <w:p w:rsidR="0081621B" w:rsidRPr="00414627" w:rsidRDefault="0081621B" w:rsidP="00B40000"/>
    <w:p w:rsidR="0081621B" w:rsidRDefault="005D50F0" w:rsidP="00121626">
      <w:pPr>
        <w:rPr>
          <w:rtl/>
        </w:rPr>
      </w:pPr>
      <w:r>
        <w:rPr>
          <w:rFonts w:hint="cs"/>
          <w:color w:val="222222"/>
          <w:highlight w:val="white"/>
          <w:rtl/>
        </w:rPr>
        <w:t xml:space="preserve">עדות נוספת </w:t>
      </w:r>
      <w:r w:rsidR="0081621B" w:rsidRPr="00414627">
        <w:rPr>
          <w:color w:val="222222"/>
          <w:highlight w:val="white"/>
          <w:rtl/>
        </w:rPr>
        <w:t>בתורה להתחשבות בהעדפות</w:t>
      </w:r>
      <w:r>
        <w:rPr>
          <w:rFonts w:hint="cs"/>
          <w:color w:val="222222"/>
          <w:highlight w:val="white"/>
          <w:rtl/>
        </w:rPr>
        <w:t xml:space="preserve"> ניתן למצוא בעובדה ש</w:t>
      </w:r>
      <w:r w:rsidR="0081621B" w:rsidRPr="00414627">
        <w:rPr>
          <w:color w:val="222222"/>
          <w:highlight w:val="white"/>
          <w:rtl/>
        </w:rPr>
        <w:t xml:space="preserve">שבטי גד וראובן קיבלו </w:t>
      </w:r>
      <w:r w:rsidRPr="00414627">
        <w:rPr>
          <w:color w:val="222222"/>
          <w:highlight w:val="white"/>
          <w:rtl/>
        </w:rPr>
        <w:t>נחל</w:t>
      </w:r>
      <w:r>
        <w:rPr>
          <w:rFonts w:hint="cs"/>
          <w:color w:val="222222"/>
          <w:highlight w:val="white"/>
          <w:rtl/>
        </w:rPr>
        <w:t>ות</w:t>
      </w:r>
      <w:r w:rsidR="008513FB">
        <w:rPr>
          <w:rFonts w:hint="cs"/>
          <w:color w:val="222222"/>
          <w:highlight w:val="white"/>
          <w:rtl/>
        </w:rPr>
        <w:t xml:space="preserve"> </w:t>
      </w:r>
      <w:r w:rsidR="0081621B" w:rsidRPr="00414627">
        <w:rPr>
          <w:color w:val="222222"/>
          <w:highlight w:val="white"/>
          <w:rtl/>
        </w:rPr>
        <w:t>לפי בקשתם בעבר הירדן המזרחי (לאחר שהתחייבו לשרת בצבא), ולא בהגרלה יחד עם שאר השבטים.</w:t>
      </w:r>
      <w:r w:rsidR="00765F4A">
        <w:rPr>
          <w:rStyle w:val="FootnoteReference"/>
          <w:color w:val="222222"/>
          <w:highlight w:val="white"/>
          <w:rtl/>
        </w:rPr>
        <w:footnoteReference w:id="68"/>
      </w:r>
      <w:r w:rsidR="0081621B" w:rsidRPr="00414627">
        <w:rPr>
          <w:color w:val="222222"/>
          <w:highlight w:val="white"/>
          <w:rtl/>
        </w:rPr>
        <w:t xml:space="preserve"> </w:t>
      </w:r>
      <w:r w:rsidRPr="00414627">
        <w:rPr>
          <w:color w:val="222222"/>
          <w:highlight w:val="white"/>
          <w:rtl/>
        </w:rPr>
        <w:t>ב</w:t>
      </w:r>
      <w:r>
        <w:rPr>
          <w:rFonts w:hint="cs"/>
          <w:color w:val="222222"/>
          <w:highlight w:val="white"/>
          <w:rtl/>
        </w:rPr>
        <w:t>תקופתנו</w:t>
      </w:r>
      <w:r w:rsidR="0081621B" w:rsidRPr="00414627">
        <w:rPr>
          <w:color w:val="222222"/>
          <w:highlight w:val="white"/>
          <w:rtl/>
        </w:rPr>
        <w:t xml:space="preserve">, </w:t>
      </w:r>
      <w:r>
        <w:rPr>
          <w:rFonts w:hint="cs"/>
          <w:color w:val="222222"/>
          <w:highlight w:val="white"/>
          <w:rtl/>
        </w:rPr>
        <w:t xml:space="preserve">בה העדפות ורצונות הפרט זוכות למקום של כבוד יותר מבכל תקופה אחרת, </w:t>
      </w:r>
      <w:r w:rsidR="00121626">
        <w:rPr>
          <w:rFonts w:hint="cs"/>
          <w:color w:val="222222"/>
          <w:highlight w:val="white"/>
          <w:rtl/>
        </w:rPr>
        <w:t xml:space="preserve">לקיחת העדפות אלו בחשבון חשובה אף יותר ומעלה את השאלה: כיצד ניתן </w:t>
      </w:r>
      <w:r w:rsidR="0081621B" w:rsidRPr="00414627">
        <w:rPr>
          <w:b/>
          <w:color w:val="222222"/>
          <w:highlight w:val="white"/>
          <w:rtl/>
        </w:rPr>
        <w:t>לחלק קרקעות בצורה הוגנת</w:t>
      </w:r>
      <w:r w:rsidR="00121626">
        <w:rPr>
          <w:rFonts w:hint="cs"/>
          <w:b/>
          <w:color w:val="222222"/>
          <w:highlight w:val="white"/>
          <w:rtl/>
        </w:rPr>
        <w:t xml:space="preserve"> ללא מדד אובייקטיבי ו</w:t>
      </w:r>
      <w:r w:rsidR="0081621B" w:rsidRPr="00414627">
        <w:rPr>
          <w:b/>
          <w:color w:val="222222"/>
          <w:highlight w:val="white"/>
          <w:rtl/>
        </w:rPr>
        <w:t>תוך התחשבות בהעדפות האישיות של כל אזרח?</w:t>
      </w:r>
    </w:p>
    <w:p w:rsidR="00B14744" w:rsidRPr="00414627" w:rsidRDefault="00B14744" w:rsidP="00121626"/>
    <w:p w:rsidR="0081621B" w:rsidRPr="00414627" w:rsidRDefault="0081621B" w:rsidP="00B14744">
      <w:r w:rsidRPr="00414627">
        <w:rPr>
          <w:color w:val="222222"/>
          <w:highlight w:val="white"/>
          <w:rtl/>
        </w:rPr>
        <w:t xml:space="preserve">ניתן להתייחס לשאלה </w:t>
      </w:r>
      <w:r w:rsidR="00121626">
        <w:rPr>
          <w:rFonts w:hint="cs"/>
          <w:color w:val="222222"/>
          <w:highlight w:val="white"/>
          <w:rtl/>
        </w:rPr>
        <w:t xml:space="preserve">זו </w:t>
      </w:r>
      <w:r w:rsidRPr="00414627">
        <w:rPr>
          <w:color w:val="222222"/>
          <w:highlight w:val="white"/>
          <w:rtl/>
        </w:rPr>
        <w:t>משלוש נקודות-מבט שונות: חלוקת עוגה, הקצאת חדרים, ומשחקי צפיפות</w:t>
      </w:r>
      <w:r w:rsidR="00B14744">
        <w:rPr>
          <w:rFonts w:hint="cs"/>
          <w:color w:val="222222"/>
          <w:rtl/>
        </w:rPr>
        <w:t>.</w:t>
      </w:r>
    </w:p>
    <w:p w:rsidR="0081621B" w:rsidRPr="00414627" w:rsidRDefault="0081621B" w:rsidP="00414627"/>
    <w:p w:rsidR="00281C70" w:rsidRDefault="0081621B" w:rsidP="007B3FF4">
      <w:pPr>
        <w:pStyle w:val="2"/>
      </w:pPr>
      <w:r w:rsidRPr="00414627">
        <w:rPr>
          <w:highlight w:val="white"/>
          <w:rtl/>
        </w:rPr>
        <w:t>חלוקת עוגה</w:t>
      </w:r>
    </w:p>
    <w:p w:rsidR="006550DF" w:rsidRDefault="00746934" w:rsidP="00266043">
      <w:pPr>
        <w:rPr>
          <w:color w:val="222222"/>
          <w:highlight w:val="white"/>
          <w:rtl/>
        </w:rPr>
      </w:pPr>
      <w:r>
        <w:rPr>
          <w:rFonts w:hint="cs"/>
          <w:color w:val="222222"/>
          <w:highlight w:val="white"/>
          <w:rtl/>
        </w:rPr>
        <w:t>כשאברהם ולוט נפרדו, אברהם חילק את ארץ כנען לשני חלקים, "ימין" ו"שמאל", ונתן ללוט לבחור אחד מהם: "</w:t>
      </w:r>
      <w:r w:rsidRPr="00746934">
        <w:rPr>
          <w:color w:val="222222"/>
          <w:highlight w:val="white"/>
          <w:rtl/>
        </w:rPr>
        <w:t>הֲלֹא כָל הָאָרֶץ לְפָנֶיךָ</w:t>
      </w:r>
      <w:r>
        <w:rPr>
          <w:rFonts w:hint="cs"/>
          <w:color w:val="222222"/>
          <w:highlight w:val="white"/>
          <w:rtl/>
        </w:rPr>
        <w:t>,</w:t>
      </w:r>
      <w:r w:rsidRPr="00746934">
        <w:rPr>
          <w:color w:val="222222"/>
          <w:highlight w:val="white"/>
          <w:rtl/>
        </w:rPr>
        <w:t xml:space="preserve"> הִפָּרֶד נָא מֵעָלָי</w:t>
      </w:r>
      <w:r>
        <w:rPr>
          <w:rFonts w:hint="cs"/>
          <w:color w:val="222222"/>
          <w:highlight w:val="white"/>
          <w:rtl/>
        </w:rPr>
        <w:t>!</w:t>
      </w:r>
      <w:r w:rsidRPr="00746934">
        <w:rPr>
          <w:color w:val="222222"/>
          <w:highlight w:val="white"/>
          <w:rtl/>
        </w:rPr>
        <w:t xml:space="preserve"> אִם הַשְּׂמֹאל </w:t>
      </w:r>
      <w:r>
        <w:rPr>
          <w:color w:val="222222"/>
          <w:highlight w:val="white"/>
          <w:rtl/>
        </w:rPr>
        <w:t>–</w:t>
      </w:r>
      <w:r>
        <w:rPr>
          <w:rFonts w:hint="cs"/>
          <w:color w:val="222222"/>
          <w:highlight w:val="white"/>
          <w:rtl/>
        </w:rPr>
        <w:t xml:space="preserve"> </w:t>
      </w:r>
      <w:r w:rsidRPr="00746934">
        <w:rPr>
          <w:color w:val="222222"/>
          <w:highlight w:val="white"/>
          <w:rtl/>
        </w:rPr>
        <w:t>וְאֵימִנָה</w:t>
      </w:r>
      <w:r>
        <w:rPr>
          <w:rFonts w:hint="cs"/>
          <w:color w:val="222222"/>
          <w:highlight w:val="white"/>
          <w:rtl/>
        </w:rPr>
        <w:t>,</w:t>
      </w:r>
      <w:r w:rsidRPr="00746934">
        <w:rPr>
          <w:color w:val="222222"/>
          <w:highlight w:val="white"/>
          <w:rtl/>
        </w:rPr>
        <w:t xml:space="preserve"> וְאִם הַיָּמִין </w:t>
      </w:r>
      <w:r>
        <w:rPr>
          <w:rFonts w:hint="cs"/>
          <w:color w:val="222222"/>
          <w:highlight w:val="white"/>
          <w:rtl/>
        </w:rPr>
        <w:t xml:space="preserve">- </w:t>
      </w:r>
      <w:r w:rsidRPr="00746934">
        <w:rPr>
          <w:color w:val="222222"/>
          <w:highlight w:val="white"/>
          <w:rtl/>
        </w:rPr>
        <w:t>וְאַשְׂמְאִילָה</w:t>
      </w:r>
      <w:r>
        <w:rPr>
          <w:rFonts w:hint="cs"/>
          <w:color w:val="222222"/>
          <w:highlight w:val="white"/>
          <w:rtl/>
        </w:rPr>
        <w:t>".</w:t>
      </w:r>
      <w:r w:rsidRPr="00746934">
        <w:rPr>
          <w:color w:val="222222"/>
          <w:highlight w:val="white"/>
          <w:vertAlign w:val="superscript"/>
          <w:rtl/>
        </w:rPr>
        <w:footnoteReference w:id="69"/>
      </w:r>
      <w:r>
        <w:rPr>
          <w:rFonts w:hint="cs"/>
          <w:color w:val="222222"/>
          <w:highlight w:val="white"/>
          <w:rtl/>
        </w:rPr>
        <w:t xml:space="preserve"> </w:t>
      </w:r>
      <w:r w:rsidR="00AF6ACD">
        <w:rPr>
          <w:rFonts w:hint="cs"/>
          <w:color w:val="222222"/>
          <w:highlight w:val="white"/>
          <w:rtl/>
        </w:rPr>
        <w:t xml:space="preserve"> ניתן להשתמש בתהליך דומה בכל מצב שבו רוצים לחלק משאב כלשהו (כגון: עוגה, קרקע, זמן וכד') בין שני אנשים שיש להם העדפות שונות: אחד האנשים מחלק את המשאב לשני חלקים, השני בוחר את אחד החלקים, והראשון זוכה בחלק הנותר.</w:t>
      </w:r>
      <w:r w:rsidR="005A765B">
        <w:rPr>
          <w:rFonts w:hint="cs"/>
          <w:color w:val="222222"/>
          <w:highlight w:val="white"/>
          <w:rtl/>
        </w:rPr>
        <w:t xml:space="preserve"> תהליך זה מאפשר לכל אחד מהמחלקים לקבל חלק ששוויו לפחות מחצית מן העוגה, בהתאם להעדפות האישיות שלו. כל מה שצריך </w:t>
      </w:r>
      <w:r w:rsidR="00903FEE">
        <w:rPr>
          <w:rFonts w:hint="cs"/>
          <w:color w:val="222222"/>
          <w:highlight w:val="white"/>
          <w:rtl/>
        </w:rPr>
        <w:t xml:space="preserve">הראשון </w:t>
      </w:r>
      <w:r w:rsidR="005A765B">
        <w:rPr>
          <w:rFonts w:hint="cs"/>
          <w:color w:val="222222"/>
          <w:highlight w:val="white"/>
          <w:rtl/>
        </w:rPr>
        <w:t xml:space="preserve">לעשות הוא, לחלק את המשאב לשני חלקים שנראים </w:t>
      </w:r>
      <w:r w:rsidR="005A765B" w:rsidRPr="007B3FF4">
        <w:rPr>
          <w:rFonts w:hint="eastAsia"/>
          <w:b/>
          <w:bCs/>
          <w:color w:val="222222"/>
          <w:highlight w:val="white"/>
          <w:rtl/>
        </w:rPr>
        <w:t>בעיניו</w:t>
      </w:r>
      <w:r w:rsidR="005A765B">
        <w:rPr>
          <w:rFonts w:hint="cs"/>
          <w:color w:val="222222"/>
          <w:highlight w:val="white"/>
          <w:rtl/>
        </w:rPr>
        <w:t xml:space="preserve"> שוים. החלקים לא חייבים להיות באותו גודל או באותו שווי</w:t>
      </w:r>
      <w:r w:rsidR="00903FEE">
        <w:rPr>
          <w:rFonts w:hint="cs"/>
          <w:color w:val="222222"/>
          <w:highlight w:val="white"/>
          <w:rtl/>
        </w:rPr>
        <w:t>-</w:t>
      </w:r>
      <w:r w:rsidR="005A765B">
        <w:rPr>
          <w:rFonts w:hint="cs"/>
          <w:color w:val="222222"/>
          <w:highlight w:val="white"/>
          <w:rtl/>
        </w:rPr>
        <w:t xml:space="preserve">שוק. </w:t>
      </w:r>
      <w:r w:rsidR="00903FEE">
        <w:rPr>
          <w:rFonts w:hint="cs"/>
          <w:color w:val="222222"/>
          <w:highlight w:val="white"/>
          <w:rtl/>
        </w:rPr>
        <w:t xml:space="preserve">אם השני חושב שהחלוקה </w:t>
      </w:r>
      <w:r w:rsidR="00903FEE">
        <w:rPr>
          <w:rFonts w:hint="cs"/>
          <w:color w:val="222222"/>
          <w:highlight w:val="white"/>
          <w:rtl/>
        </w:rPr>
        <w:lastRenderedPageBreak/>
        <w:t xml:space="preserve">של הראשון אינה שוויונית, כל מה שעליו לעשות הוא לבחור את החלק שנראה </w:t>
      </w:r>
      <w:r w:rsidR="00903FEE" w:rsidRPr="007B3FF4">
        <w:rPr>
          <w:rFonts w:hint="eastAsia"/>
          <w:b/>
          <w:bCs/>
          <w:color w:val="222222"/>
          <w:highlight w:val="white"/>
          <w:rtl/>
        </w:rPr>
        <w:t>בעיניו</w:t>
      </w:r>
      <w:r w:rsidR="00903FEE">
        <w:rPr>
          <w:rFonts w:hint="cs"/>
          <w:color w:val="222222"/>
          <w:highlight w:val="white"/>
          <w:rtl/>
        </w:rPr>
        <w:t xml:space="preserve"> </w:t>
      </w:r>
      <w:r w:rsidR="00423F14">
        <w:rPr>
          <w:rFonts w:hint="cs"/>
          <w:color w:val="222222"/>
          <w:highlight w:val="white"/>
          <w:rtl/>
        </w:rPr>
        <w:t>בעל ערך רב יותר</w:t>
      </w:r>
      <w:r w:rsidR="00903FEE">
        <w:rPr>
          <w:rFonts w:hint="cs"/>
          <w:color w:val="222222"/>
          <w:highlight w:val="white"/>
          <w:rtl/>
        </w:rPr>
        <w:t xml:space="preserve">.  </w:t>
      </w:r>
      <w:r w:rsidR="003E1F7D">
        <w:rPr>
          <w:rFonts w:hint="cs"/>
          <w:color w:val="222222"/>
          <w:highlight w:val="white"/>
          <w:rtl/>
        </w:rPr>
        <w:t xml:space="preserve">משום כך </w:t>
      </w:r>
      <w:r w:rsidR="00903FEE">
        <w:rPr>
          <w:rFonts w:hint="cs"/>
          <w:color w:val="222222"/>
          <w:highlight w:val="white"/>
          <w:rtl/>
        </w:rPr>
        <w:t>לאף אחד מהמשתתפים בתהליך זה אין סיבה להתלונן</w:t>
      </w:r>
      <w:r w:rsidR="003E1F7D">
        <w:rPr>
          <w:rFonts w:hint="cs"/>
          <w:color w:val="222222"/>
          <w:highlight w:val="white"/>
          <w:rtl/>
        </w:rPr>
        <w:t xml:space="preserve"> </w:t>
      </w:r>
      <w:r w:rsidR="003E1F7D">
        <w:rPr>
          <w:color w:val="222222"/>
          <w:highlight w:val="white"/>
          <w:rtl/>
        </w:rPr>
        <w:t>–</w:t>
      </w:r>
      <w:r w:rsidR="003E1F7D">
        <w:rPr>
          <w:rFonts w:hint="cs"/>
          <w:color w:val="222222"/>
          <w:highlight w:val="white"/>
          <w:rtl/>
        </w:rPr>
        <w:t xml:space="preserve"> כל אחד מקבל חלק שנראה בעיניו טוב לפחות כמו החלק שקיבל השני.</w:t>
      </w:r>
    </w:p>
    <w:p w:rsidR="003E1F7D" w:rsidRDefault="003E1F7D" w:rsidP="003E1F7D">
      <w:pPr>
        <w:rPr>
          <w:color w:val="222222"/>
          <w:highlight w:val="white"/>
          <w:rtl/>
        </w:rPr>
      </w:pPr>
    </w:p>
    <w:p w:rsidR="003E1F7D" w:rsidRDefault="003E1F7D" w:rsidP="003E1F7D">
      <w:pPr>
        <w:rPr>
          <w:color w:val="222222"/>
          <w:highlight w:val="white"/>
          <w:rtl/>
        </w:rPr>
      </w:pPr>
    </w:p>
    <w:p w:rsidR="003E1F7D" w:rsidRPr="003E1F7D" w:rsidRDefault="003E1F7D" w:rsidP="003E1F7D">
      <w:pPr>
        <w:rPr>
          <w:color w:val="222222"/>
          <w:highlight w:val="white"/>
          <w:rtl/>
        </w:rPr>
      </w:pPr>
      <w:r w:rsidRPr="003E1F7D">
        <w:rPr>
          <w:rFonts w:hint="cs"/>
          <w:color w:val="222222"/>
          <w:highlight w:val="white"/>
          <w:rtl/>
        </w:rPr>
        <w:t xml:space="preserve">תהליך זה, כאמור, ידוע ומוכר כבר מימי התנ"ך, אולם הוא מתאים לשני אנשים בלבד. </w:t>
      </w:r>
    </w:p>
    <w:p w:rsidR="0081621B" w:rsidRPr="00414627" w:rsidRDefault="0081621B" w:rsidP="003E1F7D">
      <w:r w:rsidRPr="00414627">
        <w:rPr>
          <w:color w:val="222222"/>
          <w:highlight w:val="white"/>
          <w:rtl/>
        </w:rPr>
        <w:t xml:space="preserve">מה קורה כשיש יותר משני אנשים? </w:t>
      </w:r>
      <w:r w:rsidR="001D28F0">
        <w:rPr>
          <w:rFonts w:hint="cs"/>
          <w:color w:val="222222"/>
          <w:highlight w:val="white"/>
          <w:rtl/>
        </w:rPr>
        <w:t>כיצד ניתן</w:t>
      </w:r>
      <w:r w:rsidRPr="00414627">
        <w:rPr>
          <w:color w:val="222222"/>
          <w:highlight w:val="white"/>
          <w:rtl/>
        </w:rPr>
        <w:t xml:space="preserve"> לחלק קרקע בצורה הוגנת בין מיליוני אנשים?</w:t>
      </w:r>
    </w:p>
    <w:p w:rsidR="00F6528B" w:rsidRDefault="0081621B" w:rsidP="00F6528B">
      <w:pPr>
        <w:rPr>
          <w:color w:val="222222"/>
          <w:highlight w:val="white"/>
          <w:rtl/>
        </w:rPr>
      </w:pPr>
      <w:r w:rsidRPr="00414627">
        <w:rPr>
          <w:color w:val="222222"/>
          <w:highlight w:val="white"/>
          <w:rtl/>
        </w:rPr>
        <w:t>המתמטיקאי היהודי-פולני, הוגו שטיינהאוס (</w:t>
      </w:r>
      <w:r w:rsidRPr="00414627">
        <w:rPr>
          <w:color w:val="222222"/>
          <w:highlight w:val="white"/>
        </w:rPr>
        <w:t>Hugo Steinhaus</w:t>
      </w:r>
      <w:r w:rsidRPr="00414627">
        <w:rPr>
          <w:color w:val="222222"/>
          <w:highlight w:val="white"/>
          <w:rtl/>
        </w:rPr>
        <w:t>), הפנה שאלה זו לתלמידיו והתשובה התפרסמה במאמר חלוצי של</w:t>
      </w:r>
      <w:r w:rsidR="00A47C21">
        <w:rPr>
          <w:rFonts w:hint="cs"/>
          <w:color w:val="222222"/>
          <w:highlight w:val="white"/>
          <w:rtl/>
        </w:rPr>
        <w:t>ו</w:t>
      </w:r>
      <w:r w:rsidRPr="00414627">
        <w:rPr>
          <w:color w:val="222222"/>
          <w:highlight w:val="white"/>
          <w:rtl/>
        </w:rPr>
        <w:t xml:space="preserve"> משנת 1948. </w:t>
      </w:r>
      <w:r w:rsidR="00A47C21">
        <w:rPr>
          <w:rFonts w:hint="cs"/>
          <w:color w:val="222222"/>
          <w:highlight w:val="white"/>
          <w:rtl/>
        </w:rPr>
        <w:t>הוא מציע את התהליך הפשוט הבא</w:t>
      </w:r>
      <w:r w:rsidRPr="00414627">
        <w:rPr>
          <w:color w:val="222222"/>
          <w:highlight w:val="white"/>
          <w:rtl/>
        </w:rPr>
        <w:t xml:space="preserve">: יש לבקש מאחד האנשים לחתוך פרוסה כלשהי מהעוגה; יש לאפשר לכל אחד מהאנשים האחרים, לפי סדר כלשהו, לקצץ את הפרוסה הנוכחית; האחרון שמקצץ את הפרוסה - זוכה בפרוסה המקוצצת, ויוצא מהמשחק. חוזרים על התהליך עם האנשים שנשארו ועם העוגה שנשארה, עד שכל אחד מקבל פרוסה. תהליך זה מאפשר לכל אחד להבטיח, </w:t>
      </w:r>
      <w:r w:rsidRPr="00414627">
        <w:rPr>
          <w:b/>
          <w:color w:val="222222"/>
          <w:highlight w:val="white"/>
          <w:rtl/>
        </w:rPr>
        <w:t>שיקבל לפחות 1/</w:t>
      </w:r>
      <w:r w:rsidRPr="00414627">
        <w:rPr>
          <w:b/>
          <w:color w:val="222222"/>
          <w:highlight w:val="white"/>
        </w:rPr>
        <w:t>n</w:t>
      </w:r>
      <w:r w:rsidRPr="00414627">
        <w:rPr>
          <w:b/>
          <w:color w:val="222222"/>
          <w:highlight w:val="white"/>
          <w:rtl/>
        </w:rPr>
        <w:t xml:space="preserve"> מהעוגה, לפי ההעדפות האישיות שלו</w:t>
      </w:r>
      <w:r w:rsidRPr="00414627">
        <w:rPr>
          <w:color w:val="222222"/>
          <w:highlight w:val="white"/>
          <w:rtl/>
        </w:rPr>
        <w:t xml:space="preserve">, כאשר </w:t>
      </w:r>
      <w:r w:rsidRPr="00414627">
        <w:rPr>
          <w:color w:val="222222"/>
          <w:highlight w:val="white"/>
        </w:rPr>
        <w:t>n</w:t>
      </w:r>
      <w:r w:rsidRPr="00414627">
        <w:rPr>
          <w:color w:val="222222"/>
          <w:highlight w:val="white"/>
          <w:rtl/>
        </w:rPr>
        <w:t xml:space="preserve"> הוא מספר האנשים. </w:t>
      </w:r>
    </w:p>
    <w:p w:rsidR="00F6528B" w:rsidRDefault="00F6528B" w:rsidP="00F6528B">
      <w:pPr>
        <w:rPr>
          <w:color w:val="222222"/>
          <w:highlight w:val="white"/>
          <w:rtl/>
        </w:rPr>
      </w:pPr>
    </w:p>
    <w:p w:rsidR="00F6528B" w:rsidRDefault="00F6528B" w:rsidP="00266043">
      <w:pPr>
        <w:rPr>
          <w:color w:val="222222"/>
          <w:highlight w:val="white"/>
          <w:rtl/>
        </w:rPr>
      </w:pPr>
      <w:r>
        <w:rPr>
          <w:rFonts w:hint="cs"/>
          <w:color w:val="222222"/>
          <w:highlight w:val="white"/>
          <w:rtl/>
        </w:rPr>
        <w:t xml:space="preserve">לדוגמה, נניח שישנם מאה אנשים הצריכים לחלק ביניהם קרקע ששוויה מאה מיליון, כך שכל אחד מהם יקבל קרקע ששווה </w:t>
      </w:r>
      <w:r w:rsidRPr="0094779C">
        <w:rPr>
          <w:rFonts w:hint="cs"/>
          <w:color w:val="222222"/>
          <w:highlight w:val="white"/>
          <w:rtl/>
        </w:rPr>
        <w:t>בעיניו</w:t>
      </w:r>
      <w:r>
        <w:rPr>
          <w:rFonts w:hint="cs"/>
          <w:color w:val="222222"/>
          <w:highlight w:val="white"/>
          <w:rtl/>
        </w:rPr>
        <w:t xml:space="preserve"> מיליון. בשלב הראשון מבקשים מאחד </w:t>
      </w:r>
      <w:r w:rsidR="0094779C">
        <w:rPr>
          <w:rFonts w:hint="cs"/>
          <w:color w:val="222222"/>
          <w:highlight w:val="white"/>
          <w:rtl/>
        </w:rPr>
        <w:t>האנשים</w:t>
      </w:r>
      <w:r>
        <w:rPr>
          <w:rFonts w:hint="cs"/>
          <w:color w:val="222222"/>
          <w:highlight w:val="white"/>
          <w:rtl/>
        </w:rPr>
        <w:t xml:space="preserve"> לסמן חלקה כלשהי ששווה </w:t>
      </w:r>
      <w:r w:rsidRPr="007B3FF4">
        <w:rPr>
          <w:rFonts w:hint="eastAsia"/>
          <w:b/>
          <w:bCs/>
          <w:color w:val="222222"/>
          <w:highlight w:val="white"/>
          <w:rtl/>
        </w:rPr>
        <w:t>בעיניו</w:t>
      </w:r>
      <w:r>
        <w:rPr>
          <w:rFonts w:hint="cs"/>
          <w:color w:val="222222"/>
          <w:highlight w:val="white"/>
          <w:rtl/>
        </w:rPr>
        <w:t xml:space="preserve"> מיליון. כעת שואלים את שאר 99 האנשים, לפי הסדר, האם בעיניהם ה</w:t>
      </w:r>
      <w:r w:rsidRPr="00F6528B">
        <w:rPr>
          <w:rFonts w:hint="cs"/>
          <w:color w:val="222222"/>
          <w:highlight w:val="white"/>
          <w:rtl/>
        </w:rPr>
        <w:t>חלקה</w:t>
      </w:r>
      <w:r>
        <w:rPr>
          <w:rFonts w:hint="cs"/>
          <w:color w:val="222222"/>
          <w:highlight w:val="white"/>
          <w:rtl/>
        </w:rPr>
        <w:t xml:space="preserve"> הזאת אכן שווה לכל היותר מיליון. ישנן שתי אפשרויות:</w:t>
      </w:r>
    </w:p>
    <w:p w:rsidR="00F6528B" w:rsidRDefault="00F6528B" w:rsidP="007B3FF4">
      <w:pPr>
        <w:pStyle w:val="ListParagraph"/>
        <w:numPr>
          <w:ilvl w:val="0"/>
          <w:numId w:val="37"/>
        </w:numPr>
        <w:rPr>
          <w:color w:val="222222"/>
          <w:highlight w:val="white"/>
        </w:rPr>
      </w:pPr>
      <w:r w:rsidRPr="007B3FF4">
        <w:rPr>
          <w:rFonts w:hint="eastAsia"/>
          <w:color w:val="222222"/>
          <w:highlight w:val="white"/>
          <w:rtl/>
        </w:rPr>
        <w:t>אם</w:t>
      </w:r>
      <w:r w:rsidRPr="007B3FF4">
        <w:rPr>
          <w:color w:val="222222"/>
          <w:highlight w:val="white"/>
          <w:rtl/>
        </w:rPr>
        <w:t xml:space="preserve"> כולם מסכימים </w:t>
      </w:r>
      <w:r>
        <w:rPr>
          <w:rFonts w:hint="cs"/>
          <w:color w:val="222222"/>
          <w:highlight w:val="white"/>
          <w:rtl/>
        </w:rPr>
        <w:t xml:space="preserve">שהחלקה שסומנה </w:t>
      </w:r>
      <w:r w:rsidRPr="007B3FF4">
        <w:rPr>
          <w:rFonts w:hint="eastAsia"/>
          <w:color w:val="222222"/>
          <w:highlight w:val="white"/>
          <w:rtl/>
        </w:rPr>
        <w:t>שווה</w:t>
      </w:r>
      <w:r w:rsidRPr="007B3FF4">
        <w:rPr>
          <w:color w:val="222222"/>
          <w:highlight w:val="white"/>
          <w:rtl/>
        </w:rPr>
        <w:t xml:space="preserve"> לכל היותר מיליון, אז האדם הראשון מקבל את </w:t>
      </w:r>
      <w:r>
        <w:rPr>
          <w:rFonts w:hint="cs"/>
          <w:color w:val="222222"/>
          <w:highlight w:val="white"/>
          <w:rtl/>
        </w:rPr>
        <w:t xml:space="preserve">החלקה </w:t>
      </w:r>
      <w:r w:rsidRPr="007B3FF4">
        <w:rPr>
          <w:rFonts w:hint="eastAsia"/>
          <w:color w:val="222222"/>
          <w:highlight w:val="white"/>
          <w:rtl/>
        </w:rPr>
        <w:t>שסימן</w:t>
      </w:r>
      <w:r w:rsidRPr="007B3FF4">
        <w:rPr>
          <w:color w:val="222222"/>
          <w:highlight w:val="white"/>
          <w:rtl/>
        </w:rPr>
        <w:t xml:space="preserve">, ושאר 99 האנשים ממשיכים לחלק את </w:t>
      </w:r>
      <w:r>
        <w:rPr>
          <w:rFonts w:hint="cs"/>
          <w:color w:val="222222"/>
          <w:highlight w:val="white"/>
          <w:rtl/>
        </w:rPr>
        <w:t xml:space="preserve">הקרקע </w:t>
      </w:r>
      <w:r w:rsidRPr="007B3FF4">
        <w:rPr>
          <w:rFonts w:hint="eastAsia"/>
          <w:color w:val="222222"/>
          <w:highlight w:val="white"/>
          <w:rtl/>
        </w:rPr>
        <w:t>שנותרה</w:t>
      </w:r>
      <w:r w:rsidR="00444E51">
        <w:rPr>
          <w:rFonts w:hint="cs"/>
          <w:color w:val="222222"/>
          <w:highlight w:val="white"/>
          <w:rtl/>
        </w:rPr>
        <w:t>.</w:t>
      </w:r>
    </w:p>
    <w:p w:rsidR="00F6528B" w:rsidRDefault="00F6528B" w:rsidP="007B3FF4">
      <w:pPr>
        <w:pStyle w:val="ListParagraph"/>
        <w:numPr>
          <w:ilvl w:val="0"/>
          <w:numId w:val="37"/>
        </w:numPr>
        <w:rPr>
          <w:color w:val="222222"/>
          <w:highlight w:val="white"/>
        </w:rPr>
      </w:pPr>
      <w:r>
        <w:rPr>
          <w:rFonts w:hint="cs"/>
          <w:color w:val="222222"/>
          <w:highlight w:val="white"/>
          <w:rtl/>
        </w:rPr>
        <w:t xml:space="preserve">אם מישהו חושב שהחלקה שסומנה שווה יותר ממיליון, מבקשים ממנו לחתוך את החלקה הזאת ולסמן בתוכה חלקה קטנה יותר, ששווה </w:t>
      </w:r>
      <w:r w:rsidRPr="007B3FF4">
        <w:rPr>
          <w:rFonts w:hint="eastAsia"/>
          <w:b/>
          <w:bCs/>
          <w:color w:val="222222"/>
          <w:highlight w:val="white"/>
          <w:rtl/>
        </w:rPr>
        <w:t>בעיניו</w:t>
      </w:r>
      <w:r>
        <w:rPr>
          <w:rFonts w:hint="cs"/>
          <w:color w:val="222222"/>
          <w:highlight w:val="white"/>
          <w:rtl/>
        </w:rPr>
        <w:t xml:space="preserve"> מיליון. חלקה זו שווה, בעיני המסמן הראשון, </w:t>
      </w:r>
      <w:r w:rsidRPr="007B3FF4">
        <w:rPr>
          <w:rFonts w:hint="eastAsia"/>
          <w:b/>
          <w:bCs/>
          <w:color w:val="222222"/>
          <w:highlight w:val="white"/>
          <w:rtl/>
        </w:rPr>
        <w:t>פחות</w:t>
      </w:r>
      <w:r>
        <w:rPr>
          <w:rFonts w:hint="cs"/>
          <w:color w:val="222222"/>
          <w:highlight w:val="white"/>
          <w:rtl/>
        </w:rPr>
        <w:t xml:space="preserve"> ממיליון, כי היא קטנה </w:t>
      </w:r>
      <w:r w:rsidR="00354449">
        <w:rPr>
          <w:rFonts w:hint="cs"/>
          <w:color w:val="222222"/>
          <w:highlight w:val="white"/>
          <w:rtl/>
        </w:rPr>
        <w:t xml:space="preserve">יותר </w:t>
      </w:r>
      <w:r>
        <w:rPr>
          <w:rFonts w:hint="cs"/>
          <w:color w:val="222222"/>
          <w:highlight w:val="white"/>
          <w:rtl/>
        </w:rPr>
        <w:t>מהחלקה ש</w:t>
      </w:r>
      <w:r w:rsidR="00354449">
        <w:rPr>
          <w:rFonts w:hint="cs"/>
          <w:color w:val="222222"/>
          <w:highlight w:val="white"/>
          <w:rtl/>
        </w:rPr>
        <w:t xml:space="preserve">הוא עצמו </w:t>
      </w:r>
      <w:r>
        <w:rPr>
          <w:rFonts w:hint="cs"/>
          <w:color w:val="222222"/>
          <w:highlight w:val="white"/>
          <w:rtl/>
        </w:rPr>
        <w:t xml:space="preserve">סימן. כעת חוזרים על התהליך ושואלים את 98 </w:t>
      </w:r>
      <w:r w:rsidR="00354449">
        <w:rPr>
          <w:rFonts w:hint="cs"/>
          <w:color w:val="222222"/>
          <w:highlight w:val="white"/>
          <w:rtl/>
        </w:rPr>
        <w:t>הנותרים</w:t>
      </w:r>
      <w:r>
        <w:rPr>
          <w:rFonts w:hint="cs"/>
          <w:color w:val="222222"/>
          <w:highlight w:val="white"/>
          <w:rtl/>
        </w:rPr>
        <w:t xml:space="preserve">, האם </w:t>
      </w:r>
      <w:r w:rsidRPr="00F6528B">
        <w:rPr>
          <w:rFonts w:hint="cs"/>
          <w:color w:val="222222"/>
          <w:highlight w:val="white"/>
          <w:rtl/>
        </w:rPr>
        <w:t xml:space="preserve">בעיניהם החלקה </w:t>
      </w:r>
      <w:r>
        <w:rPr>
          <w:rFonts w:hint="cs"/>
          <w:color w:val="222222"/>
          <w:highlight w:val="white"/>
          <w:rtl/>
        </w:rPr>
        <w:t xml:space="preserve">המסומנת הקטנה יותר </w:t>
      </w:r>
      <w:r w:rsidR="00444E51" w:rsidRPr="00444E51">
        <w:rPr>
          <w:rFonts w:hint="cs"/>
          <w:color w:val="222222"/>
          <w:highlight w:val="white"/>
          <w:rtl/>
        </w:rPr>
        <w:t>אכן שווה לכל היותר מיליון</w:t>
      </w:r>
      <w:r w:rsidR="00444E51">
        <w:rPr>
          <w:rFonts w:hint="cs"/>
          <w:color w:val="222222"/>
          <w:highlight w:val="white"/>
          <w:rtl/>
        </w:rPr>
        <w:t>.</w:t>
      </w:r>
    </w:p>
    <w:p w:rsidR="00444E51" w:rsidRPr="007B3FF4" w:rsidRDefault="00444E51" w:rsidP="00D84E8C">
      <w:pPr>
        <w:rPr>
          <w:color w:val="222222"/>
          <w:highlight w:val="white"/>
          <w:rtl/>
        </w:rPr>
      </w:pPr>
      <w:r>
        <w:rPr>
          <w:rFonts w:hint="cs"/>
          <w:color w:val="222222"/>
          <w:highlight w:val="white"/>
          <w:rtl/>
        </w:rPr>
        <w:t xml:space="preserve">בסופו של התהליך, מישהו בהכרח מסמן חלקה ששווה בעיניו מיליון, בעוד שכל שאר האנשים חושבים שהיא שווה לכל היותר מיליון. אותו אדם מקבל את החלקה שסימן, </w:t>
      </w:r>
      <w:r w:rsidRPr="00444E51">
        <w:rPr>
          <w:rFonts w:hint="cs"/>
          <w:color w:val="222222"/>
          <w:highlight w:val="white"/>
          <w:rtl/>
        </w:rPr>
        <w:t>ושאר 99 האנשים ממשיכים לחלק את הקרקע שנותרה</w:t>
      </w:r>
      <w:r>
        <w:rPr>
          <w:rFonts w:hint="cs"/>
          <w:color w:val="222222"/>
          <w:highlight w:val="white"/>
          <w:rtl/>
        </w:rPr>
        <w:t xml:space="preserve">, ששווה בעיניהם לפחות 99 מיליון. </w:t>
      </w:r>
      <w:r w:rsidR="00070899">
        <w:rPr>
          <w:rFonts w:hint="cs"/>
          <w:color w:val="222222"/>
          <w:highlight w:val="white"/>
          <w:rtl/>
        </w:rPr>
        <w:t xml:space="preserve"> ב</w:t>
      </w:r>
      <w:r w:rsidR="007819DE">
        <w:rPr>
          <w:rFonts w:hint="cs"/>
          <w:color w:val="222222"/>
          <w:highlight w:val="white"/>
          <w:rtl/>
        </w:rPr>
        <w:t xml:space="preserve">סופו של התהליך, כל אדם יקבל קרקע </w:t>
      </w:r>
      <w:r w:rsidR="00D84E8C">
        <w:rPr>
          <w:rFonts w:hint="cs"/>
          <w:color w:val="222222"/>
          <w:highlight w:val="white"/>
          <w:rtl/>
        </w:rPr>
        <w:t>ה</w:t>
      </w:r>
      <w:r w:rsidR="007819DE">
        <w:rPr>
          <w:rFonts w:hint="cs"/>
          <w:color w:val="222222"/>
          <w:highlight w:val="white"/>
          <w:rtl/>
        </w:rPr>
        <w:t>שווה בעיניו לפחות מיליון.</w:t>
      </w:r>
    </w:p>
    <w:p w:rsidR="00F6528B" w:rsidRDefault="00F6528B" w:rsidP="00F6528B">
      <w:pPr>
        <w:rPr>
          <w:color w:val="222222"/>
          <w:highlight w:val="white"/>
          <w:rtl/>
        </w:rPr>
      </w:pPr>
    </w:p>
    <w:p w:rsidR="00F6528B" w:rsidRDefault="00F6528B" w:rsidP="00F6528B">
      <w:pPr>
        <w:rPr>
          <w:color w:val="222222"/>
          <w:highlight w:val="white"/>
          <w:rtl/>
        </w:rPr>
      </w:pPr>
    </w:p>
    <w:p w:rsidR="00F6528B" w:rsidRDefault="00F6528B" w:rsidP="00F6528B">
      <w:pPr>
        <w:rPr>
          <w:color w:val="222222"/>
          <w:highlight w:val="white"/>
          <w:rtl/>
        </w:rPr>
      </w:pPr>
    </w:p>
    <w:p w:rsidR="00F6528B" w:rsidRDefault="00F6528B" w:rsidP="003E1F7D">
      <w:pPr>
        <w:rPr>
          <w:color w:val="222222"/>
          <w:highlight w:val="white"/>
          <w:rtl/>
        </w:rPr>
      </w:pPr>
    </w:p>
    <w:p w:rsidR="0081621B" w:rsidRPr="00414627" w:rsidRDefault="00D84E8C" w:rsidP="00D84E8C">
      <w:r>
        <w:rPr>
          <w:rFonts w:hint="cs"/>
          <w:color w:val="222222"/>
          <w:highlight w:val="white"/>
          <w:rtl/>
        </w:rPr>
        <w:t xml:space="preserve"> </w:t>
      </w:r>
      <w:r w:rsidR="007E3F66" w:rsidRPr="007B3FF4">
        <w:rPr>
          <w:rFonts w:hint="eastAsia"/>
          <w:color w:val="222222"/>
          <w:highlight w:val="yellow"/>
          <w:rtl/>
        </w:rPr>
        <w:t>צריך</w:t>
      </w:r>
      <w:r>
        <w:rPr>
          <w:rFonts w:hint="cs"/>
          <w:color w:val="222222"/>
          <w:highlight w:val="yellow"/>
          <w:rtl/>
        </w:rPr>
        <w:t xml:space="preserve"> </w:t>
      </w:r>
      <w:r w:rsidR="007E3F66" w:rsidRPr="007B3FF4">
        <w:rPr>
          <w:rFonts w:hint="eastAsia"/>
          <w:color w:val="222222"/>
          <w:highlight w:val="yellow"/>
          <w:rtl/>
        </w:rPr>
        <w:t>לתת</w:t>
      </w:r>
      <w:r>
        <w:rPr>
          <w:rFonts w:hint="cs"/>
          <w:color w:val="222222"/>
          <w:highlight w:val="yellow"/>
          <w:rtl/>
        </w:rPr>
        <w:t xml:space="preserve"> </w:t>
      </w:r>
      <w:r w:rsidR="007E3F66" w:rsidRPr="007B3FF4">
        <w:rPr>
          <w:rFonts w:hint="eastAsia"/>
          <w:color w:val="222222"/>
          <w:highlight w:val="yellow"/>
          <w:rtl/>
        </w:rPr>
        <w:t>דוגמה</w:t>
      </w:r>
      <w:r>
        <w:rPr>
          <w:rFonts w:hint="cs"/>
          <w:color w:val="222222"/>
          <w:highlight w:val="yellow"/>
          <w:rtl/>
        </w:rPr>
        <w:t xml:space="preserve"> </w:t>
      </w:r>
      <w:r w:rsidR="007E3F66" w:rsidRPr="007B3FF4">
        <w:rPr>
          <w:rFonts w:hint="eastAsia"/>
          <w:color w:val="222222"/>
          <w:highlight w:val="yellow"/>
          <w:rtl/>
        </w:rPr>
        <w:t>יותר</w:t>
      </w:r>
      <w:r>
        <w:rPr>
          <w:rFonts w:hint="cs"/>
          <w:color w:val="222222"/>
          <w:highlight w:val="yellow"/>
          <w:rtl/>
        </w:rPr>
        <w:t xml:space="preserve"> </w:t>
      </w:r>
      <w:r w:rsidR="007E3F66" w:rsidRPr="007B3FF4">
        <w:rPr>
          <w:rFonts w:hint="eastAsia"/>
          <w:color w:val="222222"/>
          <w:highlight w:val="yellow"/>
          <w:rtl/>
        </w:rPr>
        <w:t>מפורטת</w:t>
      </w:r>
      <w:r>
        <w:rPr>
          <w:rFonts w:hint="cs"/>
          <w:color w:val="222222"/>
          <w:highlight w:val="yellow"/>
          <w:rtl/>
        </w:rPr>
        <w:t xml:space="preserve"> </w:t>
      </w:r>
      <w:r w:rsidR="007E3F66" w:rsidRPr="007B3FF4">
        <w:rPr>
          <w:rFonts w:hint="eastAsia"/>
          <w:color w:val="222222"/>
          <w:highlight w:val="yellow"/>
          <w:rtl/>
        </w:rPr>
        <w:t>שמראה</w:t>
      </w:r>
      <w:r>
        <w:rPr>
          <w:rFonts w:hint="cs"/>
          <w:color w:val="222222"/>
          <w:highlight w:val="yellow"/>
          <w:rtl/>
        </w:rPr>
        <w:t xml:space="preserve"> </w:t>
      </w:r>
      <w:r w:rsidR="007E3F66" w:rsidRPr="007B3FF4">
        <w:rPr>
          <w:rFonts w:hint="eastAsia"/>
          <w:color w:val="222222"/>
          <w:highlight w:val="yellow"/>
          <w:rtl/>
        </w:rPr>
        <w:t>כיצד</w:t>
      </w:r>
      <w:r>
        <w:rPr>
          <w:rFonts w:hint="cs"/>
          <w:color w:val="222222"/>
          <w:highlight w:val="yellow"/>
          <w:rtl/>
        </w:rPr>
        <w:t xml:space="preserve"> </w:t>
      </w:r>
      <w:r w:rsidR="007E3F66" w:rsidRPr="007B3FF4">
        <w:rPr>
          <w:rFonts w:hint="eastAsia"/>
          <w:color w:val="222222"/>
          <w:highlight w:val="yellow"/>
          <w:rtl/>
        </w:rPr>
        <w:t>התהליך</w:t>
      </w:r>
      <w:r>
        <w:rPr>
          <w:rFonts w:hint="cs"/>
          <w:color w:val="222222"/>
          <w:highlight w:val="yellow"/>
          <w:rtl/>
        </w:rPr>
        <w:t xml:space="preserve"> </w:t>
      </w:r>
      <w:r w:rsidR="007E3F66" w:rsidRPr="007B3FF4">
        <w:rPr>
          <w:rFonts w:hint="eastAsia"/>
          <w:color w:val="222222"/>
          <w:highlight w:val="yellow"/>
          <w:rtl/>
        </w:rPr>
        <w:t>עובד</w:t>
      </w:r>
      <w:r w:rsidR="007E3F66" w:rsidRPr="007B3FF4">
        <w:rPr>
          <w:color w:val="222222"/>
          <w:highlight w:val="yellow"/>
          <w:rtl/>
        </w:rPr>
        <w:t xml:space="preserve">, </w:t>
      </w:r>
      <w:r>
        <w:rPr>
          <w:rFonts w:hint="cs"/>
          <w:color w:val="222222"/>
          <w:highlight w:val="yellow"/>
          <w:rtl/>
        </w:rPr>
        <w:t xml:space="preserve"> </w:t>
      </w:r>
      <w:r w:rsidR="007E3F66" w:rsidRPr="007B3FF4">
        <w:rPr>
          <w:rFonts w:hint="eastAsia"/>
          <w:color w:val="222222"/>
          <w:highlight w:val="yellow"/>
          <w:rtl/>
        </w:rPr>
        <w:t>כי</w:t>
      </w:r>
      <w:r>
        <w:rPr>
          <w:rFonts w:hint="cs"/>
          <w:color w:val="222222"/>
          <w:highlight w:val="yellow"/>
          <w:rtl/>
        </w:rPr>
        <w:t xml:space="preserve"> </w:t>
      </w:r>
      <w:r w:rsidR="007E3F66" w:rsidRPr="007B3FF4">
        <w:rPr>
          <w:rFonts w:hint="eastAsia"/>
          <w:color w:val="222222"/>
          <w:highlight w:val="yellow"/>
          <w:rtl/>
        </w:rPr>
        <w:t>רק</w:t>
      </w:r>
      <w:r>
        <w:rPr>
          <w:rFonts w:hint="cs"/>
          <w:color w:val="222222"/>
          <w:highlight w:val="yellow"/>
          <w:rtl/>
        </w:rPr>
        <w:t xml:space="preserve"> </w:t>
      </w:r>
      <w:r w:rsidR="007E3F66" w:rsidRPr="007B3FF4">
        <w:rPr>
          <w:rFonts w:hint="eastAsia"/>
          <w:color w:val="222222"/>
          <w:highlight w:val="yellow"/>
          <w:rtl/>
        </w:rPr>
        <w:t>מההסבר</w:t>
      </w:r>
      <w:r>
        <w:rPr>
          <w:rFonts w:hint="cs"/>
          <w:color w:val="222222"/>
          <w:highlight w:val="yellow"/>
          <w:rtl/>
        </w:rPr>
        <w:t xml:space="preserve"> </w:t>
      </w:r>
      <w:r w:rsidR="007E3F66" w:rsidRPr="007B3FF4">
        <w:rPr>
          <w:rFonts w:hint="eastAsia"/>
          <w:color w:val="222222"/>
          <w:highlight w:val="yellow"/>
          <w:rtl/>
        </w:rPr>
        <w:t>התיאורטי</w:t>
      </w:r>
      <w:r>
        <w:rPr>
          <w:rFonts w:hint="cs"/>
          <w:color w:val="222222"/>
          <w:highlight w:val="yellow"/>
          <w:rtl/>
        </w:rPr>
        <w:t xml:space="preserve"> </w:t>
      </w:r>
      <w:r w:rsidR="007E3F66" w:rsidRPr="007B3FF4">
        <w:rPr>
          <w:rFonts w:hint="eastAsia"/>
          <w:color w:val="222222"/>
          <w:highlight w:val="yellow"/>
          <w:rtl/>
        </w:rPr>
        <w:t>זה</w:t>
      </w:r>
      <w:r>
        <w:rPr>
          <w:rFonts w:hint="cs"/>
          <w:color w:val="222222"/>
          <w:highlight w:val="yellow"/>
          <w:rtl/>
        </w:rPr>
        <w:t xml:space="preserve"> </w:t>
      </w:r>
      <w:r w:rsidR="007E3F66" w:rsidRPr="007B3FF4">
        <w:rPr>
          <w:rFonts w:hint="eastAsia"/>
          <w:color w:val="222222"/>
          <w:highlight w:val="yellow"/>
          <w:rtl/>
        </w:rPr>
        <w:t>לא</w:t>
      </w:r>
      <w:r>
        <w:rPr>
          <w:rFonts w:hint="cs"/>
          <w:color w:val="222222"/>
          <w:highlight w:val="yellow"/>
          <w:rtl/>
        </w:rPr>
        <w:t xml:space="preserve"> </w:t>
      </w:r>
      <w:r w:rsidR="007E3F66" w:rsidRPr="007B3FF4">
        <w:rPr>
          <w:rFonts w:hint="eastAsia"/>
          <w:color w:val="222222"/>
          <w:highlight w:val="yellow"/>
          <w:rtl/>
        </w:rPr>
        <w:t>נראה</w:t>
      </w:r>
      <w:r>
        <w:rPr>
          <w:rFonts w:hint="cs"/>
          <w:color w:val="222222"/>
          <w:highlight w:val="yellow"/>
          <w:rtl/>
        </w:rPr>
        <w:t xml:space="preserve"> </w:t>
      </w:r>
      <w:r w:rsidR="007E3F66" w:rsidRPr="007B3FF4">
        <w:rPr>
          <w:rFonts w:hint="eastAsia"/>
          <w:color w:val="222222"/>
          <w:highlight w:val="yellow"/>
          <w:rtl/>
        </w:rPr>
        <w:t>לי</w:t>
      </w:r>
      <w:r>
        <w:rPr>
          <w:rFonts w:hint="cs"/>
          <w:color w:val="222222"/>
          <w:highlight w:val="yellow"/>
          <w:rtl/>
        </w:rPr>
        <w:t xml:space="preserve"> </w:t>
      </w:r>
      <w:r w:rsidR="007E3F66" w:rsidRPr="007B3FF4">
        <w:rPr>
          <w:rFonts w:hint="eastAsia"/>
          <w:color w:val="222222"/>
          <w:highlight w:val="yellow"/>
          <w:rtl/>
        </w:rPr>
        <w:t>מספיק</w:t>
      </w:r>
      <w:r>
        <w:rPr>
          <w:rFonts w:hint="cs"/>
          <w:color w:val="222222"/>
          <w:highlight w:val="yellow"/>
          <w:rtl/>
        </w:rPr>
        <w:t xml:space="preserve"> </w:t>
      </w:r>
      <w:r w:rsidR="007E3F66" w:rsidRPr="007B3FF4">
        <w:rPr>
          <w:rFonts w:hint="eastAsia"/>
          <w:color w:val="222222"/>
          <w:highlight w:val="yellow"/>
          <w:rtl/>
        </w:rPr>
        <w:t>ברור</w:t>
      </w:r>
      <w:r>
        <w:rPr>
          <w:rFonts w:hint="cs"/>
          <w:color w:val="222222"/>
          <w:highlight w:val="yellow"/>
          <w:rtl/>
        </w:rPr>
        <w:t xml:space="preserve"> </w:t>
      </w:r>
      <w:r w:rsidR="007E3F66" w:rsidRPr="007B3FF4">
        <w:rPr>
          <w:rFonts w:hint="eastAsia"/>
          <w:color w:val="222222"/>
          <w:highlight w:val="yellow"/>
          <w:rtl/>
        </w:rPr>
        <w:t>לקורא</w:t>
      </w:r>
      <w:r>
        <w:rPr>
          <w:rFonts w:hint="cs"/>
          <w:color w:val="222222"/>
          <w:highlight w:val="yellow"/>
          <w:rtl/>
        </w:rPr>
        <w:t xml:space="preserve"> </w:t>
      </w:r>
      <w:r w:rsidR="007E3F66" w:rsidRPr="007B3FF4">
        <w:rPr>
          <w:rFonts w:hint="eastAsia"/>
          <w:color w:val="222222"/>
          <w:highlight w:val="yellow"/>
          <w:rtl/>
        </w:rPr>
        <w:t>שלא</w:t>
      </w:r>
      <w:r>
        <w:rPr>
          <w:rFonts w:hint="cs"/>
          <w:color w:val="222222"/>
          <w:highlight w:val="yellow"/>
          <w:rtl/>
        </w:rPr>
        <w:t xml:space="preserve"> </w:t>
      </w:r>
      <w:r w:rsidR="007E3F66" w:rsidRPr="007B3FF4">
        <w:rPr>
          <w:rFonts w:hint="eastAsia"/>
          <w:color w:val="222222"/>
          <w:highlight w:val="yellow"/>
          <w:rtl/>
        </w:rPr>
        <w:t>מתמצא</w:t>
      </w:r>
      <w:r>
        <w:rPr>
          <w:rFonts w:hint="cs"/>
          <w:color w:val="222222"/>
          <w:highlight w:val="yellow"/>
          <w:rtl/>
        </w:rPr>
        <w:t xml:space="preserve"> </w:t>
      </w:r>
      <w:r w:rsidR="007E3F66" w:rsidRPr="007B3FF4">
        <w:rPr>
          <w:rFonts w:hint="eastAsia"/>
          <w:color w:val="222222"/>
          <w:highlight w:val="yellow"/>
          <w:rtl/>
        </w:rPr>
        <w:t>בזה</w:t>
      </w:r>
      <w:r w:rsidR="001A45B0">
        <w:rPr>
          <w:rFonts w:hint="cs"/>
          <w:rtl/>
        </w:rPr>
        <w:t>.</w:t>
      </w:r>
      <w:r>
        <w:rPr>
          <w:rFonts w:hint="cs"/>
          <w:rtl/>
        </w:rPr>
        <w:t xml:space="preserve"> </w:t>
      </w:r>
      <w:r w:rsidR="001A45B0">
        <w:rPr>
          <w:rFonts w:hint="cs"/>
          <w:rtl/>
        </w:rPr>
        <w:t xml:space="preserve"> </w:t>
      </w:r>
      <w:r w:rsidR="001A45B0" w:rsidRPr="007B3FF4">
        <w:rPr>
          <w:rFonts w:hint="eastAsia"/>
          <w:i/>
          <w:iCs/>
          <w:rtl/>
        </w:rPr>
        <w:t>אראל</w:t>
      </w:r>
      <w:r w:rsidR="001A45B0" w:rsidRPr="007B3FF4">
        <w:rPr>
          <w:i/>
          <w:iCs/>
          <w:rtl/>
        </w:rPr>
        <w:t xml:space="preserve">: </w:t>
      </w:r>
      <w:r w:rsidR="001A45B0" w:rsidRPr="007B3FF4">
        <w:rPr>
          <w:rFonts w:hint="eastAsia"/>
          <w:i/>
          <w:iCs/>
          <w:rtl/>
        </w:rPr>
        <w:t>הוספתי</w:t>
      </w:r>
    </w:p>
    <w:p w:rsidR="00BB1225" w:rsidRDefault="0081621B" w:rsidP="00854726">
      <w:pPr>
        <w:rPr>
          <w:color w:val="222222"/>
          <w:highlight w:val="white"/>
          <w:rtl/>
        </w:rPr>
      </w:pPr>
      <w:r w:rsidRPr="00414627">
        <w:rPr>
          <w:color w:val="222222"/>
          <w:highlight w:val="white"/>
          <w:rtl/>
        </w:rPr>
        <w:lastRenderedPageBreak/>
        <w:t>המאמר החלוצי של שטיינהאוס פתח שער לנושא מחקר שלם הנקרא</w:t>
      </w:r>
      <w:r w:rsidR="00EE655C">
        <w:rPr>
          <w:rFonts w:hint="cs"/>
          <w:color w:val="222222"/>
          <w:highlight w:val="white"/>
          <w:rtl/>
        </w:rPr>
        <w:t>:</w:t>
      </w:r>
      <w:r w:rsidR="00D84E8C">
        <w:rPr>
          <w:rFonts w:hint="cs"/>
          <w:color w:val="222222"/>
          <w:highlight w:val="white"/>
          <w:rtl/>
        </w:rPr>
        <w:t xml:space="preserve"> </w:t>
      </w:r>
      <w:r w:rsidR="00EE655C">
        <w:rPr>
          <w:rFonts w:hint="cs"/>
          <w:color w:val="222222"/>
          <w:highlight w:val="white"/>
          <w:rtl/>
        </w:rPr>
        <w:t>'</w:t>
      </w:r>
      <w:r w:rsidRPr="00414627">
        <w:rPr>
          <w:color w:val="222222"/>
          <w:highlight w:val="white"/>
          <w:rtl/>
        </w:rPr>
        <w:t>חלוקה הוגנת</w:t>
      </w:r>
      <w:r w:rsidR="00EE655C">
        <w:rPr>
          <w:rFonts w:hint="cs"/>
          <w:color w:val="222222"/>
          <w:highlight w:val="white"/>
          <w:rtl/>
        </w:rPr>
        <w:t>'</w:t>
      </w:r>
      <w:r w:rsidRPr="00414627">
        <w:rPr>
          <w:color w:val="222222"/>
          <w:highlight w:val="white"/>
          <w:rtl/>
        </w:rPr>
        <w:t xml:space="preserve"> (</w:t>
      </w:r>
      <w:r w:rsidRPr="00414627">
        <w:rPr>
          <w:color w:val="222222"/>
          <w:highlight w:val="white"/>
        </w:rPr>
        <w:t>fair division</w:t>
      </w:r>
      <w:r w:rsidRPr="00414627">
        <w:rPr>
          <w:color w:val="222222"/>
          <w:highlight w:val="white"/>
          <w:rtl/>
        </w:rPr>
        <w:t xml:space="preserve">) או </w:t>
      </w:r>
      <w:r w:rsidR="00EE655C">
        <w:rPr>
          <w:rFonts w:hint="cs"/>
          <w:color w:val="222222"/>
          <w:highlight w:val="white"/>
          <w:rtl/>
        </w:rPr>
        <w:t>'</w:t>
      </w:r>
      <w:r w:rsidRPr="00414627">
        <w:rPr>
          <w:color w:val="222222"/>
          <w:highlight w:val="white"/>
          <w:rtl/>
        </w:rPr>
        <w:t>חיתוך-עוגה הוגן</w:t>
      </w:r>
      <w:r w:rsidR="00EE655C">
        <w:rPr>
          <w:rFonts w:hint="cs"/>
          <w:color w:val="222222"/>
          <w:highlight w:val="white"/>
          <w:rtl/>
        </w:rPr>
        <w:t>'</w:t>
      </w:r>
      <w:r w:rsidRPr="00414627">
        <w:rPr>
          <w:color w:val="222222"/>
          <w:highlight w:val="white"/>
          <w:rtl/>
        </w:rPr>
        <w:t xml:space="preserve"> (</w:t>
      </w:r>
      <w:r w:rsidRPr="00414627">
        <w:rPr>
          <w:color w:val="222222"/>
          <w:highlight w:val="white"/>
        </w:rPr>
        <w:t>fair cake-cutting</w:t>
      </w:r>
      <w:r w:rsidRPr="00414627">
        <w:rPr>
          <w:color w:val="222222"/>
          <w:highlight w:val="white"/>
          <w:rtl/>
        </w:rPr>
        <w:t xml:space="preserve">). </w:t>
      </w:r>
      <w:r w:rsidR="00BB1225">
        <w:rPr>
          <w:rFonts w:hint="cs"/>
          <w:color w:val="222222"/>
          <w:highlight w:val="white"/>
          <w:rtl/>
        </w:rPr>
        <w:t xml:space="preserve"> </w:t>
      </w:r>
      <w:r w:rsidR="00BB1225" w:rsidRPr="00BB1225">
        <w:rPr>
          <w:color w:val="222222"/>
          <w:highlight w:val="white"/>
          <w:rtl/>
        </w:rPr>
        <w:t>מאז</w:t>
      </w:r>
      <w:r w:rsidR="00BB1225" w:rsidRPr="00BB1225">
        <w:rPr>
          <w:color w:val="222222"/>
          <w:highlight w:val="white"/>
          <w:rtl/>
          <w:lang w:bidi="ar-SA"/>
        </w:rPr>
        <w:t xml:space="preserve"> </w:t>
      </w:r>
      <w:r w:rsidR="00BB1225" w:rsidRPr="00BB1225">
        <w:rPr>
          <w:color w:val="222222"/>
          <w:highlight w:val="white"/>
          <w:rtl/>
        </w:rPr>
        <w:t>ועד</w:t>
      </w:r>
      <w:r w:rsidR="00BB1225" w:rsidRPr="00BB1225">
        <w:rPr>
          <w:color w:val="222222"/>
          <w:highlight w:val="white"/>
          <w:rtl/>
          <w:lang w:bidi="ar-SA"/>
        </w:rPr>
        <w:t xml:space="preserve"> </w:t>
      </w:r>
      <w:r w:rsidR="00BB1225" w:rsidRPr="00BB1225">
        <w:rPr>
          <w:color w:val="222222"/>
          <w:highlight w:val="white"/>
          <w:rtl/>
        </w:rPr>
        <w:t>היום</w:t>
      </w:r>
      <w:r w:rsidR="00BB1225" w:rsidRPr="00BB1225">
        <w:rPr>
          <w:color w:val="222222"/>
          <w:highlight w:val="white"/>
          <w:rtl/>
          <w:lang w:bidi="ar-SA"/>
        </w:rPr>
        <w:t xml:space="preserve"> </w:t>
      </w:r>
      <w:r w:rsidR="00BB1225" w:rsidRPr="00BB1225">
        <w:rPr>
          <w:color w:val="222222"/>
          <w:highlight w:val="white"/>
          <w:rtl/>
        </w:rPr>
        <w:t>נכתבו</w:t>
      </w:r>
      <w:r w:rsidR="00BB1225" w:rsidRPr="00BB1225">
        <w:rPr>
          <w:color w:val="222222"/>
          <w:highlight w:val="white"/>
          <w:rtl/>
          <w:lang w:bidi="ar-SA"/>
        </w:rPr>
        <w:t xml:space="preserve"> </w:t>
      </w:r>
      <w:r w:rsidR="00BB1225" w:rsidRPr="00BB1225">
        <w:rPr>
          <w:color w:val="222222"/>
          <w:highlight w:val="white"/>
          <w:rtl/>
        </w:rPr>
        <w:t>עוד</w:t>
      </w:r>
      <w:r w:rsidR="00BB1225" w:rsidRPr="00BB1225">
        <w:rPr>
          <w:color w:val="222222"/>
          <w:highlight w:val="white"/>
          <w:rtl/>
          <w:lang w:bidi="ar-SA"/>
        </w:rPr>
        <w:t xml:space="preserve"> </w:t>
      </w:r>
      <w:r w:rsidR="00BB1225" w:rsidRPr="00BB1225">
        <w:rPr>
          <w:color w:val="222222"/>
          <w:highlight w:val="white"/>
          <w:rtl/>
        </w:rPr>
        <w:t>מאות</w:t>
      </w:r>
      <w:r w:rsidR="00BB1225" w:rsidRPr="00BB1225">
        <w:rPr>
          <w:color w:val="222222"/>
          <w:highlight w:val="white"/>
          <w:rtl/>
          <w:lang w:bidi="ar-SA"/>
        </w:rPr>
        <w:t xml:space="preserve"> </w:t>
      </w:r>
      <w:r w:rsidR="00BB1225" w:rsidRPr="00BB1225">
        <w:rPr>
          <w:color w:val="222222"/>
          <w:highlight w:val="white"/>
          <w:rtl/>
        </w:rPr>
        <w:t>מאמרים</w:t>
      </w:r>
      <w:r w:rsidR="00BB1225" w:rsidRPr="00BB1225">
        <w:rPr>
          <w:color w:val="222222"/>
          <w:highlight w:val="white"/>
          <w:rtl/>
          <w:lang w:bidi="ar-SA"/>
        </w:rPr>
        <w:t xml:space="preserve"> </w:t>
      </w:r>
      <w:r w:rsidR="00BB1225" w:rsidRPr="00BB1225">
        <w:rPr>
          <w:color w:val="222222"/>
          <w:highlight w:val="white"/>
          <w:rtl/>
        </w:rPr>
        <w:t>בנושא</w:t>
      </w:r>
      <w:r w:rsidR="00BB1225" w:rsidRPr="00BB1225">
        <w:rPr>
          <w:rFonts w:hint="cs"/>
          <w:color w:val="222222"/>
          <w:highlight w:val="white"/>
          <w:rtl/>
        </w:rPr>
        <w:t>,</w:t>
      </w:r>
      <w:r w:rsidR="00CC3858">
        <w:rPr>
          <w:rStyle w:val="FootnoteReference"/>
          <w:color w:val="222222"/>
          <w:highlight w:val="white"/>
          <w:rtl/>
        </w:rPr>
        <w:footnoteReference w:id="70"/>
      </w:r>
      <w:r w:rsidR="00BB1225" w:rsidRPr="00BB1225">
        <w:rPr>
          <w:rFonts w:hint="cs"/>
          <w:color w:val="222222"/>
          <w:highlight w:val="white"/>
          <w:rtl/>
        </w:rPr>
        <w:t xml:space="preserve"> אולם עדיין </w:t>
      </w:r>
      <w:r w:rsidR="00854726">
        <w:rPr>
          <w:rFonts w:hint="cs"/>
          <w:color w:val="222222"/>
          <w:highlight w:val="white"/>
          <w:rtl/>
        </w:rPr>
        <w:t xml:space="preserve">נשאר </w:t>
      </w:r>
      <w:r w:rsidR="00BB1225" w:rsidRPr="00BB1225">
        <w:rPr>
          <w:rFonts w:hint="cs"/>
          <w:color w:val="222222"/>
          <w:highlight w:val="white"/>
          <w:rtl/>
        </w:rPr>
        <w:t>מקום רב להתגדר בו. הנה כמה נושאים מעניינים שעדיין לא נחקרו כל צרכם:</w:t>
      </w:r>
    </w:p>
    <w:p w:rsidR="00BB1225" w:rsidRDefault="00BB1225" w:rsidP="000226E9">
      <w:pPr>
        <w:spacing w:line="312" w:lineRule="auto"/>
        <w:rPr>
          <w:b/>
          <w:bCs/>
          <w:color w:val="222222"/>
          <w:sz w:val="28"/>
          <w:szCs w:val="28"/>
          <w:shd w:val="solid" w:color="FFFFFF" w:fill="FFFFFF"/>
          <w:rtl/>
        </w:rPr>
      </w:pPr>
      <w:r w:rsidRPr="000226E9">
        <w:rPr>
          <w:b/>
          <w:bCs/>
          <w:color w:val="222222"/>
          <w:sz w:val="28"/>
          <w:szCs w:val="28"/>
          <w:shd w:val="solid" w:color="FFFFFF" w:fill="FFFFFF"/>
          <w:rtl/>
        </w:rPr>
        <w:t>חלוקת</w:t>
      </w:r>
      <w:r w:rsidRPr="000226E9">
        <w:rPr>
          <w:rFonts w:cs="Times New Roman"/>
          <w:b/>
          <w:bCs/>
          <w:color w:val="222222"/>
          <w:sz w:val="28"/>
          <w:szCs w:val="28"/>
          <w:shd w:val="solid" w:color="FFFFFF" w:fill="FFFFFF"/>
          <w:rtl/>
          <w:lang w:bidi="ar-SA"/>
        </w:rPr>
        <w:t xml:space="preserve"> </w:t>
      </w:r>
      <w:r w:rsidR="000226E9">
        <w:rPr>
          <w:rFonts w:hint="cs"/>
          <w:b/>
          <w:bCs/>
          <w:color w:val="222222"/>
          <w:sz w:val="28"/>
          <w:szCs w:val="28"/>
          <w:shd w:val="solid" w:color="FFFFFF" w:fill="FFFFFF"/>
          <w:rtl/>
        </w:rPr>
        <w:t>המתחשבת בצורה הגיאומטרית</w:t>
      </w:r>
    </w:p>
    <w:p w:rsidR="00BB1225" w:rsidRPr="007B3FF4" w:rsidRDefault="00BB1225" w:rsidP="00BB1225">
      <w:pPr>
        <w:spacing w:line="312" w:lineRule="auto"/>
        <w:rPr>
          <w:b/>
          <w:bCs/>
          <w:color w:val="222222"/>
          <w:sz w:val="28"/>
          <w:szCs w:val="28"/>
          <w:shd w:val="solid" w:color="FFFFFF" w:fill="FFFFFF"/>
          <w:lang w:bidi="ar-SA"/>
        </w:rPr>
      </w:pPr>
    </w:p>
    <w:p w:rsidR="00BB1225" w:rsidRDefault="00BB1225" w:rsidP="003D40F4">
      <w:pPr>
        <w:spacing w:line="312" w:lineRule="auto"/>
        <w:rPr>
          <w:color w:val="222222"/>
          <w:shd w:val="solid" w:color="FFFFFF" w:fill="FFFFFF"/>
          <w:lang w:bidi="ar-SA"/>
        </w:rPr>
      </w:pPr>
      <w:r>
        <w:rPr>
          <w:color w:val="222222"/>
          <w:shd w:val="solid" w:color="FFFFFF" w:fill="FFFFFF"/>
          <w:rtl/>
        </w:rPr>
        <w:t>כל</w:t>
      </w:r>
      <w:r>
        <w:rPr>
          <w:color w:val="222222"/>
          <w:shd w:val="solid" w:color="FFFFFF" w:fill="FFFFFF"/>
          <w:rtl/>
          <w:lang w:bidi="ar-SA"/>
        </w:rPr>
        <w:t xml:space="preserve"> </w:t>
      </w:r>
      <w:r>
        <w:rPr>
          <w:color w:val="222222"/>
          <w:shd w:val="solid" w:color="FFFFFF" w:fill="FFFFFF"/>
          <w:rtl/>
        </w:rPr>
        <w:t>האלגוריתמים</w:t>
      </w:r>
      <w:r>
        <w:rPr>
          <w:color w:val="222222"/>
          <w:shd w:val="solid" w:color="FFFFFF" w:fill="FFFFFF"/>
          <w:rtl/>
          <w:lang w:bidi="ar-SA"/>
        </w:rPr>
        <w:t xml:space="preserve"> </w:t>
      </w:r>
      <w:r>
        <w:rPr>
          <w:color w:val="222222"/>
          <w:shd w:val="solid" w:color="FFFFFF" w:fill="FFFFFF"/>
          <w:rtl/>
        </w:rPr>
        <w:t>לחלוקת</w:t>
      </w:r>
      <w:r>
        <w:rPr>
          <w:color w:val="222222"/>
          <w:shd w:val="solid" w:color="FFFFFF" w:fill="FFFFFF"/>
          <w:rtl/>
          <w:lang w:bidi="ar-SA"/>
        </w:rPr>
        <w:t xml:space="preserve"> </w:t>
      </w:r>
      <w:r>
        <w:rPr>
          <w:color w:val="222222"/>
          <w:shd w:val="solid" w:color="FFFFFF" w:fill="FFFFFF"/>
          <w:rtl/>
        </w:rPr>
        <w:t>עוגה</w:t>
      </w:r>
      <w:r>
        <w:rPr>
          <w:color w:val="222222"/>
          <w:shd w:val="solid" w:color="FFFFFF" w:fill="FFFFFF"/>
          <w:rtl/>
          <w:lang w:bidi="ar-SA"/>
        </w:rPr>
        <w:t xml:space="preserve">, </w:t>
      </w:r>
      <w:r>
        <w:rPr>
          <w:color w:val="222222"/>
          <w:shd w:val="solid" w:color="FFFFFF" w:fill="FFFFFF"/>
          <w:rtl/>
        </w:rPr>
        <w:t>שבדקתי</w:t>
      </w:r>
      <w:r>
        <w:rPr>
          <w:color w:val="222222"/>
          <w:shd w:val="solid" w:color="FFFFFF" w:fill="FFFFFF"/>
          <w:rtl/>
          <w:lang w:bidi="ar-SA"/>
        </w:rPr>
        <w:t xml:space="preserve"> </w:t>
      </w:r>
      <w:r>
        <w:rPr>
          <w:color w:val="222222"/>
          <w:shd w:val="solid" w:color="FFFFFF" w:fill="FFFFFF"/>
          <w:rtl/>
        </w:rPr>
        <w:t>עד</w:t>
      </w:r>
      <w:r>
        <w:rPr>
          <w:color w:val="222222"/>
          <w:shd w:val="solid" w:color="FFFFFF" w:fill="FFFFFF"/>
          <w:rtl/>
          <w:lang w:bidi="ar-SA"/>
        </w:rPr>
        <w:t xml:space="preserve"> </w:t>
      </w:r>
      <w:r>
        <w:rPr>
          <w:color w:val="222222"/>
          <w:shd w:val="solid" w:color="FFFFFF" w:fill="FFFFFF"/>
          <w:rtl/>
        </w:rPr>
        <w:t>לרגע</w:t>
      </w:r>
      <w:r>
        <w:rPr>
          <w:color w:val="222222"/>
          <w:shd w:val="solid" w:color="FFFFFF" w:fill="FFFFFF"/>
          <w:rtl/>
          <w:lang w:bidi="ar-SA"/>
        </w:rPr>
        <w:t xml:space="preserve"> </w:t>
      </w:r>
      <w:r>
        <w:rPr>
          <w:color w:val="222222"/>
          <w:shd w:val="solid" w:color="FFFFFF" w:fill="FFFFFF"/>
          <w:rtl/>
        </w:rPr>
        <w:t>זה</w:t>
      </w:r>
      <w:r>
        <w:rPr>
          <w:color w:val="222222"/>
          <w:shd w:val="solid" w:color="FFFFFF" w:fill="FFFFFF"/>
          <w:rtl/>
          <w:lang w:bidi="ar-SA"/>
        </w:rPr>
        <w:t xml:space="preserve">, </w:t>
      </w:r>
      <w:r>
        <w:rPr>
          <w:color w:val="222222"/>
          <w:shd w:val="solid" w:color="FFFFFF" w:fill="FFFFFF"/>
          <w:rtl/>
        </w:rPr>
        <w:t>מתעלמים</w:t>
      </w:r>
      <w:r>
        <w:rPr>
          <w:color w:val="222222"/>
          <w:shd w:val="solid" w:color="FFFFFF" w:fill="FFFFFF"/>
          <w:rtl/>
          <w:lang w:bidi="ar-SA"/>
        </w:rPr>
        <w:t xml:space="preserve"> </w:t>
      </w:r>
      <w:r>
        <w:rPr>
          <w:color w:val="222222"/>
          <w:shd w:val="solid" w:color="FFFFFF" w:fill="FFFFFF"/>
          <w:rtl/>
        </w:rPr>
        <w:t>לחלוטין</w:t>
      </w:r>
      <w:r>
        <w:rPr>
          <w:color w:val="222222"/>
          <w:shd w:val="solid" w:color="FFFFFF" w:fill="FFFFFF"/>
          <w:rtl/>
          <w:lang w:bidi="ar-SA"/>
        </w:rPr>
        <w:t xml:space="preserve"> </w:t>
      </w:r>
      <w:r>
        <w:rPr>
          <w:b/>
          <w:bCs/>
          <w:color w:val="222222"/>
          <w:shd w:val="solid" w:color="FFFFFF" w:fill="FFFFFF"/>
          <w:rtl/>
        </w:rPr>
        <w:t>מהצורה</w:t>
      </w:r>
      <w:r>
        <w:rPr>
          <w:b/>
          <w:bCs/>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w:t>
      </w:r>
      <w:r>
        <w:rPr>
          <w:color w:val="222222"/>
          <w:shd w:val="solid" w:color="FFFFFF" w:fill="FFFFFF"/>
          <w:rtl/>
        </w:rPr>
        <w:t>הפרוסה</w:t>
      </w:r>
      <w:r>
        <w:rPr>
          <w:color w:val="222222"/>
          <w:shd w:val="solid" w:color="FFFFFF" w:fill="FFFFFF"/>
          <w:rtl/>
          <w:lang w:bidi="ar-SA"/>
        </w:rPr>
        <w:t xml:space="preserve"> </w:t>
      </w:r>
      <w:r>
        <w:rPr>
          <w:color w:val="222222"/>
          <w:shd w:val="solid" w:color="FFFFFF" w:fill="FFFFFF"/>
          <w:rtl/>
        </w:rPr>
        <w:t>שכל</w:t>
      </w:r>
      <w:r>
        <w:rPr>
          <w:color w:val="222222"/>
          <w:shd w:val="solid" w:color="FFFFFF" w:fill="FFFFFF"/>
          <w:rtl/>
          <w:lang w:bidi="ar-SA"/>
        </w:rPr>
        <w:t xml:space="preserve"> </w:t>
      </w:r>
      <w:r>
        <w:rPr>
          <w:color w:val="222222"/>
          <w:shd w:val="solid" w:color="FFFFFF" w:fill="FFFFFF"/>
          <w:rtl/>
        </w:rPr>
        <w:t>אחד</w:t>
      </w:r>
      <w:r>
        <w:rPr>
          <w:color w:val="222222"/>
          <w:shd w:val="solid" w:color="FFFFFF" w:fill="FFFFFF"/>
          <w:rtl/>
          <w:lang w:bidi="ar-SA"/>
        </w:rPr>
        <w:t xml:space="preserve"> </w:t>
      </w:r>
      <w:r>
        <w:rPr>
          <w:color w:val="222222"/>
          <w:shd w:val="solid" w:color="FFFFFF" w:fill="FFFFFF"/>
          <w:rtl/>
        </w:rPr>
        <w:t>מקבל</w:t>
      </w:r>
      <w:r>
        <w:rPr>
          <w:color w:val="222222"/>
          <w:shd w:val="solid" w:color="FFFFFF" w:fill="FFFFFF"/>
          <w:rtl/>
          <w:lang w:bidi="ar-SA"/>
        </w:rPr>
        <w:t xml:space="preserve">. </w:t>
      </w:r>
      <w:r>
        <w:rPr>
          <w:color w:val="222222"/>
          <w:shd w:val="solid" w:color="FFFFFF" w:fill="FFFFFF"/>
          <w:rtl/>
        </w:rPr>
        <w:t>למעשה</w:t>
      </w:r>
      <w:r>
        <w:rPr>
          <w:color w:val="222222"/>
          <w:shd w:val="solid" w:color="FFFFFF" w:fill="FFFFFF"/>
          <w:rtl/>
          <w:lang w:bidi="ar-SA"/>
        </w:rPr>
        <w:t xml:space="preserve">, </w:t>
      </w:r>
      <w:r>
        <w:rPr>
          <w:color w:val="222222"/>
          <w:shd w:val="solid" w:color="FFFFFF" w:fill="FFFFFF"/>
          <w:rtl/>
        </w:rPr>
        <w:t>חלק</w:t>
      </w:r>
      <w:r>
        <w:rPr>
          <w:color w:val="222222"/>
          <w:shd w:val="solid" w:color="FFFFFF" w:fill="FFFFFF"/>
          <w:rtl/>
          <w:lang w:bidi="ar-SA"/>
        </w:rPr>
        <w:t xml:space="preserve"> </w:t>
      </w:r>
      <w:r>
        <w:rPr>
          <w:color w:val="222222"/>
          <w:shd w:val="solid" w:color="FFFFFF" w:fill="FFFFFF"/>
          <w:rtl/>
        </w:rPr>
        <w:t>מהאלגוריתמים</w:t>
      </w:r>
      <w:r>
        <w:rPr>
          <w:color w:val="222222"/>
          <w:shd w:val="solid" w:color="FFFFFF" w:fill="FFFFFF"/>
          <w:rtl/>
          <w:lang w:bidi="ar-SA"/>
        </w:rPr>
        <w:t xml:space="preserve"> </w:t>
      </w:r>
      <w:r>
        <w:rPr>
          <w:color w:val="222222"/>
          <w:shd w:val="solid" w:color="FFFFFF" w:fill="FFFFFF"/>
          <w:rtl/>
        </w:rPr>
        <w:t>אף</w:t>
      </w:r>
      <w:r>
        <w:rPr>
          <w:color w:val="222222"/>
          <w:shd w:val="solid" w:color="FFFFFF" w:fill="FFFFFF"/>
          <w:rtl/>
          <w:lang w:bidi="ar-SA"/>
        </w:rPr>
        <w:t xml:space="preserve"> </w:t>
      </w:r>
      <w:r>
        <w:rPr>
          <w:color w:val="222222"/>
          <w:shd w:val="solid" w:color="FFFFFF" w:fill="FFFFFF"/>
          <w:rtl/>
        </w:rPr>
        <w:t>מניחים</w:t>
      </w:r>
      <w:r>
        <w:rPr>
          <w:color w:val="222222"/>
          <w:shd w:val="solid" w:color="FFFFFF" w:fill="FFFFFF"/>
          <w:rtl/>
          <w:lang w:bidi="ar-SA"/>
        </w:rPr>
        <w:t xml:space="preserve"> </w:t>
      </w:r>
      <w:r>
        <w:rPr>
          <w:color w:val="222222"/>
          <w:shd w:val="solid" w:color="FFFFFF" w:fill="FFFFFF"/>
          <w:rtl/>
        </w:rPr>
        <w:t>שהעוגה</w:t>
      </w:r>
      <w:r>
        <w:rPr>
          <w:color w:val="222222"/>
          <w:shd w:val="solid" w:color="FFFFFF" w:fill="FFFFFF"/>
          <w:rtl/>
          <w:lang w:bidi="ar-SA"/>
        </w:rPr>
        <w:t xml:space="preserve"> </w:t>
      </w:r>
      <w:r>
        <w:rPr>
          <w:color w:val="222222"/>
          <w:shd w:val="solid" w:color="FFFFFF" w:fill="FFFFFF"/>
          <w:rtl/>
        </w:rPr>
        <w:t>היא</w:t>
      </w:r>
      <w:r>
        <w:rPr>
          <w:color w:val="222222"/>
          <w:shd w:val="solid" w:color="FFFFFF" w:fill="FFFFFF"/>
          <w:rtl/>
          <w:lang w:bidi="ar-SA"/>
        </w:rPr>
        <w:t xml:space="preserve"> </w:t>
      </w:r>
      <w:r>
        <w:rPr>
          <w:color w:val="222222"/>
          <w:shd w:val="solid" w:color="FFFFFF" w:fill="FFFFFF"/>
          <w:rtl/>
        </w:rPr>
        <w:t>חד</w:t>
      </w:r>
      <w:r>
        <w:rPr>
          <w:color w:val="222222"/>
          <w:shd w:val="solid" w:color="FFFFFF" w:fill="FFFFFF"/>
          <w:rtl/>
          <w:lang w:bidi="ar-SA"/>
        </w:rPr>
        <w:t>-</w:t>
      </w:r>
      <w:r>
        <w:rPr>
          <w:color w:val="222222"/>
          <w:shd w:val="solid" w:color="FFFFFF" w:fill="FFFFFF"/>
          <w:rtl/>
        </w:rPr>
        <w:t>מימדית</w:t>
      </w:r>
      <w:r>
        <w:rPr>
          <w:color w:val="222222"/>
          <w:shd w:val="solid" w:color="FFFFFF" w:fill="FFFFFF"/>
          <w:rtl/>
          <w:lang w:bidi="ar-SA"/>
        </w:rPr>
        <w:t xml:space="preserve"> (</w:t>
      </w:r>
      <w:r>
        <w:rPr>
          <w:color w:val="222222"/>
          <w:shd w:val="solid" w:color="FFFFFF" w:fill="FFFFFF"/>
          <w:rtl/>
        </w:rPr>
        <w:t>הקטע</w:t>
      </w:r>
      <w:r>
        <w:rPr>
          <w:color w:val="222222"/>
          <w:shd w:val="solid" w:color="FFFFFF" w:fill="FFFFFF"/>
          <w:rtl/>
          <w:lang w:bidi="ar-SA"/>
        </w:rPr>
        <w:t xml:space="preserve"> [0,1]), </w:t>
      </w:r>
      <w:r>
        <w:rPr>
          <w:color w:val="222222"/>
          <w:shd w:val="solid" w:color="FFFFFF" w:fill="FFFFFF"/>
          <w:rtl/>
        </w:rPr>
        <w:t>כך</w:t>
      </w:r>
      <w:r>
        <w:rPr>
          <w:color w:val="222222"/>
          <w:shd w:val="solid" w:color="FFFFFF" w:fill="FFFFFF"/>
          <w:rtl/>
          <w:lang w:bidi="ar-SA"/>
        </w:rPr>
        <w:t xml:space="preserve"> </w:t>
      </w:r>
      <w:r>
        <w:rPr>
          <w:color w:val="222222"/>
          <w:shd w:val="solid" w:color="FFFFFF" w:fill="FFFFFF"/>
          <w:rtl/>
        </w:rPr>
        <w:t>שאם</w:t>
      </w:r>
      <w:r>
        <w:rPr>
          <w:color w:val="222222"/>
          <w:shd w:val="solid" w:color="FFFFFF" w:fill="FFFFFF"/>
          <w:rtl/>
          <w:lang w:bidi="ar-SA"/>
        </w:rPr>
        <w:t xml:space="preserve"> </w:t>
      </w:r>
      <w:r>
        <w:rPr>
          <w:color w:val="222222"/>
          <w:shd w:val="solid" w:color="FFFFFF" w:fill="FFFFFF"/>
          <w:rtl/>
        </w:rPr>
        <w:t>ניישם</w:t>
      </w:r>
      <w:r>
        <w:rPr>
          <w:color w:val="222222"/>
          <w:shd w:val="solid" w:color="FFFFFF" w:fill="FFFFFF"/>
          <w:rtl/>
          <w:lang w:bidi="ar-SA"/>
        </w:rPr>
        <w:t xml:space="preserve"> </w:t>
      </w:r>
      <w:r>
        <w:rPr>
          <w:color w:val="222222"/>
          <w:shd w:val="solid" w:color="FFFFFF" w:fill="FFFFFF"/>
          <w:rtl/>
        </w:rPr>
        <w:t>אותם</w:t>
      </w:r>
      <w:r>
        <w:rPr>
          <w:color w:val="222222"/>
          <w:shd w:val="solid" w:color="FFFFFF" w:fill="FFFFFF"/>
          <w:rtl/>
          <w:lang w:bidi="ar-SA"/>
        </w:rPr>
        <w:t xml:space="preserve"> </w:t>
      </w:r>
      <w:r>
        <w:rPr>
          <w:color w:val="222222"/>
          <w:shd w:val="solid" w:color="FFFFFF" w:fill="FFFFFF"/>
          <w:rtl/>
        </w:rPr>
        <w:t>לחלוקת</w:t>
      </w:r>
      <w:r>
        <w:rPr>
          <w:color w:val="222222"/>
          <w:shd w:val="solid" w:color="FFFFFF" w:fill="FFFFFF"/>
          <w:rtl/>
          <w:lang w:bidi="ar-SA"/>
        </w:rPr>
        <w:t xml:space="preserve"> </w:t>
      </w:r>
      <w:r>
        <w:rPr>
          <w:color w:val="222222"/>
          <w:shd w:val="solid" w:color="FFFFFF" w:fill="FFFFFF"/>
          <w:rtl/>
        </w:rPr>
        <w:t>נחלות</w:t>
      </w:r>
      <w:r>
        <w:rPr>
          <w:color w:val="222222"/>
          <w:shd w:val="solid" w:color="FFFFFF" w:fill="FFFFFF"/>
          <w:rtl/>
          <w:lang w:bidi="ar-SA"/>
        </w:rPr>
        <w:t xml:space="preserve"> </w:t>
      </w:r>
      <w:r>
        <w:rPr>
          <w:color w:val="222222"/>
          <w:shd w:val="solid" w:color="FFFFFF" w:fill="FFFFFF"/>
          <w:rtl/>
        </w:rPr>
        <w:t>בארץ</w:t>
      </w:r>
      <w:r>
        <w:rPr>
          <w:color w:val="222222"/>
          <w:shd w:val="solid" w:color="FFFFFF" w:fill="FFFFFF"/>
          <w:rtl/>
          <w:lang w:bidi="ar-SA"/>
        </w:rPr>
        <w:t xml:space="preserve"> </w:t>
      </w:r>
      <w:r>
        <w:rPr>
          <w:color w:val="222222"/>
          <w:shd w:val="solid" w:color="FFFFFF" w:fill="FFFFFF"/>
          <w:rtl/>
        </w:rPr>
        <w:t>ישראל</w:t>
      </w:r>
      <w:r>
        <w:rPr>
          <w:color w:val="222222"/>
          <w:shd w:val="solid" w:color="FFFFFF" w:fill="FFFFFF"/>
          <w:rtl/>
          <w:lang w:bidi="ar-SA"/>
        </w:rPr>
        <w:t xml:space="preserve">, </w:t>
      </w:r>
      <w:r>
        <w:rPr>
          <w:color w:val="222222"/>
          <w:shd w:val="solid" w:color="FFFFFF" w:fill="FFFFFF"/>
          <w:rtl/>
        </w:rPr>
        <w:t>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יקבל</w:t>
      </w:r>
      <w:r>
        <w:rPr>
          <w:color w:val="222222"/>
          <w:shd w:val="solid" w:color="FFFFFF" w:fill="FFFFFF"/>
          <w:rtl/>
          <w:lang w:bidi="ar-SA"/>
        </w:rPr>
        <w:t xml:space="preserve"> </w:t>
      </w:r>
      <w:r>
        <w:rPr>
          <w:color w:val="222222"/>
          <w:shd w:val="solid" w:color="FFFFFF" w:fill="FFFFFF"/>
          <w:rtl/>
        </w:rPr>
        <w:t>רצועה</w:t>
      </w:r>
      <w:r>
        <w:rPr>
          <w:color w:val="222222"/>
          <w:shd w:val="solid" w:color="FFFFFF" w:fill="FFFFFF"/>
          <w:rtl/>
          <w:lang w:bidi="ar-SA"/>
        </w:rPr>
        <w:t xml:space="preserve"> </w:t>
      </w:r>
      <w:r>
        <w:rPr>
          <w:color w:val="222222"/>
          <w:shd w:val="solid" w:color="FFFFFF" w:fill="FFFFFF"/>
          <w:rtl/>
        </w:rPr>
        <w:t>צרה</w:t>
      </w:r>
      <w:r>
        <w:rPr>
          <w:color w:val="222222"/>
          <w:shd w:val="solid" w:color="FFFFFF" w:fill="FFFFFF"/>
          <w:rtl/>
          <w:lang w:bidi="ar-SA"/>
        </w:rPr>
        <w:t xml:space="preserve"> </w:t>
      </w:r>
      <w:r>
        <w:rPr>
          <w:color w:val="222222"/>
          <w:shd w:val="solid" w:color="FFFFFF" w:fill="FFFFFF"/>
          <w:rtl/>
        </w:rPr>
        <w:t>וארוכה</w:t>
      </w:r>
      <w:r>
        <w:rPr>
          <w:color w:val="222222"/>
          <w:shd w:val="solid" w:color="FFFFFF" w:fill="FFFFFF"/>
          <w:rtl/>
          <w:lang w:bidi="ar-SA"/>
        </w:rPr>
        <w:t xml:space="preserve"> </w:t>
      </w:r>
      <w:r>
        <w:rPr>
          <w:color w:val="222222"/>
          <w:shd w:val="solid" w:color="FFFFFF" w:fill="FFFFFF"/>
          <w:rtl/>
        </w:rPr>
        <w:t>מהים</w:t>
      </w:r>
      <w:r>
        <w:rPr>
          <w:color w:val="222222"/>
          <w:shd w:val="solid" w:color="FFFFFF" w:fill="FFFFFF"/>
          <w:rtl/>
          <w:lang w:bidi="ar-SA"/>
        </w:rPr>
        <w:t xml:space="preserve"> </w:t>
      </w:r>
      <w:r>
        <w:rPr>
          <w:color w:val="222222"/>
          <w:shd w:val="solid" w:color="FFFFFF" w:fill="FFFFFF"/>
          <w:rtl/>
        </w:rPr>
        <w:t>ועד</w:t>
      </w:r>
      <w:r>
        <w:rPr>
          <w:color w:val="222222"/>
          <w:shd w:val="solid" w:color="FFFFFF" w:fill="FFFFFF"/>
          <w:rtl/>
          <w:lang w:bidi="ar-SA"/>
        </w:rPr>
        <w:t xml:space="preserve"> </w:t>
      </w:r>
      <w:r>
        <w:rPr>
          <w:color w:val="222222"/>
          <w:shd w:val="solid" w:color="FFFFFF" w:fill="FFFFFF"/>
          <w:rtl/>
        </w:rPr>
        <w:t>הירדן</w:t>
      </w:r>
      <w:r>
        <w:rPr>
          <w:color w:val="222222"/>
          <w:shd w:val="solid" w:color="FFFFFF" w:fill="FFFFFF"/>
          <w:rtl/>
          <w:lang w:bidi="ar-SA"/>
        </w:rPr>
        <w:t xml:space="preserve">, </w:t>
      </w:r>
      <w:r>
        <w:rPr>
          <w:color w:val="222222"/>
          <w:shd w:val="solid" w:color="FFFFFF" w:fill="FFFFFF"/>
          <w:rtl/>
        </w:rPr>
        <w:t>ברוחב</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w:t>
      </w:r>
      <w:r>
        <w:rPr>
          <w:color w:val="222222"/>
          <w:shd w:val="solid" w:color="FFFFFF" w:fill="FFFFFF"/>
          <w:rtl/>
        </w:rPr>
        <w:t>כ</w:t>
      </w:r>
      <w:r>
        <w:rPr>
          <w:color w:val="222222"/>
          <w:shd w:val="solid" w:color="FFFFFF" w:fill="FFFFFF"/>
          <w:rtl/>
          <w:lang w:bidi="ar-SA"/>
        </w:rPr>
        <w:t xml:space="preserve">-10 </w:t>
      </w:r>
      <w:r>
        <w:rPr>
          <w:color w:val="222222"/>
          <w:shd w:val="solid" w:color="FFFFFF" w:fill="FFFFFF"/>
          <w:rtl/>
        </w:rPr>
        <w:t>ס</w:t>
      </w:r>
      <w:r>
        <w:rPr>
          <w:color w:val="222222"/>
          <w:shd w:val="solid" w:color="FFFFFF" w:fill="FFFFFF"/>
          <w:rtl/>
          <w:lang w:bidi="ar-SA"/>
        </w:rPr>
        <w:t>"</w:t>
      </w:r>
      <w:r>
        <w:rPr>
          <w:color w:val="222222"/>
          <w:shd w:val="solid" w:color="FFFFFF" w:fill="FFFFFF"/>
          <w:rtl/>
        </w:rPr>
        <w:t>מ</w:t>
      </w:r>
      <w:r>
        <w:rPr>
          <w:color w:val="222222"/>
          <w:shd w:val="solid" w:color="FFFFFF" w:fill="FFFFFF"/>
          <w:rtl/>
          <w:lang w:bidi="ar-SA"/>
        </w:rPr>
        <w:t xml:space="preserve">... </w:t>
      </w:r>
      <w:r>
        <w:rPr>
          <w:color w:val="222222"/>
          <w:shd w:val="solid" w:color="FFFFFF" w:fill="FFFFFF"/>
          <w:rtl/>
        </w:rPr>
        <w:t>על</w:t>
      </w:r>
      <w:r>
        <w:rPr>
          <w:color w:val="222222"/>
          <w:shd w:val="solid" w:color="FFFFFF" w:fill="FFFFFF"/>
          <w:rtl/>
          <w:lang w:bidi="ar-SA"/>
        </w:rPr>
        <w:t xml:space="preserve"> </w:t>
      </w:r>
      <w:r>
        <w:rPr>
          <w:color w:val="222222"/>
          <w:shd w:val="solid" w:color="FFFFFF" w:fill="FFFFFF"/>
          <w:rtl/>
        </w:rPr>
        <w:t>הנייר</w:t>
      </w:r>
      <w:r>
        <w:rPr>
          <w:color w:val="222222"/>
          <w:shd w:val="solid" w:color="FFFFFF" w:fill="FFFFFF"/>
          <w:rtl/>
          <w:lang w:bidi="ar-SA"/>
        </w:rPr>
        <w:t xml:space="preserve"> </w:t>
      </w:r>
      <w:r>
        <w:rPr>
          <w:color w:val="222222"/>
          <w:shd w:val="solid" w:color="FFFFFF" w:fill="FFFFFF"/>
          <w:rtl/>
        </w:rPr>
        <w:t>זוהי</w:t>
      </w:r>
      <w:r>
        <w:rPr>
          <w:color w:val="222222"/>
          <w:shd w:val="solid" w:color="FFFFFF" w:fill="FFFFFF"/>
          <w:rtl/>
          <w:lang w:bidi="ar-SA"/>
        </w:rPr>
        <w:t xml:space="preserve"> </w:t>
      </w:r>
      <w:r>
        <w:rPr>
          <w:color w:val="222222"/>
          <w:shd w:val="solid" w:color="FFFFFF" w:fill="FFFFFF"/>
          <w:rtl/>
        </w:rPr>
        <w:t>חלוקה</w:t>
      </w:r>
      <w:r>
        <w:rPr>
          <w:color w:val="222222"/>
          <w:shd w:val="solid" w:color="FFFFFF" w:fill="FFFFFF"/>
          <w:rtl/>
          <w:lang w:bidi="ar-SA"/>
        </w:rPr>
        <w:t xml:space="preserve"> </w:t>
      </w:r>
      <w:r>
        <w:rPr>
          <w:color w:val="222222"/>
          <w:shd w:val="solid" w:color="FFFFFF" w:fill="FFFFFF"/>
          <w:rtl/>
        </w:rPr>
        <w:t>הוגנת</w:t>
      </w:r>
      <w:r>
        <w:rPr>
          <w:color w:val="222222"/>
          <w:shd w:val="solid" w:color="FFFFFF" w:fill="FFFFFF"/>
          <w:rtl/>
          <w:lang w:bidi="ar-SA"/>
        </w:rPr>
        <w:t xml:space="preserve">, </w:t>
      </w:r>
      <w:r>
        <w:rPr>
          <w:color w:val="222222"/>
          <w:shd w:val="solid" w:color="FFFFFF" w:fill="FFFFFF"/>
          <w:rtl/>
        </w:rPr>
        <w:t>אולם</w:t>
      </w:r>
      <w:r>
        <w:rPr>
          <w:color w:val="222222"/>
          <w:shd w:val="solid" w:color="FFFFFF" w:fill="FFFFFF"/>
          <w:rtl/>
          <w:lang w:bidi="ar-SA"/>
        </w:rPr>
        <w:t xml:space="preserve"> </w:t>
      </w:r>
      <w:r>
        <w:rPr>
          <w:color w:val="222222"/>
          <w:shd w:val="solid" w:color="FFFFFF" w:fill="FFFFFF"/>
          <w:rtl/>
        </w:rPr>
        <w:t>במציאות</w:t>
      </w:r>
      <w:r>
        <w:rPr>
          <w:color w:val="222222"/>
          <w:shd w:val="solid" w:color="FFFFFF" w:fill="FFFFFF"/>
          <w:rtl/>
          <w:lang w:bidi="ar-SA"/>
        </w:rPr>
        <w:t xml:space="preserve"> </w:t>
      </w:r>
      <w:r>
        <w:rPr>
          <w:color w:val="222222"/>
          <w:shd w:val="solid" w:color="FFFFFF" w:fill="FFFFFF"/>
          <w:rtl/>
        </w:rPr>
        <w:t>חלקות</w:t>
      </w:r>
      <w:r>
        <w:rPr>
          <w:color w:val="222222"/>
          <w:shd w:val="solid" w:color="FFFFFF" w:fill="FFFFFF"/>
          <w:rtl/>
          <w:lang w:bidi="ar-SA"/>
        </w:rPr>
        <w:t xml:space="preserve"> </w:t>
      </w:r>
      <w:r>
        <w:rPr>
          <w:color w:val="222222"/>
          <w:shd w:val="solid" w:color="FFFFFF" w:fill="FFFFFF"/>
          <w:rtl/>
        </w:rPr>
        <w:t>כאלו</w:t>
      </w:r>
      <w:r>
        <w:rPr>
          <w:color w:val="222222"/>
          <w:shd w:val="solid" w:color="FFFFFF" w:fill="FFFFFF"/>
          <w:rtl/>
          <w:lang w:bidi="ar-SA"/>
        </w:rPr>
        <w:t xml:space="preserve"> </w:t>
      </w:r>
      <w:r>
        <w:rPr>
          <w:color w:val="222222"/>
          <w:shd w:val="solid" w:color="FFFFFF" w:fill="FFFFFF"/>
          <w:rtl/>
        </w:rPr>
        <w:t>אינן</w:t>
      </w:r>
      <w:r>
        <w:rPr>
          <w:color w:val="222222"/>
          <w:shd w:val="solid" w:color="FFFFFF" w:fill="FFFFFF"/>
          <w:rtl/>
          <w:lang w:bidi="ar-SA"/>
        </w:rPr>
        <w:t xml:space="preserve"> </w:t>
      </w:r>
      <w:r>
        <w:rPr>
          <w:color w:val="222222"/>
          <w:shd w:val="solid" w:color="FFFFFF" w:fill="FFFFFF"/>
          <w:rtl/>
        </w:rPr>
        <w:t>ניתנות</w:t>
      </w:r>
      <w:r>
        <w:rPr>
          <w:color w:val="222222"/>
          <w:shd w:val="solid" w:color="FFFFFF" w:fill="FFFFFF"/>
          <w:rtl/>
          <w:lang w:bidi="ar-SA"/>
        </w:rPr>
        <w:t xml:space="preserve"> </w:t>
      </w:r>
      <w:r>
        <w:rPr>
          <w:color w:val="222222"/>
          <w:shd w:val="solid" w:color="FFFFFF" w:fill="FFFFFF"/>
          <w:rtl/>
        </w:rPr>
        <w:t>לשימוש</w:t>
      </w:r>
      <w:r>
        <w:rPr>
          <w:color w:val="222222"/>
          <w:shd w:val="solid" w:color="FFFFFF" w:fill="FFFFFF"/>
          <w:rtl/>
          <w:lang w:bidi="ar-SA"/>
        </w:rPr>
        <w:t xml:space="preserve"> (</w:t>
      </w:r>
      <w:r>
        <w:rPr>
          <w:color w:val="222222"/>
          <w:shd w:val="solid" w:color="FFFFFF" w:fill="FFFFFF"/>
          <w:rtl/>
        </w:rPr>
        <w:t>אמנם</w:t>
      </w:r>
      <w:r>
        <w:rPr>
          <w:color w:val="222222"/>
          <w:shd w:val="solid" w:color="FFFFFF" w:fill="FFFFFF"/>
          <w:rtl/>
          <w:lang w:bidi="ar-SA"/>
        </w:rPr>
        <w:t xml:space="preserve">, </w:t>
      </w:r>
      <w:r>
        <w:rPr>
          <w:color w:val="222222"/>
          <w:shd w:val="solid" w:color="FFFFFF" w:fill="FFFFFF"/>
          <w:rtl/>
        </w:rPr>
        <w:t>בסוף</w:t>
      </w:r>
      <w:r>
        <w:rPr>
          <w:color w:val="222222"/>
          <w:shd w:val="solid" w:color="FFFFFF" w:fill="FFFFFF"/>
          <w:rtl/>
          <w:lang w:bidi="ar-SA"/>
        </w:rPr>
        <w:t xml:space="preserve"> </w:t>
      </w:r>
      <w:r>
        <w:rPr>
          <w:color w:val="222222"/>
          <w:shd w:val="solid" w:color="FFFFFF" w:fill="FFFFFF"/>
          <w:rtl/>
        </w:rPr>
        <w:t>ספר</w:t>
      </w:r>
      <w:r>
        <w:rPr>
          <w:color w:val="222222"/>
          <w:shd w:val="solid" w:color="FFFFFF" w:fill="FFFFFF"/>
          <w:rtl/>
          <w:lang w:bidi="ar-SA"/>
        </w:rPr>
        <w:t xml:space="preserve"> </w:t>
      </w:r>
      <w:r>
        <w:rPr>
          <w:color w:val="222222"/>
          <w:shd w:val="solid" w:color="FFFFFF" w:fill="FFFFFF"/>
          <w:rtl/>
        </w:rPr>
        <w:t>יחזקאל</w:t>
      </w:r>
      <w:r>
        <w:rPr>
          <w:color w:val="222222"/>
          <w:shd w:val="solid" w:color="FFFFFF" w:fill="FFFFFF"/>
          <w:rtl/>
          <w:lang w:bidi="ar-SA"/>
        </w:rPr>
        <w:t xml:space="preserve">, </w:t>
      </w:r>
      <w:r>
        <w:rPr>
          <w:color w:val="222222"/>
          <w:shd w:val="solid" w:color="FFFFFF" w:fill="FFFFFF"/>
          <w:rtl/>
        </w:rPr>
        <w:t>הנביא</w:t>
      </w:r>
      <w:r>
        <w:rPr>
          <w:color w:val="222222"/>
          <w:shd w:val="solid" w:color="FFFFFF" w:fill="FFFFFF"/>
          <w:rtl/>
          <w:lang w:bidi="ar-SA"/>
        </w:rPr>
        <w:t xml:space="preserve"> </w:t>
      </w:r>
      <w:r>
        <w:rPr>
          <w:color w:val="222222"/>
          <w:shd w:val="solid" w:color="FFFFFF" w:fill="FFFFFF"/>
          <w:rtl/>
        </w:rPr>
        <w:t>מתאר</w:t>
      </w:r>
      <w:r>
        <w:rPr>
          <w:color w:val="222222"/>
          <w:shd w:val="solid" w:color="FFFFFF" w:fill="FFFFFF"/>
          <w:rtl/>
          <w:lang w:bidi="ar-SA"/>
        </w:rPr>
        <w:t xml:space="preserve"> </w:t>
      </w:r>
      <w:r>
        <w:rPr>
          <w:color w:val="222222"/>
          <w:shd w:val="solid" w:color="FFFFFF" w:fill="FFFFFF"/>
          <w:rtl/>
        </w:rPr>
        <w:t>חלוקה</w:t>
      </w:r>
      <w:r>
        <w:rPr>
          <w:color w:val="222222"/>
          <w:shd w:val="solid" w:color="FFFFFF" w:fill="FFFFFF"/>
          <w:rtl/>
          <w:lang w:bidi="ar-SA"/>
        </w:rPr>
        <w:t xml:space="preserve"> </w:t>
      </w:r>
      <w:r>
        <w:rPr>
          <w:color w:val="222222"/>
          <w:shd w:val="solid" w:color="FFFFFF" w:fill="FFFFFF"/>
          <w:rtl/>
        </w:rPr>
        <w:t>עתידית</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w:t>
      </w:r>
      <w:r>
        <w:rPr>
          <w:color w:val="222222"/>
          <w:shd w:val="solid" w:color="FFFFFF" w:fill="FFFFFF"/>
          <w:rtl/>
        </w:rPr>
        <w:t>ארץ</w:t>
      </w:r>
      <w:r>
        <w:rPr>
          <w:color w:val="222222"/>
          <w:shd w:val="solid" w:color="FFFFFF" w:fill="FFFFFF"/>
          <w:rtl/>
          <w:lang w:bidi="ar-SA"/>
        </w:rPr>
        <w:t xml:space="preserve"> </w:t>
      </w:r>
      <w:r>
        <w:rPr>
          <w:color w:val="222222"/>
          <w:shd w:val="solid" w:color="FFFFFF" w:fill="FFFFFF"/>
          <w:rtl/>
        </w:rPr>
        <w:t>ישראל</w:t>
      </w:r>
      <w:r>
        <w:rPr>
          <w:color w:val="222222"/>
          <w:shd w:val="solid" w:color="FFFFFF" w:fill="FFFFFF"/>
          <w:rtl/>
          <w:lang w:bidi="ar-SA"/>
        </w:rPr>
        <w:t xml:space="preserve"> </w:t>
      </w:r>
      <w:r>
        <w:rPr>
          <w:color w:val="222222"/>
          <w:shd w:val="solid" w:color="FFFFFF" w:fill="FFFFFF"/>
          <w:rtl/>
        </w:rPr>
        <w:t>ל</w:t>
      </w:r>
      <w:r>
        <w:rPr>
          <w:color w:val="222222"/>
          <w:shd w:val="solid" w:color="FFFFFF" w:fill="FFFFFF"/>
          <w:rtl/>
          <w:lang w:bidi="ar-SA"/>
        </w:rPr>
        <w:t xml:space="preserve">-13 </w:t>
      </w:r>
      <w:r>
        <w:rPr>
          <w:color w:val="222222"/>
          <w:shd w:val="solid" w:color="FFFFFF" w:fill="FFFFFF"/>
          <w:rtl/>
        </w:rPr>
        <w:t>שבטים</w:t>
      </w:r>
      <w:r>
        <w:rPr>
          <w:color w:val="222222"/>
          <w:shd w:val="solid" w:color="FFFFFF" w:fill="FFFFFF"/>
          <w:rtl/>
          <w:lang w:bidi="ar-SA"/>
        </w:rPr>
        <w:t xml:space="preserve">, </w:t>
      </w:r>
      <w:r>
        <w:rPr>
          <w:color w:val="222222"/>
          <w:shd w:val="solid" w:color="FFFFFF" w:fill="FFFFFF"/>
          <w:rtl/>
        </w:rPr>
        <w:t>והחלוקה</w:t>
      </w:r>
      <w:r>
        <w:rPr>
          <w:color w:val="222222"/>
          <w:shd w:val="solid" w:color="FFFFFF" w:fill="FFFFFF"/>
          <w:rtl/>
          <w:lang w:bidi="ar-SA"/>
        </w:rPr>
        <w:t xml:space="preserve"> </w:t>
      </w:r>
      <w:r>
        <w:rPr>
          <w:color w:val="222222"/>
          <w:shd w:val="solid" w:color="FFFFFF" w:fill="FFFFFF"/>
          <w:rtl/>
        </w:rPr>
        <w:t>היא</w:t>
      </w:r>
      <w:r>
        <w:rPr>
          <w:color w:val="222222"/>
          <w:shd w:val="solid" w:color="FFFFFF" w:fill="FFFFFF"/>
          <w:rtl/>
          <w:lang w:bidi="ar-SA"/>
        </w:rPr>
        <w:t xml:space="preserve"> </w:t>
      </w:r>
      <w:r>
        <w:rPr>
          <w:color w:val="222222"/>
          <w:shd w:val="solid" w:color="FFFFFF" w:fill="FFFFFF"/>
          <w:rtl/>
        </w:rPr>
        <w:t>בחתכים</w:t>
      </w:r>
      <w:r>
        <w:rPr>
          <w:color w:val="222222"/>
          <w:shd w:val="solid" w:color="FFFFFF" w:fill="FFFFFF"/>
          <w:rtl/>
          <w:lang w:bidi="ar-SA"/>
        </w:rPr>
        <w:t xml:space="preserve"> </w:t>
      </w:r>
      <w:r>
        <w:rPr>
          <w:color w:val="222222"/>
          <w:shd w:val="solid" w:color="FFFFFF" w:fill="FFFFFF"/>
          <w:rtl/>
        </w:rPr>
        <w:t>מקבילים</w:t>
      </w:r>
      <w:r>
        <w:rPr>
          <w:color w:val="222222"/>
          <w:shd w:val="solid" w:color="FFFFFF" w:fill="FFFFFF"/>
          <w:rtl/>
          <w:lang w:bidi="ar-SA"/>
        </w:rPr>
        <w:t xml:space="preserve"> </w:t>
      </w:r>
      <w:r>
        <w:rPr>
          <w:color w:val="222222"/>
          <w:shd w:val="solid" w:color="FFFFFF" w:fill="FFFFFF"/>
          <w:rtl/>
        </w:rPr>
        <w:t>ממזרח</w:t>
      </w:r>
      <w:r>
        <w:rPr>
          <w:color w:val="222222"/>
          <w:shd w:val="solid" w:color="FFFFFF" w:fill="FFFFFF"/>
          <w:rtl/>
          <w:lang w:bidi="ar-SA"/>
        </w:rPr>
        <w:t xml:space="preserve"> </w:t>
      </w:r>
      <w:r>
        <w:rPr>
          <w:color w:val="222222"/>
          <w:shd w:val="solid" w:color="FFFFFF" w:fill="FFFFFF"/>
          <w:rtl/>
        </w:rPr>
        <w:t>למערב</w:t>
      </w:r>
      <w:r>
        <w:rPr>
          <w:color w:val="222222"/>
          <w:shd w:val="solid" w:color="FFFFFF" w:fill="FFFFFF"/>
          <w:rtl/>
          <w:lang w:bidi="ar-SA"/>
        </w:rPr>
        <w:t xml:space="preserve">! </w:t>
      </w:r>
      <w:r>
        <w:rPr>
          <w:color w:val="222222"/>
          <w:shd w:val="solid" w:color="FFFFFF" w:fill="FFFFFF"/>
          <w:rtl/>
        </w:rPr>
        <w:t>אולם</w:t>
      </w:r>
      <w:r>
        <w:rPr>
          <w:color w:val="222222"/>
          <w:shd w:val="solid" w:color="FFFFFF" w:fill="FFFFFF"/>
          <w:rtl/>
          <w:lang w:bidi="ar-SA"/>
        </w:rPr>
        <w:t xml:space="preserve"> </w:t>
      </w:r>
      <w:r>
        <w:rPr>
          <w:color w:val="222222"/>
          <w:shd w:val="solid" w:color="FFFFFF" w:fill="FFFFFF"/>
          <w:rtl/>
        </w:rPr>
        <w:t>הוא</w:t>
      </w:r>
      <w:r>
        <w:rPr>
          <w:color w:val="222222"/>
          <w:shd w:val="solid" w:color="FFFFFF" w:fill="FFFFFF"/>
          <w:rtl/>
          <w:lang w:bidi="ar-SA"/>
        </w:rPr>
        <w:t xml:space="preserve"> </w:t>
      </w:r>
      <w:r w:rsidR="00854726">
        <w:rPr>
          <w:rFonts w:hint="cs"/>
          <w:color w:val="222222"/>
          <w:shd w:val="solid" w:color="FFFFFF" w:fill="FFFFFF"/>
          <w:rtl/>
        </w:rPr>
        <w:t xml:space="preserve">אינו </w:t>
      </w:r>
      <w:r>
        <w:rPr>
          <w:color w:val="222222"/>
          <w:shd w:val="solid" w:color="FFFFFF" w:fill="FFFFFF"/>
          <w:rtl/>
        </w:rPr>
        <w:t>מתאר</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החלוקה</w:t>
      </w:r>
      <w:r>
        <w:rPr>
          <w:color w:val="222222"/>
          <w:shd w:val="solid" w:color="FFFFFF" w:fill="FFFFFF"/>
          <w:rtl/>
          <w:lang w:bidi="ar-SA"/>
        </w:rPr>
        <w:t xml:space="preserve"> </w:t>
      </w:r>
      <w:r>
        <w:rPr>
          <w:color w:val="222222"/>
          <w:shd w:val="solid" w:color="FFFFFF" w:fill="FFFFFF"/>
          <w:rtl/>
        </w:rPr>
        <w:t>הפנימית</w:t>
      </w:r>
      <w:r>
        <w:rPr>
          <w:color w:val="222222"/>
          <w:shd w:val="solid" w:color="FFFFFF" w:fill="FFFFFF"/>
          <w:rtl/>
          <w:lang w:bidi="ar-SA"/>
        </w:rPr>
        <w:t xml:space="preserve"> </w:t>
      </w:r>
      <w:r>
        <w:rPr>
          <w:color w:val="222222"/>
          <w:shd w:val="solid" w:color="FFFFFF" w:fill="FFFFFF"/>
          <w:rtl/>
        </w:rPr>
        <w:t>לאזרחים</w:t>
      </w:r>
      <w:r>
        <w:rPr>
          <w:color w:val="222222"/>
          <w:shd w:val="solid" w:color="FFFFFF" w:fill="FFFFFF"/>
          <w:rtl/>
          <w:lang w:bidi="ar-SA"/>
        </w:rPr>
        <w:t xml:space="preserve"> </w:t>
      </w:r>
      <w:r>
        <w:rPr>
          <w:color w:val="222222"/>
          <w:shd w:val="solid" w:color="FFFFFF" w:fill="FFFFFF"/>
          <w:rtl/>
        </w:rPr>
        <w:t>בתוך</w:t>
      </w:r>
      <w:r>
        <w:rPr>
          <w:color w:val="222222"/>
          <w:shd w:val="solid" w:color="FFFFFF" w:fill="FFFFFF"/>
          <w:rtl/>
          <w:lang w:bidi="ar-SA"/>
        </w:rPr>
        <w:t xml:space="preserve"> </w:t>
      </w:r>
      <w:r>
        <w:rPr>
          <w:color w:val="222222"/>
          <w:shd w:val="solid" w:color="FFFFFF" w:fill="FFFFFF"/>
          <w:rtl/>
        </w:rPr>
        <w:t>כל</w:t>
      </w:r>
      <w:r>
        <w:rPr>
          <w:color w:val="222222"/>
          <w:shd w:val="solid" w:color="FFFFFF" w:fill="FFFFFF"/>
          <w:rtl/>
          <w:lang w:bidi="ar-SA"/>
        </w:rPr>
        <w:t xml:space="preserve"> </w:t>
      </w:r>
      <w:r>
        <w:rPr>
          <w:color w:val="222222"/>
          <w:shd w:val="solid" w:color="FFFFFF" w:fill="FFFFFF"/>
          <w:rtl/>
        </w:rPr>
        <w:t>שבט</w:t>
      </w:r>
      <w:r>
        <w:rPr>
          <w:color w:val="222222"/>
          <w:shd w:val="solid" w:color="FFFFFF" w:fill="FFFFFF"/>
          <w:rtl/>
          <w:lang w:bidi="ar-SA"/>
        </w:rPr>
        <w:t>).</w:t>
      </w:r>
    </w:p>
    <w:p w:rsidR="00BB1225" w:rsidRDefault="00BB1225" w:rsidP="00BB1225">
      <w:pPr>
        <w:spacing w:line="312" w:lineRule="auto"/>
        <w:rPr>
          <w:color w:val="222222"/>
          <w:shd w:val="solid" w:color="FFFFFF" w:fill="FFFFFF"/>
          <w:lang w:bidi="ar-SA"/>
        </w:rPr>
      </w:pPr>
    </w:p>
    <w:p w:rsidR="00BB1225" w:rsidRDefault="005B5C62" w:rsidP="00035255">
      <w:pPr>
        <w:spacing w:line="312" w:lineRule="auto"/>
        <w:rPr>
          <w:color w:val="222222"/>
          <w:shd w:val="solid" w:color="FFFFFF" w:fill="FFFFFF"/>
          <w:lang w:bidi="ar-SA"/>
        </w:rPr>
      </w:pPr>
      <w:r>
        <w:rPr>
          <w:rFonts w:hint="cs"/>
          <w:color w:val="222222"/>
          <w:shd w:val="solid" w:color="FFFFFF" w:fill="FFFFFF"/>
          <w:rtl/>
        </w:rPr>
        <w:t xml:space="preserve">בעבודת הדוקטורט שלי אני חוקר </w:t>
      </w:r>
      <w:r w:rsidR="00BB1225">
        <w:rPr>
          <w:color w:val="222222"/>
          <w:shd w:val="solid" w:color="FFFFFF" w:fill="FFFFFF"/>
          <w:rtl/>
        </w:rPr>
        <w:t>את</w:t>
      </w:r>
      <w:r w:rsidR="00BB1225">
        <w:rPr>
          <w:color w:val="222222"/>
          <w:shd w:val="solid" w:color="FFFFFF" w:fill="FFFFFF"/>
          <w:rtl/>
          <w:lang w:bidi="ar-SA"/>
        </w:rPr>
        <w:t xml:space="preserve"> </w:t>
      </w:r>
      <w:r w:rsidR="00BB1225">
        <w:rPr>
          <w:color w:val="222222"/>
          <w:shd w:val="solid" w:color="FFFFFF" w:fill="FFFFFF"/>
          <w:rtl/>
        </w:rPr>
        <w:t>השאלה</w:t>
      </w:r>
      <w:r w:rsidR="00BB1225">
        <w:rPr>
          <w:color w:val="222222"/>
          <w:shd w:val="solid" w:color="FFFFFF" w:fill="FFFFFF"/>
          <w:rtl/>
          <w:lang w:bidi="ar-SA"/>
        </w:rPr>
        <w:t xml:space="preserve"> </w:t>
      </w:r>
      <w:r w:rsidR="00BB1225">
        <w:rPr>
          <w:color w:val="222222"/>
          <w:shd w:val="solid" w:color="FFFFFF" w:fill="FFFFFF"/>
          <w:rtl/>
        </w:rPr>
        <w:t>הבאה</w:t>
      </w:r>
      <w:r w:rsidR="00BB1225">
        <w:rPr>
          <w:color w:val="222222"/>
          <w:shd w:val="solid" w:color="FFFFFF" w:fill="FFFFFF"/>
          <w:rtl/>
          <w:lang w:bidi="ar-SA"/>
        </w:rPr>
        <w:t xml:space="preserve">: </w:t>
      </w:r>
      <w:r w:rsidR="00BB1225">
        <w:rPr>
          <w:color w:val="222222"/>
          <w:shd w:val="solid" w:color="FFFFFF" w:fill="FFFFFF"/>
          <w:rtl/>
        </w:rPr>
        <w:t>נניח</w:t>
      </w:r>
      <w:r w:rsidR="00BB1225">
        <w:rPr>
          <w:color w:val="222222"/>
          <w:shd w:val="solid" w:color="FFFFFF" w:fill="FFFFFF"/>
          <w:rtl/>
          <w:lang w:bidi="ar-SA"/>
        </w:rPr>
        <w:t xml:space="preserve"> </w:t>
      </w:r>
      <w:r w:rsidR="00BB1225">
        <w:rPr>
          <w:color w:val="222222"/>
          <w:shd w:val="solid" w:color="FFFFFF" w:fill="FFFFFF"/>
          <w:rtl/>
        </w:rPr>
        <w:t>שאנו</w:t>
      </w:r>
      <w:r w:rsidR="00BB1225">
        <w:rPr>
          <w:color w:val="222222"/>
          <w:shd w:val="solid" w:color="FFFFFF" w:fill="FFFFFF"/>
          <w:rtl/>
          <w:lang w:bidi="ar-SA"/>
        </w:rPr>
        <w:t xml:space="preserve"> </w:t>
      </w:r>
      <w:r w:rsidR="00BB1225">
        <w:rPr>
          <w:color w:val="222222"/>
          <w:shd w:val="solid" w:color="FFFFFF" w:fill="FFFFFF"/>
          <w:rtl/>
        </w:rPr>
        <w:t>רוצים</w:t>
      </w:r>
      <w:r w:rsidR="00BB1225">
        <w:rPr>
          <w:color w:val="222222"/>
          <w:shd w:val="solid" w:color="FFFFFF" w:fill="FFFFFF"/>
          <w:rtl/>
          <w:lang w:bidi="ar-SA"/>
        </w:rPr>
        <w:t xml:space="preserve"> </w:t>
      </w:r>
      <w:r w:rsidR="00BB1225">
        <w:rPr>
          <w:color w:val="222222"/>
          <w:shd w:val="solid" w:color="FFFFFF" w:fill="FFFFFF"/>
          <w:rtl/>
        </w:rPr>
        <w:t>לחלק</w:t>
      </w:r>
      <w:r w:rsidR="00BB1225">
        <w:rPr>
          <w:color w:val="222222"/>
          <w:shd w:val="solid" w:color="FFFFFF" w:fill="FFFFFF"/>
          <w:rtl/>
          <w:lang w:bidi="ar-SA"/>
        </w:rPr>
        <w:t xml:space="preserve"> </w:t>
      </w:r>
      <w:r w:rsidR="00BB1225">
        <w:rPr>
          <w:color w:val="222222"/>
          <w:shd w:val="solid" w:color="FFFFFF" w:fill="FFFFFF"/>
          <w:rtl/>
        </w:rPr>
        <w:t>עוגה</w:t>
      </w:r>
      <w:r w:rsidR="00BB1225">
        <w:rPr>
          <w:color w:val="222222"/>
          <w:shd w:val="solid" w:color="FFFFFF" w:fill="FFFFFF"/>
          <w:rtl/>
          <w:lang w:bidi="ar-SA"/>
        </w:rPr>
        <w:t xml:space="preserve"> (</w:t>
      </w:r>
      <w:r w:rsidR="00BB1225">
        <w:rPr>
          <w:color w:val="222222"/>
          <w:shd w:val="solid" w:color="FFFFFF" w:fill="FFFFFF"/>
          <w:rtl/>
        </w:rPr>
        <w:t>או</w:t>
      </w:r>
      <w:r w:rsidR="00BB1225">
        <w:rPr>
          <w:color w:val="222222"/>
          <w:shd w:val="solid" w:color="FFFFFF" w:fill="FFFFFF"/>
          <w:rtl/>
          <w:lang w:bidi="ar-SA"/>
        </w:rPr>
        <w:t xml:space="preserve"> </w:t>
      </w:r>
      <w:r w:rsidR="00BB1225">
        <w:rPr>
          <w:color w:val="222222"/>
          <w:shd w:val="solid" w:color="FFFFFF" w:fill="FFFFFF"/>
          <w:rtl/>
        </w:rPr>
        <w:t>קרקע</w:t>
      </w:r>
      <w:r w:rsidR="00BB1225">
        <w:rPr>
          <w:color w:val="222222"/>
          <w:shd w:val="solid" w:color="FFFFFF" w:fill="FFFFFF"/>
          <w:rtl/>
          <w:lang w:bidi="ar-SA"/>
        </w:rPr>
        <w:t xml:space="preserve">), </w:t>
      </w:r>
      <w:r w:rsidR="00BB1225">
        <w:rPr>
          <w:color w:val="222222"/>
          <w:shd w:val="solid" w:color="FFFFFF" w:fill="FFFFFF"/>
          <w:rtl/>
        </w:rPr>
        <w:t>כך</w:t>
      </w:r>
      <w:r w:rsidR="00BB1225">
        <w:rPr>
          <w:color w:val="222222"/>
          <w:shd w:val="solid" w:color="FFFFFF" w:fill="FFFFFF"/>
          <w:rtl/>
          <w:lang w:bidi="ar-SA"/>
        </w:rPr>
        <w:t xml:space="preserve"> </w:t>
      </w:r>
      <w:r w:rsidR="00BB1225">
        <w:rPr>
          <w:color w:val="222222"/>
          <w:shd w:val="solid" w:color="FFFFFF" w:fill="FFFFFF"/>
          <w:rtl/>
        </w:rPr>
        <w:t>שכל</w:t>
      </w:r>
      <w:r w:rsidR="00BB1225">
        <w:rPr>
          <w:color w:val="222222"/>
          <w:shd w:val="solid" w:color="FFFFFF" w:fill="FFFFFF"/>
          <w:rtl/>
          <w:lang w:bidi="ar-SA"/>
        </w:rPr>
        <w:t xml:space="preserve"> </w:t>
      </w:r>
      <w:r w:rsidR="00BB1225">
        <w:rPr>
          <w:color w:val="222222"/>
          <w:shd w:val="solid" w:color="FFFFFF" w:fill="FFFFFF"/>
          <w:rtl/>
        </w:rPr>
        <w:t>אזרח</w:t>
      </w:r>
      <w:r w:rsidR="00BB1225">
        <w:rPr>
          <w:color w:val="222222"/>
          <w:shd w:val="solid" w:color="FFFFFF" w:fill="FFFFFF"/>
          <w:rtl/>
          <w:lang w:bidi="ar-SA"/>
        </w:rPr>
        <w:t xml:space="preserve"> </w:t>
      </w:r>
      <w:r w:rsidR="00BB1225">
        <w:rPr>
          <w:color w:val="222222"/>
          <w:shd w:val="solid" w:color="FFFFFF" w:fill="FFFFFF"/>
          <w:rtl/>
        </w:rPr>
        <w:t>יקבל</w:t>
      </w:r>
      <w:r w:rsidR="00BB1225">
        <w:rPr>
          <w:color w:val="222222"/>
          <w:shd w:val="solid" w:color="FFFFFF" w:fill="FFFFFF"/>
          <w:rtl/>
          <w:lang w:bidi="ar-SA"/>
        </w:rPr>
        <w:t xml:space="preserve"> </w:t>
      </w:r>
      <w:r w:rsidR="00BB1225">
        <w:rPr>
          <w:color w:val="222222"/>
          <w:shd w:val="solid" w:color="FFFFFF" w:fill="FFFFFF"/>
          <w:rtl/>
        </w:rPr>
        <w:t>פרוסה</w:t>
      </w:r>
      <w:r w:rsidR="00BB1225">
        <w:rPr>
          <w:color w:val="222222"/>
          <w:shd w:val="solid" w:color="FFFFFF" w:fill="FFFFFF"/>
          <w:rtl/>
          <w:lang w:bidi="ar-SA"/>
        </w:rPr>
        <w:t xml:space="preserve"> </w:t>
      </w:r>
      <w:r w:rsidR="00BB1225">
        <w:rPr>
          <w:b/>
          <w:bCs/>
          <w:color w:val="222222"/>
          <w:shd w:val="solid" w:color="FFFFFF" w:fill="FFFFFF"/>
          <w:rtl/>
        </w:rPr>
        <w:t>בצורת</w:t>
      </w:r>
      <w:r w:rsidR="00BB1225">
        <w:rPr>
          <w:b/>
          <w:bCs/>
          <w:color w:val="222222"/>
          <w:shd w:val="solid" w:color="FFFFFF" w:fill="FFFFFF"/>
          <w:rtl/>
          <w:lang w:bidi="ar-SA"/>
        </w:rPr>
        <w:t xml:space="preserve"> </w:t>
      </w:r>
      <w:r w:rsidR="00BB1225">
        <w:rPr>
          <w:b/>
          <w:bCs/>
          <w:color w:val="222222"/>
          <w:shd w:val="solid" w:color="FFFFFF" w:fill="FFFFFF"/>
          <w:rtl/>
        </w:rPr>
        <w:t>מלבן</w:t>
      </w:r>
      <w:r w:rsidR="00BB1225">
        <w:rPr>
          <w:b/>
          <w:bCs/>
          <w:color w:val="222222"/>
          <w:shd w:val="solid" w:color="FFFFFF" w:fill="FFFFFF"/>
          <w:rtl/>
          <w:lang w:bidi="ar-SA"/>
        </w:rPr>
        <w:t xml:space="preserve"> </w:t>
      </w:r>
      <w:r w:rsidR="00035255">
        <w:rPr>
          <w:rFonts w:hint="cs"/>
          <w:b/>
          <w:bCs/>
          <w:color w:val="222222"/>
          <w:shd w:val="solid" w:color="FFFFFF" w:fill="FFFFFF"/>
          <w:rtl/>
        </w:rPr>
        <w:t>שמן</w:t>
      </w:r>
      <w:r w:rsidR="00BB1225">
        <w:rPr>
          <w:color w:val="222222"/>
          <w:shd w:val="solid" w:color="FFFFFF" w:fill="FFFFFF"/>
          <w:rtl/>
          <w:lang w:bidi="ar-SA"/>
        </w:rPr>
        <w:t xml:space="preserve">, </w:t>
      </w:r>
      <w:r w:rsidR="00BB1225">
        <w:rPr>
          <w:color w:val="222222"/>
          <w:shd w:val="solid" w:color="FFFFFF" w:fill="FFFFFF"/>
          <w:rtl/>
        </w:rPr>
        <w:t>כלומר</w:t>
      </w:r>
      <w:r w:rsidR="00BB1225">
        <w:rPr>
          <w:color w:val="222222"/>
          <w:shd w:val="solid" w:color="FFFFFF" w:fill="FFFFFF"/>
          <w:rtl/>
          <w:lang w:bidi="ar-SA"/>
        </w:rPr>
        <w:t xml:space="preserve">, </w:t>
      </w:r>
      <w:r w:rsidR="00BB1225">
        <w:rPr>
          <w:b/>
          <w:bCs/>
          <w:color w:val="222222"/>
          <w:shd w:val="solid" w:color="FFFFFF" w:fill="FFFFFF"/>
          <w:rtl/>
        </w:rPr>
        <w:t>מלבן</w:t>
      </w:r>
      <w:r w:rsidR="00BB1225">
        <w:rPr>
          <w:b/>
          <w:bCs/>
          <w:color w:val="222222"/>
          <w:shd w:val="solid" w:color="FFFFFF" w:fill="FFFFFF"/>
          <w:rtl/>
          <w:lang w:bidi="ar-SA"/>
        </w:rPr>
        <w:t xml:space="preserve"> </w:t>
      </w:r>
      <w:r w:rsidR="00BB1225">
        <w:rPr>
          <w:b/>
          <w:bCs/>
          <w:color w:val="222222"/>
          <w:shd w:val="solid" w:color="FFFFFF" w:fill="FFFFFF"/>
          <w:rtl/>
        </w:rPr>
        <w:t>שהיחס</w:t>
      </w:r>
      <w:r w:rsidR="00BB1225">
        <w:rPr>
          <w:b/>
          <w:bCs/>
          <w:color w:val="222222"/>
          <w:shd w:val="solid" w:color="FFFFFF" w:fill="FFFFFF"/>
          <w:rtl/>
          <w:lang w:bidi="ar-SA"/>
        </w:rPr>
        <w:t xml:space="preserve"> </w:t>
      </w:r>
      <w:r w:rsidR="00BB1225">
        <w:rPr>
          <w:b/>
          <w:bCs/>
          <w:color w:val="222222"/>
          <w:shd w:val="solid" w:color="FFFFFF" w:fill="FFFFFF"/>
          <w:rtl/>
        </w:rPr>
        <w:t>בין</w:t>
      </w:r>
      <w:r w:rsidR="00BB1225">
        <w:rPr>
          <w:b/>
          <w:bCs/>
          <w:color w:val="222222"/>
          <w:shd w:val="solid" w:color="FFFFFF" w:fill="FFFFFF"/>
          <w:rtl/>
          <w:lang w:bidi="ar-SA"/>
        </w:rPr>
        <w:t xml:space="preserve"> </w:t>
      </w:r>
      <w:r w:rsidR="00BB1225">
        <w:rPr>
          <w:b/>
          <w:bCs/>
          <w:color w:val="222222"/>
          <w:shd w:val="solid" w:color="FFFFFF" w:fill="FFFFFF"/>
          <w:rtl/>
        </w:rPr>
        <w:t>גובהו</w:t>
      </w:r>
      <w:r w:rsidR="00BB1225">
        <w:rPr>
          <w:b/>
          <w:bCs/>
          <w:color w:val="222222"/>
          <w:shd w:val="solid" w:color="FFFFFF" w:fill="FFFFFF"/>
          <w:rtl/>
          <w:lang w:bidi="ar-SA"/>
        </w:rPr>
        <w:t xml:space="preserve"> </w:t>
      </w:r>
      <w:r w:rsidR="00BB1225">
        <w:rPr>
          <w:b/>
          <w:bCs/>
          <w:color w:val="222222"/>
          <w:shd w:val="solid" w:color="FFFFFF" w:fill="FFFFFF"/>
          <w:rtl/>
        </w:rPr>
        <w:t>לרוחבו</w:t>
      </w:r>
      <w:r w:rsidR="00BB1225">
        <w:rPr>
          <w:b/>
          <w:bCs/>
          <w:color w:val="222222"/>
          <w:shd w:val="solid" w:color="FFFFFF" w:fill="FFFFFF"/>
          <w:rtl/>
          <w:lang w:bidi="ar-SA"/>
        </w:rPr>
        <w:t xml:space="preserve"> </w:t>
      </w:r>
      <w:r w:rsidR="00BB1225">
        <w:rPr>
          <w:b/>
          <w:bCs/>
          <w:color w:val="222222"/>
          <w:shd w:val="solid" w:color="FFFFFF" w:fill="FFFFFF"/>
          <w:rtl/>
        </w:rPr>
        <w:t>הוא</w:t>
      </w:r>
      <w:r w:rsidR="00BB1225">
        <w:rPr>
          <w:b/>
          <w:bCs/>
          <w:color w:val="222222"/>
          <w:shd w:val="solid" w:color="FFFFFF" w:fill="FFFFFF"/>
          <w:rtl/>
          <w:lang w:bidi="ar-SA"/>
        </w:rPr>
        <w:t xml:space="preserve"> </w:t>
      </w:r>
      <w:r w:rsidR="00BB1225">
        <w:rPr>
          <w:b/>
          <w:bCs/>
          <w:color w:val="222222"/>
          <w:shd w:val="solid" w:color="FFFFFF" w:fill="FFFFFF"/>
          <w:rtl/>
        </w:rPr>
        <w:t>בין</w:t>
      </w:r>
      <w:r w:rsidR="00BB1225">
        <w:rPr>
          <w:b/>
          <w:bCs/>
          <w:color w:val="222222"/>
          <w:shd w:val="solid" w:color="FFFFFF" w:fill="FFFFFF"/>
          <w:rtl/>
          <w:lang w:bidi="ar-SA"/>
        </w:rPr>
        <w:t xml:space="preserve"> </w:t>
      </w:r>
      <w:r w:rsidR="00BB1225">
        <w:rPr>
          <w:b/>
          <w:bCs/>
          <w:color w:val="222222"/>
          <w:shd w:val="solid" w:color="FFFFFF" w:fill="FFFFFF"/>
          <w:lang w:bidi="ar-SA"/>
        </w:rPr>
        <w:t>R</w:t>
      </w:r>
      <w:r w:rsidR="00BB1225">
        <w:rPr>
          <w:b/>
          <w:bCs/>
          <w:color w:val="222222"/>
          <w:shd w:val="solid" w:color="FFFFFF" w:fill="FFFFFF"/>
          <w:rtl/>
          <w:lang w:bidi="ar-SA"/>
        </w:rPr>
        <w:t xml:space="preserve"> </w:t>
      </w:r>
      <w:r w:rsidR="00BB1225">
        <w:rPr>
          <w:b/>
          <w:bCs/>
          <w:color w:val="222222"/>
          <w:shd w:val="solid" w:color="FFFFFF" w:fill="FFFFFF"/>
          <w:rtl/>
        </w:rPr>
        <w:t>לבין</w:t>
      </w:r>
      <w:r w:rsidR="00BB1225">
        <w:rPr>
          <w:b/>
          <w:bCs/>
          <w:color w:val="222222"/>
          <w:shd w:val="solid" w:color="FFFFFF" w:fill="FFFFFF"/>
          <w:rtl/>
          <w:lang w:bidi="ar-SA"/>
        </w:rPr>
        <w:t xml:space="preserve"> 1/</w:t>
      </w:r>
      <w:r w:rsidR="00BB1225">
        <w:rPr>
          <w:b/>
          <w:bCs/>
          <w:color w:val="222222"/>
          <w:shd w:val="solid" w:color="FFFFFF" w:fill="FFFFFF"/>
          <w:lang w:bidi="ar-SA"/>
        </w:rPr>
        <w:t>R</w:t>
      </w:r>
      <w:r w:rsidR="00BB1225">
        <w:rPr>
          <w:color w:val="222222"/>
          <w:shd w:val="solid" w:color="FFFFFF" w:fill="FFFFFF"/>
          <w:rtl/>
          <w:lang w:bidi="ar-SA"/>
        </w:rPr>
        <w:t xml:space="preserve">, </w:t>
      </w:r>
      <w:r w:rsidR="00BB1225">
        <w:rPr>
          <w:color w:val="222222"/>
          <w:shd w:val="solid" w:color="FFFFFF" w:fill="FFFFFF"/>
          <w:rtl/>
        </w:rPr>
        <w:t>עבור</w:t>
      </w:r>
      <w:r w:rsidR="00BB1225">
        <w:rPr>
          <w:color w:val="222222"/>
          <w:shd w:val="solid" w:color="FFFFFF" w:fill="FFFFFF"/>
          <w:rtl/>
          <w:lang w:bidi="ar-SA"/>
        </w:rPr>
        <w:t xml:space="preserve"> </w:t>
      </w:r>
      <w:r w:rsidR="00BB1225">
        <w:rPr>
          <w:color w:val="222222"/>
          <w:shd w:val="solid" w:color="FFFFFF" w:fill="FFFFFF"/>
          <w:rtl/>
        </w:rPr>
        <w:t>מספר</w:t>
      </w:r>
      <w:r w:rsidR="00BB1225">
        <w:rPr>
          <w:color w:val="222222"/>
          <w:shd w:val="solid" w:color="FFFFFF" w:fill="FFFFFF"/>
          <w:rtl/>
          <w:lang w:bidi="ar-SA"/>
        </w:rPr>
        <w:t xml:space="preserve"> </w:t>
      </w:r>
      <w:r w:rsidR="00BB1225">
        <w:rPr>
          <w:color w:val="222222"/>
          <w:shd w:val="solid" w:color="FFFFFF" w:fill="FFFFFF"/>
          <w:rtl/>
        </w:rPr>
        <w:t>כלשהו</w:t>
      </w:r>
      <w:r w:rsidR="00BB1225">
        <w:rPr>
          <w:color w:val="222222"/>
          <w:shd w:val="solid" w:color="FFFFFF" w:fill="FFFFFF"/>
          <w:rtl/>
          <w:lang w:bidi="ar-SA"/>
        </w:rPr>
        <w:t xml:space="preserve"> </w:t>
      </w:r>
      <w:r w:rsidR="00BB1225">
        <w:rPr>
          <w:color w:val="222222"/>
          <w:shd w:val="solid" w:color="FFFFFF" w:fill="FFFFFF"/>
          <w:rtl/>
        </w:rPr>
        <w:t>R&gt;=</w:t>
      </w:r>
      <w:r w:rsidR="00BB1225">
        <w:rPr>
          <w:color w:val="222222"/>
          <w:shd w:val="solid" w:color="FFFFFF" w:fill="FFFFFF"/>
          <w:rtl/>
          <w:lang w:bidi="ar-SA"/>
        </w:rPr>
        <w:t xml:space="preserve">1. </w:t>
      </w:r>
      <w:r w:rsidR="00BB1225">
        <w:rPr>
          <w:color w:val="222222"/>
          <w:shd w:val="solid" w:color="FFFFFF" w:fill="FFFFFF"/>
          <w:rtl/>
        </w:rPr>
        <w:t>מהו</w:t>
      </w:r>
      <w:r w:rsidR="00BB1225">
        <w:rPr>
          <w:color w:val="222222"/>
          <w:shd w:val="solid" w:color="FFFFFF" w:fill="FFFFFF"/>
          <w:rtl/>
          <w:lang w:bidi="ar-SA"/>
        </w:rPr>
        <w:t xml:space="preserve"> </w:t>
      </w:r>
      <w:r w:rsidR="00BB1225">
        <w:rPr>
          <w:color w:val="222222"/>
          <w:shd w:val="solid" w:color="FFFFFF" w:fill="FFFFFF"/>
          <w:rtl/>
        </w:rPr>
        <w:t>החלק</w:t>
      </w:r>
      <w:r w:rsidR="00BB1225">
        <w:rPr>
          <w:color w:val="222222"/>
          <w:shd w:val="solid" w:color="FFFFFF" w:fill="FFFFFF"/>
          <w:rtl/>
          <w:lang w:bidi="ar-SA"/>
        </w:rPr>
        <w:t xml:space="preserve"> </w:t>
      </w:r>
      <w:r w:rsidR="00BB1225">
        <w:rPr>
          <w:color w:val="222222"/>
          <w:shd w:val="solid" w:color="FFFFFF" w:fill="FFFFFF"/>
          <w:rtl/>
        </w:rPr>
        <w:t>הגדול</w:t>
      </w:r>
      <w:r w:rsidR="00BB1225">
        <w:rPr>
          <w:color w:val="222222"/>
          <w:shd w:val="solid" w:color="FFFFFF" w:fill="FFFFFF"/>
          <w:rtl/>
          <w:lang w:bidi="ar-SA"/>
        </w:rPr>
        <w:t xml:space="preserve"> </w:t>
      </w:r>
      <w:r w:rsidR="00BB1225">
        <w:rPr>
          <w:color w:val="222222"/>
          <w:shd w:val="solid" w:color="FFFFFF" w:fill="FFFFFF"/>
          <w:rtl/>
        </w:rPr>
        <w:t>ביותר</w:t>
      </w:r>
      <w:r w:rsidR="00BB1225">
        <w:rPr>
          <w:color w:val="222222"/>
          <w:shd w:val="solid" w:color="FFFFFF" w:fill="FFFFFF"/>
          <w:rtl/>
          <w:lang w:bidi="ar-SA"/>
        </w:rPr>
        <w:t xml:space="preserve"> </w:t>
      </w:r>
      <w:r w:rsidR="00BB1225">
        <w:rPr>
          <w:color w:val="222222"/>
          <w:shd w:val="solid" w:color="FFFFFF" w:fill="FFFFFF"/>
          <w:rtl/>
        </w:rPr>
        <w:t>שאפשר</w:t>
      </w:r>
      <w:r w:rsidR="00BB1225">
        <w:rPr>
          <w:color w:val="222222"/>
          <w:shd w:val="solid" w:color="FFFFFF" w:fill="FFFFFF"/>
          <w:rtl/>
          <w:lang w:bidi="ar-SA"/>
        </w:rPr>
        <w:t xml:space="preserve"> </w:t>
      </w:r>
      <w:r w:rsidR="00BB1225">
        <w:rPr>
          <w:color w:val="222222"/>
          <w:shd w:val="solid" w:color="FFFFFF" w:fill="FFFFFF"/>
          <w:rtl/>
        </w:rPr>
        <w:t>להבטיח</w:t>
      </w:r>
      <w:r w:rsidR="00BB1225">
        <w:rPr>
          <w:color w:val="222222"/>
          <w:shd w:val="solid" w:color="FFFFFF" w:fill="FFFFFF"/>
          <w:rtl/>
          <w:lang w:bidi="ar-SA"/>
        </w:rPr>
        <w:t xml:space="preserve"> </w:t>
      </w:r>
      <w:r w:rsidR="00BB1225">
        <w:rPr>
          <w:color w:val="222222"/>
          <w:shd w:val="solid" w:color="FFFFFF" w:fill="FFFFFF"/>
          <w:rtl/>
        </w:rPr>
        <w:t>לכל</w:t>
      </w:r>
      <w:r w:rsidR="00BB1225">
        <w:rPr>
          <w:color w:val="222222"/>
          <w:shd w:val="solid" w:color="FFFFFF" w:fill="FFFFFF"/>
          <w:rtl/>
          <w:lang w:bidi="ar-SA"/>
        </w:rPr>
        <w:t xml:space="preserve"> </w:t>
      </w:r>
      <w:r w:rsidR="00BB1225">
        <w:rPr>
          <w:color w:val="222222"/>
          <w:shd w:val="solid" w:color="FFFFFF" w:fill="FFFFFF"/>
          <w:rtl/>
        </w:rPr>
        <w:t>אזרח</w:t>
      </w:r>
      <w:r w:rsidR="00BB1225">
        <w:rPr>
          <w:color w:val="222222"/>
          <w:shd w:val="solid" w:color="FFFFFF" w:fill="FFFFFF"/>
          <w:rtl/>
          <w:lang w:bidi="ar-SA"/>
        </w:rPr>
        <w:t xml:space="preserve">, </w:t>
      </w:r>
      <w:r w:rsidR="00BB1225">
        <w:rPr>
          <w:color w:val="222222"/>
          <w:shd w:val="solid" w:color="FFFFFF" w:fill="FFFFFF"/>
          <w:rtl/>
        </w:rPr>
        <w:t>תחת</w:t>
      </w:r>
      <w:r w:rsidR="00BB1225">
        <w:rPr>
          <w:color w:val="222222"/>
          <w:shd w:val="solid" w:color="FFFFFF" w:fill="FFFFFF"/>
          <w:rtl/>
          <w:lang w:bidi="ar-SA"/>
        </w:rPr>
        <w:t xml:space="preserve"> </w:t>
      </w:r>
      <w:r w:rsidR="00BB1225">
        <w:rPr>
          <w:color w:val="222222"/>
          <w:shd w:val="solid" w:color="FFFFFF" w:fill="FFFFFF"/>
          <w:rtl/>
        </w:rPr>
        <w:t>מגבלה</w:t>
      </w:r>
      <w:r w:rsidR="00BB1225">
        <w:rPr>
          <w:color w:val="222222"/>
          <w:shd w:val="solid" w:color="FFFFFF" w:fill="FFFFFF"/>
          <w:rtl/>
          <w:lang w:bidi="ar-SA"/>
        </w:rPr>
        <w:t xml:space="preserve"> </w:t>
      </w:r>
      <w:r w:rsidR="00BB1225">
        <w:rPr>
          <w:color w:val="222222"/>
          <w:shd w:val="solid" w:color="FFFFFF" w:fill="FFFFFF"/>
          <w:rtl/>
        </w:rPr>
        <w:t>זו</w:t>
      </w:r>
      <w:r w:rsidR="00BB1225">
        <w:rPr>
          <w:color w:val="222222"/>
          <w:shd w:val="solid" w:color="FFFFFF" w:fill="FFFFFF"/>
          <w:rtl/>
          <w:lang w:bidi="ar-SA"/>
        </w:rPr>
        <w:t>?</w:t>
      </w:r>
    </w:p>
    <w:p w:rsidR="00BB1225" w:rsidRDefault="00BB1225" w:rsidP="00BB1225">
      <w:pPr>
        <w:spacing w:line="312" w:lineRule="auto"/>
        <w:rPr>
          <w:color w:val="222222"/>
          <w:shd w:val="solid" w:color="FFFFFF" w:fill="FFFFFF"/>
          <w:lang w:bidi="ar-SA"/>
        </w:rPr>
      </w:pPr>
    </w:p>
    <w:p w:rsidR="00217345" w:rsidRDefault="00BB1225" w:rsidP="009B13BB">
      <w:pPr>
        <w:spacing w:line="312" w:lineRule="auto"/>
        <w:rPr>
          <w:color w:val="222222"/>
          <w:shd w:val="solid" w:color="FFFFFF" w:fill="FFFFFF"/>
          <w:rtl/>
        </w:rPr>
      </w:pPr>
      <w:r>
        <w:rPr>
          <w:color w:val="222222"/>
          <w:shd w:val="solid" w:color="FFFFFF" w:fill="FFFFFF"/>
          <w:rtl/>
        </w:rPr>
        <w:t>ניתן</w:t>
      </w:r>
      <w:r>
        <w:rPr>
          <w:color w:val="222222"/>
          <w:shd w:val="solid" w:color="FFFFFF" w:fill="FFFFFF"/>
          <w:rtl/>
          <w:lang w:bidi="ar-SA"/>
        </w:rPr>
        <w:t xml:space="preserve"> </w:t>
      </w:r>
      <w:r>
        <w:rPr>
          <w:color w:val="222222"/>
          <w:shd w:val="solid" w:color="FFFFFF" w:fill="FFFFFF"/>
          <w:rtl/>
        </w:rPr>
        <w:t>לראות</w:t>
      </w:r>
      <w:r>
        <w:rPr>
          <w:color w:val="222222"/>
          <w:shd w:val="solid" w:color="FFFFFF" w:fill="FFFFFF"/>
          <w:rtl/>
          <w:lang w:bidi="ar-SA"/>
        </w:rPr>
        <w:t xml:space="preserve"> </w:t>
      </w:r>
      <w:r>
        <w:rPr>
          <w:color w:val="222222"/>
          <w:shd w:val="solid" w:color="FFFFFF" w:fill="FFFFFF"/>
          <w:rtl/>
        </w:rPr>
        <w:t>מיד</w:t>
      </w:r>
      <w:r>
        <w:rPr>
          <w:color w:val="222222"/>
          <w:shd w:val="solid" w:color="FFFFFF" w:fill="FFFFFF"/>
          <w:rtl/>
          <w:lang w:bidi="ar-SA"/>
        </w:rPr>
        <w:t xml:space="preserve">, </w:t>
      </w:r>
      <w:r>
        <w:rPr>
          <w:color w:val="222222"/>
          <w:shd w:val="solid" w:color="FFFFFF" w:fill="FFFFFF"/>
          <w:rtl/>
        </w:rPr>
        <w:t>שחלוקה</w:t>
      </w:r>
      <w:r>
        <w:rPr>
          <w:color w:val="222222"/>
          <w:shd w:val="solid" w:color="FFFFFF" w:fill="FFFFFF"/>
          <w:rtl/>
          <w:lang w:bidi="ar-SA"/>
        </w:rPr>
        <w:t xml:space="preserve"> </w:t>
      </w:r>
      <w:r w:rsidR="009B13BB">
        <w:rPr>
          <w:rFonts w:hint="cs"/>
          <w:color w:val="222222"/>
          <w:shd w:val="solid" w:color="FFFFFF" w:fill="FFFFFF"/>
          <w:rtl/>
        </w:rPr>
        <w:t>הוגנת במובן שתואר בפסקה הקודמת</w:t>
      </w:r>
      <w:r>
        <w:rPr>
          <w:color w:val="222222"/>
          <w:shd w:val="solid" w:color="FFFFFF" w:fill="FFFFFF"/>
          <w:rtl/>
          <w:lang w:bidi="ar-SA"/>
        </w:rPr>
        <w:t xml:space="preserve"> </w:t>
      </w:r>
      <w:r>
        <w:rPr>
          <w:color w:val="222222"/>
          <w:shd w:val="solid" w:color="FFFFFF" w:fill="FFFFFF"/>
          <w:rtl/>
        </w:rPr>
        <w:t>לא</w:t>
      </w:r>
      <w:r>
        <w:rPr>
          <w:color w:val="222222"/>
          <w:shd w:val="solid" w:color="FFFFFF" w:fill="FFFFFF"/>
          <w:rtl/>
          <w:lang w:bidi="ar-SA"/>
        </w:rPr>
        <w:t xml:space="preserve"> </w:t>
      </w:r>
      <w:r>
        <w:rPr>
          <w:color w:val="222222"/>
          <w:shd w:val="solid" w:color="FFFFFF" w:fill="FFFFFF"/>
          <w:rtl/>
        </w:rPr>
        <w:t>תמיד</w:t>
      </w:r>
      <w:r>
        <w:rPr>
          <w:color w:val="222222"/>
          <w:shd w:val="solid" w:color="FFFFFF" w:fill="FFFFFF"/>
          <w:rtl/>
          <w:lang w:bidi="ar-SA"/>
        </w:rPr>
        <w:t xml:space="preserve"> </w:t>
      </w:r>
      <w:r>
        <w:rPr>
          <w:color w:val="222222"/>
          <w:shd w:val="solid" w:color="FFFFFF" w:fill="FFFFFF"/>
          <w:rtl/>
        </w:rPr>
        <w:t>אפשרית</w:t>
      </w:r>
      <w:r>
        <w:rPr>
          <w:color w:val="222222"/>
          <w:shd w:val="solid" w:color="FFFFFF" w:fill="FFFFFF"/>
          <w:rtl/>
          <w:lang w:bidi="ar-SA"/>
        </w:rPr>
        <w:t xml:space="preserve"> </w:t>
      </w:r>
      <w:r>
        <w:rPr>
          <w:color w:val="222222"/>
          <w:shd w:val="solid" w:color="FFFFFF" w:fill="FFFFFF"/>
          <w:rtl/>
        </w:rPr>
        <w:t>בתנאים</w:t>
      </w:r>
      <w:r>
        <w:rPr>
          <w:color w:val="222222"/>
          <w:shd w:val="solid" w:color="FFFFFF" w:fill="FFFFFF"/>
          <w:rtl/>
          <w:lang w:bidi="ar-SA"/>
        </w:rPr>
        <w:t xml:space="preserve"> </w:t>
      </w:r>
      <w:r>
        <w:rPr>
          <w:color w:val="222222"/>
          <w:shd w:val="solid" w:color="FFFFFF" w:fill="FFFFFF"/>
          <w:rtl/>
        </w:rPr>
        <w:t>אלה</w:t>
      </w:r>
      <w:r>
        <w:rPr>
          <w:color w:val="222222"/>
          <w:shd w:val="solid" w:color="FFFFFF" w:fill="FFFFFF"/>
          <w:rtl/>
          <w:lang w:bidi="ar-SA"/>
        </w:rPr>
        <w:t xml:space="preserve">. </w:t>
      </w:r>
      <w:r>
        <w:rPr>
          <w:color w:val="222222"/>
          <w:shd w:val="solid" w:color="FFFFFF" w:fill="FFFFFF"/>
          <w:rtl/>
        </w:rPr>
        <w:t>לדוגמה</w:t>
      </w:r>
      <w:r>
        <w:rPr>
          <w:color w:val="222222"/>
          <w:shd w:val="solid" w:color="FFFFFF" w:fill="FFFFFF"/>
          <w:rtl/>
          <w:lang w:bidi="ar-SA"/>
        </w:rPr>
        <w:t xml:space="preserve">, </w:t>
      </w:r>
      <w:r>
        <w:rPr>
          <w:color w:val="222222"/>
          <w:shd w:val="solid" w:color="FFFFFF" w:fill="FFFFFF"/>
          <w:rtl/>
        </w:rPr>
        <w:t>אם</w:t>
      </w:r>
      <w:r>
        <w:rPr>
          <w:color w:val="222222"/>
          <w:shd w:val="solid" w:color="FFFFFF" w:fill="FFFFFF"/>
          <w:rtl/>
          <w:lang w:bidi="ar-SA"/>
        </w:rPr>
        <w:t xml:space="preserve"> </w:t>
      </w:r>
      <w:r>
        <w:rPr>
          <w:color w:val="222222"/>
          <w:shd w:val="solid" w:color="FFFFFF" w:fill="FFFFFF"/>
          <w:rtl/>
        </w:rPr>
        <w:t>ישנם</w:t>
      </w:r>
      <w:r>
        <w:rPr>
          <w:color w:val="222222"/>
          <w:shd w:val="solid" w:color="FFFFFF" w:fill="FFFFFF"/>
          <w:rtl/>
          <w:lang w:bidi="ar-SA"/>
        </w:rPr>
        <w:t xml:space="preserve"> 2 </w:t>
      </w:r>
      <w:r>
        <w:rPr>
          <w:color w:val="222222"/>
          <w:shd w:val="solid" w:color="FFFFFF" w:fill="FFFFFF"/>
          <w:rtl/>
        </w:rPr>
        <w:t>אזרחים</w:t>
      </w:r>
      <w:r>
        <w:rPr>
          <w:color w:val="222222"/>
          <w:shd w:val="solid" w:color="FFFFFF" w:fill="FFFFFF"/>
          <w:rtl/>
          <w:lang w:bidi="ar-SA"/>
        </w:rPr>
        <w:t xml:space="preserve">, </w:t>
      </w:r>
      <w:r>
        <w:rPr>
          <w:color w:val="222222"/>
          <w:shd w:val="solid" w:color="FFFFFF" w:fill="FFFFFF"/>
          <w:rtl/>
        </w:rPr>
        <w:t>בעלי</w:t>
      </w:r>
      <w:r>
        <w:rPr>
          <w:color w:val="222222"/>
          <w:shd w:val="solid" w:color="FFFFFF" w:fill="FFFFFF"/>
          <w:rtl/>
          <w:lang w:bidi="ar-SA"/>
        </w:rPr>
        <w:t xml:space="preserve"> </w:t>
      </w:r>
      <w:r>
        <w:rPr>
          <w:color w:val="222222"/>
          <w:shd w:val="solid" w:color="FFFFFF" w:fill="FFFFFF"/>
          <w:rtl/>
        </w:rPr>
        <w:t>העדפות</w:t>
      </w:r>
      <w:r>
        <w:rPr>
          <w:color w:val="222222"/>
          <w:shd w:val="solid" w:color="FFFFFF" w:fill="FFFFFF"/>
          <w:rtl/>
          <w:lang w:bidi="ar-SA"/>
        </w:rPr>
        <w:t xml:space="preserve"> </w:t>
      </w:r>
      <w:r>
        <w:rPr>
          <w:color w:val="222222"/>
          <w:shd w:val="solid" w:color="FFFFFF" w:fill="FFFFFF"/>
          <w:rtl/>
        </w:rPr>
        <w:t>שוות</w:t>
      </w:r>
      <w:r>
        <w:rPr>
          <w:color w:val="222222"/>
          <w:shd w:val="solid" w:color="FFFFFF" w:fill="FFFFFF"/>
          <w:rtl/>
          <w:lang w:bidi="ar-SA"/>
        </w:rPr>
        <w:t xml:space="preserve"> </w:t>
      </w:r>
      <w:r>
        <w:rPr>
          <w:color w:val="222222"/>
          <w:shd w:val="solid" w:color="FFFFFF" w:fill="FFFFFF"/>
          <w:rtl/>
        </w:rPr>
        <w:t>ואחידות</w:t>
      </w:r>
      <w:r>
        <w:rPr>
          <w:color w:val="222222"/>
          <w:shd w:val="solid" w:color="FFFFFF" w:fill="FFFFFF"/>
          <w:rtl/>
          <w:lang w:bidi="ar-SA"/>
        </w:rPr>
        <w:t xml:space="preserve">, </w:t>
      </w:r>
      <w:r>
        <w:rPr>
          <w:color w:val="222222"/>
          <w:shd w:val="solid" w:color="FFFFFF" w:fill="FFFFFF"/>
          <w:rtl/>
        </w:rPr>
        <w:t>והקרקע</w:t>
      </w:r>
      <w:r>
        <w:rPr>
          <w:color w:val="222222"/>
          <w:shd w:val="solid" w:color="FFFFFF" w:fill="FFFFFF"/>
          <w:rtl/>
          <w:lang w:bidi="ar-SA"/>
        </w:rPr>
        <w:t xml:space="preserve"> </w:t>
      </w:r>
      <w:r>
        <w:rPr>
          <w:color w:val="222222"/>
          <w:shd w:val="solid" w:color="FFFFFF" w:fill="FFFFFF"/>
          <w:rtl/>
        </w:rPr>
        <w:t>שיש</w:t>
      </w:r>
      <w:r>
        <w:rPr>
          <w:color w:val="222222"/>
          <w:shd w:val="solid" w:color="FFFFFF" w:fill="FFFFFF"/>
          <w:rtl/>
          <w:lang w:bidi="ar-SA"/>
        </w:rPr>
        <w:t xml:space="preserve"> </w:t>
      </w:r>
      <w:r>
        <w:rPr>
          <w:color w:val="222222"/>
          <w:shd w:val="solid" w:color="FFFFFF" w:fill="FFFFFF"/>
          <w:rtl/>
        </w:rPr>
        <w:t>לחלק</w:t>
      </w:r>
      <w:r>
        <w:rPr>
          <w:color w:val="222222"/>
          <w:shd w:val="solid" w:color="FFFFFF" w:fill="FFFFFF"/>
          <w:rtl/>
          <w:lang w:bidi="ar-SA"/>
        </w:rPr>
        <w:t xml:space="preserve"> </w:t>
      </w:r>
      <w:r>
        <w:rPr>
          <w:color w:val="222222"/>
          <w:shd w:val="solid" w:color="FFFFFF" w:fill="FFFFFF"/>
          <w:rtl/>
        </w:rPr>
        <w:t>היא</w:t>
      </w:r>
      <w:r>
        <w:rPr>
          <w:color w:val="222222"/>
          <w:shd w:val="solid" w:color="FFFFFF" w:fill="FFFFFF"/>
          <w:rtl/>
          <w:lang w:bidi="ar-SA"/>
        </w:rPr>
        <w:t xml:space="preserve"> </w:t>
      </w:r>
      <w:r>
        <w:rPr>
          <w:color w:val="222222"/>
          <w:shd w:val="solid" w:color="FFFFFF" w:fill="FFFFFF"/>
          <w:rtl/>
        </w:rPr>
        <w:t>בצורת</w:t>
      </w:r>
      <w:r>
        <w:rPr>
          <w:color w:val="222222"/>
          <w:shd w:val="solid" w:color="FFFFFF" w:fill="FFFFFF"/>
          <w:rtl/>
          <w:lang w:bidi="ar-SA"/>
        </w:rPr>
        <w:t xml:space="preserve"> </w:t>
      </w:r>
      <w:r>
        <w:rPr>
          <w:color w:val="222222"/>
          <w:shd w:val="solid" w:color="FFFFFF" w:fill="FFFFFF"/>
          <w:rtl/>
        </w:rPr>
        <w:t>ריבוע</w:t>
      </w:r>
      <w:r>
        <w:rPr>
          <w:color w:val="222222"/>
          <w:shd w:val="solid" w:color="FFFFFF" w:fill="FFFFFF"/>
          <w:rtl/>
          <w:lang w:bidi="ar-SA"/>
        </w:rPr>
        <w:t xml:space="preserve"> </w:t>
      </w:r>
      <w:r>
        <w:rPr>
          <w:color w:val="222222"/>
          <w:shd w:val="solid" w:color="FFFFFF" w:fill="FFFFFF"/>
          <w:rtl/>
        </w:rPr>
        <w:t>עם</w:t>
      </w:r>
      <w:r>
        <w:rPr>
          <w:color w:val="222222"/>
          <w:shd w:val="solid" w:color="FFFFFF" w:fill="FFFFFF"/>
          <w:rtl/>
          <w:lang w:bidi="ar-SA"/>
        </w:rPr>
        <w:t xml:space="preserve"> </w:t>
      </w:r>
      <w:r>
        <w:rPr>
          <w:color w:val="222222"/>
          <w:shd w:val="solid" w:color="FFFFFF" w:fill="FFFFFF"/>
          <w:rtl/>
        </w:rPr>
        <w:t>צלע</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100 </w:t>
      </w:r>
      <w:r>
        <w:rPr>
          <w:color w:val="222222"/>
          <w:shd w:val="solid" w:color="FFFFFF" w:fill="FFFFFF"/>
          <w:rtl/>
        </w:rPr>
        <w:t>מטר</w:t>
      </w:r>
      <w:r>
        <w:rPr>
          <w:color w:val="222222"/>
          <w:shd w:val="solid" w:color="FFFFFF" w:fill="FFFFFF"/>
          <w:rtl/>
          <w:lang w:bidi="ar-SA"/>
        </w:rPr>
        <w:t xml:space="preserve">, </w:t>
      </w:r>
      <w:r>
        <w:rPr>
          <w:color w:val="222222"/>
          <w:shd w:val="solid" w:color="FFFFFF" w:fill="FFFFFF"/>
          <w:rtl/>
        </w:rPr>
        <w:t>ואנחנו</w:t>
      </w:r>
      <w:r>
        <w:rPr>
          <w:color w:val="222222"/>
          <w:shd w:val="solid" w:color="FFFFFF" w:fill="FFFFFF"/>
          <w:rtl/>
          <w:lang w:bidi="ar-SA"/>
        </w:rPr>
        <w:t xml:space="preserve"> </w:t>
      </w:r>
      <w:r>
        <w:rPr>
          <w:color w:val="222222"/>
          <w:shd w:val="solid" w:color="FFFFFF" w:fill="FFFFFF"/>
          <w:rtl/>
        </w:rPr>
        <w:t>מעוניינים</w:t>
      </w:r>
      <w:r>
        <w:rPr>
          <w:color w:val="222222"/>
          <w:shd w:val="solid" w:color="FFFFFF" w:fill="FFFFFF"/>
          <w:rtl/>
          <w:lang w:bidi="ar-SA"/>
        </w:rPr>
        <w:t xml:space="preserve"> </w:t>
      </w:r>
      <w:r>
        <w:rPr>
          <w:color w:val="222222"/>
          <w:shd w:val="solid" w:color="FFFFFF" w:fill="FFFFFF"/>
          <w:rtl/>
        </w:rPr>
        <w:t>ביחס</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w:t>
      </w:r>
      <w:r>
        <w:rPr>
          <w:color w:val="222222"/>
          <w:shd w:val="solid" w:color="FFFFFF" w:fill="FFFFFF"/>
          <w:lang w:bidi="ar-SA"/>
        </w:rPr>
        <w:t>R</w:t>
      </w:r>
      <w:r>
        <w:rPr>
          <w:color w:val="222222"/>
          <w:shd w:val="solid" w:color="FFFFFF" w:fill="FFFFFF"/>
          <w:rtl/>
          <w:lang w:bidi="ar-SA"/>
        </w:rPr>
        <w:t>=1 (</w:t>
      </w:r>
      <w:r>
        <w:rPr>
          <w:color w:val="222222"/>
          <w:shd w:val="solid" w:color="FFFFFF" w:fill="FFFFFF"/>
          <w:rtl/>
        </w:rPr>
        <w:t>כלומר</w:t>
      </w:r>
      <w:r>
        <w:rPr>
          <w:color w:val="222222"/>
          <w:shd w:val="solid" w:color="FFFFFF" w:fill="FFFFFF"/>
          <w:rtl/>
          <w:lang w:bidi="ar-SA"/>
        </w:rPr>
        <w:t xml:space="preserve"> </w:t>
      </w:r>
      <w:r>
        <w:rPr>
          <w:color w:val="222222"/>
          <w:shd w:val="solid" w:color="FFFFFF" w:fill="FFFFFF"/>
          <w:rtl/>
        </w:rPr>
        <w:t>כל</w:t>
      </w:r>
      <w:r>
        <w:rPr>
          <w:color w:val="222222"/>
          <w:shd w:val="solid" w:color="FFFFFF" w:fill="FFFFFF"/>
          <w:rtl/>
          <w:lang w:bidi="ar-SA"/>
        </w:rPr>
        <w:t xml:space="preserve"> </w:t>
      </w:r>
      <w:r>
        <w:rPr>
          <w:color w:val="222222"/>
          <w:shd w:val="solid" w:color="FFFFFF" w:fill="FFFFFF"/>
          <w:rtl/>
        </w:rPr>
        <w:t>אחד</w:t>
      </w:r>
      <w:r>
        <w:rPr>
          <w:color w:val="222222"/>
          <w:shd w:val="solid" w:color="FFFFFF" w:fill="FFFFFF"/>
          <w:rtl/>
          <w:lang w:bidi="ar-SA"/>
        </w:rPr>
        <w:t xml:space="preserve"> </w:t>
      </w:r>
      <w:r>
        <w:rPr>
          <w:color w:val="222222"/>
          <w:shd w:val="solid" w:color="FFFFFF" w:fill="FFFFFF"/>
          <w:rtl/>
        </w:rPr>
        <w:t>צריך</w:t>
      </w:r>
      <w:r>
        <w:rPr>
          <w:color w:val="222222"/>
          <w:shd w:val="solid" w:color="FFFFFF" w:fill="FFFFFF"/>
          <w:rtl/>
          <w:lang w:bidi="ar-SA"/>
        </w:rPr>
        <w:t xml:space="preserve"> </w:t>
      </w:r>
      <w:r>
        <w:rPr>
          <w:color w:val="222222"/>
          <w:shd w:val="solid" w:color="FFFFFF" w:fill="FFFFFF"/>
          <w:rtl/>
        </w:rPr>
        <w:t>לקבל</w:t>
      </w:r>
      <w:r>
        <w:rPr>
          <w:color w:val="222222"/>
          <w:shd w:val="solid" w:color="FFFFFF" w:fill="FFFFFF"/>
          <w:rtl/>
          <w:lang w:bidi="ar-SA"/>
        </w:rPr>
        <w:t xml:space="preserve"> </w:t>
      </w:r>
      <w:r>
        <w:rPr>
          <w:color w:val="222222"/>
          <w:shd w:val="solid" w:color="FFFFFF" w:fill="FFFFFF"/>
          <w:rtl/>
        </w:rPr>
        <w:t>חלקה</w:t>
      </w:r>
      <w:r>
        <w:rPr>
          <w:color w:val="222222"/>
          <w:shd w:val="solid" w:color="FFFFFF" w:fill="FFFFFF"/>
          <w:rtl/>
          <w:lang w:bidi="ar-SA"/>
        </w:rPr>
        <w:t xml:space="preserve"> </w:t>
      </w:r>
      <w:r>
        <w:rPr>
          <w:color w:val="222222"/>
          <w:shd w:val="solid" w:color="FFFFFF" w:fill="FFFFFF"/>
          <w:rtl/>
        </w:rPr>
        <w:t>בצורת</w:t>
      </w:r>
      <w:r>
        <w:rPr>
          <w:color w:val="222222"/>
          <w:shd w:val="solid" w:color="FFFFFF" w:fill="FFFFFF"/>
          <w:rtl/>
          <w:lang w:bidi="ar-SA"/>
        </w:rPr>
        <w:t xml:space="preserve"> </w:t>
      </w:r>
      <w:r>
        <w:rPr>
          <w:color w:val="222222"/>
          <w:shd w:val="solid" w:color="FFFFFF" w:fill="FFFFFF"/>
          <w:rtl/>
        </w:rPr>
        <w:t>ריבוע</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היותר</w:t>
      </w:r>
      <w:r>
        <w:rPr>
          <w:color w:val="222222"/>
          <w:shd w:val="solid" w:color="FFFFFF" w:fill="FFFFFF"/>
          <w:rtl/>
          <w:lang w:bidi="ar-SA"/>
        </w:rPr>
        <w:t xml:space="preserve"> </w:t>
      </w:r>
      <w:r>
        <w:rPr>
          <w:color w:val="222222"/>
          <w:shd w:val="solid" w:color="FFFFFF" w:fill="FFFFFF"/>
          <w:rtl/>
        </w:rPr>
        <w:t>נוכל</w:t>
      </w:r>
      <w:r>
        <w:rPr>
          <w:color w:val="222222"/>
          <w:shd w:val="solid" w:color="FFFFFF" w:fill="FFFFFF"/>
          <w:rtl/>
          <w:lang w:bidi="ar-SA"/>
        </w:rPr>
        <w:t xml:space="preserve"> </w:t>
      </w:r>
      <w:r>
        <w:rPr>
          <w:color w:val="222222"/>
          <w:shd w:val="solid" w:color="FFFFFF" w:fill="FFFFFF"/>
          <w:rtl/>
        </w:rPr>
        <w:t>לתת</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ריבוע</w:t>
      </w:r>
      <w:r>
        <w:rPr>
          <w:color w:val="222222"/>
          <w:shd w:val="solid" w:color="FFFFFF" w:fill="FFFFFF"/>
          <w:rtl/>
          <w:lang w:bidi="ar-SA"/>
        </w:rPr>
        <w:t xml:space="preserve"> </w:t>
      </w:r>
      <w:r>
        <w:rPr>
          <w:color w:val="222222"/>
          <w:shd w:val="solid" w:color="FFFFFF" w:fill="FFFFFF"/>
          <w:rtl/>
        </w:rPr>
        <w:t>עם</w:t>
      </w:r>
      <w:r>
        <w:rPr>
          <w:color w:val="222222"/>
          <w:shd w:val="solid" w:color="FFFFFF" w:fill="FFFFFF"/>
          <w:rtl/>
          <w:lang w:bidi="ar-SA"/>
        </w:rPr>
        <w:t xml:space="preserve"> </w:t>
      </w:r>
      <w:r>
        <w:rPr>
          <w:color w:val="222222"/>
          <w:shd w:val="solid" w:color="FFFFFF" w:fill="FFFFFF"/>
          <w:rtl/>
        </w:rPr>
        <w:t>צלע</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50 </w:t>
      </w:r>
      <w:r>
        <w:rPr>
          <w:color w:val="222222"/>
          <w:shd w:val="solid" w:color="FFFFFF" w:fill="FFFFFF"/>
          <w:rtl/>
        </w:rPr>
        <w:t>מטר</w:t>
      </w:r>
      <w:r>
        <w:rPr>
          <w:color w:val="222222"/>
          <w:shd w:val="solid" w:color="FFFFFF" w:fill="FFFFFF"/>
          <w:rtl/>
          <w:lang w:bidi="ar-SA"/>
        </w:rPr>
        <w:t xml:space="preserve">, </w:t>
      </w:r>
      <w:r>
        <w:rPr>
          <w:color w:val="222222"/>
          <w:shd w:val="solid" w:color="FFFFFF" w:fill="FFFFFF"/>
          <w:rtl/>
        </w:rPr>
        <w:t>הכולל</w:t>
      </w:r>
      <w:r>
        <w:rPr>
          <w:color w:val="222222"/>
          <w:shd w:val="solid" w:color="FFFFFF" w:fill="FFFFFF"/>
          <w:rtl/>
          <w:lang w:bidi="ar-SA"/>
        </w:rPr>
        <w:t xml:space="preserve"> </w:t>
      </w:r>
      <w:r>
        <w:rPr>
          <w:color w:val="222222"/>
          <w:shd w:val="solid" w:color="FFFFFF" w:fill="FFFFFF"/>
          <w:rtl/>
        </w:rPr>
        <w:t>רבע</w:t>
      </w:r>
      <w:r>
        <w:rPr>
          <w:color w:val="222222"/>
          <w:shd w:val="solid" w:color="FFFFFF" w:fill="FFFFFF"/>
          <w:rtl/>
          <w:lang w:bidi="ar-SA"/>
        </w:rPr>
        <w:t xml:space="preserve"> </w:t>
      </w:r>
      <w:r>
        <w:rPr>
          <w:color w:val="222222"/>
          <w:shd w:val="solid" w:color="FFFFFF" w:fill="FFFFFF"/>
          <w:rtl/>
        </w:rPr>
        <w:t>מהערך</w:t>
      </w:r>
      <w:r>
        <w:rPr>
          <w:color w:val="222222"/>
          <w:shd w:val="solid" w:color="FFFFFF" w:fill="FFFFFF"/>
          <w:rtl/>
          <w:lang w:bidi="ar-SA"/>
        </w:rPr>
        <w:t xml:space="preserve"> </w:t>
      </w:r>
      <w:r>
        <w:rPr>
          <w:color w:val="222222"/>
          <w:shd w:val="solid" w:color="FFFFFF" w:fill="FFFFFF"/>
          <w:rtl/>
        </w:rPr>
        <w:t>הכולל</w:t>
      </w:r>
      <w:r w:rsidR="00F331A0">
        <w:rPr>
          <w:rFonts w:hint="cs"/>
          <w:color w:val="222222"/>
          <w:shd w:val="solid" w:color="FFFFFF" w:fill="FFFFFF"/>
          <w:rtl/>
        </w:rPr>
        <w:t xml:space="preserve"> (ראו בתרשים)</w:t>
      </w:r>
      <w:r w:rsidR="00C06016">
        <w:rPr>
          <w:rFonts w:hint="cs"/>
          <w:color w:val="222222"/>
          <w:shd w:val="solid" w:color="FFFFFF" w:fill="FFFFFF"/>
          <w:rtl/>
        </w:rPr>
        <w:t xml:space="preserve">. </w:t>
      </w:r>
      <w:r w:rsidR="00C06016" w:rsidRPr="00C06016">
        <w:rPr>
          <w:color w:val="222222"/>
          <w:shd w:val="solid" w:color="FFFFFF" w:fill="FFFFFF"/>
          <w:rtl/>
        </w:rPr>
        <w:t>לא</w:t>
      </w:r>
      <w:r w:rsidR="00C06016" w:rsidRPr="00C06016">
        <w:rPr>
          <w:color w:val="222222"/>
          <w:shd w:val="solid" w:color="FFFFFF" w:fill="FFFFFF"/>
          <w:rtl/>
          <w:lang w:bidi="ar-SA"/>
        </w:rPr>
        <w:t xml:space="preserve"> </w:t>
      </w:r>
      <w:r w:rsidR="00C06016" w:rsidRPr="00C06016">
        <w:rPr>
          <w:color w:val="222222"/>
          <w:shd w:val="solid" w:color="FFFFFF" w:fill="FFFFFF"/>
          <w:rtl/>
        </w:rPr>
        <w:t>נוכל</w:t>
      </w:r>
      <w:r w:rsidR="00C06016" w:rsidRPr="00C06016">
        <w:rPr>
          <w:color w:val="222222"/>
          <w:shd w:val="solid" w:color="FFFFFF" w:fill="FFFFFF"/>
          <w:rtl/>
          <w:lang w:bidi="ar-SA"/>
        </w:rPr>
        <w:t xml:space="preserve"> </w:t>
      </w:r>
      <w:r w:rsidR="00C06016" w:rsidRPr="00C06016">
        <w:rPr>
          <w:color w:val="222222"/>
          <w:shd w:val="solid" w:color="FFFFFF" w:fill="FFFFFF"/>
          <w:rtl/>
        </w:rPr>
        <w:t>להבטיח</w:t>
      </w:r>
      <w:r w:rsidR="00C06016" w:rsidRPr="00C06016">
        <w:rPr>
          <w:color w:val="222222"/>
          <w:shd w:val="solid" w:color="FFFFFF" w:fill="FFFFFF"/>
          <w:rtl/>
          <w:lang w:bidi="ar-SA"/>
        </w:rPr>
        <w:t xml:space="preserve"> </w:t>
      </w:r>
      <w:r w:rsidR="00C06016" w:rsidRPr="00C06016">
        <w:rPr>
          <w:color w:val="222222"/>
          <w:shd w:val="solid" w:color="FFFFFF" w:fill="FFFFFF"/>
          <w:rtl/>
        </w:rPr>
        <w:t>לכל</w:t>
      </w:r>
      <w:r w:rsidR="00C06016" w:rsidRPr="00C06016">
        <w:rPr>
          <w:color w:val="222222"/>
          <w:shd w:val="solid" w:color="FFFFFF" w:fill="FFFFFF"/>
          <w:rtl/>
          <w:lang w:bidi="ar-SA"/>
        </w:rPr>
        <w:t xml:space="preserve"> </w:t>
      </w:r>
      <w:r w:rsidR="00C06016" w:rsidRPr="00C06016">
        <w:rPr>
          <w:color w:val="222222"/>
          <w:shd w:val="solid" w:color="FFFFFF" w:fill="FFFFFF"/>
          <w:rtl/>
        </w:rPr>
        <w:t>אחד</w:t>
      </w:r>
      <w:r w:rsidR="00C06016" w:rsidRPr="00C06016">
        <w:rPr>
          <w:color w:val="222222"/>
          <w:shd w:val="solid" w:color="FFFFFF" w:fill="FFFFFF"/>
          <w:rtl/>
          <w:lang w:bidi="ar-SA"/>
        </w:rPr>
        <w:t xml:space="preserve"> </w:t>
      </w:r>
      <w:r w:rsidR="00C06016" w:rsidRPr="00C06016">
        <w:rPr>
          <w:color w:val="222222"/>
          <w:shd w:val="solid" w:color="FFFFFF" w:fill="FFFFFF"/>
          <w:rtl/>
        </w:rPr>
        <w:t>חצי</w:t>
      </w:r>
      <w:r w:rsidR="00C06016" w:rsidRPr="00C06016">
        <w:rPr>
          <w:color w:val="222222"/>
          <w:shd w:val="solid" w:color="FFFFFF" w:fill="FFFFFF"/>
          <w:rtl/>
          <w:lang w:bidi="ar-SA"/>
        </w:rPr>
        <w:t xml:space="preserve"> </w:t>
      </w:r>
      <w:r w:rsidR="00C06016" w:rsidRPr="00C06016">
        <w:rPr>
          <w:color w:val="222222"/>
          <w:shd w:val="solid" w:color="FFFFFF" w:fill="FFFFFF"/>
          <w:rtl/>
        </w:rPr>
        <w:t>מהערך</w:t>
      </w:r>
      <w:r w:rsidR="00C06016" w:rsidRPr="00C06016">
        <w:rPr>
          <w:color w:val="222222"/>
          <w:shd w:val="solid" w:color="FFFFFF" w:fill="FFFFFF"/>
          <w:rtl/>
          <w:lang w:bidi="ar-SA"/>
        </w:rPr>
        <w:t xml:space="preserve"> </w:t>
      </w:r>
      <w:r w:rsidR="00C06016" w:rsidRPr="00C06016">
        <w:rPr>
          <w:color w:val="222222"/>
          <w:shd w:val="solid" w:color="FFFFFF" w:fill="FFFFFF"/>
          <w:rtl/>
        </w:rPr>
        <w:t>הכולל</w:t>
      </w:r>
      <w:r w:rsidR="00C06016" w:rsidRPr="00C06016">
        <w:rPr>
          <w:color w:val="222222"/>
          <w:shd w:val="solid" w:color="FFFFFF" w:fill="FFFFFF"/>
          <w:rtl/>
          <w:lang w:bidi="ar-SA"/>
        </w:rPr>
        <w:t>!</w:t>
      </w:r>
    </w:p>
    <w:p w:rsidR="00217345" w:rsidRDefault="007B3FF4" w:rsidP="00217345">
      <w:pPr>
        <w:spacing w:line="312" w:lineRule="auto"/>
        <w:rPr>
          <w:color w:val="222222"/>
          <w:shd w:val="solid" w:color="FFFFFF" w:fill="FFFFFF"/>
          <w:rtl/>
        </w:rPr>
      </w:pPr>
      <w:r>
        <w:rPr>
          <w:noProof/>
          <w:color w:val="222222"/>
          <w:rtl/>
        </w:rPr>
        <mc:AlternateContent>
          <mc:Choice Requires="wpg">
            <w:drawing>
              <wp:anchor distT="0" distB="0" distL="114300" distR="114300" simplePos="0" relativeHeight="251662336" behindDoc="0" locked="0" layoutInCell="1" allowOverlap="1" wp14:anchorId="406DB1FA">
                <wp:simplePos x="0" y="0"/>
                <wp:positionH relativeFrom="column">
                  <wp:posOffset>2271395</wp:posOffset>
                </wp:positionH>
                <wp:positionV relativeFrom="paragraph">
                  <wp:posOffset>177165</wp:posOffset>
                </wp:positionV>
                <wp:extent cx="1080135" cy="1080135"/>
                <wp:effectExtent l="12065" t="6350" r="12700" b="889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1080135"/>
                          <a:chOff x="7115" y="5090"/>
                          <a:chExt cx="1701" cy="1701"/>
                        </a:xfrm>
                      </wpg:grpSpPr>
                      <wps:wsp>
                        <wps:cNvPr id="3" name="Rectangle 2"/>
                        <wps:cNvSpPr>
                          <a:spLocks noChangeArrowheads="1"/>
                        </wps:cNvSpPr>
                        <wps:spPr bwMode="auto">
                          <a:xfrm>
                            <a:off x="7115" y="5090"/>
                            <a:ext cx="1701" cy="17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5" descr="Light vertical"/>
                        <wps:cNvSpPr>
                          <a:spLocks noChangeAspect="1" noChangeArrowheads="1"/>
                        </wps:cNvSpPr>
                        <wps:spPr bwMode="auto">
                          <a:xfrm>
                            <a:off x="7115" y="5090"/>
                            <a:ext cx="850" cy="850"/>
                          </a:xfrm>
                          <a:prstGeom prst="rect">
                            <a:avLst/>
                          </a:prstGeom>
                          <a:pattFill prst="ltVert">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5" name="Rectangle 6" descr="Light horizontal"/>
                        <wps:cNvSpPr>
                          <a:spLocks noChangeAspect="1" noChangeArrowheads="1"/>
                        </wps:cNvSpPr>
                        <wps:spPr bwMode="auto">
                          <a:xfrm>
                            <a:off x="7965" y="5941"/>
                            <a:ext cx="850" cy="850"/>
                          </a:xfrm>
                          <a:prstGeom prst="rect">
                            <a:avLst/>
                          </a:prstGeom>
                          <a:pattFill prst="ltHorz">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8087A7" id="Group 7" o:spid="_x0000_s1026" style="position:absolute;margin-left:178.85pt;margin-top:13.95pt;width:85.05pt;height:85.05pt;z-index:251662336" coordorigin="7115,5090" coordsize="1701,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">
                <v:rect id="Rectangle 2" o:spid="_x0000_s1027" style="position:absolute;left:7115;top:5090;width:1701;height:1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5" o:spid="_x0000_s1028" alt="Light vertical" style="position:absolute;left:7115;top:5090;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KkMMA&#10;AADaAAAADwAAAGRycy9kb3ducmV2LnhtbESPQYvCMBSE7wv+h/AEL7KmiohWo6ggKwqK7l729mie&#10;bbB5KU1W6783grDHYWa+YWaLxpbiRrU3jhX0ewkI4sxpw7mCn+/N5xiED8gaS8ek4EEeFvPWxwxT&#10;7e58ots55CJC2KeooAihSqX0WUEWfc9VxNG7uNpiiLLOpa7xHuG2lIMkGUmLhuNCgRWtC8qu5z+r&#10;YCKN2Y++tpfu7nj9XZHsDsvjQalOu1lOQQRqwn/43d5qBUN4XYk3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KkMMAAADaAAAADwAAAAAAAAAAAAAAAACYAgAAZHJzL2Rv&#10;d25yZXYueG1sUEsFBgAAAAAEAAQA9QAAAIgDAAAAAA==&#10;" fillcolor="black">
                  <v:fill r:id="rId12" o:title="" type="pattern"/>
                  <o:lock v:ext="edit" aspectratio="t"/>
                </v:rect>
                <v:rect id="Rectangle 6" o:spid="_x0000_s1029" alt="Light horizontal" style="position:absolute;left:7965;top:5941;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h478IA&#10;AADaAAAADwAAAGRycy9kb3ducmV2LnhtbESPT4vCMBTE78J+h/AWvGm6gqLVKIuLxZP47+Lt0Tzb&#10;YvPSTaLtfvuNIHgcZuY3zGLVmVo8yPnKsoKvYQKCOLe64kLB+bQZTEH4gKyxtkwK/sjDavnRW2Cq&#10;bcsHehxDISKEfYoKyhCaVEqfl2TQD21DHL2rdQZDlK6Q2mEb4aaWoySZSIMVx4USG1qXlN+Od6Ng&#10;fcn8bjrJ3c8W22xsZ/vstyuU6n9233MQgbrwDr/aW61gDM8r8Qb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HjvwgAAANoAAAAPAAAAAAAAAAAAAAAAAJgCAABkcnMvZG93&#10;bnJldi54bWxQSwUGAAAAAAQABAD1AAAAhwMAAAAA&#10;" fillcolor="black">
                  <v:fill r:id="rId13" o:title="" type="pattern"/>
                  <o:lock v:ext="edit" aspectratio="t"/>
                </v:rect>
              </v:group>
            </w:pict>
          </mc:Fallback>
        </mc:AlternateContent>
      </w:r>
    </w:p>
    <w:p w:rsidR="00217345" w:rsidRDefault="00217345" w:rsidP="00217345">
      <w:pPr>
        <w:spacing w:line="312" w:lineRule="auto"/>
        <w:rPr>
          <w:color w:val="222222"/>
          <w:shd w:val="solid" w:color="FFFFFF" w:fill="FFFFFF"/>
          <w:rtl/>
        </w:rPr>
      </w:pPr>
    </w:p>
    <w:p w:rsidR="00141664" w:rsidRDefault="00141664" w:rsidP="00217345">
      <w:pPr>
        <w:spacing w:line="312" w:lineRule="auto"/>
        <w:rPr>
          <w:color w:val="222222"/>
          <w:shd w:val="solid" w:color="FFFFFF" w:fill="FFFFFF"/>
          <w:rtl/>
        </w:rPr>
      </w:pPr>
    </w:p>
    <w:p w:rsidR="00141664" w:rsidRDefault="00141664" w:rsidP="00217345">
      <w:pPr>
        <w:spacing w:line="312" w:lineRule="auto"/>
        <w:rPr>
          <w:color w:val="222222"/>
          <w:shd w:val="solid" w:color="FFFFFF" w:fill="FFFFFF"/>
          <w:rtl/>
        </w:rPr>
      </w:pPr>
    </w:p>
    <w:p w:rsidR="00141664" w:rsidRDefault="00141664" w:rsidP="00217345">
      <w:pPr>
        <w:spacing w:line="312" w:lineRule="auto"/>
        <w:rPr>
          <w:color w:val="222222"/>
          <w:shd w:val="solid" w:color="FFFFFF" w:fill="FFFFFF"/>
          <w:rtl/>
        </w:rPr>
      </w:pPr>
    </w:p>
    <w:p w:rsidR="00141664" w:rsidRDefault="00141664" w:rsidP="00217345">
      <w:pPr>
        <w:spacing w:line="312" w:lineRule="auto"/>
        <w:rPr>
          <w:color w:val="222222"/>
          <w:shd w:val="solid" w:color="FFFFFF" w:fill="FFFFFF"/>
          <w:rtl/>
        </w:rPr>
      </w:pPr>
    </w:p>
    <w:p w:rsidR="00217345" w:rsidRDefault="00217345" w:rsidP="00217345">
      <w:pPr>
        <w:spacing w:line="312" w:lineRule="auto"/>
        <w:rPr>
          <w:color w:val="222222"/>
          <w:shd w:val="solid" w:color="FFFFFF" w:fill="FFFFFF"/>
          <w:rtl/>
        </w:rPr>
      </w:pPr>
    </w:p>
    <w:p w:rsidR="00BB1225" w:rsidRDefault="00BB1225" w:rsidP="00035255">
      <w:pPr>
        <w:spacing w:line="312" w:lineRule="auto"/>
        <w:rPr>
          <w:color w:val="222222"/>
          <w:shd w:val="solid" w:color="FFFFFF" w:fill="FFFFFF"/>
          <w:lang w:bidi="ar-SA"/>
        </w:rPr>
      </w:pPr>
      <w:r>
        <w:rPr>
          <w:color w:val="222222"/>
          <w:shd w:val="solid" w:color="FFFFFF" w:fill="FFFFFF"/>
          <w:rtl/>
        </w:rPr>
        <w:t>אם</w:t>
      </w:r>
      <w:r>
        <w:rPr>
          <w:color w:val="222222"/>
          <w:shd w:val="solid" w:color="FFFFFF" w:fill="FFFFFF"/>
          <w:rtl/>
          <w:lang w:bidi="ar-SA"/>
        </w:rPr>
        <w:t xml:space="preserve"> </w:t>
      </w:r>
      <w:r>
        <w:rPr>
          <w:color w:val="222222"/>
          <w:shd w:val="solid" w:color="FFFFFF" w:fill="FFFFFF"/>
          <w:rtl/>
        </w:rPr>
        <w:t>כך</w:t>
      </w:r>
      <w:r>
        <w:rPr>
          <w:color w:val="222222"/>
          <w:shd w:val="solid" w:color="FFFFFF" w:fill="FFFFFF"/>
          <w:rtl/>
          <w:lang w:bidi="ar-SA"/>
        </w:rPr>
        <w:t xml:space="preserve">, </w:t>
      </w:r>
      <w:r>
        <w:rPr>
          <w:color w:val="222222"/>
          <w:shd w:val="solid" w:color="FFFFFF" w:fill="FFFFFF"/>
          <w:rtl/>
        </w:rPr>
        <w:t>השאלה</w:t>
      </w:r>
      <w:r>
        <w:rPr>
          <w:color w:val="222222"/>
          <w:shd w:val="solid" w:color="FFFFFF" w:fill="FFFFFF"/>
          <w:rtl/>
          <w:lang w:bidi="ar-SA"/>
        </w:rPr>
        <w:t xml:space="preserve"> </w:t>
      </w:r>
      <w:r>
        <w:rPr>
          <w:color w:val="222222"/>
          <w:shd w:val="solid" w:color="FFFFFF" w:fill="FFFFFF"/>
          <w:rtl/>
        </w:rPr>
        <w:t>היא</w:t>
      </w:r>
      <w:r>
        <w:rPr>
          <w:color w:val="222222"/>
          <w:shd w:val="solid" w:color="FFFFFF" w:fill="FFFFFF"/>
          <w:rtl/>
          <w:lang w:bidi="ar-SA"/>
        </w:rPr>
        <w:t xml:space="preserve">, </w:t>
      </w:r>
      <w:r>
        <w:rPr>
          <w:color w:val="222222"/>
          <w:shd w:val="solid" w:color="FFFFFF" w:fill="FFFFFF"/>
          <w:rtl/>
        </w:rPr>
        <w:t>מהו</w:t>
      </w:r>
      <w:r>
        <w:rPr>
          <w:color w:val="222222"/>
          <w:shd w:val="solid" w:color="FFFFFF" w:fill="FFFFFF"/>
          <w:rtl/>
          <w:lang w:bidi="ar-SA"/>
        </w:rPr>
        <w:t xml:space="preserve"> </w:t>
      </w:r>
      <w:r>
        <w:rPr>
          <w:color w:val="222222"/>
          <w:shd w:val="solid" w:color="FFFFFF" w:fill="FFFFFF"/>
          <w:rtl/>
        </w:rPr>
        <w:t>המקסימום</w:t>
      </w:r>
      <w:r>
        <w:rPr>
          <w:color w:val="222222"/>
          <w:shd w:val="solid" w:color="FFFFFF" w:fill="FFFFFF"/>
          <w:rtl/>
          <w:lang w:bidi="ar-SA"/>
        </w:rPr>
        <w:t xml:space="preserve"> </w:t>
      </w:r>
      <w:r>
        <w:rPr>
          <w:color w:val="222222"/>
          <w:shd w:val="solid" w:color="FFFFFF" w:fill="FFFFFF"/>
          <w:rtl/>
        </w:rPr>
        <w:t>שאפשר</w:t>
      </w:r>
      <w:r>
        <w:rPr>
          <w:color w:val="222222"/>
          <w:shd w:val="solid" w:color="FFFFFF" w:fill="FFFFFF"/>
          <w:rtl/>
          <w:lang w:bidi="ar-SA"/>
        </w:rPr>
        <w:t xml:space="preserve"> </w:t>
      </w:r>
      <w:r>
        <w:rPr>
          <w:color w:val="222222"/>
          <w:shd w:val="solid" w:color="FFFFFF" w:fill="FFFFFF"/>
          <w:rtl/>
        </w:rPr>
        <w:t>להבטיח</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תחת</w:t>
      </w:r>
      <w:r>
        <w:rPr>
          <w:color w:val="222222"/>
          <w:shd w:val="solid" w:color="FFFFFF" w:fill="FFFFFF"/>
          <w:rtl/>
          <w:lang w:bidi="ar-SA"/>
        </w:rPr>
        <w:t xml:space="preserve"> </w:t>
      </w:r>
      <w:r>
        <w:rPr>
          <w:color w:val="222222"/>
          <w:shd w:val="solid" w:color="FFFFFF" w:fill="FFFFFF"/>
          <w:rtl/>
        </w:rPr>
        <w:t>המגבלה</w:t>
      </w:r>
      <w:r>
        <w:rPr>
          <w:color w:val="222222"/>
          <w:shd w:val="solid" w:color="FFFFFF" w:fill="FFFFFF"/>
          <w:rtl/>
          <w:lang w:bidi="ar-SA"/>
        </w:rPr>
        <w:t xml:space="preserve"> </w:t>
      </w:r>
      <w:r>
        <w:rPr>
          <w:color w:val="222222"/>
          <w:shd w:val="solid" w:color="FFFFFF" w:fill="FFFFFF"/>
          <w:rtl/>
        </w:rPr>
        <w:t>שכל</w:t>
      </w:r>
      <w:r>
        <w:rPr>
          <w:color w:val="222222"/>
          <w:shd w:val="solid" w:color="FFFFFF" w:fill="FFFFFF"/>
          <w:rtl/>
          <w:lang w:bidi="ar-SA"/>
        </w:rPr>
        <w:t xml:space="preserve"> </w:t>
      </w:r>
      <w:r>
        <w:rPr>
          <w:color w:val="222222"/>
          <w:shd w:val="solid" w:color="FFFFFF" w:fill="FFFFFF"/>
          <w:rtl/>
        </w:rPr>
        <w:t>חלקה</w:t>
      </w:r>
      <w:r>
        <w:rPr>
          <w:color w:val="222222"/>
          <w:shd w:val="solid" w:color="FFFFFF" w:fill="FFFFFF"/>
          <w:rtl/>
          <w:lang w:bidi="ar-SA"/>
        </w:rPr>
        <w:t xml:space="preserve"> </w:t>
      </w:r>
      <w:r>
        <w:rPr>
          <w:color w:val="222222"/>
          <w:shd w:val="solid" w:color="FFFFFF" w:fill="FFFFFF"/>
          <w:rtl/>
        </w:rPr>
        <w:t>חייבת</w:t>
      </w:r>
      <w:r>
        <w:rPr>
          <w:color w:val="222222"/>
          <w:shd w:val="solid" w:color="FFFFFF" w:fill="FFFFFF"/>
          <w:rtl/>
          <w:lang w:bidi="ar-SA"/>
        </w:rPr>
        <w:t xml:space="preserve"> </w:t>
      </w:r>
      <w:r>
        <w:rPr>
          <w:color w:val="222222"/>
          <w:shd w:val="solid" w:color="FFFFFF" w:fill="FFFFFF"/>
          <w:rtl/>
        </w:rPr>
        <w:t>להיות</w:t>
      </w:r>
      <w:r>
        <w:rPr>
          <w:color w:val="222222"/>
          <w:shd w:val="solid" w:color="FFFFFF" w:fill="FFFFFF"/>
          <w:rtl/>
          <w:lang w:bidi="ar-SA"/>
        </w:rPr>
        <w:t xml:space="preserve"> </w:t>
      </w:r>
      <w:r>
        <w:rPr>
          <w:color w:val="222222"/>
          <w:shd w:val="solid" w:color="FFFFFF" w:fill="FFFFFF"/>
          <w:rtl/>
        </w:rPr>
        <w:t>מלבן</w:t>
      </w:r>
      <w:r>
        <w:rPr>
          <w:color w:val="222222"/>
          <w:shd w:val="solid" w:color="FFFFFF" w:fill="FFFFFF"/>
          <w:rtl/>
          <w:lang w:bidi="ar-SA"/>
        </w:rPr>
        <w:t xml:space="preserve"> </w:t>
      </w:r>
      <w:r w:rsidR="00035255">
        <w:rPr>
          <w:rFonts w:hint="cs"/>
          <w:color w:val="222222"/>
          <w:shd w:val="solid" w:color="FFFFFF" w:fill="FFFFFF"/>
          <w:rtl/>
        </w:rPr>
        <w:t>שמן</w:t>
      </w:r>
      <w:r>
        <w:rPr>
          <w:color w:val="222222"/>
          <w:shd w:val="solid" w:color="FFFFFF" w:fill="FFFFFF"/>
          <w:rtl/>
          <w:lang w:bidi="ar-SA"/>
        </w:rPr>
        <w:t>?</w:t>
      </w:r>
    </w:p>
    <w:p w:rsidR="00BB1225" w:rsidRDefault="00BB1225" w:rsidP="00BB1225">
      <w:pPr>
        <w:spacing w:line="312" w:lineRule="auto"/>
        <w:rPr>
          <w:color w:val="222222"/>
          <w:shd w:val="solid" w:color="FFFFFF" w:fill="FFFFFF"/>
          <w:lang w:bidi="ar-SA"/>
        </w:rPr>
      </w:pPr>
    </w:p>
    <w:p w:rsidR="00BB1225" w:rsidRDefault="00BB1225" w:rsidP="00B77649">
      <w:pPr>
        <w:spacing w:line="312" w:lineRule="auto"/>
        <w:rPr>
          <w:color w:val="222222"/>
          <w:shd w:val="solid" w:color="FFFFFF" w:fill="FFFFFF"/>
          <w:lang w:bidi="ar-SA"/>
        </w:rPr>
      </w:pPr>
      <w:r>
        <w:rPr>
          <w:color w:val="222222"/>
          <w:shd w:val="solid" w:color="FFFFFF" w:fill="FFFFFF"/>
          <w:rtl/>
        </w:rPr>
        <w:t>לאחרונה</w:t>
      </w:r>
      <w:r>
        <w:rPr>
          <w:color w:val="222222"/>
          <w:shd w:val="solid" w:color="FFFFFF" w:fill="FFFFFF"/>
          <w:rtl/>
          <w:lang w:bidi="ar-SA"/>
        </w:rPr>
        <w:t xml:space="preserve"> </w:t>
      </w:r>
      <w:r>
        <w:rPr>
          <w:color w:val="222222"/>
          <w:shd w:val="solid" w:color="FFFFFF" w:fill="FFFFFF"/>
          <w:rtl/>
        </w:rPr>
        <w:t>הוכחתי</w:t>
      </w:r>
      <w:r>
        <w:rPr>
          <w:color w:val="222222"/>
          <w:shd w:val="solid" w:color="FFFFFF" w:fill="FFFFFF"/>
          <w:rtl/>
          <w:lang w:bidi="ar-SA"/>
        </w:rPr>
        <w:t xml:space="preserve"> </w:t>
      </w:r>
      <w:r>
        <w:rPr>
          <w:color w:val="222222"/>
          <w:shd w:val="solid" w:color="FFFFFF" w:fill="FFFFFF"/>
          <w:rtl/>
        </w:rPr>
        <w:t>בע</w:t>
      </w:r>
      <w:r>
        <w:rPr>
          <w:color w:val="222222"/>
          <w:shd w:val="solid" w:color="FFFFFF" w:fill="FFFFFF"/>
          <w:rtl/>
          <w:lang w:bidi="ar-SA"/>
        </w:rPr>
        <w:t>"</w:t>
      </w:r>
      <w:r>
        <w:rPr>
          <w:color w:val="222222"/>
          <w:shd w:val="solid" w:color="FFFFFF" w:fill="FFFFFF"/>
          <w:rtl/>
        </w:rPr>
        <w:t>ה</w:t>
      </w:r>
      <w:r>
        <w:rPr>
          <w:color w:val="222222"/>
          <w:shd w:val="solid" w:color="FFFFFF" w:fill="FFFFFF"/>
          <w:rtl/>
          <w:lang w:bidi="ar-SA"/>
        </w:rPr>
        <w:t xml:space="preserve">, </w:t>
      </w:r>
      <w:r>
        <w:rPr>
          <w:color w:val="222222"/>
          <w:shd w:val="solid" w:color="FFFFFF" w:fill="FFFFFF"/>
          <w:rtl/>
        </w:rPr>
        <w:t>שהמקסימום</w:t>
      </w:r>
      <w:r>
        <w:rPr>
          <w:color w:val="222222"/>
          <w:shd w:val="solid" w:color="FFFFFF" w:fill="FFFFFF"/>
          <w:rtl/>
          <w:lang w:bidi="ar-SA"/>
        </w:rPr>
        <w:t xml:space="preserve"> </w:t>
      </w:r>
      <w:r>
        <w:rPr>
          <w:color w:val="222222"/>
          <w:shd w:val="solid" w:color="FFFFFF" w:fill="FFFFFF"/>
          <w:rtl/>
        </w:rPr>
        <w:t>שאפשר</w:t>
      </w:r>
      <w:r>
        <w:rPr>
          <w:color w:val="222222"/>
          <w:shd w:val="solid" w:color="FFFFFF" w:fill="FFFFFF"/>
          <w:rtl/>
          <w:lang w:bidi="ar-SA"/>
        </w:rPr>
        <w:t xml:space="preserve"> </w:t>
      </w:r>
      <w:r>
        <w:rPr>
          <w:color w:val="222222"/>
          <w:shd w:val="solid" w:color="FFFFFF" w:fill="FFFFFF"/>
          <w:rtl/>
        </w:rPr>
        <w:t>להבטיח</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 xml:space="preserve">הוא </w:t>
      </w:r>
      <w:r w:rsidRPr="00FA7AB8">
        <w:rPr>
          <w:b/>
          <w:bCs/>
          <w:color w:val="222222"/>
          <w:shd w:val="solid" w:color="FFFFFF" w:fill="FFFFFF"/>
        </w:rPr>
        <w:t>1/(2n-1)</w:t>
      </w:r>
      <w:r>
        <w:rPr>
          <w:color w:val="222222"/>
          <w:shd w:val="solid" w:color="FFFFFF" w:fill="FFFFFF"/>
          <w:rtl/>
        </w:rPr>
        <w:t>, כאשר</w:t>
      </w:r>
      <w:r>
        <w:rPr>
          <w:color w:val="222222"/>
          <w:shd w:val="solid" w:color="FFFFFF" w:fill="FFFFFF"/>
          <w:rtl/>
          <w:lang w:bidi="ar-SA"/>
        </w:rPr>
        <w:t xml:space="preserve"> </w:t>
      </w:r>
      <w:r>
        <w:rPr>
          <w:color w:val="222222"/>
          <w:shd w:val="solid" w:color="FFFFFF" w:fill="FFFFFF"/>
          <w:lang w:bidi="ar-SA"/>
        </w:rPr>
        <w:t>n</w:t>
      </w:r>
      <w:r>
        <w:rPr>
          <w:color w:val="222222"/>
          <w:shd w:val="solid" w:color="FFFFFF" w:fill="FFFFFF"/>
          <w:rtl/>
          <w:lang w:bidi="ar-SA"/>
        </w:rPr>
        <w:t xml:space="preserve"> </w:t>
      </w:r>
      <w:r>
        <w:rPr>
          <w:color w:val="222222"/>
          <w:shd w:val="solid" w:color="FFFFFF" w:fill="FFFFFF"/>
          <w:rtl/>
        </w:rPr>
        <w:t>הוא</w:t>
      </w:r>
      <w:r>
        <w:rPr>
          <w:color w:val="222222"/>
          <w:shd w:val="solid" w:color="FFFFFF" w:fill="FFFFFF"/>
          <w:rtl/>
          <w:lang w:bidi="ar-SA"/>
        </w:rPr>
        <w:t xml:space="preserve"> </w:t>
      </w:r>
      <w:r>
        <w:rPr>
          <w:color w:val="222222"/>
          <w:shd w:val="solid" w:color="FFFFFF" w:fill="FFFFFF"/>
          <w:rtl/>
        </w:rPr>
        <w:t>מספר</w:t>
      </w:r>
      <w:r>
        <w:rPr>
          <w:color w:val="222222"/>
          <w:shd w:val="solid" w:color="FFFFFF" w:fill="FFFFFF"/>
          <w:rtl/>
          <w:lang w:bidi="ar-SA"/>
        </w:rPr>
        <w:t xml:space="preserve"> </w:t>
      </w:r>
      <w:r>
        <w:rPr>
          <w:color w:val="222222"/>
          <w:shd w:val="solid" w:color="FFFFFF" w:fill="FFFFFF"/>
          <w:rtl/>
        </w:rPr>
        <w:t>האזרחים</w:t>
      </w:r>
      <w:r>
        <w:rPr>
          <w:color w:val="222222"/>
          <w:shd w:val="solid" w:color="FFFFFF" w:fill="FFFFFF"/>
          <w:rtl/>
          <w:lang w:bidi="ar-SA"/>
        </w:rPr>
        <w:t xml:space="preserve">. </w:t>
      </w:r>
      <w:r>
        <w:rPr>
          <w:color w:val="222222"/>
          <w:shd w:val="solid" w:color="FFFFFF" w:fill="FFFFFF"/>
          <w:rtl/>
        </w:rPr>
        <w:t>ההוכחה</w:t>
      </w:r>
      <w:r>
        <w:rPr>
          <w:color w:val="222222"/>
          <w:shd w:val="solid" w:color="FFFFFF" w:fill="FFFFFF"/>
          <w:rtl/>
          <w:lang w:bidi="ar-SA"/>
        </w:rPr>
        <w:t xml:space="preserve"> </w:t>
      </w:r>
      <w:r>
        <w:rPr>
          <w:color w:val="222222"/>
          <w:shd w:val="solid" w:color="FFFFFF" w:fill="FFFFFF"/>
          <w:rtl/>
        </w:rPr>
        <w:t>היא</w:t>
      </w:r>
      <w:r>
        <w:rPr>
          <w:color w:val="222222"/>
          <w:shd w:val="solid" w:color="FFFFFF" w:fill="FFFFFF"/>
          <w:rtl/>
          <w:lang w:bidi="ar-SA"/>
        </w:rPr>
        <w:t xml:space="preserve"> </w:t>
      </w:r>
      <w:r>
        <w:rPr>
          <w:color w:val="222222"/>
          <w:shd w:val="solid" w:color="FFFFFF" w:fill="FFFFFF"/>
          <w:rtl/>
        </w:rPr>
        <w:t>ע</w:t>
      </w:r>
      <w:r>
        <w:rPr>
          <w:color w:val="222222"/>
          <w:shd w:val="solid" w:color="FFFFFF" w:fill="FFFFFF"/>
          <w:rtl/>
          <w:lang w:bidi="ar-SA"/>
        </w:rPr>
        <w:t>"</w:t>
      </w:r>
      <w:r>
        <w:rPr>
          <w:color w:val="222222"/>
          <w:shd w:val="solid" w:color="FFFFFF" w:fill="FFFFFF"/>
          <w:rtl/>
        </w:rPr>
        <w:t>י</w:t>
      </w:r>
      <w:r>
        <w:rPr>
          <w:color w:val="222222"/>
          <w:shd w:val="solid" w:color="FFFFFF" w:fill="FFFFFF"/>
          <w:rtl/>
          <w:lang w:bidi="ar-SA"/>
        </w:rPr>
        <w:t xml:space="preserve"> </w:t>
      </w:r>
      <w:r>
        <w:rPr>
          <w:color w:val="222222"/>
          <w:shd w:val="solid" w:color="FFFFFF" w:fill="FFFFFF"/>
          <w:rtl/>
        </w:rPr>
        <w:t>רדוקציה</w:t>
      </w:r>
      <w:r>
        <w:rPr>
          <w:color w:val="222222"/>
          <w:shd w:val="solid" w:color="FFFFFF" w:fill="FFFFFF"/>
          <w:rtl/>
          <w:lang w:bidi="ar-SA"/>
        </w:rPr>
        <w:t xml:space="preserve"> </w:t>
      </w:r>
      <w:r>
        <w:rPr>
          <w:color w:val="222222"/>
          <w:shd w:val="solid" w:color="FFFFFF" w:fill="FFFFFF"/>
          <w:rtl/>
        </w:rPr>
        <w:t>לבעיה</w:t>
      </w:r>
      <w:r>
        <w:rPr>
          <w:color w:val="222222"/>
          <w:shd w:val="solid" w:color="FFFFFF" w:fill="FFFFFF"/>
          <w:rtl/>
          <w:lang w:bidi="ar-SA"/>
        </w:rPr>
        <w:t xml:space="preserve"> </w:t>
      </w:r>
      <w:r>
        <w:rPr>
          <w:color w:val="222222"/>
          <w:shd w:val="solid" w:color="FFFFFF" w:fill="FFFFFF"/>
          <w:rtl/>
        </w:rPr>
        <w:t>אחרת</w:t>
      </w:r>
      <w:r>
        <w:rPr>
          <w:color w:val="222222"/>
          <w:shd w:val="solid" w:color="FFFFFF" w:fill="FFFFFF"/>
          <w:rtl/>
          <w:lang w:bidi="ar-SA"/>
        </w:rPr>
        <w:t xml:space="preserve"> </w:t>
      </w:r>
      <w:r>
        <w:rPr>
          <w:color w:val="222222"/>
          <w:shd w:val="solid" w:color="FFFFFF" w:fill="FFFFFF"/>
          <w:rtl/>
        </w:rPr>
        <w:t>שפיתחתי</w:t>
      </w:r>
      <w:r>
        <w:rPr>
          <w:color w:val="222222"/>
          <w:shd w:val="solid" w:color="FFFFFF" w:fill="FFFFFF"/>
          <w:rtl/>
          <w:lang w:bidi="ar-SA"/>
        </w:rPr>
        <w:t xml:space="preserve"> - </w:t>
      </w:r>
      <w:r>
        <w:rPr>
          <w:color w:val="222222"/>
          <w:shd w:val="solid" w:color="FFFFFF" w:fill="FFFFFF"/>
          <w:rtl/>
        </w:rPr>
        <w:t>בעיית</w:t>
      </w:r>
      <w:r>
        <w:rPr>
          <w:color w:val="222222"/>
          <w:shd w:val="solid" w:color="FFFFFF" w:fill="FFFFFF"/>
          <w:rtl/>
          <w:lang w:bidi="ar-SA"/>
        </w:rPr>
        <w:t xml:space="preserve"> "</w:t>
      </w:r>
      <w:r>
        <w:rPr>
          <w:color w:val="222222"/>
          <w:shd w:val="solid" w:color="FFFFFF" w:fill="FFFFFF"/>
          <w:rtl/>
        </w:rPr>
        <w:t>חיתוך</w:t>
      </w:r>
      <w:r>
        <w:rPr>
          <w:color w:val="222222"/>
          <w:shd w:val="solid" w:color="FFFFFF" w:fill="FFFFFF"/>
          <w:rtl/>
          <w:lang w:bidi="ar-SA"/>
        </w:rPr>
        <w:t xml:space="preserve"> </w:t>
      </w:r>
      <w:r>
        <w:rPr>
          <w:color w:val="222222"/>
          <w:shd w:val="solid" w:color="FFFFFF" w:fill="FFFFFF"/>
          <w:rtl/>
        </w:rPr>
        <w:t>עוגה</w:t>
      </w:r>
      <w:r>
        <w:rPr>
          <w:color w:val="222222"/>
          <w:shd w:val="solid" w:color="FFFFFF" w:fill="FFFFFF"/>
          <w:rtl/>
          <w:lang w:bidi="ar-SA"/>
        </w:rPr>
        <w:t xml:space="preserve"> </w:t>
      </w:r>
      <w:r>
        <w:rPr>
          <w:color w:val="222222"/>
          <w:shd w:val="solid" w:color="FFFFFF" w:fill="FFFFFF"/>
          <w:rtl/>
        </w:rPr>
        <w:t>עם</w:t>
      </w:r>
      <w:r>
        <w:rPr>
          <w:color w:val="222222"/>
          <w:shd w:val="solid" w:color="FFFFFF" w:fill="FFFFFF"/>
          <w:rtl/>
          <w:lang w:bidi="ar-SA"/>
        </w:rPr>
        <w:t xml:space="preserve"> </w:t>
      </w:r>
      <w:r>
        <w:rPr>
          <w:color w:val="222222"/>
          <w:shd w:val="solid" w:color="FFFFFF" w:fill="FFFFFF"/>
          <w:rtl/>
        </w:rPr>
        <w:t>צימוקים</w:t>
      </w:r>
      <w:r>
        <w:rPr>
          <w:color w:val="222222"/>
          <w:shd w:val="solid" w:color="FFFFFF" w:fill="FFFFFF"/>
          <w:rtl/>
          <w:lang w:bidi="ar-SA"/>
        </w:rPr>
        <w:t>".</w:t>
      </w:r>
      <w:r w:rsidR="00F0605E">
        <w:rPr>
          <w:rStyle w:val="FootnoteReference"/>
          <w:color w:val="222222"/>
          <w:shd w:val="solid" w:color="FFFFFF" w:fill="FFFFFF"/>
          <w:rtl/>
          <w:lang w:bidi="ar-SA"/>
        </w:rPr>
        <w:footnoteReference w:id="71"/>
      </w:r>
      <w:r>
        <w:rPr>
          <w:color w:val="222222"/>
          <w:shd w:val="solid" w:color="FFFFFF" w:fill="FFFFFF"/>
          <w:rtl/>
          <w:lang w:bidi="ar-SA"/>
        </w:rPr>
        <w:t xml:space="preserve"> </w:t>
      </w:r>
      <w:r>
        <w:rPr>
          <w:color w:val="222222"/>
          <w:shd w:val="solid" w:color="FFFFFF" w:fill="FFFFFF"/>
          <w:rtl/>
        </w:rPr>
        <w:t>גבול</w:t>
      </w:r>
      <w:r>
        <w:rPr>
          <w:color w:val="222222"/>
          <w:shd w:val="solid" w:color="FFFFFF" w:fill="FFFFFF"/>
          <w:rtl/>
          <w:lang w:bidi="ar-SA"/>
        </w:rPr>
        <w:t xml:space="preserve"> </w:t>
      </w:r>
      <w:r>
        <w:rPr>
          <w:color w:val="222222"/>
          <w:shd w:val="solid" w:color="FFFFFF" w:fill="FFFFFF"/>
          <w:rtl/>
        </w:rPr>
        <w:t>עליון</w:t>
      </w:r>
      <w:r>
        <w:rPr>
          <w:color w:val="222222"/>
          <w:shd w:val="solid" w:color="FFFFFF" w:fill="FFFFFF"/>
          <w:rtl/>
          <w:lang w:bidi="ar-SA"/>
        </w:rPr>
        <w:t xml:space="preserve"> </w:t>
      </w:r>
      <w:r>
        <w:rPr>
          <w:color w:val="222222"/>
          <w:shd w:val="solid" w:color="FFFFFF" w:fill="FFFFFF"/>
          <w:rtl/>
        </w:rPr>
        <w:t>זה</w:t>
      </w:r>
      <w:r>
        <w:rPr>
          <w:color w:val="222222"/>
          <w:shd w:val="solid" w:color="FFFFFF" w:fill="FFFFFF"/>
          <w:rtl/>
          <w:lang w:bidi="ar-SA"/>
        </w:rPr>
        <w:t xml:space="preserve"> </w:t>
      </w:r>
      <w:r>
        <w:rPr>
          <w:color w:val="222222"/>
          <w:shd w:val="solid" w:color="FFFFFF" w:fill="FFFFFF"/>
          <w:rtl/>
        </w:rPr>
        <w:t>נכון</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lang w:bidi="ar-SA"/>
        </w:rPr>
        <w:t>R</w:t>
      </w:r>
      <w:r>
        <w:rPr>
          <w:color w:val="222222"/>
          <w:shd w:val="solid" w:color="FFFFFF" w:fill="FFFFFF"/>
          <w:rtl/>
          <w:lang w:bidi="ar-SA"/>
        </w:rPr>
        <w:t xml:space="preserve">! </w:t>
      </w:r>
      <w:r>
        <w:rPr>
          <w:color w:val="222222"/>
          <w:shd w:val="solid" w:color="FFFFFF" w:fill="FFFFFF"/>
          <w:rtl/>
        </w:rPr>
        <w:t>כלומר</w:t>
      </w:r>
      <w:r>
        <w:rPr>
          <w:color w:val="222222"/>
          <w:shd w:val="solid" w:color="FFFFFF" w:fill="FFFFFF"/>
          <w:rtl/>
          <w:lang w:bidi="ar-SA"/>
        </w:rPr>
        <w:t xml:space="preserve">, </w:t>
      </w:r>
      <w:r>
        <w:rPr>
          <w:color w:val="222222"/>
          <w:shd w:val="solid" w:color="FFFFFF" w:fill="FFFFFF"/>
          <w:rtl/>
        </w:rPr>
        <w:t>גם</w:t>
      </w:r>
      <w:r>
        <w:rPr>
          <w:color w:val="222222"/>
          <w:shd w:val="solid" w:color="FFFFFF" w:fill="FFFFFF"/>
          <w:rtl/>
          <w:lang w:bidi="ar-SA"/>
        </w:rPr>
        <w:t xml:space="preserve"> </w:t>
      </w:r>
      <w:r>
        <w:rPr>
          <w:color w:val="222222"/>
          <w:shd w:val="solid" w:color="FFFFFF" w:fill="FFFFFF"/>
          <w:rtl/>
        </w:rPr>
        <w:t>אם</w:t>
      </w:r>
      <w:r>
        <w:rPr>
          <w:color w:val="222222"/>
          <w:shd w:val="solid" w:color="FFFFFF" w:fill="FFFFFF"/>
          <w:rtl/>
          <w:lang w:bidi="ar-SA"/>
        </w:rPr>
        <w:t xml:space="preserve"> </w:t>
      </w:r>
      <w:r>
        <w:rPr>
          <w:color w:val="222222"/>
          <w:shd w:val="solid" w:color="FFFFFF" w:fill="FFFFFF"/>
          <w:rtl/>
        </w:rPr>
        <w:t>האזרחים</w:t>
      </w:r>
      <w:r>
        <w:rPr>
          <w:color w:val="222222"/>
          <w:shd w:val="solid" w:color="FFFFFF" w:fill="FFFFFF"/>
          <w:rtl/>
          <w:lang w:bidi="ar-SA"/>
        </w:rPr>
        <w:t xml:space="preserve"> </w:t>
      </w:r>
      <w:r>
        <w:rPr>
          <w:color w:val="222222"/>
          <w:shd w:val="solid" w:color="FFFFFF" w:fill="FFFFFF"/>
          <w:rtl/>
        </w:rPr>
        <w:t>מוכנים</w:t>
      </w:r>
      <w:r>
        <w:rPr>
          <w:color w:val="222222"/>
          <w:shd w:val="solid" w:color="FFFFFF" w:fill="FFFFFF"/>
          <w:rtl/>
          <w:lang w:bidi="ar-SA"/>
        </w:rPr>
        <w:t xml:space="preserve"> </w:t>
      </w:r>
      <w:r>
        <w:rPr>
          <w:color w:val="222222"/>
          <w:shd w:val="solid" w:color="FFFFFF" w:fill="FFFFFF"/>
          <w:rtl/>
        </w:rPr>
        <w:t>לקבל</w:t>
      </w:r>
      <w:r>
        <w:rPr>
          <w:color w:val="222222"/>
          <w:shd w:val="solid" w:color="FFFFFF" w:fill="FFFFFF"/>
          <w:rtl/>
          <w:lang w:bidi="ar-SA"/>
        </w:rPr>
        <w:t xml:space="preserve"> </w:t>
      </w:r>
      <w:r>
        <w:rPr>
          <w:color w:val="222222"/>
          <w:shd w:val="solid" w:color="FFFFFF" w:fill="FFFFFF"/>
          <w:rtl/>
        </w:rPr>
        <w:t>נחלה</w:t>
      </w:r>
      <w:r>
        <w:rPr>
          <w:color w:val="222222"/>
          <w:shd w:val="solid" w:color="FFFFFF" w:fill="FFFFFF"/>
          <w:rtl/>
          <w:lang w:bidi="ar-SA"/>
        </w:rPr>
        <w:t xml:space="preserve"> </w:t>
      </w:r>
      <w:r>
        <w:rPr>
          <w:color w:val="222222"/>
          <w:shd w:val="solid" w:color="FFFFFF" w:fill="FFFFFF"/>
          <w:rtl/>
        </w:rPr>
        <w:t>שיחס</w:t>
      </w:r>
      <w:r>
        <w:rPr>
          <w:color w:val="222222"/>
          <w:shd w:val="solid" w:color="FFFFFF" w:fill="FFFFFF"/>
          <w:rtl/>
          <w:lang w:bidi="ar-SA"/>
        </w:rPr>
        <w:t xml:space="preserve"> </w:t>
      </w:r>
      <w:r>
        <w:rPr>
          <w:color w:val="222222"/>
          <w:shd w:val="solid" w:color="FFFFFF" w:fill="FFFFFF"/>
          <w:rtl/>
        </w:rPr>
        <w:t>גובה</w:t>
      </w:r>
      <w:r>
        <w:rPr>
          <w:color w:val="222222"/>
          <w:shd w:val="solid" w:color="FFFFFF" w:fill="FFFFFF"/>
          <w:rtl/>
          <w:lang w:bidi="ar-SA"/>
        </w:rPr>
        <w:t>-</w:t>
      </w:r>
      <w:r>
        <w:rPr>
          <w:color w:val="222222"/>
          <w:shd w:val="solid" w:color="FFFFFF" w:fill="FFFFFF"/>
          <w:rtl/>
        </w:rPr>
        <w:t>רוחב</w:t>
      </w:r>
      <w:r>
        <w:rPr>
          <w:color w:val="222222"/>
          <w:shd w:val="solid" w:color="FFFFFF" w:fill="FFFFFF"/>
          <w:rtl/>
          <w:lang w:bidi="ar-SA"/>
        </w:rPr>
        <w:t xml:space="preserve"> </w:t>
      </w:r>
      <w:r>
        <w:rPr>
          <w:color w:val="222222"/>
          <w:shd w:val="solid" w:color="FFFFFF" w:fill="FFFFFF"/>
          <w:rtl/>
        </w:rPr>
        <w:t>שלה</w:t>
      </w:r>
      <w:r>
        <w:rPr>
          <w:color w:val="222222"/>
          <w:shd w:val="solid" w:color="FFFFFF" w:fill="FFFFFF"/>
          <w:rtl/>
          <w:lang w:bidi="ar-SA"/>
        </w:rPr>
        <w:t xml:space="preserve"> </w:t>
      </w:r>
      <w:r>
        <w:rPr>
          <w:color w:val="222222"/>
          <w:shd w:val="solid" w:color="FFFFFF" w:fill="FFFFFF"/>
          <w:rtl/>
        </w:rPr>
        <w:t>הוא</w:t>
      </w:r>
      <w:r>
        <w:rPr>
          <w:color w:val="222222"/>
          <w:shd w:val="solid" w:color="FFFFFF" w:fill="FFFFFF"/>
          <w:rtl/>
          <w:lang w:bidi="ar-SA"/>
        </w:rPr>
        <w:t xml:space="preserve"> </w:t>
      </w:r>
      <w:r>
        <w:rPr>
          <w:color w:val="222222"/>
          <w:shd w:val="solid" w:color="FFFFFF" w:fill="FFFFFF"/>
          <w:rtl/>
        </w:rPr>
        <w:t>בין</w:t>
      </w:r>
      <w:r>
        <w:rPr>
          <w:color w:val="222222"/>
          <w:shd w:val="solid" w:color="FFFFFF" w:fill="FFFFFF"/>
          <w:rtl/>
          <w:lang w:bidi="ar-SA"/>
        </w:rPr>
        <w:t xml:space="preserve"> 1</w:t>
      </w:r>
      <w:r>
        <w:rPr>
          <w:color w:val="222222"/>
          <w:shd w:val="solid" w:color="FFFFFF" w:fill="FFFFFF"/>
          <w:rtl/>
        </w:rPr>
        <w:t>0</w:t>
      </w:r>
      <w:r>
        <w:rPr>
          <w:color w:val="222222"/>
          <w:shd w:val="solid" w:color="FFFFFF" w:fill="FFFFFF"/>
          <w:rtl/>
          <w:lang w:bidi="ar-SA"/>
        </w:rPr>
        <w:t xml:space="preserve">0 </w:t>
      </w:r>
      <w:r>
        <w:rPr>
          <w:color w:val="222222"/>
          <w:shd w:val="solid" w:color="FFFFFF" w:fill="FFFFFF"/>
          <w:rtl/>
        </w:rPr>
        <w:t>לבין</w:t>
      </w:r>
      <w:r>
        <w:rPr>
          <w:color w:val="222222"/>
          <w:shd w:val="solid" w:color="FFFFFF" w:fill="FFFFFF"/>
          <w:rtl/>
          <w:lang w:bidi="ar-SA"/>
        </w:rPr>
        <w:t xml:space="preserve"> </w:t>
      </w:r>
      <w:r>
        <w:rPr>
          <w:color w:val="222222"/>
          <w:shd w:val="solid" w:color="FFFFFF" w:fill="FFFFFF"/>
          <w:lang w:bidi="ar-SA"/>
        </w:rPr>
        <w:t>1/100</w:t>
      </w:r>
      <w:r>
        <w:rPr>
          <w:color w:val="222222"/>
          <w:shd w:val="solid" w:color="FFFFFF" w:fill="FFFFFF"/>
          <w:rtl/>
          <w:lang w:bidi="ar-SA"/>
        </w:rPr>
        <w:t xml:space="preserve">, </w:t>
      </w:r>
      <w:r>
        <w:rPr>
          <w:color w:val="222222"/>
          <w:shd w:val="solid" w:color="FFFFFF" w:fill="FFFFFF"/>
          <w:rtl/>
        </w:rPr>
        <w:t>עדיין</w:t>
      </w:r>
      <w:r>
        <w:rPr>
          <w:color w:val="222222"/>
          <w:shd w:val="solid" w:color="FFFFFF" w:fill="FFFFFF"/>
          <w:rtl/>
          <w:lang w:bidi="ar-SA"/>
        </w:rPr>
        <w:t xml:space="preserve"> </w:t>
      </w:r>
      <w:r>
        <w:rPr>
          <w:color w:val="222222"/>
          <w:shd w:val="solid" w:color="FFFFFF" w:fill="FFFFFF"/>
          <w:rtl/>
        </w:rPr>
        <w:t>עלול</w:t>
      </w:r>
      <w:r>
        <w:rPr>
          <w:color w:val="222222"/>
          <w:shd w:val="solid" w:color="FFFFFF" w:fill="FFFFFF"/>
          <w:rtl/>
          <w:lang w:bidi="ar-SA"/>
        </w:rPr>
        <w:t xml:space="preserve"> </w:t>
      </w:r>
      <w:r>
        <w:rPr>
          <w:color w:val="222222"/>
          <w:shd w:val="solid" w:color="FFFFFF" w:fill="FFFFFF"/>
          <w:rtl/>
        </w:rPr>
        <w:t>להיות</w:t>
      </w:r>
      <w:r>
        <w:rPr>
          <w:color w:val="222222"/>
          <w:shd w:val="solid" w:color="FFFFFF" w:fill="FFFFFF"/>
          <w:rtl/>
          <w:lang w:bidi="ar-SA"/>
        </w:rPr>
        <w:t xml:space="preserve"> </w:t>
      </w:r>
      <w:r>
        <w:rPr>
          <w:color w:val="222222"/>
          <w:shd w:val="solid" w:color="FFFFFF" w:fill="FFFFFF"/>
          <w:rtl/>
        </w:rPr>
        <w:t>מצב</w:t>
      </w:r>
      <w:r>
        <w:rPr>
          <w:color w:val="222222"/>
          <w:shd w:val="solid" w:color="FFFFFF" w:fill="FFFFFF"/>
          <w:rtl/>
          <w:lang w:bidi="ar-SA"/>
        </w:rPr>
        <w:t xml:space="preserve"> </w:t>
      </w:r>
      <w:r>
        <w:rPr>
          <w:color w:val="222222"/>
          <w:shd w:val="solid" w:color="FFFFFF" w:fill="FFFFFF"/>
          <w:rtl/>
        </w:rPr>
        <w:t>שבו</w:t>
      </w:r>
      <w:r>
        <w:rPr>
          <w:color w:val="222222"/>
          <w:shd w:val="solid" w:color="FFFFFF" w:fill="FFFFFF"/>
          <w:rtl/>
          <w:lang w:bidi="ar-SA"/>
        </w:rPr>
        <w:t xml:space="preserve"> </w:t>
      </w:r>
      <w:r>
        <w:rPr>
          <w:color w:val="222222"/>
          <w:shd w:val="solid" w:color="FFFFFF" w:fill="FFFFFF"/>
          <w:rtl/>
        </w:rPr>
        <w:t>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יקבל</w:t>
      </w:r>
      <w:r>
        <w:rPr>
          <w:color w:val="222222"/>
          <w:shd w:val="solid" w:color="FFFFFF" w:fill="FFFFFF"/>
          <w:rtl/>
          <w:lang w:bidi="ar-SA"/>
        </w:rPr>
        <w:t xml:space="preserve"> </w:t>
      </w:r>
      <w:r>
        <w:rPr>
          <w:color w:val="222222"/>
          <w:shd w:val="solid" w:color="FFFFFF" w:fill="FFFFFF"/>
          <w:rtl/>
        </w:rPr>
        <w:t>רק</w:t>
      </w:r>
      <w:r>
        <w:rPr>
          <w:color w:val="222222"/>
          <w:shd w:val="solid" w:color="FFFFFF" w:fill="FFFFFF"/>
          <w:rtl/>
          <w:lang w:bidi="ar-SA"/>
        </w:rPr>
        <w:t xml:space="preserve"> </w:t>
      </w:r>
      <w:r>
        <w:rPr>
          <w:color w:val="222222"/>
          <w:shd w:val="solid" w:color="FFFFFF" w:fill="FFFFFF"/>
          <w:rtl/>
        </w:rPr>
        <w:t>כחצי</w:t>
      </w:r>
      <w:r>
        <w:rPr>
          <w:color w:val="222222"/>
          <w:shd w:val="solid" w:color="FFFFFF" w:fill="FFFFFF"/>
          <w:rtl/>
          <w:lang w:bidi="ar-SA"/>
        </w:rPr>
        <w:t xml:space="preserve"> </w:t>
      </w:r>
      <w:r>
        <w:rPr>
          <w:color w:val="222222"/>
          <w:shd w:val="solid" w:color="FFFFFF" w:fill="FFFFFF"/>
          <w:rtl/>
        </w:rPr>
        <w:t>ממה</w:t>
      </w:r>
      <w:r>
        <w:rPr>
          <w:color w:val="222222"/>
          <w:shd w:val="solid" w:color="FFFFFF" w:fill="FFFFFF"/>
          <w:rtl/>
          <w:lang w:bidi="ar-SA"/>
        </w:rPr>
        <w:t xml:space="preserve"> </w:t>
      </w:r>
      <w:r>
        <w:rPr>
          <w:color w:val="222222"/>
          <w:shd w:val="solid" w:color="FFFFFF" w:fill="FFFFFF"/>
          <w:rtl/>
        </w:rPr>
        <w:t>שמבטיחים</w:t>
      </w:r>
      <w:r>
        <w:rPr>
          <w:color w:val="222222"/>
          <w:shd w:val="solid" w:color="FFFFFF" w:fill="FFFFFF"/>
          <w:rtl/>
          <w:lang w:bidi="ar-SA"/>
        </w:rPr>
        <w:t xml:space="preserve"> </w:t>
      </w:r>
      <w:r>
        <w:rPr>
          <w:color w:val="222222"/>
          <w:shd w:val="solid" w:color="FFFFFF" w:fill="FFFFFF"/>
          <w:rtl/>
        </w:rPr>
        <w:t>לו</w:t>
      </w:r>
      <w:r>
        <w:rPr>
          <w:color w:val="222222"/>
          <w:shd w:val="solid" w:color="FFFFFF" w:fill="FFFFFF"/>
          <w:rtl/>
          <w:lang w:bidi="ar-SA"/>
        </w:rPr>
        <w:t xml:space="preserve"> </w:t>
      </w:r>
      <w:r>
        <w:rPr>
          <w:color w:val="222222"/>
          <w:shd w:val="solid" w:color="FFFFFF" w:fill="FFFFFF"/>
          <w:rtl/>
        </w:rPr>
        <w:t>אלגוריתמים</w:t>
      </w:r>
      <w:r>
        <w:rPr>
          <w:color w:val="222222"/>
          <w:shd w:val="solid" w:color="FFFFFF" w:fill="FFFFFF"/>
          <w:rtl/>
          <w:lang w:bidi="ar-SA"/>
        </w:rPr>
        <w:t xml:space="preserve"> </w:t>
      </w:r>
      <w:r>
        <w:rPr>
          <w:color w:val="222222"/>
          <w:shd w:val="solid" w:color="FFFFFF" w:fill="FFFFFF"/>
          <w:rtl/>
        </w:rPr>
        <w:t>שאינם</w:t>
      </w:r>
      <w:r>
        <w:rPr>
          <w:color w:val="222222"/>
          <w:shd w:val="solid" w:color="FFFFFF" w:fill="FFFFFF"/>
          <w:rtl/>
          <w:lang w:bidi="ar-SA"/>
        </w:rPr>
        <w:t xml:space="preserve"> </w:t>
      </w:r>
      <w:r>
        <w:rPr>
          <w:color w:val="222222"/>
          <w:shd w:val="solid" w:color="FFFFFF" w:fill="FFFFFF"/>
          <w:rtl/>
        </w:rPr>
        <w:t>מתחשבים</w:t>
      </w:r>
      <w:r>
        <w:rPr>
          <w:color w:val="222222"/>
          <w:shd w:val="solid" w:color="FFFFFF" w:fill="FFFFFF"/>
          <w:rtl/>
          <w:lang w:bidi="ar-SA"/>
        </w:rPr>
        <w:t xml:space="preserve"> </w:t>
      </w:r>
      <w:r>
        <w:rPr>
          <w:color w:val="222222"/>
          <w:shd w:val="solid" w:color="FFFFFF" w:fill="FFFFFF"/>
          <w:rtl/>
        </w:rPr>
        <w:t>בצורה</w:t>
      </w:r>
      <w:r>
        <w:rPr>
          <w:color w:val="222222"/>
          <w:shd w:val="solid" w:color="FFFFFF" w:fill="FFFFFF"/>
          <w:rtl/>
          <w:lang w:bidi="ar-SA"/>
        </w:rPr>
        <w:t xml:space="preserve">. </w:t>
      </w:r>
      <w:r>
        <w:rPr>
          <w:color w:val="222222"/>
          <w:shd w:val="solid" w:color="FFFFFF" w:fill="FFFFFF"/>
          <w:rtl/>
        </w:rPr>
        <w:t>אם</w:t>
      </w:r>
      <w:r>
        <w:rPr>
          <w:color w:val="222222"/>
          <w:shd w:val="solid" w:color="FFFFFF" w:fill="FFFFFF"/>
          <w:rtl/>
          <w:lang w:bidi="ar-SA"/>
        </w:rPr>
        <w:t xml:space="preserve"> </w:t>
      </w:r>
      <w:r>
        <w:rPr>
          <w:color w:val="222222"/>
          <w:shd w:val="solid" w:color="FFFFFF" w:fill="FFFFFF"/>
          <w:lang w:bidi="ar-SA"/>
        </w:rPr>
        <w:t>R</w:t>
      </w:r>
      <w:r>
        <w:rPr>
          <w:color w:val="222222"/>
          <w:shd w:val="solid" w:color="FFFFFF" w:fill="FFFFFF"/>
          <w:rtl/>
          <w:lang w:bidi="ar-SA"/>
        </w:rPr>
        <w:t>=1</w:t>
      </w:r>
      <w:r>
        <w:rPr>
          <w:rFonts w:hint="cs"/>
          <w:color w:val="222222"/>
          <w:shd w:val="solid" w:color="FFFFFF" w:fill="FFFFFF"/>
          <w:rtl/>
        </w:rPr>
        <w:t xml:space="preserve"> (ריבוע),</w:t>
      </w:r>
      <w:r>
        <w:rPr>
          <w:color w:val="222222"/>
          <w:shd w:val="solid" w:color="FFFFFF" w:fill="FFFFFF"/>
          <w:rtl/>
          <w:lang w:bidi="ar-SA"/>
        </w:rPr>
        <w:t xml:space="preserve"> </w:t>
      </w:r>
      <w:r>
        <w:rPr>
          <w:color w:val="222222"/>
          <w:shd w:val="solid" w:color="FFFFFF" w:fill="FFFFFF"/>
          <w:rtl/>
        </w:rPr>
        <w:t>הגבול</w:t>
      </w:r>
      <w:r>
        <w:rPr>
          <w:color w:val="222222"/>
          <w:shd w:val="solid" w:color="FFFFFF" w:fill="FFFFFF"/>
          <w:rtl/>
          <w:lang w:bidi="ar-SA"/>
        </w:rPr>
        <w:t xml:space="preserve"> </w:t>
      </w:r>
      <w:r>
        <w:rPr>
          <w:color w:val="222222"/>
          <w:shd w:val="solid" w:color="FFFFFF" w:fill="FFFFFF"/>
          <w:rtl/>
        </w:rPr>
        <w:t>העליון</w:t>
      </w:r>
      <w:r>
        <w:rPr>
          <w:color w:val="222222"/>
          <w:shd w:val="solid" w:color="FFFFFF" w:fill="FFFFFF"/>
          <w:rtl/>
          <w:lang w:bidi="ar-SA"/>
        </w:rPr>
        <w:t xml:space="preserve"> </w:t>
      </w:r>
      <w:r w:rsidR="00DD675B">
        <w:rPr>
          <w:rFonts w:hint="cs"/>
          <w:color w:val="222222"/>
          <w:shd w:val="solid" w:color="FFFFFF" w:fill="FFFFFF"/>
          <w:rtl/>
        </w:rPr>
        <w:t xml:space="preserve">מעט </w:t>
      </w:r>
      <w:r>
        <w:rPr>
          <w:color w:val="222222"/>
          <w:shd w:val="solid" w:color="FFFFFF" w:fill="FFFFFF"/>
          <w:rtl/>
        </w:rPr>
        <w:t>נמוך</w:t>
      </w:r>
      <w:r>
        <w:rPr>
          <w:color w:val="222222"/>
          <w:shd w:val="solid" w:color="FFFFFF" w:fill="FFFFFF"/>
          <w:rtl/>
          <w:lang w:bidi="ar-SA"/>
        </w:rPr>
        <w:t xml:space="preserve"> </w:t>
      </w:r>
      <w:r>
        <w:rPr>
          <w:color w:val="222222"/>
          <w:shd w:val="solid" w:color="FFFFFF" w:fill="FFFFFF"/>
          <w:rtl/>
        </w:rPr>
        <w:t>יותר</w:t>
      </w:r>
      <w:r w:rsidR="00DD675B">
        <w:rPr>
          <w:rFonts w:hint="cs"/>
          <w:color w:val="222222"/>
          <w:shd w:val="solid" w:color="FFFFFF" w:fill="FFFFFF"/>
          <w:rtl/>
        </w:rPr>
        <w:t xml:space="preserve"> - </w:t>
      </w:r>
      <w:r>
        <w:rPr>
          <w:b/>
          <w:bCs/>
          <w:color w:val="222222"/>
          <w:shd w:val="solid" w:color="FFFFFF" w:fill="FFFFFF"/>
        </w:rPr>
        <w:t>1/2n</w:t>
      </w:r>
      <w:r>
        <w:rPr>
          <w:color w:val="222222"/>
          <w:shd w:val="solid" w:color="FFFFFF" w:fill="FFFFFF"/>
          <w:rtl/>
          <w:lang w:bidi="ar-SA"/>
        </w:rPr>
        <w:t>.</w:t>
      </w:r>
    </w:p>
    <w:p w:rsidR="00BB1225" w:rsidRDefault="00BB1225" w:rsidP="00BB1225">
      <w:pPr>
        <w:spacing w:line="312" w:lineRule="auto"/>
        <w:rPr>
          <w:color w:val="222222"/>
          <w:shd w:val="solid" w:color="FFFFFF" w:fill="FFFFFF"/>
          <w:rtl/>
        </w:rPr>
      </w:pPr>
    </w:p>
    <w:p w:rsidR="009A078B" w:rsidRPr="007B3FF4" w:rsidRDefault="00035255" w:rsidP="00400F3C">
      <w:pPr>
        <w:spacing w:line="312" w:lineRule="auto"/>
        <w:rPr>
          <w:rFonts w:asciiTheme="minorHAnsi" w:hAnsiTheme="minorHAnsi"/>
          <w:color w:val="222222"/>
          <w:shd w:val="solid" w:color="FFFFFF" w:fill="FFFFFF"/>
          <w:rtl/>
        </w:rPr>
      </w:pPr>
      <w:r>
        <w:rPr>
          <w:rFonts w:hint="cs"/>
          <w:color w:val="222222"/>
          <w:shd w:val="solid" w:color="FFFFFF" w:fill="FFFFFF"/>
          <w:rtl/>
        </w:rPr>
        <w:lastRenderedPageBreak/>
        <w:t xml:space="preserve">לאחרונה גם פיתחתי בע"ה אלגוריתם המאפשר </w:t>
      </w:r>
      <w:r w:rsidR="005E4C68">
        <w:rPr>
          <w:rFonts w:hint="cs"/>
          <w:color w:val="222222"/>
          <w:shd w:val="solid" w:color="FFFFFF" w:fill="FFFFFF"/>
          <w:rtl/>
        </w:rPr>
        <w:t xml:space="preserve">לחלק עוגה </w:t>
      </w:r>
      <w:r w:rsidR="00931EE6">
        <w:rPr>
          <w:rFonts w:hint="cs"/>
          <w:color w:val="222222"/>
          <w:shd w:val="solid" w:color="FFFFFF" w:fill="FFFFFF"/>
          <w:rtl/>
        </w:rPr>
        <w:t xml:space="preserve">ריבועית </w:t>
      </w:r>
      <w:r w:rsidR="005E4C68">
        <w:rPr>
          <w:rFonts w:hint="cs"/>
          <w:color w:val="222222"/>
          <w:shd w:val="solid" w:color="FFFFFF" w:fill="FFFFFF"/>
          <w:rtl/>
        </w:rPr>
        <w:t>כך ש</w:t>
      </w:r>
      <w:r>
        <w:rPr>
          <w:rFonts w:hint="cs"/>
          <w:color w:val="222222"/>
          <w:shd w:val="solid" w:color="FFFFFF" w:fill="FFFFFF"/>
          <w:rtl/>
        </w:rPr>
        <w:t xml:space="preserve">כל אזרח </w:t>
      </w:r>
      <w:r w:rsidR="005E4C68">
        <w:rPr>
          <w:rFonts w:hint="cs"/>
          <w:color w:val="222222"/>
          <w:shd w:val="solid" w:color="FFFFFF" w:fill="FFFFFF"/>
          <w:rtl/>
        </w:rPr>
        <w:t xml:space="preserve">יקבל </w:t>
      </w:r>
      <w:r>
        <w:rPr>
          <w:rFonts w:hint="cs"/>
          <w:color w:val="222222"/>
          <w:shd w:val="solid" w:color="FFFFFF" w:fill="FFFFFF"/>
          <w:rtl/>
        </w:rPr>
        <w:t xml:space="preserve">ריבוע </w:t>
      </w:r>
      <w:r w:rsidR="00931EE6">
        <w:rPr>
          <w:rFonts w:hint="cs"/>
          <w:color w:val="222222"/>
          <w:shd w:val="solid" w:color="FFFFFF" w:fill="FFFFFF"/>
          <w:rtl/>
        </w:rPr>
        <w:t>(</w:t>
      </w:r>
      <w:r w:rsidR="00931EE6">
        <w:rPr>
          <w:rFonts w:asciiTheme="minorHAnsi" w:hAnsiTheme="minorHAnsi"/>
          <w:color w:val="222222"/>
          <w:shd w:val="solid" w:color="FFFFFF" w:fill="FFFFFF"/>
        </w:rPr>
        <w:t>R=1</w:t>
      </w:r>
      <w:r w:rsidR="00931EE6">
        <w:rPr>
          <w:rFonts w:asciiTheme="minorHAnsi" w:hAnsiTheme="minorHAnsi" w:hint="cs"/>
          <w:color w:val="222222"/>
          <w:shd w:val="solid" w:color="FFFFFF" w:fill="FFFFFF"/>
          <w:rtl/>
        </w:rPr>
        <w:t xml:space="preserve">) </w:t>
      </w:r>
      <w:r>
        <w:rPr>
          <w:rFonts w:hint="cs"/>
          <w:color w:val="222222"/>
          <w:shd w:val="solid" w:color="FFFFFF" w:fill="FFFFFF"/>
          <w:rtl/>
        </w:rPr>
        <w:t xml:space="preserve">ששוויו </w:t>
      </w:r>
      <w:r w:rsidRPr="007B3FF4">
        <w:rPr>
          <w:rFonts w:asciiTheme="minorHAnsi" w:hAnsiTheme="minorHAnsi"/>
          <w:b/>
          <w:bCs/>
          <w:color w:val="222222"/>
          <w:shd w:val="solid" w:color="FFFFFF" w:fill="FFFFFF"/>
        </w:rPr>
        <w:t>1/(6n-8)</w:t>
      </w:r>
      <w:r>
        <w:rPr>
          <w:rFonts w:asciiTheme="minorHAnsi" w:hAnsiTheme="minorHAnsi" w:hint="cs"/>
          <w:color w:val="222222"/>
          <w:shd w:val="solid" w:color="FFFFFF" w:fill="FFFFFF"/>
          <w:rtl/>
        </w:rPr>
        <w:t xml:space="preserve"> , או מלבן 2-</w:t>
      </w:r>
      <w:r w:rsidR="005E4C68">
        <w:rPr>
          <w:rFonts w:hint="cs"/>
          <w:color w:val="222222"/>
          <w:shd w:val="solid" w:color="FFFFFF" w:fill="FFFFFF"/>
          <w:rtl/>
        </w:rPr>
        <w:t xml:space="preserve">שמן </w:t>
      </w:r>
      <w:r w:rsidR="00931EE6">
        <w:rPr>
          <w:rFonts w:hint="cs"/>
          <w:color w:val="222222"/>
          <w:shd w:val="solid" w:color="FFFFFF" w:fill="FFFFFF"/>
          <w:rtl/>
        </w:rPr>
        <w:t>(</w:t>
      </w:r>
      <w:r w:rsidR="00400F3C">
        <w:rPr>
          <w:rFonts w:asciiTheme="minorHAnsi" w:hAnsiTheme="minorHAnsi"/>
          <w:color w:val="222222"/>
          <w:shd w:val="solid" w:color="FFFFFF" w:fill="FFFFFF"/>
        </w:rPr>
        <w:t>R&gt;=2</w:t>
      </w:r>
      <w:r w:rsidR="00931EE6">
        <w:rPr>
          <w:rFonts w:asciiTheme="minorHAnsi" w:hAnsiTheme="minorHAnsi" w:hint="cs"/>
          <w:color w:val="222222"/>
          <w:shd w:val="solid" w:color="FFFFFF" w:fill="FFFFFF"/>
          <w:rtl/>
        </w:rPr>
        <w:t xml:space="preserve">) </w:t>
      </w:r>
      <w:r w:rsidR="005E4C68">
        <w:rPr>
          <w:rFonts w:hint="cs"/>
          <w:color w:val="222222"/>
          <w:shd w:val="solid" w:color="FFFFFF" w:fill="FFFFFF"/>
          <w:rtl/>
        </w:rPr>
        <w:t xml:space="preserve">ששוויו לפחות </w:t>
      </w:r>
      <w:r w:rsidR="005E4C68" w:rsidRPr="007B3FF4">
        <w:rPr>
          <w:rFonts w:asciiTheme="minorHAnsi" w:hAnsiTheme="minorHAnsi"/>
          <w:b/>
          <w:bCs/>
          <w:color w:val="222222"/>
          <w:shd w:val="solid" w:color="FFFFFF" w:fill="FFFFFF"/>
        </w:rPr>
        <w:t>1/(4n-5)</w:t>
      </w:r>
      <w:r w:rsidR="005E4C68">
        <w:rPr>
          <w:rFonts w:asciiTheme="minorHAnsi" w:hAnsiTheme="minorHAnsi" w:hint="cs"/>
          <w:color w:val="222222"/>
          <w:shd w:val="solid" w:color="FFFFFF" w:fill="FFFFFF"/>
          <w:rtl/>
        </w:rPr>
        <w:t xml:space="preserve"> מערך העוגה. </w:t>
      </w:r>
      <w:r w:rsidR="00743F11">
        <w:rPr>
          <w:rFonts w:asciiTheme="minorHAnsi" w:hAnsiTheme="minorHAnsi" w:hint="cs"/>
          <w:color w:val="222222"/>
          <w:shd w:val="solid" w:color="FFFFFF" w:fill="FFFFFF"/>
          <w:rtl/>
        </w:rPr>
        <w:t>ישנו פער בין ערך זה לבין הערך המקסימלי האפשרי, ו</w:t>
      </w:r>
      <w:r w:rsidR="00BC1B2C">
        <w:rPr>
          <w:rFonts w:asciiTheme="minorHAnsi" w:hAnsiTheme="minorHAnsi" w:hint="cs"/>
          <w:color w:val="222222"/>
          <w:shd w:val="solid" w:color="FFFFFF" w:fill="FFFFFF"/>
          <w:rtl/>
        </w:rPr>
        <w:t xml:space="preserve">אחד מנושאי המחקר הוא לנסות לסגור את הפער </w:t>
      </w:r>
      <w:r w:rsidR="00BC1B2C">
        <w:rPr>
          <w:rFonts w:asciiTheme="minorHAnsi" w:hAnsiTheme="minorHAnsi"/>
          <w:color w:val="222222"/>
          <w:shd w:val="solid" w:color="FFFFFF" w:fill="FFFFFF"/>
          <w:rtl/>
        </w:rPr>
        <w:t>–</w:t>
      </w:r>
      <w:r w:rsidR="00BC1B2C">
        <w:rPr>
          <w:rFonts w:asciiTheme="minorHAnsi" w:hAnsiTheme="minorHAnsi" w:hint="cs"/>
          <w:color w:val="222222"/>
          <w:shd w:val="solid" w:color="FFFFFF" w:fill="FFFFFF"/>
          <w:rtl/>
        </w:rPr>
        <w:t xml:space="preserve"> להוכיח גבול עליון הדוק יותר או למצוא אלגוריתם יעיל יותר.</w:t>
      </w:r>
    </w:p>
    <w:p w:rsidR="00BC1B2C" w:rsidRDefault="00BC1B2C" w:rsidP="00BB1225">
      <w:pPr>
        <w:spacing w:line="312" w:lineRule="auto"/>
        <w:rPr>
          <w:color w:val="222222"/>
          <w:shd w:val="solid" w:color="FFFFFF" w:fill="FFFFFF"/>
          <w:rtl/>
        </w:rPr>
      </w:pPr>
    </w:p>
    <w:p w:rsidR="00BB1225" w:rsidRDefault="00BB1225" w:rsidP="00BB1225">
      <w:pPr>
        <w:spacing w:line="312" w:lineRule="auto"/>
        <w:rPr>
          <w:color w:val="222222"/>
          <w:shd w:val="solid" w:color="FFFFFF" w:fill="FFFFFF"/>
        </w:rPr>
      </w:pPr>
      <w:r>
        <w:rPr>
          <w:color w:val="222222"/>
          <w:shd w:val="solid" w:color="FFFFFF" w:fill="FFFFFF"/>
          <w:rtl/>
        </w:rPr>
        <w:t>כמה</w:t>
      </w:r>
      <w:r>
        <w:rPr>
          <w:color w:val="222222"/>
          <w:shd w:val="solid" w:color="FFFFFF" w:fill="FFFFFF"/>
          <w:rtl/>
          <w:lang w:bidi="ar-SA"/>
        </w:rPr>
        <w:t xml:space="preserve"> </w:t>
      </w:r>
      <w:r>
        <w:rPr>
          <w:color w:val="222222"/>
          <w:shd w:val="solid" w:color="FFFFFF" w:fill="FFFFFF"/>
          <w:rtl/>
        </w:rPr>
        <w:t>הצעות</w:t>
      </w:r>
      <w:r>
        <w:rPr>
          <w:color w:val="222222"/>
          <w:shd w:val="solid" w:color="FFFFFF" w:fill="FFFFFF"/>
          <w:rtl/>
          <w:lang w:bidi="ar-SA"/>
        </w:rPr>
        <w:t xml:space="preserve"> </w:t>
      </w:r>
      <w:r>
        <w:rPr>
          <w:color w:val="222222"/>
          <w:shd w:val="solid" w:color="FFFFFF" w:fill="FFFFFF"/>
          <w:rtl/>
        </w:rPr>
        <w:t>למחקר</w:t>
      </w:r>
      <w:r>
        <w:rPr>
          <w:color w:val="222222"/>
          <w:shd w:val="solid" w:color="FFFFFF" w:fill="FFFFFF"/>
          <w:rtl/>
          <w:lang w:bidi="ar-SA"/>
        </w:rPr>
        <w:t xml:space="preserve"> </w:t>
      </w:r>
      <w:r>
        <w:rPr>
          <w:color w:val="222222"/>
          <w:shd w:val="solid" w:color="FFFFFF" w:fill="FFFFFF"/>
          <w:rtl/>
        </w:rPr>
        <w:t>עתידי</w:t>
      </w:r>
      <w:r>
        <w:rPr>
          <w:color w:val="222222"/>
          <w:shd w:val="solid" w:color="FFFFFF" w:fill="FFFFFF"/>
          <w:rtl/>
          <w:lang w:bidi="ar-SA"/>
        </w:rPr>
        <w:t>:</w:t>
      </w:r>
    </w:p>
    <w:p w:rsidR="00BB1225" w:rsidRDefault="00BB1225" w:rsidP="004F443E">
      <w:pPr>
        <w:numPr>
          <w:ilvl w:val="0"/>
          <w:numId w:val="41"/>
        </w:numPr>
        <w:tabs>
          <w:tab w:val="left" w:pos="360"/>
          <w:tab w:val="left" w:pos="720"/>
        </w:tabs>
        <w:spacing w:line="312" w:lineRule="auto"/>
        <w:jc w:val="left"/>
        <w:rPr>
          <w:color w:val="222222"/>
          <w:shd w:val="solid" w:color="FFFFFF" w:fill="FFFFFF"/>
          <w:lang w:bidi="ar-SA"/>
        </w:rPr>
      </w:pPr>
      <w:r>
        <w:rPr>
          <w:color w:val="222222"/>
          <w:shd w:val="solid" w:color="FFFFFF" w:fill="FFFFFF"/>
          <w:rtl/>
        </w:rPr>
        <w:t>האלגוריתם</w:t>
      </w:r>
      <w:r>
        <w:rPr>
          <w:color w:val="222222"/>
          <w:shd w:val="solid" w:color="FFFFFF" w:fill="FFFFFF"/>
          <w:rtl/>
          <w:lang w:bidi="ar-SA"/>
        </w:rPr>
        <w:t xml:space="preserve"> </w:t>
      </w:r>
      <w:r>
        <w:rPr>
          <w:color w:val="222222"/>
          <w:shd w:val="solid" w:color="FFFFFF" w:fill="FFFFFF"/>
          <w:rtl/>
        </w:rPr>
        <w:t>מתייחס</w:t>
      </w:r>
      <w:r>
        <w:rPr>
          <w:color w:val="222222"/>
          <w:shd w:val="solid" w:color="FFFFFF" w:fill="FFFFFF"/>
          <w:rtl/>
          <w:lang w:bidi="ar-SA"/>
        </w:rPr>
        <w:t xml:space="preserve"> </w:t>
      </w:r>
      <w:r>
        <w:rPr>
          <w:color w:val="222222"/>
          <w:shd w:val="solid" w:color="FFFFFF" w:fill="FFFFFF"/>
          <w:rtl/>
        </w:rPr>
        <w:t>לעוגה</w:t>
      </w:r>
      <w:r>
        <w:rPr>
          <w:color w:val="222222"/>
          <w:shd w:val="solid" w:color="FFFFFF" w:fill="FFFFFF"/>
          <w:rtl/>
          <w:lang w:bidi="ar-SA"/>
        </w:rPr>
        <w:t xml:space="preserve"> </w:t>
      </w:r>
      <w:r>
        <w:rPr>
          <w:color w:val="222222"/>
          <w:shd w:val="solid" w:color="FFFFFF" w:fill="FFFFFF"/>
          <w:rtl/>
        </w:rPr>
        <w:t>בצורת</w:t>
      </w:r>
      <w:r>
        <w:rPr>
          <w:color w:val="222222"/>
          <w:shd w:val="solid" w:color="FFFFFF" w:fill="FFFFFF"/>
          <w:rtl/>
          <w:lang w:bidi="ar-SA"/>
        </w:rPr>
        <w:t xml:space="preserve"> </w:t>
      </w:r>
      <w:r>
        <w:rPr>
          <w:color w:val="222222"/>
          <w:shd w:val="solid" w:color="FFFFFF" w:fill="FFFFFF"/>
          <w:rtl/>
        </w:rPr>
        <w:t>מלבן</w:t>
      </w:r>
      <w:r>
        <w:rPr>
          <w:color w:val="222222"/>
          <w:shd w:val="solid" w:color="FFFFFF" w:fill="FFFFFF"/>
          <w:rtl/>
          <w:lang w:bidi="ar-SA"/>
        </w:rPr>
        <w:t xml:space="preserve"> </w:t>
      </w:r>
      <w:r>
        <w:rPr>
          <w:color w:val="222222"/>
          <w:shd w:val="solid" w:color="FFFFFF" w:fill="FFFFFF"/>
          <w:rtl/>
        </w:rPr>
        <w:t>בלבד</w:t>
      </w:r>
      <w:r>
        <w:rPr>
          <w:color w:val="222222"/>
          <w:shd w:val="solid" w:color="FFFFFF" w:fill="FFFFFF"/>
          <w:rtl/>
          <w:lang w:bidi="ar-SA"/>
        </w:rPr>
        <w:t xml:space="preserve">. </w:t>
      </w:r>
      <w:r>
        <w:rPr>
          <w:color w:val="222222"/>
          <w:shd w:val="solid" w:color="FFFFFF" w:fill="FFFFFF"/>
          <w:rtl/>
        </w:rPr>
        <w:t>אבל</w:t>
      </w:r>
      <w:r>
        <w:rPr>
          <w:color w:val="222222"/>
          <w:shd w:val="solid" w:color="FFFFFF" w:fill="FFFFFF"/>
          <w:rtl/>
          <w:lang w:bidi="ar-SA"/>
        </w:rPr>
        <w:t xml:space="preserve"> </w:t>
      </w:r>
      <w:r>
        <w:rPr>
          <w:color w:val="222222"/>
          <w:shd w:val="solid" w:color="FFFFFF" w:fill="FFFFFF"/>
          <w:rtl/>
        </w:rPr>
        <w:t>ארץ</w:t>
      </w:r>
      <w:r>
        <w:rPr>
          <w:color w:val="222222"/>
          <w:shd w:val="solid" w:color="FFFFFF" w:fill="FFFFFF"/>
          <w:rtl/>
          <w:lang w:bidi="ar-SA"/>
        </w:rPr>
        <w:t xml:space="preserve"> </w:t>
      </w:r>
      <w:r>
        <w:rPr>
          <w:color w:val="222222"/>
          <w:shd w:val="solid" w:color="FFFFFF" w:fill="FFFFFF"/>
          <w:rtl/>
        </w:rPr>
        <w:t>ישראל</w:t>
      </w:r>
      <w:r>
        <w:rPr>
          <w:color w:val="222222"/>
          <w:shd w:val="solid" w:color="FFFFFF" w:fill="FFFFFF"/>
          <w:rtl/>
          <w:lang w:bidi="ar-SA"/>
        </w:rPr>
        <w:t xml:space="preserve">, </w:t>
      </w:r>
      <w:r>
        <w:rPr>
          <w:color w:val="222222"/>
          <w:shd w:val="solid" w:color="FFFFFF" w:fill="FFFFFF"/>
          <w:rtl/>
        </w:rPr>
        <w:t>כידוע</w:t>
      </w:r>
      <w:r>
        <w:rPr>
          <w:color w:val="222222"/>
          <w:shd w:val="solid" w:color="FFFFFF" w:fill="FFFFFF"/>
          <w:rtl/>
          <w:lang w:bidi="ar-SA"/>
        </w:rPr>
        <w:t xml:space="preserve">, </w:t>
      </w:r>
      <w:r>
        <w:rPr>
          <w:color w:val="222222"/>
          <w:shd w:val="solid" w:color="FFFFFF" w:fill="FFFFFF"/>
          <w:rtl/>
        </w:rPr>
        <w:t>אינה</w:t>
      </w:r>
      <w:r>
        <w:rPr>
          <w:color w:val="222222"/>
          <w:shd w:val="solid" w:color="FFFFFF" w:fill="FFFFFF"/>
          <w:rtl/>
          <w:lang w:bidi="ar-SA"/>
        </w:rPr>
        <w:t xml:space="preserve"> </w:t>
      </w:r>
      <w:r>
        <w:rPr>
          <w:color w:val="222222"/>
          <w:shd w:val="solid" w:color="FFFFFF" w:fill="FFFFFF"/>
          <w:rtl/>
        </w:rPr>
        <w:t>בצורת</w:t>
      </w:r>
      <w:r>
        <w:rPr>
          <w:color w:val="222222"/>
          <w:shd w:val="solid" w:color="FFFFFF" w:fill="FFFFFF"/>
          <w:rtl/>
          <w:lang w:bidi="ar-SA"/>
        </w:rPr>
        <w:t xml:space="preserve"> </w:t>
      </w:r>
      <w:r>
        <w:rPr>
          <w:color w:val="222222"/>
          <w:shd w:val="solid" w:color="FFFFFF" w:fill="FFFFFF"/>
          <w:rtl/>
        </w:rPr>
        <w:t>מלבן</w:t>
      </w:r>
      <w:r>
        <w:rPr>
          <w:color w:val="222222"/>
          <w:shd w:val="solid" w:color="FFFFFF" w:fill="FFFFFF"/>
          <w:rtl/>
          <w:lang w:bidi="ar-SA"/>
        </w:rPr>
        <w:t xml:space="preserve">. </w:t>
      </w:r>
      <w:r>
        <w:rPr>
          <w:color w:val="222222"/>
          <w:shd w:val="solid" w:color="FFFFFF" w:fill="FFFFFF"/>
          <w:rtl/>
        </w:rPr>
        <w:t>איך</w:t>
      </w:r>
      <w:r>
        <w:rPr>
          <w:color w:val="222222"/>
          <w:shd w:val="solid" w:color="FFFFFF" w:fill="FFFFFF"/>
          <w:rtl/>
          <w:lang w:bidi="ar-SA"/>
        </w:rPr>
        <w:t xml:space="preserve"> </w:t>
      </w:r>
      <w:r>
        <w:rPr>
          <w:color w:val="222222"/>
          <w:shd w:val="solid" w:color="FFFFFF" w:fill="FFFFFF"/>
          <w:rtl/>
        </w:rPr>
        <w:t>אפשר</w:t>
      </w:r>
      <w:r>
        <w:rPr>
          <w:color w:val="222222"/>
          <w:shd w:val="solid" w:color="FFFFFF" w:fill="FFFFFF"/>
          <w:rtl/>
          <w:lang w:bidi="ar-SA"/>
        </w:rPr>
        <w:t xml:space="preserve"> </w:t>
      </w:r>
      <w:r>
        <w:rPr>
          <w:color w:val="222222"/>
          <w:shd w:val="solid" w:color="FFFFFF" w:fill="FFFFFF"/>
          <w:rtl/>
        </w:rPr>
        <w:t>ליישם</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האלגוריתם</w:t>
      </w:r>
      <w:r>
        <w:rPr>
          <w:color w:val="222222"/>
          <w:shd w:val="solid" w:color="FFFFFF" w:fill="FFFFFF"/>
          <w:rtl/>
          <w:lang w:bidi="ar-SA"/>
        </w:rPr>
        <w:t xml:space="preserve"> </w:t>
      </w:r>
      <w:r>
        <w:rPr>
          <w:color w:val="222222"/>
          <w:shd w:val="solid" w:color="FFFFFF" w:fill="FFFFFF"/>
          <w:rtl/>
        </w:rPr>
        <w:t>במקרה</w:t>
      </w:r>
      <w:r>
        <w:rPr>
          <w:color w:val="222222"/>
          <w:shd w:val="solid" w:color="FFFFFF" w:fill="FFFFFF"/>
          <w:rtl/>
          <w:lang w:bidi="ar-SA"/>
        </w:rPr>
        <w:t xml:space="preserve"> </w:t>
      </w:r>
      <w:r>
        <w:rPr>
          <w:color w:val="222222"/>
          <w:shd w:val="solid" w:color="FFFFFF" w:fill="FFFFFF"/>
          <w:rtl/>
        </w:rPr>
        <w:t>זה</w:t>
      </w:r>
      <w:r>
        <w:rPr>
          <w:color w:val="222222"/>
          <w:shd w:val="solid" w:color="FFFFFF" w:fill="FFFFFF"/>
          <w:rtl/>
          <w:lang w:bidi="ar-SA"/>
        </w:rPr>
        <w:t xml:space="preserve">? </w:t>
      </w:r>
      <w:r>
        <w:rPr>
          <w:color w:val="222222"/>
          <w:shd w:val="solid" w:color="FFFFFF" w:fill="FFFFFF"/>
          <w:rtl/>
        </w:rPr>
        <w:t>אם</w:t>
      </w:r>
      <w:r>
        <w:rPr>
          <w:color w:val="222222"/>
          <w:shd w:val="solid" w:color="FFFFFF" w:fill="FFFFFF"/>
          <w:rtl/>
          <w:lang w:bidi="ar-SA"/>
        </w:rPr>
        <w:t xml:space="preserve"> </w:t>
      </w:r>
      <w:r>
        <w:rPr>
          <w:color w:val="222222"/>
          <w:shd w:val="solid" w:color="FFFFFF" w:fill="FFFFFF"/>
          <w:rtl/>
        </w:rPr>
        <w:t>נוכל</w:t>
      </w:r>
      <w:r>
        <w:rPr>
          <w:color w:val="222222"/>
          <w:shd w:val="solid" w:color="FFFFFF" w:fill="FFFFFF"/>
          <w:rtl/>
          <w:lang w:bidi="ar-SA"/>
        </w:rPr>
        <w:t xml:space="preserve"> </w:t>
      </w:r>
      <w:r>
        <w:rPr>
          <w:color w:val="222222"/>
          <w:shd w:val="solid" w:color="FFFFFF" w:fill="FFFFFF"/>
          <w:rtl/>
        </w:rPr>
        <w:t>למצוא</w:t>
      </w:r>
      <w:r>
        <w:rPr>
          <w:color w:val="222222"/>
          <w:shd w:val="solid" w:color="FFFFFF" w:fill="FFFFFF"/>
          <w:rtl/>
          <w:lang w:bidi="ar-SA"/>
        </w:rPr>
        <w:t xml:space="preserve"> </w:t>
      </w:r>
      <w:r>
        <w:rPr>
          <w:color w:val="222222"/>
          <w:shd w:val="solid" w:color="FFFFFF" w:fill="FFFFFF"/>
          <w:rtl/>
        </w:rPr>
        <w:t>מיפוי</w:t>
      </w:r>
      <w:r>
        <w:rPr>
          <w:color w:val="222222"/>
          <w:shd w:val="solid" w:color="FFFFFF" w:fill="FFFFFF"/>
          <w:rtl/>
          <w:lang w:bidi="ar-SA"/>
        </w:rPr>
        <w:t xml:space="preserve"> </w:t>
      </w:r>
      <w:r>
        <w:rPr>
          <w:color w:val="222222"/>
          <w:shd w:val="solid" w:color="FFFFFF" w:fill="FFFFFF"/>
          <w:rtl/>
        </w:rPr>
        <w:t>דו</w:t>
      </w:r>
      <w:r>
        <w:rPr>
          <w:color w:val="222222"/>
          <w:shd w:val="solid" w:color="FFFFFF" w:fill="FFFFFF"/>
          <w:rtl/>
          <w:lang w:bidi="ar-SA"/>
        </w:rPr>
        <w:t>-</w:t>
      </w:r>
      <w:r>
        <w:rPr>
          <w:color w:val="222222"/>
          <w:shd w:val="solid" w:color="FFFFFF" w:fill="FFFFFF"/>
          <w:rtl/>
        </w:rPr>
        <w:t>כיווני</w:t>
      </w:r>
      <w:r>
        <w:rPr>
          <w:color w:val="222222"/>
          <w:shd w:val="solid" w:color="FFFFFF" w:fill="FFFFFF"/>
          <w:rtl/>
          <w:lang w:bidi="ar-SA"/>
        </w:rPr>
        <w:t xml:space="preserve"> </w:t>
      </w:r>
      <w:r>
        <w:rPr>
          <w:color w:val="222222"/>
          <w:shd w:val="solid" w:color="FFFFFF" w:fill="FFFFFF"/>
          <w:rtl/>
        </w:rPr>
        <w:t>בין</w:t>
      </w:r>
      <w:r>
        <w:rPr>
          <w:color w:val="222222"/>
          <w:shd w:val="solid" w:color="FFFFFF" w:fill="FFFFFF"/>
          <w:rtl/>
          <w:lang w:bidi="ar-SA"/>
        </w:rPr>
        <w:t xml:space="preserve"> </w:t>
      </w:r>
      <w:r>
        <w:rPr>
          <w:color w:val="222222"/>
          <w:shd w:val="solid" w:color="FFFFFF" w:fill="FFFFFF"/>
          <w:rtl/>
        </w:rPr>
        <w:t>ארץ</w:t>
      </w:r>
      <w:r>
        <w:rPr>
          <w:color w:val="222222"/>
          <w:shd w:val="solid" w:color="FFFFFF" w:fill="FFFFFF"/>
          <w:rtl/>
          <w:lang w:bidi="ar-SA"/>
        </w:rPr>
        <w:t xml:space="preserve"> </w:t>
      </w:r>
      <w:r>
        <w:rPr>
          <w:color w:val="222222"/>
          <w:shd w:val="solid" w:color="FFFFFF" w:fill="FFFFFF"/>
          <w:rtl/>
        </w:rPr>
        <w:t>ישראל</w:t>
      </w:r>
      <w:r>
        <w:rPr>
          <w:color w:val="222222"/>
          <w:shd w:val="solid" w:color="FFFFFF" w:fill="FFFFFF"/>
          <w:rtl/>
          <w:lang w:bidi="ar-SA"/>
        </w:rPr>
        <w:t xml:space="preserve"> </w:t>
      </w:r>
      <w:r>
        <w:rPr>
          <w:color w:val="222222"/>
          <w:shd w:val="solid" w:color="FFFFFF" w:fill="FFFFFF"/>
          <w:rtl/>
        </w:rPr>
        <w:t>לבין</w:t>
      </w:r>
      <w:r>
        <w:rPr>
          <w:color w:val="222222"/>
          <w:shd w:val="solid" w:color="FFFFFF" w:fill="FFFFFF"/>
          <w:rtl/>
          <w:lang w:bidi="ar-SA"/>
        </w:rPr>
        <w:t xml:space="preserve"> </w:t>
      </w:r>
      <w:r>
        <w:rPr>
          <w:color w:val="222222"/>
          <w:shd w:val="solid" w:color="FFFFFF" w:fill="FFFFFF"/>
          <w:rtl/>
        </w:rPr>
        <w:t>מלבן</w:t>
      </w:r>
      <w:r>
        <w:rPr>
          <w:color w:val="222222"/>
          <w:shd w:val="solid" w:color="FFFFFF" w:fill="FFFFFF"/>
          <w:rtl/>
          <w:lang w:bidi="ar-SA"/>
        </w:rPr>
        <w:t xml:space="preserve">, </w:t>
      </w:r>
      <w:r>
        <w:rPr>
          <w:color w:val="222222"/>
          <w:shd w:val="solid" w:color="FFFFFF" w:fill="FFFFFF"/>
          <w:rtl/>
        </w:rPr>
        <w:t>כך</w:t>
      </w:r>
      <w:r>
        <w:rPr>
          <w:color w:val="222222"/>
          <w:shd w:val="solid" w:color="FFFFFF" w:fill="FFFFFF"/>
          <w:rtl/>
          <w:lang w:bidi="ar-SA"/>
        </w:rPr>
        <w:t xml:space="preserve"> </w:t>
      </w:r>
      <w:r>
        <w:rPr>
          <w:color w:val="222222"/>
          <w:shd w:val="solid" w:color="FFFFFF" w:fill="FFFFFF"/>
          <w:rtl/>
        </w:rPr>
        <w:t>שמלבנים</w:t>
      </w:r>
      <w:r>
        <w:rPr>
          <w:color w:val="222222"/>
          <w:shd w:val="solid" w:color="FFFFFF" w:fill="FFFFFF"/>
          <w:rtl/>
          <w:lang w:bidi="ar-SA"/>
        </w:rPr>
        <w:t xml:space="preserve"> </w:t>
      </w:r>
      <w:r>
        <w:rPr>
          <w:color w:val="222222"/>
          <w:shd w:val="solid" w:color="FFFFFF" w:fill="FFFFFF"/>
          <w:rtl/>
        </w:rPr>
        <w:t>קטנים</w:t>
      </w:r>
      <w:r>
        <w:rPr>
          <w:color w:val="222222"/>
          <w:shd w:val="solid" w:color="FFFFFF" w:fill="FFFFFF"/>
          <w:rtl/>
          <w:lang w:bidi="ar-SA"/>
        </w:rPr>
        <w:t xml:space="preserve"> </w:t>
      </w:r>
      <w:r>
        <w:rPr>
          <w:color w:val="222222"/>
          <w:shd w:val="solid" w:color="FFFFFF" w:fill="FFFFFF"/>
          <w:rtl/>
        </w:rPr>
        <w:t>ישמרו</w:t>
      </w:r>
      <w:r>
        <w:rPr>
          <w:color w:val="222222"/>
          <w:shd w:val="solid" w:color="FFFFFF" w:fill="FFFFFF"/>
          <w:rtl/>
          <w:lang w:bidi="ar-SA"/>
        </w:rPr>
        <w:t xml:space="preserve">, </w:t>
      </w:r>
      <w:r>
        <w:rPr>
          <w:color w:val="222222"/>
          <w:shd w:val="solid" w:color="FFFFFF" w:fill="FFFFFF"/>
          <w:rtl/>
        </w:rPr>
        <w:t>בקירוב</w:t>
      </w:r>
      <w:r>
        <w:rPr>
          <w:color w:val="222222"/>
          <w:shd w:val="solid" w:color="FFFFFF" w:fill="FFFFFF"/>
          <w:rtl/>
          <w:lang w:bidi="ar-SA"/>
        </w:rPr>
        <w:t xml:space="preserve"> </w:t>
      </w:r>
      <w:r>
        <w:rPr>
          <w:color w:val="222222"/>
          <w:shd w:val="solid" w:color="FFFFFF" w:fill="FFFFFF"/>
          <w:rtl/>
        </w:rPr>
        <w:t>מספיק</w:t>
      </w:r>
      <w:r>
        <w:rPr>
          <w:color w:val="222222"/>
          <w:shd w:val="solid" w:color="FFFFFF" w:fill="FFFFFF"/>
          <w:rtl/>
          <w:lang w:bidi="ar-SA"/>
        </w:rPr>
        <w:t xml:space="preserve"> </w:t>
      </w:r>
      <w:r>
        <w:rPr>
          <w:color w:val="222222"/>
          <w:shd w:val="solid" w:color="FFFFFF" w:fill="FFFFFF"/>
          <w:rtl/>
        </w:rPr>
        <w:t>טוב</w:t>
      </w:r>
      <w:r>
        <w:rPr>
          <w:color w:val="222222"/>
          <w:shd w:val="solid" w:color="FFFFFF" w:fill="FFFFFF"/>
          <w:rtl/>
          <w:lang w:bidi="ar-SA"/>
        </w:rPr>
        <w:t xml:space="preserve">, </w:t>
      </w:r>
      <w:r>
        <w:rPr>
          <w:color w:val="222222"/>
          <w:shd w:val="solid" w:color="FFFFFF" w:fill="FFFFFF"/>
          <w:rtl/>
        </w:rPr>
        <w:t>על</w:t>
      </w:r>
      <w:r>
        <w:rPr>
          <w:color w:val="222222"/>
          <w:shd w:val="solid" w:color="FFFFFF" w:fill="FFFFFF"/>
          <w:rtl/>
          <w:lang w:bidi="ar-SA"/>
        </w:rPr>
        <w:t xml:space="preserve"> </w:t>
      </w:r>
      <w:r>
        <w:rPr>
          <w:color w:val="222222"/>
          <w:shd w:val="solid" w:color="FFFFFF" w:fill="FFFFFF"/>
          <w:rtl/>
        </w:rPr>
        <w:t>צורתם</w:t>
      </w:r>
      <w:r>
        <w:rPr>
          <w:color w:val="222222"/>
          <w:shd w:val="solid" w:color="FFFFFF" w:fill="FFFFFF"/>
          <w:rtl/>
          <w:lang w:bidi="ar-SA"/>
        </w:rPr>
        <w:t xml:space="preserve"> </w:t>
      </w:r>
      <w:r>
        <w:rPr>
          <w:color w:val="222222"/>
          <w:shd w:val="solid" w:color="FFFFFF" w:fill="FFFFFF"/>
          <w:rtl/>
        </w:rPr>
        <w:t>ועל</w:t>
      </w:r>
      <w:r>
        <w:rPr>
          <w:color w:val="222222"/>
          <w:shd w:val="solid" w:color="FFFFFF" w:fill="FFFFFF"/>
          <w:rtl/>
          <w:lang w:bidi="ar-SA"/>
        </w:rPr>
        <w:t xml:space="preserve"> </w:t>
      </w:r>
      <w:r>
        <w:rPr>
          <w:color w:val="222222"/>
          <w:shd w:val="solid" w:color="FFFFFF" w:fill="FFFFFF"/>
          <w:rtl/>
        </w:rPr>
        <w:t>מידותיהם</w:t>
      </w:r>
      <w:r>
        <w:rPr>
          <w:color w:val="222222"/>
          <w:shd w:val="solid" w:color="FFFFFF" w:fill="FFFFFF"/>
          <w:rtl/>
          <w:lang w:bidi="ar-SA"/>
        </w:rPr>
        <w:t xml:space="preserve">, </w:t>
      </w:r>
      <w:r>
        <w:rPr>
          <w:color w:val="222222"/>
          <w:shd w:val="solid" w:color="FFFFFF" w:fill="FFFFFF"/>
          <w:rtl/>
        </w:rPr>
        <w:t>נוכל</w:t>
      </w:r>
      <w:r>
        <w:rPr>
          <w:color w:val="222222"/>
          <w:shd w:val="solid" w:color="FFFFFF" w:fill="FFFFFF"/>
          <w:rtl/>
          <w:lang w:bidi="ar-SA"/>
        </w:rPr>
        <w:t xml:space="preserve"> </w:t>
      </w:r>
      <w:r>
        <w:rPr>
          <w:color w:val="222222"/>
          <w:shd w:val="solid" w:color="FFFFFF" w:fill="FFFFFF"/>
          <w:rtl/>
        </w:rPr>
        <w:t>למפות</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ארץ</w:t>
      </w:r>
      <w:r>
        <w:rPr>
          <w:color w:val="222222"/>
          <w:shd w:val="solid" w:color="FFFFFF" w:fill="FFFFFF"/>
          <w:rtl/>
          <w:lang w:bidi="ar-SA"/>
        </w:rPr>
        <w:t xml:space="preserve"> </w:t>
      </w:r>
      <w:r>
        <w:rPr>
          <w:color w:val="222222"/>
          <w:shd w:val="solid" w:color="FFFFFF" w:fill="FFFFFF"/>
          <w:rtl/>
        </w:rPr>
        <w:t>ישראל</w:t>
      </w:r>
      <w:r>
        <w:rPr>
          <w:color w:val="222222"/>
          <w:shd w:val="solid" w:color="FFFFFF" w:fill="FFFFFF"/>
          <w:rtl/>
          <w:lang w:bidi="ar-SA"/>
        </w:rPr>
        <w:t xml:space="preserve"> </w:t>
      </w:r>
      <w:r>
        <w:rPr>
          <w:color w:val="222222"/>
          <w:shd w:val="solid" w:color="FFFFFF" w:fill="FFFFFF"/>
          <w:rtl/>
        </w:rPr>
        <w:t>למלבן</w:t>
      </w:r>
      <w:r>
        <w:rPr>
          <w:color w:val="222222"/>
          <w:shd w:val="solid" w:color="FFFFFF" w:fill="FFFFFF"/>
          <w:rtl/>
          <w:lang w:bidi="ar-SA"/>
        </w:rPr>
        <w:t xml:space="preserve">, </w:t>
      </w:r>
      <w:r>
        <w:rPr>
          <w:color w:val="222222"/>
          <w:shd w:val="solid" w:color="FFFFFF" w:fill="FFFFFF"/>
          <w:rtl/>
        </w:rPr>
        <w:t>להריץ</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האלגוריתם</w:t>
      </w:r>
      <w:r>
        <w:rPr>
          <w:color w:val="222222"/>
          <w:shd w:val="solid" w:color="FFFFFF" w:fill="FFFFFF"/>
          <w:rtl/>
          <w:lang w:bidi="ar-SA"/>
        </w:rPr>
        <w:t xml:space="preserve"> </w:t>
      </w:r>
      <w:r>
        <w:rPr>
          <w:color w:val="222222"/>
          <w:shd w:val="solid" w:color="FFFFFF" w:fill="FFFFFF"/>
          <w:rtl/>
        </w:rPr>
        <w:t>על</w:t>
      </w:r>
      <w:r>
        <w:rPr>
          <w:color w:val="222222"/>
          <w:shd w:val="solid" w:color="FFFFFF" w:fill="FFFFFF"/>
          <w:rtl/>
          <w:lang w:bidi="ar-SA"/>
        </w:rPr>
        <w:t xml:space="preserve"> </w:t>
      </w:r>
      <w:r>
        <w:rPr>
          <w:color w:val="222222"/>
          <w:shd w:val="solid" w:color="FFFFFF" w:fill="FFFFFF"/>
          <w:rtl/>
        </w:rPr>
        <w:t>המלבן</w:t>
      </w:r>
      <w:r>
        <w:rPr>
          <w:color w:val="222222"/>
          <w:shd w:val="solid" w:color="FFFFFF" w:fill="FFFFFF"/>
          <w:rtl/>
          <w:lang w:bidi="ar-SA"/>
        </w:rPr>
        <w:t xml:space="preserve">, </w:t>
      </w:r>
      <w:r>
        <w:rPr>
          <w:color w:val="222222"/>
          <w:shd w:val="solid" w:color="FFFFFF" w:fill="FFFFFF"/>
          <w:rtl/>
        </w:rPr>
        <w:t>ואז</w:t>
      </w:r>
      <w:r>
        <w:rPr>
          <w:color w:val="222222"/>
          <w:shd w:val="solid" w:color="FFFFFF" w:fill="FFFFFF"/>
          <w:rtl/>
          <w:lang w:bidi="ar-SA"/>
        </w:rPr>
        <w:t xml:space="preserve"> </w:t>
      </w:r>
      <w:r>
        <w:rPr>
          <w:color w:val="222222"/>
          <w:shd w:val="solid" w:color="FFFFFF" w:fill="FFFFFF"/>
          <w:rtl/>
        </w:rPr>
        <w:t>למפות</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תוצאות</w:t>
      </w:r>
      <w:r>
        <w:rPr>
          <w:color w:val="222222"/>
          <w:shd w:val="solid" w:color="FFFFFF" w:fill="FFFFFF"/>
          <w:rtl/>
          <w:lang w:bidi="ar-SA"/>
        </w:rPr>
        <w:t xml:space="preserve"> </w:t>
      </w:r>
      <w:r>
        <w:rPr>
          <w:color w:val="222222"/>
          <w:shd w:val="solid" w:color="FFFFFF" w:fill="FFFFFF"/>
          <w:rtl/>
        </w:rPr>
        <w:t>האלגוריתם</w:t>
      </w:r>
      <w:r>
        <w:rPr>
          <w:color w:val="222222"/>
          <w:shd w:val="solid" w:color="FFFFFF" w:fill="FFFFFF"/>
          <w:rtl/>
          <w:lang w:bidi="ar-SA"/>
        </w:rPr>
        <w:t xml:space="preserve"> </w:t>
      </w:r>
      <w:r>
        <w:rPr>
          <w:color w:val="222222"/>
          <w:shd w:val="solid" w:color="FFFFFF" w:fill="FFFFFF"/>
          <w:rtl/>
        </w:rPr>
        <w:t>בחזרה</w:t>
      </w:r>
      <w:r>
        <w:rPr>
          <w:color w:val="222222"/>
          <w:shd w:val="solid" w:color="FFFFFF" w:fill="FFFFFF"/>
          <w:rtl/>
          <w:lang w:bidi="ar-SA"/>
        </w:rPr>
        <w:t xml:space="preserve"> </w:t>
      </w:r>
      <w:r>
        <w:rPr>
          <w:color w:val="222222"/>
          <w:shd w:val="solid" w:color="FFFFFF" w:fill="FFFFFF"/>
          <w:rtl/>
        </w:rPr>
        <w:t>לארץ</w:t>
      </w:r>
      <w:r>
        <w:rPr>
          <w:color w:val="222222"/>
          <w:shd w:val="solid" w:color="FFFFFF" w:fill="FFFFFF"/>
          <w:rtl/>
          <w:lang w:bidi="ar-SA"/>
        </w:rPr>
        <w:t xml:space="preserve"> </w:t>
      </w:r>
      <w:r>
        <w:rPr>
          <w:color w:val="222222"/>
          <w:shd w:val="solid" w:color="FFFFFF" w:fill="FFFFFF"/>
          <w:rtl/>
        </w:rPr>
        <w:t>ישראל</w:t>
      </w:r>
      <w:r>
        <w:rPr>
          <w:color w:val="222222"/>
          <w:shd w:val="solid" w:color="FFFFFF" w:fill="FFFFFF"/>
          <w:rtl/>
          <w:lang w:bidi="ar-SA"/>
        </w:rPr>
        <w:t xml:space="preserve">. </w:t>
      </w:r>
      <w:r>
        <w:rPr>
          <w:color w:val="222222"/>
          <w:shd w:val="solid" w:color="FFFFFF" w:fill="FFFFFF"/>
          <w:rtl/>
        </w:rPr>
        <w:t>מועמד</w:t>
      </w:r>
      <w:r>
        <w:rPr>
          <w:color w:val="222222"/>
          <w:shd w:val="solid" w:color="FFFFFF" w:fill="FFFFFF"/>
          <w:rtl/>
          <w:lang w:bidi="ar-SA"/>
        </w:rPr>
        <w:t xml:space="preserve"> </w:t>
      </w:r>
      <w:r>
        <w:rPr>
          <w:color w:val="222222"/>
          <w:shd w:val="solid" w:color="FFFFFF" w:fill="FFFFFF"/>
          <w:rtl/>
        </w:rPr>
        <w:t>טוב</w:t>
      </w:r>
      <w:r>
        <w:rPr>
          <w:color w:val="222222"/>
          <w:shd w:val="solid" w:color="FFFFFF" w:fill="FFFFFF"/>
          <w:rtl/>
          <w:lang w:bidi="ar-SA"/>
        </w:rPr>
        <w:t xml:space="preserve"> </w:t>
      </w:r>
      <w:r>
        <w:rPr>
          <w:color w:val="222222"/>
          <w:shd w:val="solid" w:color="FFFFFF" w:fill="FFFFFF"/>
          <w:rtl/>
        </w:rPr>
        <w:t>למיפוי</w:t>
      </w:r>
      <w:r>
        <w:rPr>
          <w:color w:val="222222"/>
          <w:shd w:val="solid" w:color="FFFFFF" w:fill="FFFFFF"/>
          <w:rtl/>
          <w:lang w:bidi="ar-SA"/>
        </w:rPr>
        <w:t xml:space="preserve"> </w:t>
      </w:r>
      <w:r>
        <w:rPr>
          <w:color w:val="222222"/>
          <w:shd w:val="solid" w:color="FFFFFF" w:fill="FFFFFF"/>
          <w:rtl/>
        </w:rPr>
        <w:t>כזה</w:t>
      </w:r>
      <w:r>
        <w:rPr>
          <w:color w:val="222222"/>
          <w:shd w:val="solid" w:color="FFFFFF" w:fill="FFFFFF"/>
          <w:rtl/>
          <w:lang w:bidi="ar-SA"/>
        </w:rPr>
        <w:t xml:space="preserve"> </w:t>
      </w:r>
      <w:r>
        <w:rPr>
          <w:color w:val="222222"/>
          <w:shd w:val="solid" w:color="FFFFFF" w:fill="FFFFFF"/>
          <w:rtl/>
        </w:rPr>
        <w:t>הוא</w:t>
      </w:r>
      <w:r>
        <w:rPr>
          <w:color w:val="222222"/>
          <w:shd w:val="solid" w:color="FFFFFF" w:fill="FFFFFF"/>
          <w:rtl/>
          <w:lang w:bidi="ar-SA"/>
        </w:rPr>
        <w:t xml:space="preserve"> </w:t>
      </w:r>
      <w:r>
        <w:rPr>
          <w:b/>
          <w:bCs/>
          <w:color w:val="222222"/>
          <w:shd w:val="solid" w:color="FFFFFF" w:fill="FFFFFF"/>
          <w:rtl/>
        </w:rPr>
        <w:t>מיפוי</w:t>
      </w:r>
      <w:r>
        <w:rPr>
          <w:b/>
          <w:bCs/>
          <w:color w:val="222222"/>
          <w:shd w:val="solid" w:color="FFFFFF" w:fill="FFFFFF"/>
          <w:rtl/>
          <w:lang w:bidi="ar-SA"/>
        </w:rPr>
        <w:t xml:space="preserve"> </w:t>
      </w:r>
      <w:r>
        <w:rPr>
          <w:b/>
          <w:bCs/>
          <w:color w:val="222222"/>
          <w:shd w:val="solid" w:color="FFFFFF" w:fill="FFFFFF"/>
          <w:rtl/>
        </w:rPr>
        <w:t>קונפורמי</w:t>
      </w:r>
      <w:r>
        <w:rPr>
          <w:b/>
          <w:bCs/>
          <w:color w:val="222222"/>
          <w:shd w:val="solid" w:color="FFFFFF" w:fill="FFFFFF"/>
          <w:rtl/>
          <w:lang w:bidi="ar-SA"/>
        </w:rPr>
        <w:t xml:space="preserve"> </w:t>
      </w:r>
      <w:r>
        <w:rPr>
          <w:color w:val="222222"/>
          <w:shd w:val="solid" w:color="FFFFFF" w:fill="FFFFFF"/>
          <w:rtl/>
          <w:lang w:bidi="ar-SA"/>
        </w:rPr>
        <w:t>(=</w:t>
      </w:r>
      <w:r>
        <w:rPr>
          <w:color w:val="222222"/>
          <w:shd w:val="solid" w:color="FFFFFF" w:fill="FFFFFF"/>
          <w:rtl/>
        </w:rPr>
        <w:t>שומר</w:t>
      </w:r>
      <w:r>
        <w:rPr>
          <w:color w:val="222222"/>
          <w:shd w:val="solid" w:color="FFFFFF" w:fill="FFFFFF"/>
          <w:rtl/>
          <w:lang w:bidi="ar-SA"/>
        </w:rPr>
        <w:t xml:space="preserve"> </w:t>
      </w:r>
      <w:r>
        <w:rPr>
          <w:color w:val="222222"/>
          <w:shd w:val="solid" w:color="FFFFFF" w:fill="FFFFFF"/>
          <w:rtl/>
        </w:rPr>
        <w:t>זויות</w:t>
      </w:r>
      <w:r>
        <w:rPr>
          <w:color w:val="222222"/>
          <w:shd w:val="solid" w:color="FFFFFF" w:fill="FFFFFF"/>
          <w:rtl/>
          <w:lang w:bidi="ar-SA"/>
        </w:rPr>
        <w:t xml:space="preserve">). </w:t>
      </w:r>
      <w:r>
        <w:rPr>
          <w:color w:val="222222"/>
          <w:shd w:val="solid" w:color="FFFFFF" w:fill="FFFFFF"/>
          <w:rtl/>
        </w:rPr>
        <w:t>ע</w:t>
      </w:r>
      <w:r>
        <w:rPr>
          <w:color w:val="222222"/>
          <w:shd w:val="solid" w:color="FFFFFF" w:fill="FFFFFF"/>
          <w:rtl/>
          <w:lang w:bidi="ar-SA"/>
        </w:rPr>
        <w:t>"</w:t>
      </w:r>
      <w:r>
        <w:rPr>
          <w:color w:val="222222"/>
          <w:shd w:val="solid" w:color="FFFFFF" w:fill="FFFFFF"/>
          <w:rtl/>
        </w:rPr>
        <w:t>פ</w:t>
      </w:r>
      <w:r>
        <w:rPr>
          <w:color w:val="222222"/>
          <w:shd w:val="solid" w:color="FFFFFF" w:fill="FFFFFF"/>
          <w:rtl/>
          <w:lang w:bidi="ar-SA"/>
        </w:rPr>
        <w:t xml:space="preserve"> </w:t>
      </w:r>
      <w:r>
        <w:rPr>
          <w:color w:val="222222"/>
          <w:shd w:val="solid" w:color="FFFFFF" w:fill="FFFFFF"/>
          <w:rtl/>
        </w:rPr>
        <w:t>משפט</w:t>
      </w:r>
      <w:r>
        <w:rPr>
          <w:color w:val="222222"/>
          <w:shd w:val="solid" w:color="FFFFFF" w:fill="FFFFFF"/>
          <w:rtl/>
          <w:lang w:bidi="ar-SA"/>
        </w:rPr>
        <w:t xml:space="preserve"> </w:t>
      </w:r>
      <w:r>
        <w:rPr>
          <w:color w:val="222222"/>
          <w:shd w:val="solid" w:color="FFFFFF" w:fill="FFFFFF"/>
          <w:rtl/>
        </w:rPr>
        <w:t>המיפוי</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w:t>
      </w:r>
      <w:r>
        <w:rPr>
          <w:color w:val="222222"/>
          <w:shd w:val="solid" w:color="FFFFFF" w:fill="FFFFFF"/>
          <w:rtl/>
        </w:rPr>
        <w:t>רימן</w:t>
      </w:r>
      <w:r w:rsidR="004F443E">
        <w:rPr>
          <w:rFonts w:hint="cs"/>
          <w:color w:val="222222"/>
          <w:shd w:val="solid" w:color="FFFFFF" w:fill="FFFFFF"/>
          <w:rtl/>
        </w:rPr>
        <w:t>,</w:t>
      </w:r>
      <w:r w:rsidR="004F443E">
        <w:rPr>
          <w:rStyle w:val="FootnoteReference"/>
          <w:color w:val="222222"/>
          <w:shd w:val="solid" w:color="FFFFFF" w:fill="FFFFFF"/>
          <w:rtl/>
        </w:rPr>
        <w:footnoteReference w:id="72"/>
      </w:r>
      <w:r w:rsidR="004F443E">
        <w:rPr>
          <w:rFonts w:hint="cs"/>
          <w:color w:val="222222"/>
          <w:shd w:val="solid" w:color="FFFFFF" w:fill="FFFFFF"/>
          <w:rtl/>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צורה</w:t>
      </w:r>
      <w:r>
        <w:rPr>
          <w:color w:val="222222"/>
          <w:shd w:val="solid" w:color="FFFFFF" w:fill="FFFFFF"/>
          <w:rtl/>
          <w:lang w:bidi="ar-SA"/>
        </w:rPr>
        <w:t xml:space="preserve"> </w:t>
      </w:r>
      <w:r>
        <w:rPr>
          <w:color w:val="222222"/>
          <w:shd w:val="solid" w:color="FFFFFF" w:fill="FFFFFF"/>
          <w:rtl/>
        </w:rPr>
        <w:t>פשוטת</w:t>
      </w:r>
      <w:r>
        <w:rPr>
          <w:color w:val="222222"/>
          <w:shd w:val="solid" w:color="FFFFFF" w:fill="FFFFFF"/>
          <w:rtl/>
          <w:lang w:bidi="ar-SA"/>
        </w:rPr>
        <w:t>-</w:t>
      </w:r>
      <w:r>
        <w:rPr>
          <w:color w:val="222222"/>
          <w:shd w:val="solid" w:color="FFFFFF" w:fill="FFFFFF"/>
          <w:rtl/>
        </w:rPr>
        <w:t>קשר</w:t>
      </w:r>
      <w:r>
        <w:rPr>
          <w:color w:val="222222"/>
          <w:shd w:val="solid" w:color="FFFFFF" w:fill="FFFFFF"/>
          <w:rtl/>
          <w:lang w:bidi="ar-SA"/>
        </w:rPr>
        <w:t xml:space="preserve"> </w:t>
      </w:r>
      <w:r>
        <w:rPr>
          <w:color w:val="222222"/>
          <w:shd w:val="solid" w:color="FFFFFF" w:fill="FFFFFF"/>
          <w:rtl/>
        </w:rPr>
        <w:t>במישור</w:t>
      </w:r>
      <w:r>
        <w:rPr>
          <w:color w:val="222222"/>
          <w:shd w:val="solid" w:color="FFFFFF" w:fill="FFFFFF"/>
          <w:rtl/>
          <w:lang w:bidi="ar-SA"/>
        </w:rPr>
        <w:t xml:space="preserve"> </w:t>
      </w:r>
      <w:r>
        <w:rPr>
          <w:color w:val="222222"/>
          <w:shd w:val="solid" w:color="FFFFFF" w:fill="FFFFFF"/>
          <w:rtl/>
        </w:rPr>
        <w:t>קיים</w:t>
      </w:r>
      <w:r>
        <w:rPr>
          <w:color w:val="222222"/>
          <w:shd w:val="solid" w:color="FFFFFF" w:fill="FFFFFF"/>
          <w:rtl/>
          <w:lang w:bidi="ar-SA"/>
        </w:rPr>
        <w:t xml:space="preserve"> </w:t>
      </w:r>
      <w:r>
        <w:rPr>
          <w:color w:val="222222"/>
          <w:shd w:val="solid" w:color="FFFFFF" w:fill="FFFFFF"/>
          <w:rtl/>
        </w:rPr>
        <w:t>מיפוי</w:t>
      </w:r>
      <w:r>
        <w:rPr>
          <w:color w:val="222222"/>
          <w:shd w:val="solid" w:color="FFFFFF" w:fill="FFFFFF"/>
          <w:rtl/>
          <w:lang w:bidi="ar-SA"/>
        </w:rPr>
        <w:t xml:space="preserve"> </w:t>
      </w:r>
      <w:r>
        <w:rPr>
          <w:color w:val="222222"/>
          <w:shd w:val="solid" w:color="FFFFFF" w:fill="FFFFFF"/>
          <w:rtl/>
        </w:rPr>
        <w:t>קונפורמי</w:t>
      </w:r>
      <w:r>
        <w:rPr>
          <w:color w:val="222222"/>
          <w:shd w:val="solid" w:color="FFFFFF" w:fill="FFFFFF"/>
          <w:rtl/>
          <w:lang w:bidi="ar-SA"/>
        </w:rPr>
        <w:t xml:space="preserve"> </w:t>
      </w:r>
      <w:r>
        <w:rPr>
          <w:color w:val="222222"/>
          <w:shd w:val="solid" w:color="FFFFFF" w:fill="FFFFFF"/>
          <w:rtl/>
        </w:rPr>
        <w:t>אל</w:t>
      </w:r>
      <w:r>
        <w:rPr>
          <w:color w:val="222222"/>
          <w:shd w:val="solid" w:color="FFFFFF" w:fill="FFFFFF"/>
          <w:rtl/>
          <w:lang w:bidi="ar-SA"/>
        </w:rPr>
        <w:t xml:space="preserve"> </w:t>
      </w:r>
      <w:r>
        <w:rPr>
          <w:color w:val="222222"/>
          <w:shd w:val="solid" w:color="FFFFFF" w:fill="FFFFFF"/>
          <w:rtl/>
        </w:rPr>
        <w:t>עיגול</w:t>
      </w:r>
      <w:r>
        <w:rPr>
          <w:color w:val="222222"/>
          <w:shd w:val="solid" w:color="FFFFFF" w:fill="FFFFFF"/>
          <w:rtl/>
          <w:lang w:bidi="ar-SA"/>
        </w:rPr>
        <w:t xml:space="preserve"> </w:t>
      </w:r>
      <w:r>
        <w:rPr>
          <w:color w:val="222222"/>
          <w:shd w:val="solid" w:color="FFFFFF" w:fill="FFFFFF"/>
          <w:rtl/>
        </w:rPr>
        <w:t>היחידה</w:t>
      </w:r>
      <w:r>
        <w:rPr>
          <w:color w:val="222222"/>
          <w:shd w:val="solid" w:color="FFFFFF" w:fill="FFFFFF"/>
          <w:rtl/>
          <w:lang w:bidi="ar-SA"/>
        </w:rPr>
        <w:t xml:space="preserve">,  </w:t>
      </w:r>
      <w:r>
        <w:rPr>
          <w:color w:val="222222"/>
          <w:shd w:val="solid" w:color="FFFFFF" w:fill="FFFFFF"/>
          <w:rtl/>
        </w:rPr>
        <w:t>ומכאן</w:t>
      </w:r>
      <w:r>
        <w:rPr>
          <w:color w:val="222222"/>
          <w:shd w:val="solid" w:color="FFFFFF" w:fill="FFFFFF"/>
          <w:rtl/>
          <w:lang w:bidi="ar-SA"/>
        </w:rPr>
        <w:t xml:space="preserve"> </w:t>
      </w:r>
      <w:r>
        <w:rPr>
          <w:color w:val="222222"/>
          <w:shd w:val="solid" w:color="FFFFFF" w:fill="FFFFFF"/>
          <w:rtl/>
        </w:rPr>
        <w:t>שגם</w:t>
      </w:r>
      <w:r>
        <w:rPr>
          <w:color w:val="222222"/>
          <w:shd w:val="solid" w:color="FFFFFF" w:fill="FFFFFF"/>
          <w:rtl/>
          <w:lang w:bidi="ar-SA"/>
        </w:rPr>
        <w:t xml:space="preserve"> </w:t>
      </w:r>
      <w:r>
        <w:rPr>
          <w:color w:val="222222"/>
          <w:shd w:val="solid" w:color="FFFFFF" w:fill="FFFFFF"/>
          <w:rtl/>
        </w:rPr>
        <w:t>למפת</w:t>
      </w:r>
      <w:r>
        <w:rPr>
          <w:color w:val="222222"/>
          <w:shd w:val="solid" w:color="FFFFFF" w:fill="FFFFFF"/>
          <w:rtl/>
          <w:lang w:bidi="ar-SA"/>
        </w:rPr>
        <w:t xml:space="preserve"> </w:t>
      </w:r>
      <w:r>
        <w:rPr>
          <w:color w:val="222222"/>
          <w:shd w:val="solid" w:color="FFFFFF" w:fill="FFFFFF"/>
          <w:rtl/>
        </w:rPr>
        <w:t>ארץ</w:t>
      </w:r>
      <w:r>
        <w:rPr>
          <w:color w:val="222222"/>
          <w:shd w:val="solid" w:color="FFFFFF" w:fill="FFFFFF"/>
          <w:rtl/>
          <w:lang w:bidi="ar-SA"/>
        </w:rPr>
        <w:t xml:space="preserve"> </w:t>
      </w:r>
      <w:r>
        <w:rPr>
          <w:color w:val="222222"/>
          <w:shd w:val="solid" w:color="FFFFFF" w:fill="FFFFFF"/>
          <w:rtl/>
        </w:rPr>
        <w:t>ישראל</w:t>
      </w:r>
      <w:r>
        <w:rPr>
          <w:color w:val="222222"/>
          <w:shd w:val="solid" w:color="FFFFFF" w:fill="FFFFFF"/>
          <w:rtl/>
          <w:lang w:bidi="ar-SA"/>
        </w:rPr>
        <w:t xml:space="preserve"> </w:t>
      </w:r>
      <w:r>
        <w:rPr>
          <w:color w:val="222222"/>
          <w:shd w:val="solid" w:color="FFFFFF" w:fill="FFFFFF"/>
          <w:rtl/>
        </w:rPr>
        <w:t>קיים</w:t>
      </w:r>
      <w:r>
        <w:rPr>
          <w:color w:val="222222"/>
          <w:shd w:val="solid" w:color="FFFFFF" w:fill="FFFFFF"/>
          <w:rtl/>
          <w:lang w:bidi="ar-SA"/>
        </w:rPr>
        <w:t xml:space="preserve"> </w:t>
      </w:r>
      <w:r>
        <w:rPr>
          <w:color w:val="222222"/>
          <w:shd w:val="solid" w:color="FFFFFF" w:fill="FFFFFF"/>
          <w:rtl/>
        </w:rPr>
        <w:t>מיפוי</w:t>
      </w:r>
      <w:r>
        <w:rPr>
          <w:color w:val="222222"/>
          <w:shd w:val="solid" w:color="FFFFFF" w:fill="FFFFFF"/>
          <w:rtl/>
          <w:lang w:bidi="ar-SA"/>
        </w:rPr>
        <w:t xml:space="preserve"> </w:t>
      </w:r>
      <w:r>
        <w:rPr>
          <w:color w:val="222222"/>
          <w:shd w:val="solid" w:color="FFFFFF" w:fill="FFFFFF"/>
          <w:rtl/>
        </w:rPr>
        <w:t>קונפורמי</w:t>
      </w:r>
      <w:r>
        <w:rPr>
          <w:color w:val="222222"/>
          <w:shd w:val="solid" w:color="FFFFFF" w:fill="FFFFFF"/>
          <w:rtl/>
          <w:lang w:bidi="ar-SA"/>
        </w:rPr>
        <w:t xml:space="preserve"> </w:t>
      </w:r>
      <w:r>
        <w:rPr>
          <w:color w:val="222222"/>
          <w:shd w:val="solid" w:color="FFFFFF" w:fill="FFFFFF"/>
          <w:rtl/>
        </w:rPr>
        <w:t>למלבן</w:t>
      </w:r>
      <w:r>
        <w:rPr>
          <w:color w:val="222222"/>
          <w:shd w:val="solid" w:color="FFFFFF" w:fill="FFFFFF"/>
          <w:rtl/>
          <w:lang w:bidi="ar-SA"/>
        </w:rPr>
        <w:t xml:space="preserve">. </w:t>
      </w:r>
      <w:r>
        <w:rPr>
          <w:color w:val="222222"/>
          <w:shd w:val="solid" w:color="FFFFFF" w:fill="FFFFFF"/>
          <w:rtl/>
        </w:rPr>
        <w:t>אולם</w:t>
      </w:r>
      <w:r>
        <w:rPr>
          <w:color w:val="222222"/>
          <w:shd w:val="solid" w:color="FFFFFF" w:fill="FFFFFF"/>
          <w:rtl/>
          <w:lang w:bidi="ar-SA"/>
        </w:rPr>
        <w:t xml:space="preserve">, </w:t>
      </w:r>
      <w:r>
        <w:rPr>
          <w:color w:val="222222"/>
          <w:shd w:val="solid" w:color="FFFFFF" w:fill="FFFFFF"/>
          <w:rtl/>
        </w:rPr>
        <w:t>אינני</w:t>
      </w:r>
      <w:r>
        <w:rPr>
          <w:color w:val="222222"/>
          <w:shd w:val="solid" w:color="FFFFFF" w:fill="FFFFFF"/>
          <w:rtl/>
          <w:lang w:bidi="ar-SA"/>
        </w:rPr>
        <w:t xml:space="preserve"> </w:t>
      </w:r>
      <w:r>
        <w:rPr>
          <w:color w:val="222222"/>
          <w:shd w:val="solid" w:color="FFFFFF" w:fill="FFFFFF"/>
          <w:rtl/>
        </w:rPr>
        <w:t>יודע</w:t>
      </w:r>
      <w:r>
        <w:rPr>
          <w:color w:val="222222"/>
          <w:shd w:val="solid" w:color="FFFFFF" w:fill="FFFFFF"/>
          <w:rtl/>
          <w:lang w:bidi="ar-SA"/>
        </w:rPr>
        <w:t xml:space="preserve"> </w:t>
      </w:r>
      <w:r>
        <w:rPr>
          <w:color w:val="222222"/>
          <w:shd w:val="solid" w:color="FFFFFF" w:fill="FFFFFF"/>
          <w:rtl/>
        </w:rPr>
        <w:t>מה</w:t>
      </w:r>
      <w:r>
        <w:rPr>
          <w:color w:val="222222"/>
          <w:shd w:val="solid" w:color="FFFFFF" w:fill="FFFFFF"/>
          <w:rtl/>
          <w:lang w:bidi="ar-SA"/>
        </w:rPr>
        <w:t xml:space="preserve"> </w:t>
      </w:r>
      <w:r>
        <w:rPr>
          <w:color w:val="222222"/>
          <w:shd w:val="solid" w:color="FFFFFF" w:fill="FFFFFF"/>
          <w:rtl/>
        </w:rPr>
        <w:t>עושים</w:t>
      </w:r>
      <w:r>
        <w:rPr>
          <w:color w:val="222222"/>
          <w:shd w:val="solid" w:color="FFFFFF" w:fill="FFFFFF"/>
          <w:rtl/>
          <w:lang w:bidi="ar-SA"/>
        </w:rPr>
        <w:t xml:space="preserve"> </w:t>
      </w:r>
      <w:r>
        <w:rPr>
          <w:color w:val="222222"/>
          <w:shd w:val="solid" w:color="FFFFFF" w:fill="FFFFFF"/>
          <w:rtl/>
        </w:rPr>
        <w:t>מיפויים</w:t>
      </w:r>
      <w:r>
        <w:rPr>
          <w:color w:val="222222"/>
          <w:shd w:val="solid" w:color="FFFFFF" w:fill="FFFFFF"/>
          <w:rtl/>
          <w:lang w:bidi="ar-SA"/>
        </w:rPr>
        <w:t xml:space="preserve"> </w:t>
      </w:r>
      <w:r>
        <w:rPr>
          <w:color w:val="222222"/>
          <w:shd w:val="solid" w:color="FFFFFF" w:fill="FFFFFF"/>
          <w:rtl/>
        </w:rPr>
        <w:t>קונפורמיים</w:t>
      </w:r>
      <w:r>
        <w:rPr>
          <w:color w:val="222222"/>
          <w:shd w:val="solid" w:color="FFFFFF" w:fill="FFFFFF"/>
          <w:rtl/>
          <w:lang w:bidi="ar-SA"/>
        </w:rPr>
        <w:t xml:space="preserve"> </w:t>
      </w:r>
      <w:r>
        <w:rPr>
          <w:color w:val="222222"/>
          <w:shd w:val="solid" w:color="FFFFFF" w:fill="FFFFFF"/>
          <w:rtl/>
        </w:rPr>
        <w:t>למלבנים</w:t>
      </w:r>
      <w:r>
        <w:rPr>
          <w:color w:val="222222"/>
          <w:shd w:val="solid" w:color="FFFFFF" w:fill="FFFFFF"/>
          <w:rtl/>
          <w:lang w:bidi="ar-SA"/>
        </w:rPr>
        <w:t xml:space="preserve"> </w:t>
      </w:r>
      <w:r>
        <w:rPr>
          <w:color w:val="222222"/>
          <w:shd w:val="solid" w:color="FFFFFF" w:fill="FFFFFF"/>
          <w:rtl/>
        </w:rPr>
        <w:t>קטנים</w:t>
      </w:r>
      <w:r>
        <w:rPr>
          <w:color w:val="222222"/>
          <w:shd w:val="solid" w:color="FFFFFF" w:fill="FFFFFF"/>
          <w:rtl/>
          <w:lang w:bidi="ar-SA"/>
        </w:rPr>
        <w:t xml:space="preserve"> - </w:t>
      </w:r>
      <w:r>
        <w:rPr>
          <w:color w:val="222222"/>
          <w:shd w:val="solid" w:color="FFFFFF" w:fill="FFFFFF"/>
          <w:rtl/>
        </w:rPr>
        <w:t>עד</w:t>
      </w:r>
      <w:r>
        <w:rPr>
          <w:color w:val="222222"/>
          <w:shd w:val="solid" w:color="FFFFFF" w:fill="FFFFFF"/>
          <w:rtl/>
          <w:lang w:bidi="ar-SA"/>
        </w:rPr>
        <w:t xml:space="preserve"> </w:t>
      </w:r>
      <w:r>
        <w:rPr>
          <w:color w:val="222222"/>
          <w:shd w:val="solid" w:color="FFFFFF" w:fill="FFFFFF"/>
          <w:rtl/>
        </w:rPr>
        <w:t>כמה</w:t>
      </w:r>
      <w:r>
        <w:rPr>
          <w:color w:val="222222"/>
          <w:shd w:val="solid" w:color="FFFFFF" w:fill="FFFFFF"/>
          <w:rtl/>
          <w:lang w:bidi="ar-SA"/>
        </w:rPr>
        <w:t xml:space="preserve"> </w:t>
      </w:r>
      <w:r>
        <w:rPr>
          <w:color w:val="222222"/>
          <w:shd w:val="solid" w:color="FFFFFF" w:fill="FFFFFF"/>
          <w:rtl/>
        </w:rPr>
        <w:t>הם</w:t>
      </w:r>
      <w:r>
        <w:rPr>
          <w:color w:val="222222"/>
          <w:shd w:val="solid" w:color="FFFFFF" w:fill="FFFFFF"/>
          <w:rtl/>
          <w:lang w:bidi="ar-SA"/>
        </w:rPr>
        <w:t xml:space="preserve"> </w:t>
      </w:r>
      <w:r>
        <w:rPr>
          <w:color w:val="222222"/>
          <w:shd w:val="solid" w:color="FFFFFF" w:fill="FFFFFF"/>
          <w:rtl/>
        </w:rPr>
        <w:t>מעוותים</w:t>
      </w:r>
      <w:r>
        <w:rPr>
          <w:color w:val="222222"/>
          <w:shd w:val="solid" w:color="FFFFFF" w:fill="FFFFFF"/>
          <w:rtl/>
          <w:lang w:bidi="ar-SA"/>
        </w:rPr>
        <w:t xml:space="preserve"> </w:t>
      </w:r>
      <w:r>
        <w:rPr>
          <w:color w:val="222222"/>
          <w:shd w:val="solid" w:color="FFFFFF" w:fill="FFFFFF"/>
          <w:rtl/>
        </w:rPr>
        <w:t>אותם</w:t>
      </w:r>
      <w:r>
        <w:rPr>
          <w:color w:val="222222"/>
          <w:shd w:val="solid" w:color="FFFFFF" w:fill="FFFFFF"/>
          <w:rtl/>
          <w:lang w:bidi="ar-SA"/>
        </w:rPr>
        <w:t>?</w:t>
      </w:r>
    </w:p>
    <w:p w:rsidR="00BB1225" w:rsidRDefault="00BB1225" w:rsidP="003B2AB5">
      <w:pPr>
        <w:numPr>
          <w:ilvl w:val="0"/>
          <w:numId w:val="41"/>
        </w:numPr>
        <w:tabs>
          <w:tab w:val="left" w:pos="360"/>
          <w:tab w:val="left" w:pos="720"/>
        </w:tabs>
        <w:spacing w:line="312" w:lineRule="auto"/>
        <w:jc w:val="left"/>
        <w:rPr>
          <w:color w:val="222222"/>
          <w:shd w:val="solid" w:color="FFFFFF" w:fill="FFFFFF"/>
          <w:lang w:bidi="ar-SA"/>
        </w:rPr>
      </w:pPr>
      <w:r>
        <w:rPr>
          <w:color w:val="222222"/>
          <w:shd w:val="solid" w:color="FFFFFF" w:fill="FFFFFF"/>
          <w:rtl/>
        </w:rPr>
        <w:t>האלגוריתם</w:t>
      </w:r>
      <w:r>
        <w:rPr>
          <w:color w:val="222222"/>
          <w:shd w:val="solid" w:color="FFFFFF" w:fill="FFFFFF"/>
          <w:rtl/>
          <w:lang w:bidi="ar-SA"/>
        </w:rPr>
        <w:t xml:space="preserve"> </w:t>
      </w:r>
      <w:r>
        <w:rPr>
          <w:color w:val="222222"/>
          <w:shd w:val="solid" w:color="FFFFFF" w:fill="FFFFFF"/>
          <w:rtl/>
        </w:rPr>
        <w:t>נראה</w:t>
      </w:r>
      <w:r>
        <w:rPr>
          <w:color w:val="222222"/>
          <w:shd w:val="solid" w:color="FFFFFF" w:fill="FFFFFF"/>
          <w:rtl/>
          <w:lang w:bidi="ar-SA"/>
        </w:rPr>
        <w:t xml:space="preserve"> </w:t>
      </w:r>
      <w:r>
        <w:rPr>
          <w:color w:val="222222"/>
          <w:shd w:val="solid" w:color="FFFFFF" w:fill="FFFFFF"/>
          <w:rtl/>
        </w:rPr>
        <w:t>בזבזני</w:t>
      </w:r>
      <w:r>
        <w:rPr>
          <w:color w:val="222222"/>
          <w:shd w:val="solid" w:color="FFFFFF" w:fill="FFFFFF"/>
          <w:rtl/>
          <w:lang w:bidi="ar-SA"/>
        </w:rPr>
        <w:t xml:space="preserve"> - </w:t>
      </w:r>
      <w:r>
        <w:rPr>
          <w:color w:val="222222"/>
          <w:shd w:val="solid" w:color="FFFFFF" w:fill="FFFFFF"/>
          <w:rtl/>
        </w:rPr>
        <w:t>אם</w:t>
      </w:r>
      <w:r>
        <w:rPr>
          <w:color w:val="222222"/>
          <w:shd w:val="solid" w:color="FFFFFF" w:fill="FFFFFF"/>
          <w:rtl/>
          <w:lang w:bidi="ar-SA"/>
        </w:rPr>
        <w:t xml:space="preserve"> </w:t>
      </w:r>
      <w:r>
        <w:rPr>
          <w:color w:val="222222"/>
          <w:shd w:val="solid" w:color="FFFFFF" w:fill="FFFFFF"/>
          <w:rtl/>
        </w:rPr>
        <w:t>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מקבל</w:t>
      </w:r>
      <w:r>
        <w:rPr>
          <w:color w:val="222222"/>
          <w:shd w:val="solid" w:color="FFFFFF" w:fill="FFFFFF"/>
          <w:rtl/>
          <w:lang w:bidi="ar-SA"/>
        </w:rPr>
        <w:t xml:space="preserve"> </w:t>
      </w:r>
      <w:r>
        <w:rPr>
          <w:color w:val="222222"/>
          <w:shd w:val="solid" w:color="FFFFFF" w:fill="FFFFFF"/>
          <w:rtl/>
        </w:rPr>
        <w:t>כחצי</w:t>
      </w:r>
      <w:r>
        <w:rPr>
          <w:color w:val="222222"/>
          <w:shd w:val="solid" w:color="FFFFFF" w:fill="FFFFFF"/>
          <w:rtl/>
          <w:lang w:bidi="ar-SA"/>
        </w:rPr>
        <w:t xml:space="preserve"> </w:t>
      </w:r>
      <w:r>
        <w:rPr>
          <w:color w:val="222222"/>
          <w:shd w:val="solid" w:color="FFFFFF" w:fill="FFFFFF"/>
          <w:rtl/>
        </w:rPr>
        <w:t>מהערך</w:t>
      </w:r>
      <w:r>
        <w:rPr>
          <w:color w:val="222222"/>
          <w:shd w:val="solid" w:color="FFFFFF" w:fill="FFFFFF"/>
          <w:rtl/>
          <w:lang w:bidi="ar-SA"/>
        </w:rPr>
        <w:t xml:space="preserve"> </w:t>
      </w:r>
      <w:r>
        <w:rPr>
          <w:color w:val="222222"/>
          <w:shd w:val="solid" w:color="FFFFFF" w:fill="FFFFFF"/>
          <w:rtl/>
        </w:rPr>
        <w:t>היחסי</w:t>
      </w:r>
      <w:r>
        <w:rPr>
          <w:color w:val="222222"/>
          <w:shd w:val="solid" w:color="FFFFFF" w:fill="FFFFFF"/>
          <w:rtl/>
          <w:lang w:bidi="ar-SA"/>
        </w:rPr>
        <w:t xml:space="preserve"> </w:t>
      </w:r>
      <w:r>
        <w:rPr>
          <w:color w:val="222222"/>
          <w:shd w:val="solid" w:color="FFFFFF" w:fill="FFFFFF"/>
          <w:rtl/>
        </w:rPr>
        <w:t>שלו</w:t>
      </w:r>
      <w:r>
        <w:rPr>
          <w:color w:val="222222"/>
          <w:shd w:val="solid" w:color="FFFFFF" w:fill="FFFFFF"/>
          <w:rtl/>
          <w:lang w:bidi="ar-SA"/>
        </w:rPr>
        <w:t xml:space="preserve">, </w:t>
      </w:r>
      <w:r>
        <w:rPr>
          <w:color w:val="222222"/>
          <w:shd w:val="solid" w:color="FFFFFF" w:fill="FFFFFF"/>
          <w:rtl/>
        </w:rPr>
        <w:t>הרי</w:t>
      </w:r>
      <w:r>
        <w:rPr>
          <w:color w:val="222222"/>
          <w:shd w:val="solid" w:color="FFFFFF" w:fill="FFFFFF"/>
          <w:rtl/>
          <w:lang w:bidi="ar-SA"/>
        </w:rPr>
        <w:t xml:space="preserve"> </w:t>
      </w:r>
      <w:r>
        <w:rPr>
          <w:color w:val="222222"/>
          <w:shd w:val="solid" w:color="FFFFFF" w:fill="FFFFFF"/>
          <w:rtl/>
        </w:rPr>
        <w:t>שכמעט</w:t>
      </w:r>
      <w:r>
        <w:rPr>
          <w:color w:val="222222"/>
          <w:shd w:val="solid" w:color="FFFFFF" w:fill="FFFFFF"/>
          <w:rtl/>
          <w:lang w:bidi="ar-SA"/>
        </w:rPr>
        <w:t xml:space="preserve"> </w:t>
      </w:r>
      <w:r>
        <w:rPr>
          <w:color w:val="222222"/>
          <w:shd w:val="solid" w:color="FFFFFF" w:fill="FFFFFF"/>
          <w:rtl/>
        </w:rPr>
        <w:t>חצי</w:t>
      </w:r>
      <w:r>
        <w:rPr>
          <w:color w:val="222222"/>
          <w:shd w:val="solid" w:color="FFFFFF" w:fill="FFFFFF"/>
          <w:rtl/>
          <w:lang w:bidi="ar-SA"/>
        </w:rPr>
        <w:t xml:space="preserve"> </w:t>
      </w:r>
      <w:r>
        <w:rPr>
          <w:color w:val="222222"/>
          <w:shd w:val="solid" w:color="FFFFFF" w:fill="FFFFFF"/>
          <w:rtl/>
        </w:rPr>
        <w:t>מהקרקע</w:t>
      </w:r>
      <w:r>
        <w:rPr>
          <w:color w:val="222222"/>
          <w:shd w:val="solid" w:color="FFFFFF" w:fill="FFFFFF"/>
          <w:rtl/>
          <w:lang w:bidi="ar-SA"/>
        </w:rPr>
        <w:t xml:space="preserve"> "</w:t>
      </w:r>
      <w:r>
        <w:rPr>
          <w:color w:val="222222"/>
          <w:shd w:val="solid" w:color="FFFFFF" w:fill="FFFFFF"/>
          <w:rtl/>
        </w:rPr>
        <w:t>מבוזבז</w:t>
      </w:r>
      <w:r>
        <w:rPr>
          <w:color w:val="222222"/>
          <w:shd w:val="solid" w:color="FFFFFF" w:fill="FFFFFF"/>
          <w:rtl/>
          <w:lang w:bidi="ar-SA"/>
        </w:rPr>
        <w:t xml:space="preserve">". </w:t>
      </w:r>
      <w:r>
        <w:rPr>
          <w:color w:val="222222"/>
          <w:shd w:val="solid" w:color="FFFFFF" w:fill="FFFFFF"/>
          <w:rtl/>
        </w:rPr>
        <w:t>אחד</w:t>
      </w:r>
      <w:r>
        <w:rPr>
          <w:color w:val="222222"/>
          <w:shd w:val="solid" w:color="FFFFFF" w:fill="FFFFFF"/>
          <w:rtl/>
          <w:lang w:bidi="ar-SA"/>
        </w:rPr>
        <w:t xml:space="preserve"> </w:t>
      </w:r>
      <w:r>
        <w:rPr>
          <w:color w:val="222222"/>
          <w:shd w:val="solid" w:color="FFFFFF" w:fill="FFFFFF"/>
          <w:rtl/>
        </w:rPr>
        <w:t>הנושאים</w:t>
      </w:r>
      <w:r>
        <w:rPr>
          <w:color w:val="222222"/>
          <w:shd w:val="solid" w:color="FFFFFF" w:fill="FFFFFF"/>
          <w:rtl/>
          <w:lang w:bidi="ar-SA"/>
        </w:rPr>
        <w:t xml:space="preserve"> </w:t>
      </w:r>
      <w:r>
        <w:rPr>
          <w:color w:val="222222"/>
          <w:shd w:val="solid" w:color="FFFFFF" w:fill="FFFFFF"/>
          <w:rtl/>
        </w:rPr>
        <w:t>למחקר</w:t>
      </w:r>
      <w:r>
        <w:rPr>
          <w:color w:val="222222"/>
          <w:shd w:val="solid" w:color="FFFFFF" w:fill="FFFFFF"/>
          <w:rtl/>
          <w:lang w:bidi="ar-SA"/>
        </w:rPr>
        <w:t xml:space="preserve"> </w:t>
      </w:r>
      <w:r>
        <w:rPr>
          <w:color w:val="222222"/>
          <w:shd w:val="solid" w:color="FFFFFF" w:fill="FFFFFF"/>
          <w:rtl/>
        </w:rPr>
        <w:t>עתידי</w:t>
      </w:r>
      <w:r>
        <w:rPr>
          <w:color w:val="222222"/>
          <w:shd w:val="solid" w:color="FFFFFF" w:fill="FFFFFF"/>
          <w:rtl/>
          <w:lang w:bidi="ar-SA"/>
        </w:rPr>
        <w:t xml:space="preserve"> </w:t>
      </w:r>
      <w:r>
        <w:rPr>
          <w:color w:val="222222"/>
          <w:shd w:val="solid" w:color="FFFFFF" w:fill="FFFFFF"/>
          <w:rtl/>
        </w:rPr>
        <w:t>הוא</w:t>
      </w:r>
      <w:r>
        <w:rPr>
          <w:color w:val="222222"/>
          <w:shd w:val="solid" w:color="FFFFFF" w:fill="FFFFFF"/>
          <w:rtl/>
          <w:lang w:bidi="ar-SA"/>
        </w:rPr>
        <w:t xml:space="preserve">, </w:t>
      </w:r>
      <w:r>
        <w:rPr>
          <w:color w:val="222222"/>
          <w:shd w:val="solid" w:color="FFFFFF" w:fill="FFFFFF"/>
          <w:rtl/>
        </w:rPr>
        <w:t>לחקור</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אופי</w:t>
      </w:r>
      <w:r>
        <w:rPr>
          <w:color w:val="222222"/>
          <w:shd w:val="solid" w:color="FFFFFF" w:fill="FFFFFF"/>
          <w:rtl/>
          <w:lang w:bidi="ar-SA"/>
        </w:rPr>
        <w:t xml:space="preserve"> </w:t>
      </w:r>
      <w:r>
        <w:rPr>
          <w:color w:val="222222"/>
          <w:shd w:val="solid" w:color="FFFFFF" w:fill="FFFFFF"/>
          <w:rtl/>
        </w:rPr>
        <w:t>הקרקע</w:t>
      </w:r>
      <w:r>
        <w:rPr>
          <w:color w:val="222222"/>
          <w:shd w:val="solid" w:color="FFFFFF" w:fill="FFFFFF"/>
          <w:rtl/>
          <w:lang w:bidi="ar-SA"/>
        </w:rPr>
        <w:t xml:space="preserve"> </w:t>
      </w:r>
      <w:r>
        <w:rPr>
          <w:color w:val="222222"/>
          <w:shd w:val="solid" w:color="FFFFFF" w:fill="FFFFFF"/>
          <w:rtl/>
        </w:rPr>
        <w:t>ה</w:t>
      </w:r>
      <w:r>
        <w:rPr>
          <w:color w:val="222222"/>
          <w:shd w:val="solid" w:color="FFFFFF" w:fill="FFFFFF"/>
          <w:rtl/>
          <w:lang w:bidi="ar-SA"/>
        </w:rPr>
        <w:t>"</w:t>
      </w:r>
      <w:r>
        <w:rPr>
          <w:color w:val="222222"/>
          <w:shd w:val="solid" w:color="FFFFFF" w:fill="FFFFFF"/>
          <w:rtl/>
        </w:rPr>
        <w:t>מבוזבזת</w:t>
      </w:r>
      <w:r>
        <w:rPr>
          <w:color w:val="222222"/>
          <w:shd w:val="solid" w:color="FFFFFF" w:fill="FFFFFF"/>
          <w:rtl/>
          <w:lang w:bidi="ar-SA"/>
        </w:rPr>
        <w:t xml:space="preserve">", </w:t>
      </w:r>
      <w:r>
        <w:rPr>
          <w:color w:val="222222"/>
          <w:shd w:val="solid" w:color="FFFFFF" w:fill="FFFFFF"/>
          <w:rtl/>
        </w:rPr>
        <w:t>ולראות</w:t>
      </w:r>
      <w:r>
        <w:rPr>
          <w:color w:val="222222"/>
          <w:shd w:val="solid" w:color="FFFFFF" w:fill="FFFFFF"/>
          <w:rtl/>
          <w:lang w:bidi="ar-SA"/>
        </w:rPr>
        <w:t xml:space="preserve"> </w:t>
      </w:r>
      <w:r>
        <w:rPr>
          <w:color w:val="222222"/>
          <w:shd w:val="solid" w:color="FFFFFF" w:fill="FFFFFF"/>
          <w:rtl/>
        </w:rPr>
        <w:t>האם</w:t>
      </w:r>
      <w:r>
        <w:rPr>
          <w:color w:val="222222"/>
          <w:shd w:val="solid" w:color="FFFFFF" w:fill="FFFFFF"/>
          <w:rtl/>
          <w:lang w:bidi="ar-SA"/>
        </w:rPr>
        <w:t xml:space="preserve"> </w:t>
      </w:r>
      <w:r>
        <w:rPr>
          <w:color w:val="222222"/>
          <w:shd w:val="solid" w:color="FFFFFF" w:fill="FFFFFF"/>
          <w:rtl/>
        </w:rPr>
        <w:t>אפשר</w:t>
      </w:r>
      <w:r>
        <w:rPr>
          <w:color w:val="222222"/>
          <w:shd w:val="solid" w:color="FFFFFF" w:fill="FFFFFF"/>
          <w:rtl/>
          <w:lang w:bidi="ar-SA"/>
        </w:rPr>
        <w:t xml:space="preserve"> </w:t>
      </w:r>
      <w:r>
        <w:rPr>
          <w:color w:val="222222"/>
          <w:shd w:val="solid" w:color="FFFFFF" w:fill="FFFFFF"/>
          <w:rtl/>
        </w:rPr>
        <w:t>להציע</w:t>
      </w:r>
      <w:r>
        <w:rPr>
          <w:color w:val="222222"/>
          <w:shd w:val="solid" w:color="FFFFFF" w:fill="FFFFFF"/>
          <w:rtl/>
          <w:lang w:bidi="ar-SA"/>
        </w:rPr>
        <w:t xml:space="preserve"> </w:t>
      </w:r>
      <w:r>
        <w:rPr>
          <w:color w:val="222222"/>
          <w:shd w:val="solid" w:color="FFFFFF" w:fill="FFFFFF"/>
          <w:rtl/>
        </w:rPr>
        <w:t>שימושים</w:t>
      </w:r>
      <w:r>
        <w:rPr>
          <w:color w:val="222222"/>
          <w:shd w:val="solid" w:color="FFFFFF" w:fill="FFFFFF"/>
          <w:rtl/>
          <w:lang w:bidi="ar-SA"/>
        </w:rPr>
        <w:t xml:space="preserve"> </w:t>
      </w:r>
      <w:r>
        <w:rPr>
          <w:color w:val="222222"/>
          <w:shd w:val="solid" w:color="FFFFFF" w:fill="FFFFFF"/>
          <w:rtl/>
        </w:rPr>
        <w:t>בקרקע</w:t>
      </w:r>
      <w:r>
        <w:rPr>
          <w:color w:val="222222"/>
          <w:shd w:val="solid" w:color="FFFFFF" w:fill="FFFFFF"/>
          <w:rtl/>
          <w:lang w:bidi="ar-SA"/>
        </w:rPr>
        <w:t xml:space="preserve"> </w:t>
      </w:r>
      <w:r>
        <w:rPr>
          <w:color w:val="222222"/>
          <w:shd w:val="solid" w:color="FFFFFF" w:fill="FFFFFF"/>
          <w:rtl/>
        </w:rPr>
        <w:t>זו</w:t>
      </w:r>
      <w:r>
        <w:rPr>
          <w:color w:val="222222"/>
          <w:shd w:val="solid" w:color="FFFFFF" w:fill="FFFFFF"/>
          <w:rtl/>
          <w:lang w:bidi="ar-SA"/>
        </w:rPr>
        <w:t xml:space="preserve">. </w:t>
      </w:r>
      <w:r>
        <w:rPr>
          <w:color w:val="222222"/>
          <w:shd w:val="solid" w:color="FFFFFF" w:fill="FFFFFF"/>
          <w:rtl/>
        </w:rPr>
        <w:t>לדוגמה</w:t>
      </w:r>
      <w:r>
        <w:rPr>
          <w:color w:val="222222"/>
          <w:shd w:val="solid" w:color="FFFFFF" w:fill="FFFFFF"/>
          <w:rtl/>
          <w:lang w:bidi="ar-SA"/>
        </w:rPr>
        <w:t xml:space="preserve">, </w:t>
      </w:r>
      <w:r>
        <w:rPr>
          <w:color w:val="222222"/>
          <w:shd w:val="solid" w:color="FFFFFF" w:fill="FFFFFF"/>
          <w:rtl/>
        </w:rPr>
        <w:t>ייתכן</w:t>
      </w:r>
      <w:r>
        <w:rPr>
          <w:color w:val="222222"/>
          <w:shd w:val="solid" w:color="FFFFFF" w:fill="FFFFFF"/>
          <w:rtl/>
          <w:lang w:bidi="ar-SA"/>
        </w:rPr>
        <w:t xml:space="preserve"> </w:t>
      </w:r>
      <w:r>
        <w:rPr>
          <w:color w:val="222222"/>
          <w:shd w:val="solid" w:color="FFFFFF" w:fill="FFFFFF"/>
          <w:rtl/>
        </w:rPr>
        <w:t>שנשארות</w:t>
      </w:r>
      <w:r>
        <w:rPr>
          <w:color w:val="222222"/>
          <w:shd w:val="solid" w:color="FFFFFF" w:fill="FFFFFF"/>
          <w:rtl/>
          <w:lang w:bidi="ar-SA"/>
        </w:rPr>
        <w:t xml:space="preserve"> </w:t>
      </w:r>
      <w:r>
        <w:rPr>
          <w:color w:val="222222"/>
          <w:shd w:val="solid" w:color="FFFFFF" w:fill="FFFFFF"/>
          <w:rtl/>
        </w:rPr>
        <w:t>רצועות</w:t>
      </w:r>
      <w:r>
        <w:rPr>
          <w:color w:val="222222"/>
          <w:shd w:val="solid" w:color="FFFFFF" w:fill="FFFFFF"/>
          <w:rtl/>
          <w:lang w:bidi="ar-SA"/>
        </w:rPr>
        <w:t>-</w:t>
      </w:r>
      <w:r>
        <w:rPr>
          <w:color w:val="222222"/>
          <w:shd w:val="solid" w:color="FFFFFF" w:fill="FFFFFF"/>
          <w:rtl/>
        </w:rPr>
        <w:t>קרקע</w:t>
      </w:r>
      <w:r>
        <w:rPr>
          <w:color w:val="222222"/>
          <w:shd w:val="solid" w:color="FFFFFF" w:fill="FFFFFF"/>
          <w:rtl/>
          <w:lang w:bidi="ar-SA"/>
        </w:rPr>
        <w:t xml:space="preserve"> </w:t>
      </w:r>
      <w:r>
        <w:rPr>
          <w:color w:val="222222"/>
          <w:shd w:val="solid" w:color="FFFFFF" w:fill="FFFFFF"/>
          <w:rtl/>
        </w:rPr>
        <w:t>צרות</w:t>
      </w:r>
      <w:r>
        <w:rPr>
          <w:color w:val="222222"/>
          <w:shd w:val="solid" w:color="FFFFFF" w:fill="FFFFFF"/>
          <w:rtl/>
          <w:lang w:bidi="ar-SA"/>
        </w:rPr>
        <w:t xml:space="preserve"> </w:t>
      </w:r>
      <w:r>
        <w:rPr>
          <w:color w:val="222222"/>
          <w:shd w:val="solid" w:color="FFFFFF" w:fill="FFFFFF"/>
          <w:rtl/>
        </w:rPr>
        <w:t>וארוכות</w:t>
      </w:r>
      <w:r>
        <w:rPr>
          <w:color w:val="222222"/>
          <w:shd w:val="solid" w:color="FFFFFF" w:fill="FFFFFF"/>
          <w:rtl/>
          <w:lang w:bidi="ar-SA"/>
        </w:rPr>
        <w:t xml:space="preserve">, </w:t>
      </w:r>
      <w:r>
        <w:rPr>
          <w:color w:val="222222"/>
          <w:shd w:val="solid" w:color="FFFFFF" w:fill="FFFFFF"/>
          <w:rtl/>
        </w:rPr>
        <w:t>שניתן</w:t>
      </w:r>
      <w:r>
        <w:rPr>
          <w:color w:val="222222"/>
          <w:shd w:val="solid" w:color="FFFFFF" w:fill="FFFFFF"/>
          <w:rtl/>
          <w:lang w:bidi="ar-SA"/>
        </w:rPr>
        <w:t xml:space="preserve"> </w:t>
      </w:r>
      <w:r>
        <w:rPr>
          <w:color w:val="222222"/>
          <w:shd w:val="solid" w:color="FFFFFF" w:fill="FFFFFF"/>
          <w:rtl/>
        </w:rPr>
        <w:t>להשתמש</w:t>
      </w:r>
      <w:r>
        <w:rPr>
          <w:color w:val="222222"/>
          <w:shd w:val="solid" w:color="FFFFFF" w:fill="FFFFFF"/>
          <w:rtl/>
          <w:lang w:bidi="ar-SA"/>
        </w:rPr>
        <w:t xml:space="preserve"> </w:t>
      </w:r>
      <w:r>
        <w:rPr>
          <w:color w:val="222222"/>
          <w:shd w:val="solid" w:color="FFFFFF" w:fill="FFFFFF"/>
          <w:rtl/>
        </w:rPr>
        <w:t>בהן</w:t>
      </w:r>
      <w:r>
        <w:rPr>
          <w:color w:val="222222"/>
          <w:shd w:val="solid" w:color="FFFFFF" w:fill="FFFFFF"/>
          <w:rtl/>
          <w:lang w:bidi="ar-SA"/>
        </w:rPr>
        <w:t xml:space="preserve"> </w:t>
      </w:r>
      <w:r>
        <w:rPr>
          <w:color w:val="222222"/>
          <w:shd w:val="solid" w:color="FFFFFF" w:fill="FFFFFF"/>
          <w:rtl/>
        </w:rPr>
        <w:t>לכבישים</w:t>
      </w:r>
      <w:r>
        <w:rPr>
          <w:color w:val="222222"/>
          <w:shd w:val="solid" w:color="FFFFFF" w:fill="FFFFFF"/>
          <w:rtl/>
          <w:lang w:bidi="ar-SA"/>
        </w:rPr>
        <w:t xml:space="preserve"> </w:t>
      </w:r>
      <w:r>
        <w:rPr>
          <w:color w:val="222222"/>
          <w:shd w:val="solid" w:color="FFFFFF" w:fill="FFFFFF"/>
          <w:rtl/>
        </w:rPr>
        <w:t>ציבוריים</w:t>
      </w:r>
      <w:r>
        <w:rPr>
          <w:color w:val="222222"/>
          <w:shd w:val="solid" w:color="FFFFFF" w:fill="FFFFFF"/>
          <w:rtl/>
          <w:lang w:bidi="ar-SA"/>
        </w:rPr>
        <w:t xml:space="preserve">. </w:t>
      </w:r>
      <w:r>
        <w:rPr>
          <w:color w:val="222222"/>
          <w:shd w:val="solid" w:color="FFFFFF" w:fill="FFFFFF"/>
          <w:rtl/>
        </w:rPr>
        <w:t>זה</w:t>
      </w:r>
      <w:r>
        <w:rPr>
          <w:color w:val="222222"/>
          <w:shd w:val="solid" w:color="FFFFFF" w:fill="FFFFFF"/>
          <w:rtl/>
          <w:lang w:bidi="ar-SA"/>
        </w:rPr>
        <w:t xml:space="preserve"> </w:t>
      </w:r>
      <w:r>
        <w:rPr>
          <w:color w:val="222222"/>
          <w:shd w:val="solid" w:color="FFFFFF" w:fill="FFFFFF"/>
          <w:rtl/>
        </w:rPr>
        <w:t>מקשר</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המחקר</w:t>
      </w:r>
      <w:r>
        <w:rPr>
          <w:color w:val="222222"/>
          <w:shd w:val="solid" w:color="FFFFFF" w:fill="FFFFFF"/>
          <w:rtl/>
          <w:lang w:bidi="ar-SA"/>
        </w:rPr>
        <w:t xml:space="preserve"> </w:t>
      </w:r>
      <w:r>
        <w:rPr>
          <w:color w:val="222222"/>
          <w:shd w:val="solid" w:color="FFFFFF" w:fill="FFFFFF"/>
          <w:rtl/>
        </w:rPr>
        <w:t>לנושא</w:t>
      </w:r>
      <w:r>
        <w:rPr>
          <w:color w:val="222222"/>
          <w:shd w:val="solid" w:color="FFFFFF" w:fill="FFFFFF"/>
          <w:rtl/>
          <w:lang w:bidi="ar-SA"/>
        </w:rPr>
        <w:t xml:space="preserve"> </w:t>
      </w:r>
      <w:r>
        <w:rPr>
          <w:color w:val="222222"/>
          <w:shd w:val="solid" w:color="FFFFFF" w:fill="FFFFFF"/>
          <w:rtl/>
        </w:rPr>
        <w:t>נוסף</w:t>
      </w:r>
      <w:r>
        <w:rPr>
          <w:color w:val="222222"/>
          <w:shd w:val="solid" w:color="FFFFFF" w:fill="FFFFFF"/>
          <w:rtl/>
          <w:lang w:bidi="ar-SA"/>
        </w:rPr>
        <w:t xml:space="preserve"> - </w:t>
      </w:r>
      <w:r>
        <w:rPr>
          <w:color w:val="222222"/>
          <w:shd w:val="solid" w:color="FFFFFF" w:fill="FFFFFF"/>
          <w:rtl/>
        </w:rPr>
        <w:t>תכנון</w:t>
      </w:r>
      <w:r>
        <w:rPr>
          <w:color w:val="222222"/>
          <w:shd w:val="solid" w:color="FFFFFF" w:fill="FFFFFF"/>
          <w:rtl/>
          <w:lang w:bidi="ar-SA"/>
        </w:rPr>
        <w:t xml:space="preserve"> </w:t>
      </w:r>
      <w:r>
        <w:rPr>
          <w:color w:val="222222"/>
          <w:shd w:val="solid" w:color="FFFFFF" w:fill="FFFFFF"/>
          <w:rtl/>
        </w:rPr>
        <w:t>עירוני</w:t>
      </w:r>
      <w:r>
        <w:rPr>
          <w:color w:val="222222"/>
          <w:shd w:val="solid" w:color="FFFFFF" w:fill="FFFFFF"/>
          <w:rtl/>
          <w:lang w:bidi="ar-SA"/>
        </w:rPr>
        <w:t>.</w:t>
      </w:r>
    </w:p>
    <w:p w:rsidR="00BB1225" w:rsidRDefault="00BB1225" w:rsidP="00BB1225">
      <w:pPr>
        <w:rPr>
          <w:color w:val="222222"/>
          <w:rtl/>
        </w:rPr>
      </w:pPr>
    </w:p>
    <w:p w:rsidR="00BB1225" w:rsidRPr="00414627" w:rsidRDefault="00BB1225" w:rsidP="00BB1225"/>
    <w:p w:rsidR="00796461" w:rsidRDefault="00796461" w:rsidP="00796461">
      <w:pPr>
        <w:rPr>
          <w:bCs/>
          <w:color w:val="222222"/>
          <w:highlight w:val="white"/>
          <w:rtl/>
        </w:rPr>
      </w:pPr>
      <w:r w:rsidRPr="00796461">
        <w:rPr>
          <w:rFonts w:hint="cs"/>
          <w:bCs/>
          <w:color w:val="222222"/>
          <w:highlight w:val="white"/>
          <w:rtl/>
        </w:rPr>
        <w:t>קריטריונים חלופיים להגינות, ומשמעותם הפילוסופית</w:t>
      </w:r>
    </w:p>
    <w:p w:rsidR="000130A9" w:rsidRPr="00796461" w:rsidRDefault="000130A9" w:rsidP="00796461">
      <w:pPr>
        <w:rPr>
          <w:bCs/>
          <w:color w:val="222222"/>
          <w:highlight w:val="white"/>
        </w:rPr>
      </w:pPr>
    </w:p>
    <w:p w:rsidR="00796461" w:rsidRPr="007B3FF4" w:rsidRDefault="00796461" w:rsidP="00796461">
      <w:pPr>
        <w:rPr>
          <w:b/>
          <w:color w:val="222222"/>
          <w:highlight w:val="white"/>
          <w:rtl/>
        </w:rPr>
      </w:pPr>
      <w:r w:rsidRPr="007B3FF4">
        <w:rPr>
          <w:rFonts w:hint="eastAsia"/>
          <w:b/>
          <w:color w:val="222222"/>
          <w:highlight w:val="white"/>
          <w:rtl/>
        </w:rPr>
        <w:t>המאמר</w:t>
      </w:r>
      <w:r w:rsidRPr="007B3FF4">
        <w:rPr>
          <w:b/>
          <w:color w:val="222222"/>
          <w:highlight w:val="white"/>
          <w:rtl/>
        </w:rPr>
        <w:t xml:space="preserve"> המקורי של שטיינהאוס הגדיר "חלוקה הוגנת" בצורה מאד מסויימת - כל</w:t>
      </w:r>
      <w:r w:rsidRPr="007B3FF4">
        <w:rPr>
          <w:rFonts w:cs="Times New Roman"/>
          <w:b/>
          <w:color w:val="222222"/>
          <w:highlight w:val="white"/>
          <w:rtl/>
          <w:lang w:bidi="ar-SA"/>
        </w:rPr>
        <w:t xml:space="preserve"> </w:t>
      </w:r>
      <w:r w:rsidRPr="007B3FF4">
        <w:rPr>
          <w:b/>
          <w:color w:val="222222"/>
          <w:highlight w:val="white"/>
          <w:rtl/>
        </w:rPr>
        <w:t>אזרח</w:t>
      </w:r>
      <w:r w:rsidRPr="007B3FF4">
        <w:rPr>
          <w:rFonts w:cs="Times New Roman"/>
          <w:b/>
          <w:color w:val="222222"/>
          <w:highlight w:val="white"/>
          <w:rtl/>
          <w:lang w:bidi="ar-SA"/>
        </w:rPr>
        <w:t xml:space="preserve"> </w:t>
      </w:r>
      <w:r w:rsidRPr="007B3FF4">
        <w:rPr>
          <w:b/>
          <w:color w:val="222222"/>
          <w:highlight w:val="white"/>
          <w:rtl/>
        </w:rPr>
        <w:t>יקבל</w:t>
      </w:r>
      <w:r w:rsidRPr="007B3FF4">
        <w:rPr>
          <w:rFonts w:cs="Times New Roman"/>
          <w:b/>
          <w:color w:val="222222"/>
          <w:highlight w:val="white"/>
          <w:rtl/>
          <w:lang w:bidi="ar-SA"/>
        </w:rPr>
        <w:t xml:space="preserve"> </w:t>
      </w:r>
      <w:r w:rsidRPr="007B3FF4">
        <w:rPr>
          <w:b/>
          <w:color w:val="222222"/>
          <w:highlight w:val="white"/>
          <w:rtl/>
        </w:rPr>
        <w:t>לפחות</w:t>
      </w:r>
      <w:r w:rsidRPr="007B3FF4">
        <w:rPr>
          <w:rFonts w:cs="Times New Roman"/>
          <w:b/>
          <w:color w:val="222222"/>
          <w:highlight w:val="white"/>
          <w:rtl/>
          <w:lang w:bidi="ar-SA"/>
        </w:rPr>
        <w:t xml:space="preserve"> </w:t>
      </w:r>
      <w:r w:rsidRPr="007B3FF4">
        <w:rPr>
          <w:b/>
          <w:color w:val="222222"/>
          <w:highlight w:val="white"/>
        </w:rPr>
        <w:t>1/n</w:t>
      </w:r>
      <w:r w:rsidRPr="007B3FF4">
        <w:rPr>
          <w:b/>
          <w:color w:val="222222"/>
          <w:highlight w:val="white"/>
          <w:rtl/>
        </w:rPr>
        <w:t xml:space="preserve"> מהקרקע, כאשר </w:t>
      </w:r>
      <w:r w:rsidRPr="007B3FF4">
        <w:rPr>
          <w:b/>
          <w:color w:val="222222"/>
          <w:highlight w:val="white"/>
        </w:rPr>
        <w:t>n</w:t>
      </w:r>
      <w:r w:rsidRPr="007B3FF4">
        <w:rPr>
          <w:b/>
          <w:color w:val="222222"/>
          <w:highlight w:val="white"/>
          <w:rtl/>
        </w:rPr>
        <w:t xml:space="preserve"> הוא מספר האזרחים. למשל</w:t>
      </w:r>
      <w:r w:rsidRPr="007B3FF4">
        <w:rPr>
          <w:rFonts w:cs="Times New Roman"/>
          <w:b/>
          <w:color w:val="222222"/>
          <w:highlight w:val="white"/>
          <w:rtl/>
          <w:lang w:bidi="ar-SA"/>
        </w:rPr>
        <w:t xml:space="preserve">, </w:t>
      </w:r>
      <w:r w:rsidRPr="007B3FF4">
        <w:rPr>
          <w:b/>
          <w:color w:val="222222"/>
          <w:highlight w:val="white"/>
          <w:rtl/>
        </w:rPr>
        <w:t>אם</w:t>
      </w:r>
      <w:r w:rsidRPr="007B3FF4">
        <w:rPr>
          <w:rFonts w:cs="Times New Roman"/>
          <w:b/>
          <w:color w:val="222222"/>
          <w:highlight w:val="white"/>
          <w:rtl/>
          <w:lang w:bidi="ar-SA"/>
        </w:rPr>
        <w:t xml:space="preserve"> </w:t>
      </w:r>
      <w:r w:rsidRPr="007B3FF4">
        <w:rPr>
          <w:b/>
          <w:color w:val="222222"/>
          <w:highlight w:val="white"/>
          <w:rtl/>
        </w:rPr>
        <w:t>יש</w:t>
      </w:r>
      <w:r w:rsidRPr="007B3FF4">
        <w:rPr>
          <w:rFonts w:cs="Times New Roman"/>
          <w:b/>
          <w:color w:val="222222"/>
          <w:highlight w:val="white"/>
          <w:rtl/>
          <w:lang w:bidi="ar-SA"/>
        </w:rPr>
        <w:t xml:space="preserve"> </w:t>
      </w:r>
      <w:r w:rsidRPr="007B3FF4">
        <w:rPr>
          <w:b/>
          <w:color w:val="222222"/>
          <w:highlight w:val="white"/>
          <w:rtl/>
        </w:rPr>
        <w:t>מאה</w:t>
      </w:r>
      <w:r w:rsidRPr="007B3FF4">
        <w:rPr>
          <w:rFonts w:cs="Times New Roman"/>
          <w:b/>
          <w:color w:val="222222"/>
          <w:highlight w:val="white"/>
          <w:rtl/>
          <w:lang w:bidi="ar-SA"/>
        </w:rPr>
        <w:t xml:space="preserve"> </w:t>
      </w:r>
      <w:r w:rsidRPr="007B3FF4">
        <w:rPr>
          <w:b/>
          <w:color w:val="222222"/>
          <w:highlight w:val="white"/>
          <w:rtl/>
        </w:rPr>
        <w:t>אנשים</w:t>
      </w:r>
      <w:r w:rsidRPr="007B3FF4">
        <w:rPr>
          <w:rFonts w:cs="Times New Roman"/>
          <w:b/>
          <w:color w:val="222222"/>
          <w:highlight w:val="white"/>
          <w:rtl/>
          <w:lang w:bidi="ar-SA"/>
        </w:rPr>
        <w:t xml:space="preserve">, </w:t>
      </w:r>
      <w:r w:rsidRPr="007B3FF4">
        <w:rPr>
          <w:b/>
          <w:color w:val="222222"/>
          <w:highlight w:val="white"/>
          <w:rtl/>
        </w:rPr>
        <w:t>ואזרח</w:t>
      </w:r>
      <w:r w:rsidRPr="007B3FF4">
        <w:rPr>
          <w:rFonts w:cs="Times New Roman"/>
          <w:b/>
          <w:color w:val="222222"/>
          <w:highlight w:val="white"/>
          <w:rtl/>
          <w:lang w:bidi="ar-SA"/>
        </w:rPr>
        <w:t xml:space="preserve"> </w:t>
      </w:r>
      <w:r w:rsidRPr="007B3FF4">
        <w:rPr>
          <w:b/>
          <w:color w:val="222222"/>
          <w:highlight w:val="white"/>
          <w:rtl/>
        </w:rPr>
        <w:t>מסוים</w:t>
      </w:r>
      <w:r w:rsidRPr="007B3FF4">
        <w:rPr>
          <w:rFonts w:cs="Times New Roman"/>
          <w:b/>
          <w:color w:val="222222"/>
          <w:highlight w:val="white"/>
          <w:rtl/>
          <w:lang w:bidi="ar-SA"/>
        </w:rPr>
        <w:t xml:space="preserve"> </w:t>
      </w:r>
      <w:r w:rsidRPr="007B3FF4">
        <w:rPr>
          <w:b/>
          <w:color w:val="222222"/>
          <w:highlight w:val="white"/>
          <w:rtl/>
        </w:rPr>
        <w:t>חושב</w:t>
      </w:r>
      <w:r w:rsidRPr="007B3FF4">
        <w:rPr>
          <w:rFonts w:cs="Times New Roman"/>
          <w:b/>
          <w:color w:val="222222"/>
          <w:highlight w:val="white"/>
          <w:rtl/>
          <w:lang w:bidi="ar-SA"/>
        </w:rPr>
        <w:t xml:space="preserve"> </w:t>
      </w:r>
      <w:r w:rsidRPr="007B3FF4">
        <w:rPr>
          <w:b/>
          <w:color w:val="222222"/>
          <w:highlight w:val="white"/>
          <w:rtl/>
        </w:rPr>
        <w:t>שכל</w:t>
      </w:r>
      <w:r w:rsidRPr="007B3FF4">
        <w:rPr>
          <w:rFonts w:cs="Times New Roman"/>
          <w:b/>
          <w:color w:val="222222"/>
          <w:highlight w:val="white"/>
          <w:rtl/>
          <w:lang w:bidi="ar-SA"/>
        </w:rPr>
        <w:t xml:space="preserve"> </w:t>
      </w:r>
      <w:r w:rsidRPr="007B3FF4">
        <w:rPr>
          <w:b/>
          <w:color w:val="222222"/>
          <w:highlight w:val="white"/>
          <w:rtl/>
        </w:rPr>
        <w:t>הארץ</w:t>
      </w:r>
      <w:r w:rsidRPr="007B3FF4">
        <w:rPr>
          <w:rFonts w:cs="Times New Roman"/>
          <w:b/>
          <w:color w:val="222222"/>
          <w:highlight w:val="white"/>
          <w:rtl/>
          <w:lang w:bidi="ar-SA"/>
        </w:rPr>
        <w:t xml:space="preserve"> </w:t>
      </w:r>
      <w:r w:rsidRPr="007B3FF4">
        <w:rPr>
          <w:b/>
          <w:color w:val="222222"/>
          <w:highlight w:val="white"/>
          <w:rtl/>
        </w:rPr>
        <w:t>שווה</w:t>
      </w:r>
      <w:r w:rsidRPr="007B3FF4">
        <w:rPr>
          <w:rFonts w:cs="Times New Roman"/>
          <w:b/>
          <w:color w:val="222222"/>
          <w:highlight w:val="white"/>
          <w:rtl/>
          <w:lang w:bidi="ar-SA"/>
        </w:rPr>
        <w:t xml:space="preserve"> </w:t>
      </w:r>
      <w:r w:rsidRPr="007B3FF4">
        <w:rPr>
          <w:b/>
          <w:color w:val="222222"/>
          <w:highlight w:val="white"/>
          <w:rtl/>
        </w:rPr>
        <w:t>מאה</w:t>
      </w:r>
      <w:r w:rsidRPr="007B3FF4">
        <w:rPr>
          <w:rFonts w:cs="Times New Roman"/>
          <w:b/>
          <w:color w:val="222222"/>
          <w:highlight w:val="white"/>
          <w:rtl/>
          <w:lang w:bidi="ar-SA"/>
        </w:rPr>
        <w:t xml:space="preserve"> </w:t>
      </w:r>
      <w:r w:rsidRPr="007B3FF4">
        <w:rPr>
          <w:b/>
          <w:color w:val="222222"/>
          <w:highlight w:val="white"/>
          <w:rtl/>
        </w:rPr>
        <w:t>מיליון</w:t>
      </w:r>
      <w:r w:rsidRPr="007B3FF4">
        <w:rPr>
          <w:rFonts w:cs="Times New Roman"/>
          <w:b/>
          <w:color w:val="222222"/>
          <w:highlight w:val="white"/>
          <w:rtl/>
          <w:lang w:bidi="ar-SA"/>
        </w:rPr>
        <w:t xml:space="preserve">, </w:t>
      </w:r>
      <w:r w:rsidRPr="007B3FF4">
        <w:rPr>
          <w:b/>
          <w:color w:val="222222"/>
          <w:highlight w:val="white"/>
          <w:rtl/>
        </w:rPr>
        <w:t>אז</w:t>
      </w:r>
      <w:r w:rsidRPr="007B3FF4">
        <w:rPr>
          <w:rFonts w:cs="Times New Roman"/>
          <w:b/>
          <w:color w:val="222222"/>
          <w:highlight w:val="white"/>
          <w:rtl/>
          <w:lang w:bidi="ar-SA"/>
        </w:rPr>
        <w:t xml:space="preserve"> </w:t>
      </w:r>
      <w:r w:rsidRPr="007B3FF4">
        <w:rPr>
          <w:b/>
          <w:color w:val="222222"/>
          <w:highlight w:val="white"/>
          <w:rtl/>
        </w:rPr>
        <w:t>מובטח</w:t>
      </w:r>
      <w:r w:rsidRPr="007B3FF4">
        <w:rPr>
          <w:rFonts w:cs="Times New Roman"/>
          <w:b/>
          <w:color w:val="222222"/>
          <w:highlight w:val="white"/>
          <w:rtl/>
          <w:lang w:bidi="ar-SA"/>
        </w:rPr>
        <w:t xml:space="preserve"> </w:t>
      </w:r>
      <w:r w:rsidRPr="007B3FF4">
        <w:rPr>
          <w:b/>
          <w:color w:val="222222"/>
          <w:highlight w:val="white"/>
          <w:rtl/>
        </w:rPr>
        <w:t>לו</w:t>
      </w:r>
      <w:r w:rsidRPr="007B3FF4">
        <w:rPr>
          <w:rFonts w:cs="Times New Roman"/>
          <w:b/>
          <w:color w:val="222222"/>
          <w:highlight w:val="white"/>
          <w:rtl/>
          <w:lang w:bidi="ar-SA"/>
        </w:rPr>
        <w:t xml:space="preserve"> </w:t>
      </w:r>
      <w:r w:rsidRPr="007B3FF4">
        <w:rPr>
          <w:b/>
          <w:color w:val="222222"/>
          <w:highlight w:val="white"/>
          <w:rtl/>
        </w:rPr>
        <w:t>שיקבל</w:t>
      </w:r>
      <w:r w:rsidRPr="007B3FF4">
        <w:rPr>
          <w:rFonts w:cs="Times New Roman"/>
          <w:b/>
          <w:color w:val="222222"/>
          <w:highlight w:val="white"/>
          <w:rtl/>
          <w:lang w:bidi="ar-SA"/>
        </w:rPr>
        <w:t xml:space="preserve"> </w:t>
      </w:r>
      <w:r w:rsidRPr="007B3FF4">
        <w:rPr>
          <w:b/>
          <w:color w:val="222222"/>
          <w:highlight w:val="white"/>
          <w:rtl/>
        </w:rPr>
        <w:t>נחלה</w:t>
      </w:r>
      <w:r w:rsidRPr="007B3FF4">
        <w:rPr>
          <w:rFonts w:cs="Times New Roman"/>
          <w:b/>
          <w:color w:val="222222"/>
          <w:highlight w:val="white"/>
          <w:rtl/>
          <w:lang w:bidi="ar-SA"/>
        </w:rPr>
        <w:t xml:space="preserve"> </w:t>
      </w:r>
      <w:r w:rsidRPr="007B3FF4">
        <w:rPr>
          <w:b/>
          <w:color w:val="222222"/>
          <w:highlight w:val="white"/>
          <w:rtl/>
        </w:rPr>
        <w:t>שהשווי</w:t>
      </w:r>
      <w:r w:rsidRPr="007B3FF4">
        <w:rPr>
          <w:rFonts w:cs="Times New Roman"/>
          <w:b/>
          <w:color w:val="222222"/>
          <w:highlight w:val="white"/>
          <w:rtl/>
          <w:lang w:bidi="ar-SA"/>
        </w:rPr>
        <w:t xml:space="preserve"> </w:t>
      </w:r>
      <w:r w:rsidRPr="007B3FF4">
        <w:rPr>
          <w:b/>
          <w:color w:val="222222"/>
          <w:highlight w:val="white"/>
          <w:rtl/>
        </w:rPr>
        <w:t>שלה</w:t>
      </w:r>
      <w:r w:rsidRPr="007B3FF4">
        <w:rPr>
          <w:rFonts w:cs="Times New Roman"/>
          <w:b/>
          <w:color w:val="222222"/>
          <w:highlight w:val="white"/>
          <w:rtl/>
          <w:lang w:bidi="ar-SA"/>
        </w:rPr>
        <w:t xml:space="preserve">, </w:t>
      </w:r>
      <w:r w:rsidRPr="007B3FF4">
        <w:rPr>
          <w:b/>
          <w:color w:val="222222"/>
          <w:highlight w:val="white"/>
          <w:rtl/>
        </w:rPr>
        <w:t>בעיניו</w:t>
      </w:r>
      <w:r w:rsidRPr="007B3FF4">
        <w:rPr>
          <w:rFonts w:cs="Times New Roman"/>
          <w:b/>
          <w:color w:val="222222"/>
          <w:highlight w:val="white"/>
          <w:rtl/>
          <w:lang w:bidi="ar-SA"/>
        </w:rPr>
        <w:t xml:space="preserve">, </w:t>
      </w:r>
      <w:r w:rsidRPr="007B3FF4">
        <w:rPr>
          <w:b/>
          <w:color w:val="222222"/>
          <w:highlight w:val="white"/>
          <w:rtl/>
        </w:rPr>
        <w:t>הוא</w:t>
      </w:r>
      <w:r w:rsidRPr="007B3FF4">
        <w:rPr>
          <w:rFonts w:cs="Times New Roman"/>
          <w:b/>
          <w:color w:val="222222"/>
          <w:highlight w:val="white"/>
          <w:rtl/>
          <w:lang w:bidi="ar-SA"/>
        </w:rPr>
        <w:t xml:space="preserve"> </w:t>
      </w:r>
      <w:r w:rsidRPr="007B3FF4">
        <w:rPr>
          <w:b/>
          <w:color w:val="222222"/>
          <w:highlight w:val="white"/>
          <w:rtl/>
        </w:rPr>
        <w:t>מיליון</w:t>
      </w:r>
      <w:r w:rsidRPr="007B3FF4">
        <w:rPr>
          <w:rFonts w:cs="Times New Roman"/>
          <w:b/>
          <w:color w:val="222222"/>
          <w:highlight w:val="white"/>
          <w:rtl/>
          <w:lang w:bidi="ar-SA"/>
        </w:rPr>
        <w:t>.</w:t>
      </w:r>
      <w:r w:rsidRPr="007B3FF4">
        <w:rPr>
          <w:b/>
          <w:color w:val="222222"/>
          <w:highlight w:val="white"/>
          <w:rtl/>
        </w:rPr>
        <w:t xml:space="preserve"> חלוקה מסוג זה נקראת בימינו חלוקה פרופורציונלית (</w:t>
      </w:r>
      <w:r w:rsidRPr="007B3FF4">
        <w:rPr>
          <w:b/>
          <w:color w:val="222222"/>
          <w:highlight w:val="white"/>
        </w:rPr>
        <w:t>proportional</w:t>
      </w:r>
      <w:r w:rsidRPr="007B3FF4">
        <w:rPr>
          <w:b/>
          <w:color w:val="222222"/>
          <w:highlight w:val="white"/>
          <w:rtl/>
        </w:rPr>
        <w:t>).</w:t>
      </w:r>
    </w:p>
    <w:p w:rsidR="00796461" w:rsidRPr="007B3FF4" w:rsidRDefault="00796461" w:rsidP="00796461">
      <w:pPr>
        <w:rPr>
          <w:b/>
          <w:color w:val="222222"/>
          <w:highlight w:val="white"/>
          <w:rtl/>
        </w:rPr>
      </w:pPr>
    </w:p>
    <w:p w:rsidR="00796461" w:rsidRPr="007B3FF4" w:rsidRDefault="00796461" w:rsidP="00796461">
      <w:pPr>
        <w:rPr>
          <w:b/>
          <w:color w:val="222222"/>
          <w:highlight w:val="white"/>
        </w:rPr>
      </w:pPr>
      <w:r w:rsidRPr="007B3FF4">
        <w:rPr>
          <w:rFonts w:hint="eastAsia"/>
          <w:b/>
          <w:color w:val="222222"/>
          <w:highlight w:val="white"/>
          <w:rtl/>
        </w:rPr>
        <w:t>אולם</w:t>
      </w:r>
      <w:r w:rsidRPr="007B3FF4">
        <w:rPr>
          <w:b/>
          <w:color w:val="222222"/>
          <w:highlight w:val="white"/>
          <w:rtl/>
        </w:rPr>
        <w:t xml:space="preserve">, </w:t>
      </w:r>
      <w:r w:rsidRPr="007B3FF4">
        <w:rPr>
          <w:rFonts w:hint="eastAsia"/>
          <w:b/>
          <w:color w:val="222222"/>
          <w:highlight w:val="white"/>
          <w:rtl/>
        </w:rPr>
        <w:t>מאמרים</w:t>
      </w:r>
      <w:r w:rsidRPr="007B3FF4">
        <w:rPr>
          <w:b/>
          <w:color w:val="222222"/>
          <w:highlight w:val="white"/>
          <w:rtl/>
        </w:rPr>
        <w:t xml:space="preserve"> </w:t>
      </w:r>
      <w:r w:rsidRPr="007B3FF4">
        <w:rPr>
          <w:rFonts w:hint="eastAsia"/>
          <w:b/>
          <w:color w:val="222222"/>
          <w:highlight w:val="white"/>
          <w:rtl/>
        </w:rPr>
        <w:t>מאוחרים</w:t>
      </w:r>
      <w:r w:rsidRPr="007B3FF4">
        <w:rPr>
          <w:b/>
          <w:color w:val="222222"/>
          <w:highlight w:val="white"/>
          <w:rtl/>
        </w:rPr>
        <w:t xml:space="preserve"> </w:t>
      </w:r>
      <w:r w:rsidRPr="007B3FF4">
        <w:rPr>
          <w:rFonts w:hint="eastAsia"/>
          <w:b/>
          <w:color w:val="222222"/>
          <w:highlight w:val="white"/>
          <w:rtl/>
        </w:rPr>
        <w:t>יותר</w:t>
      </w:r>
      <w:r w:rsidRPr="007B3FF4">
        <w:rPr>
          <w:b/>
          <w:color w:val="222222"/>
          <w:highlight w:val="white"/>
          <w:rtl/>
        </w:rPr>
        <w:t xml:space="preserve"> </w:t>
      </w:r>
      <w:r w:rsidRPr="007B3FF4">
        <w:rPr>
          <w:rFonts w:hint="eastAsia"/>
          <w:b/>
          <w:color w:val="222222"/>
          <w:highlight w:val="white"/>
          <w:rtl/>
        </w:rPr>
        <w:t>טענו</w:t>
      </w:r>
      <w:r w:rsidRPr="007B3FF4">
        <w:rPr>
          <w:b/>
          <w:color w:val="222222"/>
          <w:highlight w:val="white"/>
          <w:rtl/>
        </w:rPr>
        <w:t xml:space="preserve">, </w:t>
      </w:r>
      <w:r w:rsidRPr="007B3FF4">
        <w:rPr>
          <w:rFonts w:hint="eastAsia"/>
          <w:b/>
          <w:color w:val="222222"/>
          <w:highlight w:val="white"/>
          <w:rtl/>
        </w:rPr>
        <w:t>שחלוקה</w:t>
      </w:r>
      <w:r w:rsidRPr="007B3FF4">
        <w:rPr>
          <w:b/>
          <w:color w:val="222222"/>
          <w:highlight w:val="white"/>
          <w:rtl/>
        </w:rPr>
        <w:t xml:space="preserve"> </w:t>
      </w:r>
      <w:r w:rsidRPr="007B3FF4">
        <w:rPr>
          <w:rFonts w:hint="eastAsia"/>
          <w:b/>
          <w:color w:val="222222"/>
          <w:highlight w:val="white"/>
          <w:rtl/>
        </w:rPr>
        <w:t>פרופורציונלית</w:t>
      </w:r>
      <w:r w:rsidRPr="007B3FF4">
        <w:rPr>
          <w:b/>
          <w:color w:val="222222"/>
          <w:highlight w:val="white"/>
          <w:rtl/>
        </w:rPr>
        <w:t xml:space="preserve"> </w:t>
      </w:r>
      <w:r w:rsidRPr="007B3FF4">
        <w:rPr>
          <w:rFonts w:hint="eastAsia"/>
          <w:b/>
          <w:color w:val="222222"/>
          <w:highlight w:val="white"/>
          <w:rtl/>
        </w:rPr>
        <w:t>היא</w:t>
      </w:r>
      <w:r w:rsidRPr="007B3FF4">
        <w:rPr>
          <w:b/>
          <w:color w:val="222222"/>
          <w:highlight w:val="white"/>
          <w:rtl/>
        </w:rPr>
        <w:t xml:space="preserve"> </w:t>
      </w:r>
      <w:r w:rsidRPr="007B3FF4">
        <w:rPr>
          <w:rFonts w:hint="eastAsia"/>
          <w:b/>
          <w:color w:val="222222"/>
          <w:highlight w:val="white"/>
          <w:rtl/>
        </w:rPr>
        <w:t>לא</w:t>
      </w:r>
      <w:r w:rsidRPr="007B3FF4">
        <w:rPr>
          <w:b/>
          <w:color w:val="222222"/>
          <w:highlight w:val="white"/>
          <w:rtl/>
        </w:rPr>
        <w:t xml:space="preserve"> </w:t>
      </w:r>
      <w:r w:rsidRPr="007B3FF4">
        <w:rPr>
          <w:rFonts w:hint="eastAsia"/>
          <w:b/>
          <w:color w:val="222222"/>
          <w:highlight w:val="white"/>
          <w:rtl/>
        </w:rPr>
        <w:t>מספיק</w:t>
      </w:r>
      <w:r w:rsidRPr="007B3FF4">
        <w:rPr>
          <w:b/>
          <w:color w:val="222222"/>
          <w:highlight w:val="white"/>
          <w:rtl/>
        </w:rPr>
        <w:t xml:space="preserve"> </w:t>
      </w:r>
      <w:r w:rsidRPr="007B3FF4">
        <w:rPr>
          <w:rFonts w:hint="eastAsia"/>
          <w:b/>
          <w:color w:val="222222"/>
          <w:highlight w:val="white"/>
          <w:rtl/>
        </w:rPr>
        <w:t>הוגנת</w:t>
      </w:r>
      <w:r w:rsidRPr="007B3FF4">
        <w:rPr>
          <w:b/>
          <w:color w:val="222222"/>
          <w:highlight w:val="white"/>
          <w:rtl/>
        </w:rPr>
        <w:t xml:space="preserve">, </w:t>
      </w:r>
      <w:r w:rsidRPr="007B3FF4">
        <w:rPr>
          <w:rFonts w:hint="eastAsia"/>
          <w:b/>
          <w:color w:val="222222"/>
          <w:highlight w:val="white"/>
          <w:rtl/>
        </w:rPr>
        <w:t>כי</w:t>
      </w:r>
      <w:r w:rsidRPr="007B3FF4">
        <w:rPr>
          <w:b/>
          <w:color w:val="222222"/>
          <w:highlight w:val="white"/>
          <w:rtl/>
        </w:rPr>
        <w:t xml:space="preserve"> </w:t>
      </w:r>
      <w:r w:rsidRPr="007B3FF4">
        <w:rPr>
          <w:rFonts w:hint="eastAsia"/>
          <w:b/>
          <w:color w:val="222222"/>
          <w:highlight w:val="white"/>
          <w:rtl/>
        </w:rPr>
        <w:t>ייתכן</w:t>
      </w:r>
      <w:r w:rsidRPr="007B3FF4">
        <w:rPr>
          <w:b/>
          <w:color w:val="222222"/>
          <w:highlight w:val="white"/>
          <w:rtl/>
        </w:rPr>
        <w:t xml:space="preserve"> </w:t>
      </w:r>
      <w:r w:rsidRPr="007B3FF4">
        <w:rPr>
          <w:rFonts w:hint="eastAsia"/>
          <w:b/>
          <w:color w:val="222222"/>
          <w:highlight w:val="white"/>
          <w:rtl/>
        </w:rPr>
        <w:t>שחלק</w:t>
      </w:r>
      <w:r w:rsidRPr="007B3FF4">
        <w:rPr>
          <w:b/>
          <w:color w:val="222222"/>
          <w:highlight w:val="white"/>
          <w:rtl/>
        </w:rPr>
        <w:t xml:space="preserve"> </w:t>
      </w:r>
      <w:r w:rsidRPr="007B3FF4">
        <w:rPr>
          <w:rFonts w:hint="eastAsia"/>
          <w:b/>
          <w:color w:val="222222"/>
          <w:highlight w:val="white"/>
          <w:rtl/>
        </w:rPr>
        <w:t>מהאזרחים</w:t>
      </w:r>
      <w:r w:rsidRPr="007B3FF4">
        <w:rPr>
          <w:b/>
          <w:color w:val="222222"/>
          <w:highlight w:val="white"/>
          <w:rtl/>
        </w:rPr>
        <w:t xml:space="preserve"> </w:t>
      </w:r>
      <w:r w:rsidRPr="007B3FF4">
        <w:rPr>
          <w:rFonts w:hint="eastAsia"/>
          <w:b/>
          <w:color w:val="222222"/>
          <w:highlight w:val="white"/>
          <w:rtl/>
        </w:rPr>
        <w:t>יקבלו</w:t>
      </w:r>
      <w:r w:rsidRPr="007B3FF4">
        <w:rPr>
          <w:b/>
          <w:color w:val="222222"/>
          <w:highlight w:val="white"/>
          <w:rtl/>
        </w:rPr>
        <w:t xml:space="preserve"> </w:t>
      </w:r>
      <w:r w:rsidRPr="007B3FF4">
        <w:rPr>
          <w:rFonts w:hint="eastAsia"/>
          <w:b/>
          <w:color w:val="222222"/>
          <w:highlight w:val="white"/>
          <w:rtl/>
        </w:rPr>
        <w:t>יותר</w:t>
      </w:r>
      <w:r w:rsidRPr="007B3FF4">
        <w:rPr>
          <w:b/>
          <w:color w:val="222222"/>
          <w:highlight w:val="white"/>
          <w:rtl/>
        </w:rPr>
        <w:t xml:space="preserve"> </w:t>
      </w:r>
      <w:r w:rsidRPr="007B3FF4">
        <w:rPr>
          <w:rFonts w:hint="eastAsia"/>
          <w:b/>
          <w:color w:val="222222"/>
          <w:highlight w:val="white"/>
          <w:rtl/>
        </w:rPr>
        <w:t>מאחרים</w:t>
      </w:r>
      <w:r w:rsidRPr="007B3FF4">
        <w:rPr>
          <w:b/>
          <w:color w:val="222222"/>
          <w:highlight w:val="white"/>
          <w:rtl/>
        </w:rPr>
        <w:t xml:space="preserve">, </w:t>
      </w:r>
      <w:r w:rsidRPr="007B3FF4">
        <w:rPr>
          <w:rFonts w:hint="eastAsia"/>
          <w:b/>
          <w:color w:val="222222"/>
          <w:highlight w:val="white"/>
          <w:rtl/>
        </w:rPr>
        <w:t>ולפיכך</w:t>
      </w:r>
      <w:r w:rsidRPr="007B3FF4">
        <w:rPr>
          <w:b/>
          <w:color w:val="222222"/>
          <w:highlight w:val="white"/>
          <w:rtl/>
        </w:rPr>
        <w:t xml:space="preserve"> </w:t>
      </w:r>
      <w:r w:rsidRPr="007B3FF4">
        <w:rPr>
          <w:rFonts w:hint="eastAsia"/>
          <w:b/>
          <w:color w:val="222222"/>
          <w:highlight w:val="white"/>
          <w:rtl/>
        </w:rPr>
        <w:t>הציעו</w:t>
      </w:r>
      <w:r w:rsidRPr="007B3FF4">
        <w:rPr>
          <w:b/>
          <w:color w:val="222222"/>
          <w:highlight w:val="white"/>
          <w:rtl/>
        </w:rPr>
        <w:t xml:space="preserve"> </w:t>
      </w:r>
      <w:r w:rsidRPr="007B3FF4">
        <w:rPr>
          <w:rFonts w:hint="eastAsia"/>
          <w:b/>
          <w:color w:val="222222"/>
          <w:highlight w:val="white"/>
          <w:rtl/>
        </w:rPr>
        <w:t>קריטריונים</w:t>
      </w:r>
      <w:r w:rsidRPr="007B3FF4">
        <w:rPr>
          <w:b/>
          <w:color w:val="222222"/>
          <w:highlight w:val="white"/>
          <w:rtl/>
        </w:rPr>
        <w:t xml:space="preserve"> </w:t>
      </w:r>
      <w:r w:rsidRPr="007B3FF4">
        <w:rPr>
          <w:rFonts w:hint="eastAsia"/>
          <w:b/>
          <w:color w:val="222222"/>
          <w:highlight w:val="white"/>
          <w:rtl/>
        </w:rPr>
        <w:t>משופרים</w:t>
      </w:r>
      <w:r w:rsidRPr="007B3FF4">
        <w:rPr>
          <w:b/>
          <w:color w:val="222222"/>
          <w:highlight w:val="white"/>
          <w:rtl/>
        </w:rPr>
        <w:t xml:space="preserve"> </w:t>
      </w:r>
      <w:r w:rsidRPr="007B3FF4">
        <w:rPr>
          <w:rFonts w:hint="eastAsia"/>
          <w:b/>
          <w:color w:val="222222"/>
          <w:highlight w:val="white"/>
          <w:rtl/>
        </w:rPr>
        <w:t>להגינות</w:t>
      </w:r>
      <w:r w:rsidR="00D063C0">
        <w:rPr>
          <w:rFonts w:hint="cs"/>
          <w:b/>
          <w:color w:val="222222"/>
          <w:highlight w:val="white"/>
          <w:rtl/>
        </w:rPr>
        <w:t>, כגון</w:t>
      </w:r>
      <w:r w:rsidRPr="007B3FF4">
        <w:rPr>
          <w:b/>
          <w:color w:val="222222"/>
          <w:highlight w:val="white"/>
          <w:rtl/>
        </w:rPr>
        <w:t>:</w:t>
      </w:r>
    </w:p>
    <w:p w:rsidR="00796461" w:rsidRPr="007B3FF4" w:rsidRDefault="00796461" w:rsidP="00796461">
      <w:pPr>
        <w:numPr>
          <w:ilvl w:val="0"/>
          <w:numId w:val="41"/>
        </w:numPr>
        <w:tabs>
          <w:tab w:val="left" w:pos="360"/>
        </w:tabs>
        <w:rPr>
          <w:b/>
          <w:color w:val="222222"/>
          <w:highlight w:val="white"/>
        </w:rPr>
      </w:pPr>
      <w:r w:rsidRPr="007B3FF4">
        <w:rPr>
          <w:b/>
          <w:color w:val="222222"/>
          <w:highlight w:val="white"/>
          <w:rtl/>
        </w:rPr>
        <w:t>חלוקה</w:t>
      </w:r>
      <w:r w:rsidRPr="007B3FF4">
        <w:rPr>
          <w:rFonts w:cs="Times New Roman"/>
          <w:b/>
          <w:color w:val="222222"/>
          <w:highlight w:val="white"/>
          <w:rtl/>
          <w:lang w:bidi="ar-SA"/>
        </w:rPr>
        <w:t xml:space="preserve"> </w:t>
      </w:r>
      <w:r w:rsidRPr="007B3FF4">
        <w:rPr>
          <w:b/>
          <w:color w:val="222222"/>
          <w:highlight w:val="white"/>
          <w:rtl/>
        </w:rPr>
        <w:t>נטולת</w:t>
      </w:r>
      <w:r w:rsidRPr="007B3FF4">
        <w:rPr>
          <w:rFonts w:cs="Times New Roman"/>
          <w:b/>
          <w:color w:val="222222"/>
          <w:highlight w:val="white"/>
          <w:rtl/>
          <w:lang w:bidi="ar-SA"/>
        </w:rPr>
        <w:t xml:space="preserve"> </w:t>
      </w:r>
      <w:r w:rsidRPr="007B3FF4">
        <w:rPr>
          <w:b/>
          <w:color w:val="222222"/>
          <w:highlight w:val="white"/>
          <w:rtl/>
        </w:rPr>
        <w:t>קנאה</w:t>
      </w:r>
      <w:r w:rsidRPr="007B3FF4">
        <w:rPr>
          <w:rFonts w:cs="Times New Roman"/>
          <w:b/>
          <w:color w:val="222222"/>
          <w:highlight w:val="white"/>
          <w:rtl/>
          <w:lang w:bidi="ar-SA"/>
        </w:rPr>
        <w:t xml:space="preserve"> </w:t>
      </w:r>
      <w:r w:rsidRPr="007B3FF4">
        <w:rPr>
          <w:b/>
          <w:color w:val="222222"/>
          <w:highlight w:val="white"/>
        </w:rPr>
        <w:t>envy-free)</w:t>
      </w:r>
      <w:r w:rsidRPr="007B3FF4">
        <w:rPr>
          <w:b/>
          <w:color w:val="222222"/>
          <w:highlight w:val="white"/>
          <w:rtl/>
        </w:rPr>
        <w:t>)</w:t>
      </w:r>
      <w:r w:rsidRPr="007B3FF4">
        <w:rPr>
          <w:rFonts w:cs="Times New Roman"/>
          <w:b/>
          <w:color w:val="222222"/>
          <w:highlight w:val="white"/>
          <w:rtl/>
          <w:lang w:bidi="ar-SA"/>
        </w:rPr>
        <w:t xml:space="preserve">: </w:t>
      </w:r>
      <w:r w:rsidRPr="007B3FF4">
        <w:rPr>
          <w:b/>
          <w:color w:val="222222"/>
          <w:highlight w:val="white"/>
          <w:rtl/>
        </w:rPr>
        <w:t>כל</w:t>
      </w:r>
      <w:r w:rsidRPr="007B3FF4">
        <w:rPr>
          <w:rFonts w:cs="Times New Roman"/>
          <w:b/>
          <w:color w:val="222222"/>
          <w:highlight w:val="white"/>
          <w:rtl/>
          <w:lang w:bidi="ar-SA"/>
        </w:rPr>
        <w:t xml:space="preserve"> </w:t>
      </w:r>
      <w:r w:rsidRPr="007B3FF4">
        <w:rPr>
          <w:b/>
          <w:color w:val="222222"/>
          <w:highlight w:val="white"/>
          <w:rtl/>
        </w:rPr>
        <w:t>אזרח</w:t>
      </w:r>
      <w:r w:rsidRPr="007B3FF4">
        <w:rPr>
          <w:rFonts w:cs="Times New Roman"/>
          <w:b/>
          <w:color w:val="222222"/>
          <w:highlight w:val="white"/>
          <w:rtl/>
          <w:lang w:bidi="ar-SA"/>
        </w:rPr>
        <w:t xml:space="preserve"> </w:t>
      </w:r>
      <w:r w:rsidRPr="007B3FF4">
        <w:rPr>
          <w:b/>
          <w:color w:val="222222"/>
          <w:highlight w:val="white"/>
          <w:rtl/>
        </w:rPr>
        <w:t>מקבל</w:t>
      </w:r>
      <w:r w:rsidRPr="007B3FF4">
        <w:rPr>
          <w:rFonts w:cs="Times New Roman"/>
          <w:b/>
          <w:color w:val="222222"/>
          <w:highlight w:val="white"/>
          <w:rtl/>
          <w:lang w:bidi="ar-SA"/>
        </w:rPr>
        <w:t xml:space="preserve"> </w:t>
      </w:r>
      <w:r w:rsidRPr="007B3FF4">
        <w:rPr>
          <w:b/>
          <w:color w:val="222222"/>
          <w:highlight w:val="white"/>
          <w:rtl/>
        </w:rPr>
        <w:t>נחלה</w:t>
      </w:r>
      <w:r w:rsidRPr="007B3FF4">
        <w:rPr>
          <w:rFonts w:cs="Times New Roman"/>
          <w:b/>
          <w:color w:val="222222"/>
          <w:highlight w:val="white"/>
          <w:rtl/>
          <w:lang w:bidi="ar-SA"/>
        </w:rPr>
        <w:t xml:space="preserve"> </w:t>
      </w:r>
      <w:r w:rsidRPr="007B3FF4">
        <w:rPr>
          <w:b/>
          <w:color w:val="222222"/>
          <w:highlight w:val="white"/>
          <w:rtl/>
        </w:rPr>
        <w:t>שהיא</w:t>
      </w:r>
      <w:r w:rsidRPr="007B3FF4">
        <w:rPr>
          <w:rFonts w:cs="Times New Roman"/>
          <w:b/>
          <w:color w:val="222222"/>
          <w:highlight w:val="white"/>
          <w:rtl/>
          <w:lang w:bidi="ar-SA"/>
        </w:rPr>
        <w:t xml:space="preserve">, </w:t>
      </w:r>
      <w:r w:rsidRPr="007B3FF4">
        <w:rPr>
          <w:b/>
          <w:color w:val="222222"/>
          <w:highlight w:val="white"/>
          <w:rtl/>
        </w:rPr>
        <w:t>לפי</w:t>
      </w:r>
      <w:r w:rsidRPr="007B3FF4">
        <w:rPr>
          <w:rFonts w:cs="Times New Roman"/>
          <w:b/>
          <w:color w:val="222222"/>
          <w:highlight w:val="white"/>
          <w:rtl/>
          <w:lang w:bidi="ar-SA"/>
        </w:rPr>
        <w:t xml:space="preserve"> </w:t>
      </w:r>
      <w:r w:rsidRPr="007B3FF4">
        <w:rPr>
          <w:b/>
          <w:color w:val="222222"/>
          <w:highlight w:val="white"/>
          <w:rtl/>
        </w:rPr>
        <w:t>ההעדפות</w:t>
      </w:r>
      <w:r w:rsidRPr="007B3FF4">
        <w:rPr>
          <w:rFonts w:cs="Times New Roman"/>
          <w:b/>
          <w:color w:val="222222"/>
          <w:highlight w:val="white"/>
          <w:rtl/>
          <w:lang w:bidi="ar-SA"/>
        </w:rPr>
        <w:t xml:space="preserve"> </w:t>
      </w:r>
      <w:r w:rsidRPr="007B3FF4">
        <w:rPr>
          <w:b/>
          <w:color w:val="222222"/>
          <w:highlight w:val="white"/>
          <w:rtl/>
        </w:rPr>
        <w:t>האישית</w:t>
      </w:r>
      <w:r w:rsidRPr="007B3FF4">
        <w:rPr>
          <w:rFonts w:cs="Times New Roman"/>
          <w:b/>
          <w:color w:val="222222"/>
          <w:highlight w:val="white"/>
          <w:rtl/>
          <w:lang w:bidi="ar-SA"/>
        </w:rPr>
        <w:t xml:space="preserve"> </w:t>
      </w:r>
      <w:r w:rsidRPr="007B3FF4">
        <w:rPr>
          <w:b/>
          <w:color w:val="222222"/>
          <w:highlight w:val="white"/>
          <w:rtl/>
        </w:rPr>
        <w:t>שלו</w:t>
      </w:r>
      <w:r w:rsidRPr="007B3FF4">
        <w:rPr>
          <w:rFonts w:cs="Times New Roman"/>
          <w:b/>
          <w:color w:val="222222"/>
          <w:highlight w:val="white"/>
          <w:rtl/>
          <w:lang w:bidi="ar-SA"/>
        </w:rPr>
        <w:t xml:space="preserve">, </w:t>
      </w:r>
      <w:r w:rsidRPr="007B3FF4">
        <w:rPr>
          <w:b/>
          <w:color w:val="222222"/>
          <w:highlight w:val="white"/>
          <w:rtl/>
        </w:rPr>
        <w:t>טובה</w:t>
      </w:r>
      <w:r w:rsidRPr="007B3FF4">
        <w:rPr>
          <w:rFonts w:cs="Times New Roman"/>
          <w:b/>
          <w:color w:val="222222"/>
          <w:highlight w:val="white"/>
          <w:rtl/>
          <w:lang w:bidi="ar-SA"/>
        </w:rPr>
        <w:t xml:space="preserve"> </w:t>
      </w:r>
      <w:r w:rsidRPr="007B3FF4">
        <w:rPr>
          <w:b/>
          <w:color w:val="222222"/>
          <w:highlight w:val="white"/>
          <w:rtl/>
        </w:rPr>
        <w:t>לפחות</w:t>
      </w:r>
      <w:r w:rsidRPr="007B3FF4">
        <w:rPr>
          <w:rFonts w:cs="Times New Roman"/>
          <w:b/>
          <w:color w:val="222222"/>
          <w:highlight w:val="white"/>
          <w:rtl/>
          <w:lang w:bidi="ar-SA"/>
        </w:rPr>
        <w:t xml:space="preserve"> </w:t>
      </w:r>
      <w:r w:rsidRPr="007B3FF4">
        <w:rPr>
          <w:b/>
          <w:color w:val="222222"/>
          <w:highlight w:val="white"/>
          <w:rtl/>
        </w:rPr>
        <w:t>כמו</w:t>
      </w:r>
      <w:r w:rsidRPr="007B3FF4">
        <w:rPr>
          <w:rFonts w:cs="Times New Roman"/>
          <w:b/>
          <w:color w:val="222222"/>
          <w:highlight w:val="white"/>
          <w:rtl/>
          <w:lang w:bidi="ar-SA"/>
        </w:rPr>
        <w:t xml:space="preserve"> </w:t>
      </w:r>
      <w:r w:rsidRPr="007B3FF4">
        <w:rPr>
          <w:b/>
          <w:color w:val="222222"/>
          <w:highlight w:val="white"/>
          <w:rtl/>
        </w:rPr>
        <w:t>כל</w:t>
      </w:r>
      <w:r w:rsidRPr="007B3FF4">
        <w:rPr>
          <w:rFonts w:cs="Times New Roman"/>
          <w:b/>
          <w:color w:val="222222"/>
          <w:highlight w:val="white"/>
          <w:rtl/>
          <w:lang w:bidi="ar-SA"/>
        </w:rPr>
        <w:t xml:space="preserve"> </w:t>
      </w:r>
      <w:r w:rsidRPr="007B3FF4">
        <w:rPr>
          <w:b/>
          <w:color w:val="222222"/>
          <w:highlight w:val="white"/>
          <w:rtl/>
        </w:rPr>
        <w:t>נחלה</w:t>
      </w:r>
      <w:r w:rsidRPr="007B3FF4">
        <w:rPr>
          <w:rFonts w:cs="Times New Roman"/>
          <w:b/>
          <w:color w:val="222222"/>
          <w:highlight w:val="white"/>
          <w:rtl/>
          <w:lang w:bidi="ar-SA"/>
        </w:rPr>
        <w:t xml:space="preserve"> </w:t>
      </w:r>
      <w:r w:rsidRPr="007B3FF4">
        <w:rPr>
          <w:b/>
          <w:color w:val="222222"/>
          <w:highlight w:val="white"/>
          <w:rtl/>
        </w:rPr>
        <w:t>אחרת</w:t>
      </w:r>
      <w:r w:rsidRPr="007B3FF4">
        <w:rPr>
          <w:rFonts w:cs="Times New Roman"/>
          <w:b/>
          <w:color w:val="222222"/>
          <w:highlight w:val="white"/>
          <w:rtl/>
          <w:lang w:bidi="ar-SA"/>
        </w:rPr>
        <w:t xml:space="preserve">. </w:t>
      </w:r>
      <w:r w:rsidRPr="007B3FF4">
        <w:rPr>
          <w:b/>
          <w:color w:val="222222"/>
          <w:highlight w:val="white"/>
          <w:rtl/>
        </w:rPr>
        <w:t>למשל</w:t>
      </w:r>
      <w:r w:rsidRPr="007B3FF4">
        <w:rPr>
          <w:rFonts w:cs="Times New Roman"/>
          <w:b/>
          <w:color w:val="222222"/>
          <w:highlight w:val="white"/>
          <w:rtl/>
          <w:lang w:bidi="ar-SA"/>
        </w:rPr>
        <w:t xml:space="preserve">, </w:t>
      </w:r>
      <w:r w:rsidRPr="007B3FF4">
        <w:rPr>
          <w:b/>
          <w:color w:val="222222"/>
          <w:highlight w:val="white"/>
          <w:rtl/>
        </w:rPr>
        <w:t>אם</w:t>
      </w:r>
      <w:r w:rsidRPr="007B3FF4">
        <w:rPr>
          <w:rFonts w:cs="Times New Roman"/>
          <w:b/>
          <w:color w:val="222222"/>
          <w:highlight w:val="white"/>
          <w:rtl/>
          <w:lang w:bidi="ar-SA"/>
        </w:rPr>
        <w:t xml:space="preserve"> </w:t>
      </w:r>
      <w:r w:rsidRPr="007B3FF4">
        <w:rPr>
          <w:b/>
          <w:color w:val="222222"/>
          <w:highlight w:val="white"/>
          <w:rtl/>
        </w:rPr>
        <w:t>אזרח</w:t>
      </w:r>
      <w:r w:rsidRPr="007B3FF4">
        <w:rPr>
          <w:rFonts w:cs="Times New Roman"/>
          <w:b/>
          <w:color w:val="222222"/>
          <w:highlight w:val="white"/>
          <w:rtl/>
          <w:lang w:bidi="ar-SA"/>
        </w:rPr>
        <w:t xml:space="preserve"> </w:t>
      </w:r>
      <w:r w:rsidRPr="007B3FF4">
        <w:rPr>
          <w:b/>
          <w:color w:val="222222"/>
          <w:highlight w:val="white"/>
          <w:rtl/>
        </w:rPr>
        <w:t>קיבל</w:t>
      </w:r>
      <w:r w:rsidRPr="007B3FF4">
        <w:rPr>
          <w:rFonts w:cs="Times New Roman"/>
          <w:b/>
          <w:color w:val="222222"/>
          <w:highlight w:val="white"/>
          <w:rtl/>
          <w:lang w:bidi="ar-SA"/>
        </w:rPr>
        <w:t xml:space="preserve"> </w:t>
      </w:r>
      <w:r w:rsidRPr="007B3FF4">
        <w:rPr>
          <w:b/>
          <w:color w:val="222222"/>
          <w:highlight w:val="white"/>
          <w:rtl/>
        </w:rPr>
        <w:t>נחלה</w:t>
      </w:r>
      <w:r w:rsidRPr="007B3FF4">
        <w:rPr>
          <w:rFonts w:cs="Times New Roman"/>
          <w:b/>
          <w:color w:val="222222"/>
          <w:highlight w:val="white"/>
          <w:rtl/>
          <w:lang w:bidi="ar-SA"/>
        </w:rPr>
        <w:t xml:space="preserve"> </w:t>
      </w:r>
      <w:r w:rsidRPr="007B3FF4">
        <w:rPr>
          <w:b/>
          <w:color w:val="222222"/>
          <w:highlight w:val="white"/>
          <w:rtl/>
        </w:rPr>
        <w:t>שהשווי</w:t>
      </w:r>
      <w:r w:rsidRPr="007B3FF4">
        <w:rPr>
          <w:rFonts w:cs="Times New Roman"/>
          <w:b/>
          <w:color w:val="222222"/>
          <w:highlight w:val="white"/>
          <w:rtl/>
          <w:lang w:bidi="ar-SA"/>
        </w:rPr>
        <w:t xml:space="preserve"> </w:t>
      </w:r>
      <w:r w:rsidRPr="007B3FF4">
        <w:rPr>
          <w:b/>
          <w:color w:val="222222"/>
          <w:highlight w:val="white"/>
          <w:rtl/>
        </w:rPr>
        <w:t>שלה</w:t>
      </w:r>
      <w:r w:rsidRPr="007B3FF4">
        <w:rPr>
          <w:rFonts w:cs="Times New Roman"/>
          <w:b/>
          <w:color w:val="222222"/>
          <w:highlight w:val="white"/>
          <w:rtl/>
          <w:lang w:bidi="ar-SA"/>
        </w:rPr>
        <w:t xml:space="preserve"> </w:t>
      </w:r>
      <w:r w:rsidRPr="007B3FF4">
        <w:rPr>
          <w:b/>
          <w:color w:val="222222"/>
          <w:highlight w:val="white"/>
          <w:rtl/>
        </w:rPr>
        <w:t>בעיניו</w:t>
      </w:r>
      <w:r w:rsidRPr="007B3FF4">
        <w:rPr>
          <w:rFonts w:cs="Times New Roman"/>
          <w:b/>
          <w:color w:val="222222"/>
          <w:highlight w:val="white"/>
          <w:rtl/>
          <w:lang w:bidi="ar-SA"/>
        </w:rPr>
        <w:t xml:space="preserve"> </w:t>
      </w:r>
      <w:r w:rsidRPr="007B3FF4">
        <w:rPr>
          <w:b/>
          <w:color w:val="222222"/>
          <w:highlight w:val="white"/>
          <w:rtl/>
        </w:rPr>
        <w:t>הוא</w:t>
      </w:r>
      <w:r w:rsidRPr="007B3FF4">
        <w:rPr>
          <w:rFonts w:cs="Times New Roman"/>
          <w:b/>
          <w:color w:val="222222"/>
          <w:highlight w:val="white"/>
          <w:rtl/>
          <w:lang w:bidi="ar-SA"/>
        </w:rPr>
        <w:t xml:space="preserve"> </w:t>
      </w:r>
      <w:r w:rsidRPr="007B3FF4">
        <w:rPr>
          <w:b/>
          <w:color w:val="222222"/>
          <w:highlight w:val="white"/>
          <w:rtl/>
        </w:rPr>
        <w:t>מיליון</w:t>
      </w:r>
      <w:r w:rsidRPr="007B3FF4">
        <w:rPr>
          <w:rFonts w:cs="Times New Roman"/>
          <w:b/>
          <w:color w:val="222222"/>
          <w:highlight w:val="white"/>
          <w:rtl/>
          <w:lang w:bidi="ar-SA"/>
        </w:rPr>
        <w:t xml:space="preserve">, </w:t>
      </w:r>
      <w:r w:rsidRPr="007B3FF4">
        <w:rPr>
          <w:b/>
          <w:color w:val="222222"/>
          <w:highlight w:val="white"/>
          <w:rtl/>
        </w:rPr>
        <w:t>אז</w:t>
      </w:r>
      <w:r w:rsidRPr="007B3FF4">
        <w:rPr>
          <w:rFonts w:cs="Times New Roman"/>
          <w:b/>
          <w:color w:val="222222"/>
          <w:highlight w:val="white"/>
          <w:rtl/>
          <w:lang w:bidi="ar-SA"/>
        </w:rPr>
        <w:t xml:space="preserve"> </w:t>
      </w:r>
      <w:r w:rsidRPr="007B3FF4">
        <w:rPr>
          <w:b/>
          <w:color w:val="222222"/>
          <w:highlight w:val="white"/>
          <w:rtl/>
        </w:rPr>
        <w:t>השווי</w:t>
      </w:r>
      <w:r w:rsidRPr="007B3FF4">
        <w:rPr>
          <w:rFonts w:cs="Times New Roman"/>
          <w:b/>
          <w:color w:val="222222"/>
          <w:highlight w:val="white"/>
          <w:rtl/>
          <w:lang w:bidi="ar-SA"/>
        </w:rPr>
        <w:t xml:space="preserve"> </w:t>
      </w:r>
      <w:r w:rsidRPr="007B3FF4">
        <w:rPr>
          <w:b/>
          <w:color w:val="222222"/>
          <w:highlight w:val="white"/>
          <w:rtl/>
        </w:rPr>
        <w:t>של</w:t>
      </w:r>
      <w:r w:rsidRPr="007B3FF4">
        <w:rPr>
          <w:rFonts w:cs="Times New Roman"/>
          <w:b/>
          <w:color w:val="222222"/>
          <w:highlight w:val="white"/>
          <w:rtl/>
          <w:lang w:bidi="ar-SA"/>
        </w:rPr>
        <w:t xml:space="preserve"> </w:t>
      </w:r>
      <w:r w:rsidRPr="007B3FF4">
        <w:rPr>
          <w:b/>
          <w:color w:val="222222"/>
          <w:highlight w:val="white"/>
          <w:rtl/>
        </w:rPr>
        <w:t>כל</w:t>
      </w:r>
      <w:r w:rsidRPr="007B3FF4">
        <w:rPr>
          <w:rFonts w:cs="Times New Roman"/>
          <w:b/>
          <w:color w:val="222222"/>
          <w:highlight w:val="white"/>
          <w:rtl/>
          <w:lang w:bidi="ar-SA"/>
        </w:rPr>
        <w:t xml:space="preserve"> </w:t>
      </w:r>
      <w:r w:rsidRPr="007B3FF4">
        <w:rPr>
          <w:b/>
          <w:color w:val="222222"/>
          <w:highlight w:val="white"/>
          <w:rtl/>
        </w:rPr>
        <w:t>שאר</w:t>
      </w:r>
      <w:r w:rsidRPr="007B3FF4">
        <w:rPr>
          <w:rFonts w:cs="Times New Roman"/>
          <w:b/>
          <w:color w:val="222222"/>
          <w:highlight w:val="white"/>
          <w:rtl/>
          <w:lang w:bidi="ar-SA"/>
        </w:rPr>
        <w:t xml:space="preserve"> </w:t>
      </w:r>
      <w:r w:rsidRPr="007B3FF4">
        <w:rPr>
          <w:b/>
          <w:color w:val="222222"/>
          <w:highlight w:val="white"/>
          <w:rtl/>
        </w:rPr>
        <w:t>הנחלות</w:t>
      </w:r>
      <w:r w:rsidRPr="007B3FF4">
        <w:rPr>
          <w:rFonts w:cs="Times New Roman"/>
          <w:b/>
          <w:color w:val="222222"/>
          <w:highlight w:val="white"/>
          <w:rtl/>
          <w:lang w:bidi="ar-SA"/>
        </w:rPr>
        <w:t xml:space="preserve"> </w:t>
      </w:r>
      <w:r w:rsidRPr="007B3FF4">
        <w:rPr>
          <w:b/>
          <w:color w:val="222222"/>
          <w:highlight w:val="white"/>
          <w:rtl/>
        </w:rPr>
        <w:t>יהיה</w:t>
      </w:r>
      <w:r w:rsidRPr="007B3FF4">
        <w:rPr>
          <w:rFonts w:cs="Times New Roman"/>
          <w:b/>
          <w:color w:val="222222"/>
          <w:highlight w:val="white"/>
          <w:rtl/>
          <w:lang w:bidi="ar-SA"/>
        </w:rPr>
        <w:t xml:space="preserve"> </w:t>
      </w:r>
      <w:r w:rsidRPr="007B3FF4">
        <w:rPr>
          <w:b/>
          <w:color w:val="222222"/>
          <w:highlight w:val="white"/>
          <w:rtl/>
        </w:rPr>
        <w:t>בעיניו</w:t>
      </w:r>
      <w:r w:rsidRPr="007B3FF4">
        <w:rPr>
          <w:rFonts w:cs="Times New Roman"/>
          <w:b/>
          <w:color w:val="222222"/>
          <w:highlight w:val="white"/>
          <w:rtl/>
          <w:lang w:bidi="ar-SA"/>
        </w:rPr>
        <w:t xml:space="preserve"> </w:t>
      </w:r>
      <w:r w:rsidRPr="007B3FF4">
        <w:rPr>
          <w:b/>
          <w:color w:val="222222"/>
          <w:highlight w:val="white"/>
          <w:rtl/>
        </w:rPr>
        <w:t>לכל</w:t>
      </w:r>
      <w:r w:rsidRPr="007B3FF4">
        <w:rPr>
          <w:rFonts w:cs="Times New Roman"/>
          <w:b/>
          <w:color w:val="222222"/>
          <w:highlight w:val="white"/>
          <w:rtl/>
          <w:lang w:bidi="ar-SA"/>
        </w:rPr>
        <w:t xml:space="preserve"> </w:t>
      </w:r>
      <w:r w:rsidRPr="007B3FF4">
        <w:rPr>
          <w:b/>
          <w:color w:val="222222"/>
          <w:highlight w:val="white"/>
          <w:rtl/>
        </w:rPr>
        <w:t>היותר</w:t>
      </w:r>
      <w:r w:rsidRPr="007B3FF4">
        <w:rPr>
          <w:rFonts w:cs="Times New Roman"/>
          <w:b/>
          <w:color w:val="222222"/>
          <w:highlight w:val="white"/>
          <w:rtl/>
          <w:lang w:bidi="ar-SA"/>
        </w:rPr>
        <w:t xml:space="preserve"> </w:t>
      </w:r>
      <w:r w:rsidRPr="007B3FF4">
        <w:rPr>
          <w:b/>
          <w:color w:val="222222"/>
          <w:highlight w:val="white"/>
          <w:rtl/>
        </w:rPr>
        <w:t>מיליון</w:t>
      </w:r>
      <w:r w:rsidRPr="007B3FF4">
        <w:rPr>
          <w:rFonts w:cs="Times New Roman"/>
          <w:b/>
          <w:color w:val="222222"/>
          <w:highlight w:val="white"/>
          <w:rtl/>
          <w:lang w:bidi="ar-SA"/>
        </w:rPr>
        <w:t>.</w:t>
      </w:r>
    </w:p>
    <w:p w:rsidR="00796461" w:rsidRPr="007B3FF4" w:rsidRDefault="00796461" w:rsidP="00796461">
      <w:pPr>
        <w:numPr>
          <w:ilvl w:val="0"/>
          <w:numId w:val="41"/>
        </w:numPr>
        <w:tabs>
          <w:tab w:val="left" w:pos="360"/>
        </w:tabs>
        <w:rPr>
          <w:b/>
          <w:color w:val="222222"/>
          <w:highlight w:val="white"/>
        </w:rPr>
      </w:pPr>
      <w:r w:rsidRPr="007B3FF4">
        <w:rPr>
          <w:rFonts w:hint="eastAsia"/>
          <w:b/>
          <w:color w:val="222222"/>
          <w:highlight w:val="white"/>
          <w:rtl/>
        </w:rPr>
        <w:t>חלוקה</w:t>
      </w:r>
      <w:r w:rsidRPr="007B3FF4">
        <w:rPr>
          <w:b/>
          <w:color w:val="222222"/>
          <w:highlight w:val="white"/>
          <w:rtl/>
        </w:rPr>
        <w:t xml:space="preserve"> </w:t>
      </w:r>
      <w:r w:rsidRPr="007B3FF4">
        <w:rPr>
          <w:rFonts w:hint="eastAsia"/>
          <w:b/>
          <w:color w:val="222222"/>
          <w:highlight w:val="white"/>
          <w:rtl/>
        </w:rPr>
        <w:t>שווה</w:t>
      </w:r>
      <w:r w:rsidRPr="007B3FF4">
        <w:rPr>
          <w:b/>
          <w:color w:val="222222"/>
          <w:highlight w:val="white"/>
          <w:rtl/>
        </w:rPr>
        <w:t xml:space="preserve"> </w:t>
      </w:r>
      <w:r w:rsidRPr="007B3FF4">
        <w:rPr>
          <w:rFonts w:hint="eastAsia"/>
          <w:b/>
          <w:color w:val="222222"/>
          <w:highlight w:val="white"/>
          <w:rtl/>
        </w:rPr>
        <w:t>לגמרי</w:t>
      </w:r>
      <w:r w:rsidRPr="007B3FF4">
        <w:rPr>
          <w:b/>
          <w:color w:val="222222"/>
          <w:highlight w:val="white"/>
          <w:rtl/>
        </w:rPr>
        <w:t xml:space="preserve"> (</w:t>
      </w:r>
      <w:r w:rsidRPr="007B3FF4">
        <w:rPr>
          <w:b/>
          <w:color w:val="222222"/>
          <w:highlight w:val="white"/>
        </w:rPr>
        <w:t>equitable</w:t>
      </w:r>
      <w:r w:rsidRPr="007B3FF4">
        <w:rPr>
          <w:b/>
          <w:color w:val="222222"/>
          <w:highlight w:val="white"/>
          <w:rtl/>
        </w:rPr>
        <w:t xml:space="preserve">): </w:t>
      </w:r>
      <w:r w:rsidRPr="007B3FF4">
        <w:rPr>
          <w:rFonts w:hint="eastAsia"/>
          <w:b/>
          <w:color w:val="222222"/>
          <w:highlight w:val="white"/>
          <w:rtl/>
        </w:rPr>
        <w:t>כל</w:t>
      </w:r>
      <w:r w:rsidRPr="007B3FF4">
        <w:rPr>
          <w:b/>
          <w:color w:val="222222"/>
          <w:highlight w:val="white"/>
          <w:rtl/>
        </w:rPr>
        <w:t xml:space="preserve"> </w:t>
      </w:r>
      <w:r w:rsidRPr="007B3FF4">
        <w:rPr>
          <w:rFonts w:hint="eastAsia"/>
          <w:b/>
          <w:color w:val="222222"/>
          <w:highlight w:val="white"/>
          <w:rtl/>
        </w:rPr>
        <w:t>אזרח</w:t>
      </w:r>
      <w:r w:rsidRPr="007B3FF4">
        <w:rPr>
          <w:b/>
          <w:color w:val="222222"/>
          <w:highlight w:val="white"/>
          <w:rtl/>
        </w:rPr>
        <w:t xml:space="preserve"> </w:t>
      </w:r>
      <w:r w:rsidRPr="007B3FF4">
        <w:rPr>
          <w:rFonts w:hint="eastAsia"/>
          <w:b/>
          <w:color w:val="222222"/>
          <w:highlight w:val="white"/>
          <w:rtl/>
        </w:rPr>
        <w:t>מקבל</w:t>
      </w:r>
      <w:r w:rsidRPr="007B3FF4">
        <w:rPr>
          <w:b/>
          <w:color w:val="222222"/>
          <w:highlight w:val="white"/>
          <w:rtl/>
        </w:rPr>
        <w:t xml:space="preserve"> </w:t>
      </w:r>
      <w:r w:rsidRPr="007B3FF4">
        <w:rPr>
          <w:rFonts w:hint="eastAsia"/>
          <w:b/>
          <w:color w:val="222222"/>
          <w:highlight w:val="white"/>
          <w:rtl/>
        </w:rPr>
        <w:t>בדיוק</w:t>
      </w:r>
      <w:r w:rsidRPr="007B3FF4">
        <w:rPr>
          <w:b/>
          <w:color w:val="222222"/>
          <w:highlight w:val="white"/>
          <w:rtl/>
        </w:rPr>
        <w:t xml:space="preserve"> </w:t>
      </w:r>
      <w:r w:rsidRPr="007B3FF4">
        <w:rPr>
          <w:rFonts w:hint="eastAsia"/>
          <w:b/>
          <w:color w:val="222222"/>
          <w:highlight w:val="white"/>
          <w:rtl/>
        </w:rPr>
        <w:t>את</w:t>
      </w:r>
      <w:r w:rsidRPr="007B3FF4">
        <w:rPr>
          <w:b/>
          <w:color w:val="222222"/>
          <w:highlight w:val="white"/>
          <w:rtl/>
        </w:rPr>
        <w:t xml:space="preserve"> </w:t>
      </w:r>
      <w:r w:rsidRPr="007B3FF4">
        <w:rPr>
          <w:rFonts w:hint="eastAsia"/>
          <w:b/>
          <w:color w:val="222222"/>
          <w:highlight w:val="white"/>
          <w:rtl/>
        </w:rPr>
        <w:t>אותה</w:t>
      </w:r>
      <w:r w:rsidRPr="007B3FF4">
        <w:rPr>
          <w:b/>
          <w:color w:val="222222"/>
          <w:highlight w:val="white"/>
          <w:rtl/>
        </w:rPr>
        <w:t xml:space="preserve"> </w:t>
      </w:r>
      <w:r w:rsidRPr="007B3FF4">
        <w:rPr>
          <w:rFonts w:hint="eastAsia"/>
          <w:b/>
          <w:color w:val="222222"/>
          <w:highlight w:val="white"/>
          <w:rtl/>
        </w:rPr>
        <w:t>כמות</w:t>
      </w:r>
      <w:r w:rsidRPr="007B3FF4">
        <w:rPr>
          <w:b/>
          <w:color w:val="222222"/>
          <w:highlight w:val="white"/>
          <w:rtl/>
        </w:rPr>
        <w:t xml:space="preserve"> </w:t>
      </w:r>
      <w:r w:rsidRPr="007B3FF4">
        <w:rPr>
          <w:rFonts w:hint="eastAsia"/>
          <w:b/>
          <w:color w:val="222222"/>
          <w:highlight w:val="white"/>
          <w:rtl/>
        </w:rPr>
        <w:t>של</w:t>
      </w:r>
      <w:r w:rsidRPr="007B3FF4">
        <w:rPr>
          <w:b/>
          <w:color w:val="222222"/>
          <w:highlight w:val="white"/>
          <w:rtl/>
        </w:rPr>
        <w:t xml:space="preserve"> </w:t>
      </w:r>
      <w:r w:rsidRPr="007B3FF4">
        <w:rPr>
          <w:rFonts w:hint="eastAsia"/>
          <w:b/>
          <w:color w:val="222222"/>
          <w:highlight w:val="white"/>
          <w:rtl/>
        </w:rPr>
        <w:t>ערך</w:t>
      </w:r>
      <w:r w:rsidRPr="007B3FF4">
        <w:rPr>
          <w:b/>
          <w:color w:val="222222"/>
          <w:highlight w:val="white"/>
          <w:rtl/>
        </w:rPr>
        <w:t xml:space="preserve"> </w:t>
      </w:r>
      <w:r w:rsidRPr="007B3FF4">
        <w:rPr>
          <w:rFonts w:hint="eastAsia"/>
          <w:b/>
          <w:color w:val="222222"/>
          <w:highlight w:val="white"/>
          <w:rtl/>
        </w:rPr>
        <w:t>סובייקטיבי</w:t>
      </w:r>
      <w:r w:rsidRPr="007B3FF4">
        <w:rPr>
          <w:b/>
          <w:color w:val="222222"/>
          <w:highlight w:val="white"/>
          <w:rtl/>
        </w:rPr>
        <w:t xml:space="preserve">. </w:t>
      </w:r>
      <w:r w:rsidRPr="007B3FF4">
        <w:rPr>
          <w:rFonts w:hint="eastAsia"/>
          <w:b/>
          <w:color w:val="222222"/>
          <w:highlight w:val="white"/>
          <w:rtl/>
        </w:rPr>
        <w:t>למשל</w:t>
      </w:r>
      <w:r w:rsidRPr="007B3FF4">
        <w:rPr>
          <w:b/>
          <w:color w:val="222222"/>
          <w:highlight w:val="white"/>
          <w:rtl/>
        </w:rPr>
        <w:t xml:space="preserve">, </w:t>
      </w:r>
      <w:r w:rsidRPr="007B3FF4">
        <w:rPr>
          <w:rFonts w:hint="eastAsia"/>
          <w:b/>
          <w:color w:val="222222"/>
          <w:highlight w:val="white"/>
          <w:rtl/>
        </w:rPr>
        <w:t>כל</w:t>
      </w:r>
      <w:r w:rsidRPr="007B3FF4">
        <w:rPr>
          <w:b/>
          <w:color w:val="222222"/>
          <w:highlight w:val="white"/>
          <w:rtl/>
        </w:rPr>
        <w:t xml:space="preserve"> </w:t>
      </w:r>
      <w:r w:rsidRPr="007B3FF4">
        <w:rPr>
          <w:rFonts w:hint="eastAsia"/>
          <w:b/>
          <w:color w:val="222222"/>
          <w:highlight w:val="white"/>
          <w:rtl/>
        </w:rPr>
        <w:t>אזרח</w:t>
      </w:r>
      <w:r w:rsidRPr="007B3FF4">
        <w:rPr>
          <w:b/>
          <w:color w:val="222222"/>
          <w:highlight w:val="white"/>
          <w:rtl/>
        </w:rPr>
        <w:t xml:space="preserve"> </w:t>
      </w:r>
      <w:r w:rsidRPr="007B3FF4">
        <w:rPr>
          <w:rFonts w:hint="eastAsia"/>
          <w:b/>
          <w:color w:val="222222"/>
          <w:highlight w:val="white"/>
          <w:rtl/>
        </w:rPr>
        <w:t>מקבל</w:t>
      </w:r>
      <w:r w:rsidRPr="007B3FF4">
        <w:rPr>
          <w:b/>
          <w:color w:val="222222"/>
          <w:highlight w:val="white"/>
          <w:rtl/>
        </w:rPr>
        <w:t xml:space="preserve"> </w:t>
      </w:r>
      <w:r w:rsidRPr="007B3FF4">
        <w:rPr>
          <w:rFonts w:hint="eastAsia"/>
          <w:b/>
          <w:color w:val="222222"/>
          <w:highlight w:val="white"/>
          <w:rtl/>
        </w:rPr>
        <w:t>נחלה</w:t>
      </w:r>
      <w:r w:rsidRPr="007B3FF4">
        <w:rPr>
          <w:b/>
          <w:color w:val="222222"/>
          <w:highlight w:val="white"/>
          <w:rtl/>
        </w:rPr>
        <w:t xml:space="preserve"> </w:t>
      </w:r>
      <w:r w:rsidRPr="007B3FF4">
        <w:rPr>
          <w:rFonts w:hint="eastAsia"/>
          <w:b/>
          <w:color w:val="222222"/>
          <w:highlight w:val="white"/>
          <w:rtl/>
        </w:rPr>
        <w:t>ששווה</w:t>
      </w:r>
      <w:r w:rsidRPr="007B3FF4">
        <w:rPr>
          <w:b/>
          <w:color w:val="222222"/>
          <w:highlight w:val="white"/>
          <w:rtl/>
        </w:rPr>
        <w:t xml:space="preserve"> </w:t>
      </w:r>
      <w:r w:rsidRPr="007B3FF4">
        <w:rPr>
          <w:rFonts w:hint="eastAsia"/>
          <w:b/>
          <w:color w:val="222222"/>
          <w:highlight w:val="white"/>
          <w:rtl/>
        </w:rPr>
        <w:t>בעיניו</w:t>
      </w:r>
      <w:r w:rsidRPr="007B3FF4">
        <w:rPr>
          <w:b/>
          <w:color w:val="222222"/>
          <w:highlight w:val="white"/>
          <w:rtl/>
        </w:rPr>
        <w:t xml:space="preserve"> </w:t>
      </w:r>
      <w:r w:rsidRPr="007B3FF4">
        <w:rPr>
          <w:rFonts w:hint="eastAsia"/>
          <w:b/>
          <w:color w:val="222222"/>
          <w:highlight w:val="white"/>
          <w:rtl/>
        </w:rPr>
        <w:t>מיליון</w:t>
      </w:r>
      <w:r w:rsidRPr="007B3FF4">
        <w:rPr>
          <w:b/>
          <w:color w:val="222222"/>
          <w:highlight w:val="white"/>
          <w:rtl/>
        </w:rPr>
        <w:t xml:space="preserve"> </w:t>
      </w:r>
      <w:r w:rsidRPr="007B3FF4">
        <w:rPr>
          <w:rFonts w:hint="eastAsia"/>
          <w:b/>
          <w:color w:val="222222"/>
          <w:highlight w:val="white"/>
          <w:rtl/>
        </w:rPr>
        <w:t>ש</w:t>
      </w:r>
      <w:r w:rsidRPr="007B3FF4">
        <w:rPr>
          <w:b/>
          <w:color w:val="222222"/>
          <w:highlight w:val="white"/>
          <w:rtl/>
        </w:rPr>
        <w:t xml:space="preserve">"ח </w:t>
      </w:r>
      <w:r w:rsidRPr="007B3FF4">
        <w:rPr>
          <w:rFonts w:hint="eastAsia"/>
          <w:b/>
          <w:color w:val="222222"/>
          <w:highlight w:val="white"/>
          <w:rtl/>
        </w:rPr>
        <w:t>בדיוק</w:t>
      </w:r>
      <w:r w:rsidRPr="007B3FF4">
        <w:rPr>
          <w:b/>
          <w:color w:val="222222"/>
          <w:highlight w:val="white"/>
          <w:rtl/>
        </w:rPr>
        <w:t>.</w:t>
      </w:r>
    </w:p>
    <w:p w:rsidR="00796461" w:rsidRPr="007B3FF4" w:rsidRDefault="00796461" w:rsidP="00796461">
      <w:pPr>
        <w:rPr>
          <w:b/>
          <w:color w:val="222222"/>
          <w:highlight w:val="white"/>
          <w:rtl/>
        </w:rPr>
      </w:pPr>
    </w:p>
    <w:p w:rsidR="00796461" w:rsidRPr="007B3FF4" w:rsidRDefault="00796461" w:rsidP="00796461">
      <w:pPr>
        <w:rPr>
          <w:b/>
          <w:color w:val="222222"/>
          <w:highlight w:val="white"/>
          <w:rtl/>
        </w:rPr>
      </w:pPr>
      <w:r w:rsidRPr="007B3FF4">
        <w:rPr>
          <w:rFonts w:hint="eastAsia"/>
          <w:b/>
          <w:color w:val="222222"/>
          <w:highlight w:val="white"/>
          <w:rtl/>
        </w:rPr>
        <w:t>מחקר</w:t>
      </w:r>
      <w:r w:rsidRPr="007B3FF4">
        <w:rPr>
          <w:b/>
          <w:color w:val="222222"/>
          <w:highlight w:val="white"/>
          <w:rtl/>
        </w:rPr>
        <w:t xml:space="preserve"> רב נעשה על חלוקה נטולת-קנאה, והתברר שחלוקה</w:t>
      </w:r>
      <w:r w:rsidRPr="007B3FF4">
        <w:rPr>
          <w:rFonts w:cs="Times New Roman"/>
          <w:b/>
          <w:color w:val="222222"/>
          <w:highlight w:val="white"/>
          <w:rtl/>
          <w:lang w:bidi="ar-SA"/>
        </w:rPr>
        <w:t xml:space="preserve"> </w:t>
      </w:r>
      <w:r w:rsidRPr="007B3FF4">
        <w:rPr>
          <w:b/>
          <w:color w:val="222222"/>
          <w:highlight w:val="white"/>
          <w:rtl/>
        </w:rPr>
        <w:t>נטולת</w:t>
      </w:r>
      <w:r w:rsidRPr="007B3FF4">
        <w:rPr>
          <w:rFonts w:cs="Times New Roman"/>
          <w:b/>
          <w:color w:val="222222"/>
          <w:highlight w:val="white"/>
          <w:rtl/>
          <w:lang w:bidi="ar-SA"/>
        </w:rPr>
        <w:t>-</w:t>
      </w:r>
      <w:r w:rsidRPr="007B3FF4">
        <w:rPr>
          <w:b/>
          <w:color w:val="222222"/>
          <w:highlight w:val="white"/>
          <w:rtl/>
        </w:rPr>
        <w:t>קנאה</w:t>
      </w:r>
      <w:r w:rsidRPr="007B3FF4">
        <w:rPr>
          <w:rFonts w:cs="Times New Roman"/>
          <w:b/>
          <w:color w:val="222222"/>
          <w:highlight w:val="white"/>
          <w:rtl/>
          <w:lang w:bidi="ar-SA"/>
        </w:rPr>
        <w:t xml:space="preserve"> </w:t>
      </w:r>
      <w:r w:rsidRPr="007B3FF4">
        <w:rPr>
          <w:b/>
          <w:color w:val="222222"/>
          <w:highlight w:val="white"/>
          <w:rtl/>
        </w:rPr>
        <w:t>היא</w:t>
      </w:r>
      <w:r w:rsidRPr="007B3FF4">
        <w:rPr>
          <w:rFonts w:cs="Times New Roman"/>
          <w:b/>
          <w:color w:val="222222"/>
          <w:highlight w:val="white"/>
          <w:rtl/>
          <w:lang w:bidi="ar-SA"/>
        </w:rPr>
        <w:t xml:space="preserve"> </w:t>
      </w:r>
      <w:r w:rsidRPr="007B3FF4">
        <w:rPr>
          <w:b/>
          <w:color w:val="222222"/>
          <w:highlight w:val="white"/>
          <w:rtl/>
        </w:rPr>
        <w:t>קשה</w:t>
      </w:r>
      <w:r w:rsidRPr="007B3FF4">
        <w:rPr>
          <w:rFonts w:cs="Times New Roman"/>
          <w:b/>
          <w:color w:val="222222"/>
          <w:highlight w:val="white"/>
          <w:rtl/>
          <w:lang w:bidi="ar-SA"/>
        </w:rPr>
        <w:t xml:space="preserve"> </w:t>
      </w:r>
      <w:r w:rsidRPr="007B3FF4">
        <w:rPr>
          <w:b/>
          <w:color w:val="222222"/>
          <w:highlight w:val="white"/>
          <w:rtl/>
        </w:rPr>
        <w:t>הרבה</w:t>
      </w:r>
      <w:r w:rsidRPr="007B3FF4">
        <w:rPr>
          <w:rFonts w:cs="Times New Roman"/>
          <w:b/>
          <w:color w:val="222222"/>
          <w:highlight w:val="white"/>
          <w:rtl/>
          <w:lang w:bidi="ar-SA"/>
        </w:rPr>
        <w:t xml:space="preserve"> </w:t>
      </w:r>
      <w:r w:rsidRPr="007B3FF4">
        <w:rPr>
          <w:b/>
          <w:color w:val="222222"/>
          <w:highlight w:val="white"/>
          <w:rtl/>
        </w:rPr>
        <w:t>יותר</w:t>
      </w:r>
      <w:r w:rsidRPr="007B3FF4">
        <w:rPr>
          <w:rFonts w:cs="Times New Roman"/>
          <w:b/>
          <w:color w:val="222222"/>
          <w:highlight w:val="white"/>
          <w:rtl/>
          <w:lang w:bidi="ar-SA"/>
        </w:rPr>
        <w:t xml:space="preserve"> </w:t>
      </w:r>
      <w:r w:rsidRPr="007B3FF4">
        <w:rPr>
          <w:b/>
          <w:color w:val="222222"/>
          <w:highlight w:val="white"/>
          <w:rtl/>
        </w:rPr>
        <w:t>לביצוע</w:t>
      </w:r>
      <w:r w:rsidRPr="007B3FF4">
        <w:rPr>
          <w:rFonts w:cs="Times New Roman"/>
          <w:b/>
          <w:color w:val="222222"/>
          <w:highlight w:val="white"/>
          <w:rtl/>
          <w:lang w:bidi="ar-SA"/>
        </w:rPr>
        <w:t xml:space="preserve"> </w:t>
      </w:r>
      <w:r w:rsidRPr="007B3FF4">
        <w:rPr>
          <w:b/>
          <w:color w:val="222222"/>
          <w:highlight w:val="white"/>
          <w:rtl/>
        </w:rPr>
        <w:t>מחלוקה</w:t>
      </w:r>
      <w:r w:rsidRPr="007B3FF4">
        <w:rPr>
          <w:rFonts w:cs="Times New Roman"/>
          <w:b/>
          <w:color w:val="222222"/>
          <w:highlight w:val="white"/>
          <w:rtl/>
          <w:lang w:bidi="ar-SA"/>
        </w:rPr>
        <w:t xml:space="preserve"> </w:t>
      </w:r>
      <w:r w:rsidRPr="007B3FF4">
        <w:rPr>
          <w:b/>
          <w:color w:val="222222"/>
          <w:highlight w:val="white"/>
          <w:rtl/>
        </w:rPr>
        <w:t>פרופורציונלית</w:t>
      </w:r>
      <w:r w:rsidRPr="007B3FF4">
        <w:rPr>
          <w:rFonts w:cs="Times New Roman"/>
          <w:b/>
          <w:color w:val="222222"/>
          <w:highlight w:val="white"/>
          <w:rtl/>
          <w:lang w:bidi="ar-SA"/>
        </w:rPr>
        <w:t xml:space="preserve"> - </w:t>
      </w:r>
      <w:r w:rsidRPr="007B3FF4">
        <w:rPr>
          <w:b/>
          <w:color w:val="222222"/>
          <w:highlight w:val="white"/>
          <w:rtl/>
        </w:rPr>
        <w:t>למעשה</w:t>
      </w:r>
      <w:r w:rsidRPr="007B3FF4">
        <w:rPr>
          <w:rFonts w:cs="Times New Roman"/>
          <w:b/>
          <w:color w:val="222222"/>
          <w:highlight w:val="white"/>
          <w:rtl/>
          <w:lang w:bidi="ar-SA"/>
        </w:rPr>
        <w:t xml:space="preserve"> </w:t>
      </w:r>
      <w:r w:rsidRPr="007B3FF4">
        <w:rPr>
          <w:b/>
          <w:color w:val="222222"/>
          <w:highlight w:val="white"/>
          <w:rtl/>
        </w:rPr>
        <w:t>אי</w:t>
      </w:r>
      <w:r w:rsidRPr="007B3FF4">
        <w:rPr>
          <w:rFonts w:cs="Times New Roman"/>
          <w:b/>
          <w:color w:val="222222"/>
          <w:highlight w:val="white"/>
          <w:rtl/>
          <w:lang w:bidi="ar-SA"/>
        </w:rPr>
        <w:t xml:space="preserve"> </w:t>
      </w:r>
      <w:r w:rsidRPr="007B3FF4">
        <w:rPr>
          <w:b/>
          <w:color w:val="222222"/>
          <w:highlight w:val="white"/>
          <w:rtl/>
        </w:rPr>
        <w:t>אפשר</w:t>
      </w:r>
      <w:r w:rsidRPr="007B3FF4">
        <w:rPr>
          <w:rFonts w:cs="Times New Roman"/>
          <w:b/>
          <w:color w:val="222222"/>
          <w:highlight w:val="white"/>
          <w:rtl/>
          <w:lang w:bidi="ar-SA"/>
        </w:rPr>
        <w:t xml:space="preserve"> </w:t>
      </w:r>
      <w:r w:rsidRPr="007B3FF4">
        <w:rPr>
          <w:b/>
          <w:color w:val="222222"/>
          <w:highlight w:val="white"/>
          <w:rtl/>
        </w:rPr>
        <w:t>לבצע</w:t>
      </w:r>
      <w:r w:rsidRPr="007B3FF4">
        <w:rPr>
          <w:rFonts w:cs="Times New Roman"/>
          <w:b/>
          <w:color w:val="222222"/>
          <w:highlight w:val="white"/>
          <w:rtl/>
          <w:lang w:bidi="ar-SA"/>
        </w:rPr>
        <w:t xml:space="preserve"> </w:t>
      </w:r>
      <w:r w:rsidRPr="007B3FF4">
        <w:rPr>
          <w:b/>
          <w:color w:val="222222"/>
          <w:highlight w:val="white"/>
          <w:rtl/>
        </w:rPr>
        <w:t>חלוקה</w:t>
      </w:r>
      <w:r w:rsidRPr="007B3FF4">
        <w:rPr>
          <w:rFonts w:cs="Times New Roman"/>
          <w:b/>
          <w:color w:val="222222"/>
          <w:highlight w:val="white"/>
          <w:rtl/>
          <w:lang w:bidi="ar-SA"/>
        </w:rPr>
        <w:t xml:space="preserve"> </w:t>
      </w:r>
      <w:r w:rsidRPr="007B3FF4">
        <w:rPr>
          <w:b/>
          <w:color w:val="222222"/>
          <w:highlight w:val="white"/>
          <w:rtl/>
        </w:rPr>
        <w:t>נטולת</w:t>
      </w:r>
      <w:r w:rsidRPr="007B3FF4">
        <w:rPr>
          <w:rFonts w:cs="Times New Roman"/>
          <w:b/>
          <w:color w:val="222222"/>
          <w:highlight w:val="white"/>
          <w:rtl/>
          <w:lang w:bidi="ar-SA"/>
        </w:rPr>
        <w:t>-</w:t>
      </w:r>
      <w:r w:rsidRPr="007B3FF4">
        <w:rPr>
          <w:b/>
          <w:color w:val="222222"/>
          <w:highlight w:val="white"/>
          <w:rtl/>
        </w:rPr>
        <w:t>קנאה</w:t>
      </w:r>
      <w:r w:rsidRPr="007B3FF4">
        <w:rPr>
          <w:rFonts w:cs="Times New Roman"/>
          <w:b/>
          <w:color w:val="222222"/>
          <w:highlight w:val="white"/>
          <w:rtl/>
          <w:lang w:bidi="ar-SA"/>
        </w:rPr>
        <w:t xml:space="preserve">, </w:t>
      </w:r>
      <w:r w:rsidRPr="007B3FF4">
        <w:rPr>
          <w:b/>
          <w:color w:val="222222"/>
          <w:highlight w:val="white"/>
          <w:rtl/>
        </w:rPr>
        <w:t>לשלושה</w:t>
      </w:r>
      <w:r w:rsidRPr="007B3FF4">
        <w:rPr>
          <w:rFonts w:cs="Times New Roman"/>
          <w:b/>
          <w:color w:val="222222"/>
          <w:highlight w:val="white"/>
          <w:rtl/>
          <w:lang w:bidi="ar-SA"/>
        </w:rPr>
        <w:t xml:space="preserve"> </w:t>
      </w:r>
      <w:r w:rsidRPr="007B3FF4">
        <w:rPr>
          <w:b/>
          <w:color w:val="222222"/>
          <w:highlight w:val="white"/>
          <w:rtl/>
        </w:rPr>
        <w:t>אזרחים</w:t>
      </w:r>
      <w:r w:rsidRPr="007B3FF4">
        <w:rPr>
          <w:rFonts w:cs="Times New Roman"/>
          <w:b/>
          <w:color w:val="222222"/>
          <w:highlight w:val="white"/>
          <w:rtl/>
          <w:lang w:bidi="ar-SA"/>
        </w:rPr>
        <w:t xml:space="preserve"> </w:t>
      </w:r>
      <w:r w:rsidRPr="007B3FF4">
        <w:rPr>
          <w:b/>
          <w:color w:val="222222"/>
          <w:highlight w:val="white"/>
          <w:rtl/>
        </w:rPr>
        <w:t>או</w:t>
      </w:r>
      <w:r w:rsidRPr="007B3FF4">
        <w:rPr>
          <w:rFonts w:cs="Times New Roman"/>
          <w:b/>
          <w:color w:val="222222"/>
          <w:highlight w:val="white"/>
          <w:rtl/>
          <w:lang w:bidi="ar-SA"/>
        </w:rPr>
        <w:t xml:space="preserve"> </w:t>
      </w:r>
      <w:r w:rsidRPr="007B3FF4">
        <w:rPr>
          <w:b/>
          <w:color w:val="222222"/>
          <w:highlight w:val="white"/>
          <w:rtl/>
        </w:rPr>
        <w:t>יותר</w:t>
      </w:r>
      <w:r w:rsidRPr="007B3FF4">
        <w:rPr>
          <w:rFonts w:cs="Times New Roman"/>
          <w:b/>
          <w:color w:val="222222"/>
          <w:highlight w:val="white"/>
          <w:rtl/>
          <w:lang w:bidi="ar-SA"/>
        </w:rPr>
        <w:t xml:space="preserve">, </w:t>
      </w:r>
      <w:r w:rsidRPr="007B3FF4">
        <w:rPr>
          <w:b/>
          <w:color w:val="222222"/>
          <w:highlight w:val="white"/>
          <w:rtl/>
        </w:rPr>
        <w:t>שבה</w:t>
      </w:r>
      <w:r w:rsidRPr="007B3FF4">
        <w:rPr>
          <w:rFonts w:cs="Times New Roman"/>
          <w:b/>
          <w:color w:val="222222"/>
          <w:highlight w:val="white"/>
          <w:rtl/>
          <w:lang w:bidi="ar-SA"/>
        </w:rPr>
        <w:t xml:space="preserve"> </w:t>
      </w:r>
      <w:r w:rsidRPr="007B3FF4">
        <w:rPr>
          <w:b/>
          <w:color w:val="222222"/>
          <w:highlight w:val="white"/>
          <w:rtl/>
        </w:rPr>
        <w:t>כל</w:t>
      </w:r>
      <w:r w:rsidRPr="007B3FF4">
        <w:rPr>
          <w:rFonts w:cs="Times New Roman"/>
          <w:b/>
          <w:color w:val="222222"/>
          <w:highlight w:val="white"/>
          <w:rtl/>
          <w:lang w:bidi="ar-SA"/>
        </w:rPr>
        <w:t xml:space="preserve"> </w:t>
      </w:r>
      <w:r w:rsidRPr="007B3FF4">
        <w:rPr>
          <w:b/>
          <w:color w:val="222222"/>
          <w:highlight w:val="white"/>
          <w:rtl/>
        </w:rPr>
        <w:t>אזרח</w:t>
      </w:r>
      <w:r w:rsidRPr="007B3FF4">
        <w:rPr>
          <w:rFonts w:cs="Times New Roman"/>
          <w:b/>
          <w:color w:val="222222"/>
          <w:highlight w:val="white"/>
          <w:rtl/>
          <w:lang w:bidi="ar-SA"/>
        </w:rPr>
        <w:t xml:space="preserve"> </w:t>
      </w:r>
      <w:r w:rsidRPr="007B3FF4">
        <w:rPr>
          <w:b/>
          <w:color w:val="222222"/>
          <w:highlight w:val="white"/>
          <w:rtl/>
        </w:rPr>
        <w:lastRenderedPageBreak/>
        <w:t>מקבל</w:t>
      </w:r>
      <w:r w:rsidRPr="007B3FF4">
        <w:rPr>
          <w:rFonts w:cs="Times New Roman"/>
          <w:b/>
          <w:color w:val="222222"/>
          <w:highlight w:val="white"/>
          <w:rtl/>
          <w:lang w:bidi="ar-SA"/>
        </w:rPr>
        <w:t xml:space="preserve"> </w:t>
      </w:r>
      <w:r w:rsidRPr="007B3FF4">
        <w:rPr>
          <w:b/>
          <w:color w:val="222222"/>
          <w:highlight w:val="white"/>
          <w:rtl/>
        </w:rPr>
        <w:t>נחלה</w:t>
      </w:r>
      <w:r w:rsidRPr="007B3FF4">
        <w:rPr>
          <w:rFonts w:cs="Times New Roman"/>
          <w:b/>
          <w:color w:val="222222"/>
          <w:highlight w:val="white"/>
          <w:rtl/>
          <w:lang w:bidi="ar-SA"/>
        </w:rPr>
        <w:t xml:space="preserve"> </w:t>
      </w:r>
      <w:r w:rsidRPr="007B3FF4">
        <w:rPr>
          <w:b/>
          <w:color w:val="222222"/>
          <w:highlight w:val="white"/>
          <w:rtl/>
        </w:rPr>
        <w:t>אחת</w:t>
      </w:r>
      <w:r w:rsidRPr="007B3FF4">
        <w:rPr>
          <w:rFonts w:cs="Times New Roman"/>
          <w:b/>
          <w:color w:val="222222"/>
          <w:highlight w:val="white"/>
          <w:rtl/>
          <w:lang w:bidi="ar-SA"/>
        </w:rPr>
        <w:t xml:space="preserve"> </w:t>
      </w:r>
      <w:r w:rsidRPr="007B3FF4">
        <w:rPr>
          <w:b/>
          <w:color w:val="222222"/>
          <w:highlight w:val="white"/>
          <w:rtl/>
        </w:rPr>
        <w:t>רציפה</w:t>
      </w:r>
      <w:r w:rsidRPr="007B3FF4">
        <w:rPr>
          <w:rFonts w:cs="Times New Roman"/>
          <w:b/>
          <w:color w:val="222222"/>
          <w:highlight w:val="white"/>
          <w:rtl/>
          <w:lang w:bidi="ar-SA"/>
        </w:rPr>
        <w:t xml:space="preserve"> </w:t>
      </w:r>
      <w:r w:rsidRPr="007B3FF4">
        <w:rPr>
          <w:b/>
          <w:color w:val="222222"/>
          <w:highlight w:val="white"/>
        </w:rPr>
        <w:t>Stromquist 2008)</w:t>
      </w:r>
      <w:r w:rsidRPr="007B3FF4">
        <w:rPr>
          <w:b/>
          <w:color w:val="222222"/>
          <w:highlight w:val="white"/>
          <w:rtl/>
        </w:rPr>
        <w:t>)</w:t>
      </w:r>
      <w:r w:rsidRPr="007B3FF4">
        <w:rPr>
          <w:rFonts w:cs="Times New Roman"/>
          <w:b/>
          <w:color w:val="222222"/>
          <w:highlight w:val="white"/>
          <w:rtl/>
          <w:lang w:bidi="ar-SA"/>
        </w:rPr>
        <w:t xml:space="preserve">. </w:t>
      </w:r>
      <w:r w:rsidRPr="007B3FF4">
        <w:rPr>
          <w:b/>
          <w:color w:val="222222"/>
          <w:highlight w:val="white"/>
          <w:rtl/>
        </w:rPr>
        <w:t>גם</w:t>
      </w:r>
      <w:r w:rsidRPr="007B3FF4">
        <w:rPr>
          <w:rFonts w:cs="Times New Roman"/>
          <w:b/>
          <w:color w:val="222222"/>
          <w:highlight w:val="white"/>
          <w:rtl/>
          <w:lang w:bidi="ar-SA"/>
        </w:rPr>
        <w:t xml:space="preserve"> </w:t>
      </w:r>
      <w:r w:rsidRPr="007B3FF4">
        <w:rPr>
          <w:b/>
          <w:color w:val="222222"/>
          <w:highlight w:val="white"/>
          <w:rtl/>
        </w:rPr>
        <w:t>אם</w:t>
      </w:r>
      <w:r w:rsidRPr="007B3FF4">
        <w:rPr>
          <w:rFonts w:cs="Times New Roman"/>
          <w:b/>
          <w:color w:val="222222"/>
          <w:highlight w:val="white"/>
          <w:rtl/>
          <w:lang w:bidi="ar-SA"/>
        </w:rPr>
        <w:t xml:space="preserve"> </w:t>
      </w:r>
      <w:r w:rsidRPr="007B3FF4">
        <w:rPr>
          <w:b/>
          <w:color w:val="222222"/>
          <w:highlight w:val="white"/>
          <w:rtl/>
        </w:rPr>
        <w:t>מאפשרים</w:t>
      </w:r>
      <w:r w:rsidRPr="007B3FF4">
        <w:rPr>
          <w:rFonts w:cs="Times New Roman"/>
          <w:b/>
          <w:color w:val="222222"/>
          <w:highlight w:val="white"/>
          <w:rtl/>
          <w:lang w:bidi="ar-SA"/>
        </w:rPr>
        <w:t xml:space="preserve"> </w:t>
      </w:r>
      <w:r w:rsidRPr="007B3FF4">
        <w:rPr>
          <w:b/>
          <w:color w:val="222222"/>
          <w:highlight w:val="white"/>
          <w:rtl/>
        </w:rPr>
        <w:t>לתת</w:t>
      </w:r>
      <w:r w:rsidRPr="007B3FF4">
        <w:rPr>
          <w:rFonts w:cs="Times New Roman"/>
          <w:b/>
          <w:color w:val="222222"/>
          <w:highlight w:val="white"/>
          <w:rtl/>
          <w:lang w:bidi="ar-SA"/>
        </w:rPr>
        <w:t xml:space="preserve"> </w:t>
      </w:r>
      <w:r w:rsidRPr="007B3FF4">
        <w:rPr>
          <w:b/>
          <w:color w:val="222222"/>
          <w:highlight w:val="white"/>
          <w:rtl/>
        </w:rPr>
        <w:t>הרבה</w:t>
      </w:r>
      <w:r w:rsidRPr="007B3FF4">
        <w:rPr>
          <w:rFonts w:cs="Times New Roman"/>
          <w:b/>
          <w:color w:val="222222"/>
          <w:highlight w:val="white"/>
          <w:rtl/>
          <w:lang w:bidi="ar-SA"/>
        </w:rPr>
        <w:t xml:space="preserve"> </w:t>
      </w:r>
      <w:r w:rsidRPr="007B3FF4">
        <w:rPr>
          <w:b/>
          <w:color w:val="222222"/>
          <w:highlight w:val="white"/>
          <w:rtl/>
        </w:rPr>
        <w:t>נחלות</w:t>
      </w:r>
      <w:r w:rsidRPr="007B3FF4">
        <w:rPr>
          <w:rFonts w:cs="Times New Roman"/>
          <w:b/>
          <w:color w:val="222222"/>
          <w:highlight w:val="white"/>
          <w:rtl/>
          <w:lang w:bidi="ar-SA"/>
        </w:rPr>
        <w:t xml:space="preserve"> </w:t>
      </w:r>
      <w:r w:rsidRPr="007B3FF4">
        <w:rPr>
          <w:b/>
          <w:color w:val="222222"/>
          <w:highlight w:val="white"/>
          <w:rtl/>
        </w:rPr>
        <w:t>קטנות</w:t>
      </w:r>
      <w:r w:rsidRPr="007B3FF4">
        <w:rPr>
          <w:rFonts w:cs="Times New Roman"/>
          <w:b/>
          <w:color w:val="222222"/>
          <w:highlight w:val="white"/>
          <w:rtl/>
          <w:lang w:bidi="ar-SA"/>
        </w:rPr>
        <w:t xml:space="preserve"> </w:t>
      </w:r>
      <w:r w:rsidRPr="007B3FF4">
        <w:rPr>
          <w:b/>
          <w:color w:val="222222"/>
          <w:highlight w:val="white"/>
          <w:rtl/>
        </w:rPr>
        <w:t>לכל</w:t>
      </w:r>
      <w:r w:rsidRPr="007B3FF4">
        <w:rPr>
          <w:rFonts w:cs="Times New Roman"/>
          <w:b/>
          <w:color w:val="222222"/>
          <w:highlight w:val="white"/>
          <w:rtl/>
          <w:lang w:bidi="ar-SA"/>
        </w:rPr>
        <w:t xml:space="preserve"> </w:t>
      </w:r>
      <w:r w:rsidRPr="007B3FF4">
        <w:rPr>
          <w:b/>
          <w:color w:val="222222"/>
          <w:highlight w:val="white"/>
          <w:rtl/>
        </w:rPr>
        <w:t>אזרח</w:t>
      </w:r>
      <w:r w:rsidRPr="007B3FF4">
        <w:rPr>
          <w:rFonts w:cs="Times New Roman"/>
          <w:b/>
          <w:color w:val="222222"/>
          <w:highlight w:val="white"/>
          <w:rtl/>
          <w:lang w:bidi="ar-SA"/>
        </w:rPr>
        <w:t xml:space="preserve"> (</w:t>
      </w:r>
      <w:r w:rsidRPr="007B3FF4">
        <w:rPr>
          <w:b/>
          <w:color w:val="222222"/>
          <w:highlight w:val="white"/>
          <w:rtl/>
        </w:rPr>
        <w:t>דבר</w:t>
      </w:r>
      <w:r w:rsidRPr="007B3FF4">
        <w:rPr>
          <w:rFonts w:cs="Times New Roman"/>
          <w:b/>
          <w:color w:val="222222"/>
          <w:highlight w:val="white"/>
          <w:rtl/>
          <w:lang w:bidi="ar-SA"/>
        </w:rPr>
        <w:t xml:space="preserve"> </w:t>
      </w:r>
      <w:r w:rsidRPr="007B3FF4">
        <w:rPr>
          <w:b/>
          <w:color w:val="222222"/>
          <w:highlight w:val="white"/>
          <w:rtl/>
        </w:rPr>
        <w:t>שהוא</w:t>
      </w:r>
      <w:r w:rsidRPr="007B3FF4">
        <w:rPr>
          <w:rFonts w:cs="Times New Roman"/>
          <w:b/>
          <w:color w:val="222222"/>
          <w:highlight w:val="white"/>
          <w:rtl/>
          <w:lang w:bidi="ar-SA"/>
        </w:rPr>
        <w:t xml:space="preserve"> </w:t>
      </w:r>
      <w:r w:rsidRPr="007B3FF4">
        <w:rPr>
          <w:b/>
          <w:color w:val="222222"/>
          <w:highlight w:val="white"/>
          <w:rtl/>
        </w:rPr>
        <w:t>כשלעצמו</w:t>
      </w:r>
      <w:r w:rsidRPr="007B3FF4">
        <w:rPr>
          <w:rFonts w:cs="Times New Roman"/>
          <w:b/>
          <w:color w:val="222222"/>
          <w:highlight w:val="white"/>
          <w:rtl/>
          <w:lang w:bidi="ar-SA"/>
        </w:rPr>
        <w:t xml:space="preserve"> </w:t>
      </w:r>
      <w:r w:rsidRPr="007B3FF4">
        <w:rPr>
          <w:b/>
          <w:color w:val="222222"/>
          <w:highlight w:val="white"/>
          <w:rtl/>
        </w:rPr>
        <w:t>בעייתי</w:t>
      </w:r>
      <w:r w:rsidRPr="007B3FF4">
        <w:rPr>
          <w:rFonts w:cs="Times New Roman"/>
          <w:b/>
          <w:color w:val="222222"/>
          <w:highlight w:val="white"/>
          <w:rtl/>
          <w:lang w:bidi="ar-SA"/>
        </w:rPr>
        <w:t xml:space="preserve"> </w:t>
      </w:r>
      <w:r w:rsidRPr="007B3FF4">
        <w:rPr>
          <w:b/>
          <w:color w:val="222222"/>
          <w:highlight w:val="white"/>
          <w:rtl/>
        </w:rPr>
        <w:t>כאשר</w:t>
      </w:r>
      <w:r w:rsidRPr="007B3FF4">
        <w:rPr>
          <w:rFonts w:cs="Times New Roman"/>
          <w:b/>
          <w:color w:val="222222"/>
          <w:highlight w:val="white"/>
          <w:rtl/>
          <w:lang w:bidi="ar-SA"/>
        </w:rPr>
        <w:t xml:space="preserve"> </w:t>
      </w:r>
      <w:r w:rsidRPr="007B3FF4">
        <w:rPr>
          <w:b/>
          <w:color w:val="222222"/>
          <w:highlight w:val="white"/>
          <w:rtl/>
        </w:rPr>
        <w:t>מדובר</w:t>
      </w:r>
      <w:r w:rsidRPr="007B3FF4">
        <w:rPr>
          <w:rFonts w:cs="Times New Roman"/>
          <w:b/>
          <w:color w:val="222222"/>
          <w:highlight w:val="white"/>
          <w:rtl/>
          <w:lang w:bidi="ar-SA"/>
        </w:rPr>
        <w:t xml:space="preserve"> </w:t>
      </w:r>
      <w:r w:rsidRPr="007B3FF4">
        <w:rPr>
          <w:b/>
          <w:color w:val="222222"/>
          <w:highlight w:val="white"/>
          <w:rtl/>
        </w:rPr>
        <w:t>בקרקעות</w:t>
      </w:r>
      <w:r w:rsidRPr="007B3FF4">
        <w:rPr>
          <w:rFonts w:cs="Times New Roman"/>
          <w:b/>
          <w:color w:val="222222"/>
          <w:highlight w:val="white"/>
          <w:rtl/>
          <w:lang w:bidi="ar-SA"/>
        </w:rPr>
        <w:t xml:space="preserve">) - </w:t>
      </w:r>
      <w:r w:rsidRPr="007B3FF4">
        <w:rPr>
          <w:b/>
          <w:color w:val="222222"/>
          <w:highlight w:val="white"/>
          <w:rtl/>
        </w:rPr>
        <w:t>הסיבוכיות</w:t>
      </w:r>
      <w:r w:rsidRPr="007B3FF4">
        <w:rPr>
          <w:rFonts w:cs="Times New Roman"/>
          <w:b/>
          <w:color w:val="222222"/>
          <w:highlight w:val="white"/>
          <w:rtl/>
          <w:lang w:bidi="ar-SA"/>
        </w:rPr>
        <w:t xml:space="preserve"> </w:t>
      </w:r>
      <w:r w:rsidRPr="007B3FF4">
        <w:rPr>
          <w:b/>
          <w:color w:val="222222"/>
          <w:highlight w:val="white"/>
          <w:rtl/>
        </w:rPr>
        <w:t>הקטנה</w:t>
      </w:r>
      <w:r w:rsidRPr="007B3FF4">
        <w:rPr>
          <w:rFonts w:cs="Times New Roman"/>
          <w:b/>
          <w:color w:val="222222"/>
          <w:highlight w:val="white"/>
          <w:rtl/>
          <w:lang w:bidi="ar-SA"/>
        </w:rPr>
        <w:t xml:space="preserve"> </w:t>
      </w:r>
      <w:r w:rsidRPr="007B3FF4">
        <w:rPr>
          <w:b/>
          <w:color w:val="222222"/>
          <w:highlight w:val="white"/>
          <w:rtl/>
        </w:rPr>
        <w:t>ביותר</w:t>
      </w:r>
      <w:r w:rsidRPr="007B3FF4">
        <w:rPr>
          <w:rFonts w:cs="Times New Roman"/>
          <w:b/>
          <w:color w:val="222222"/>
          <w:highlight w:val="white"/>
          <w:rtl/>
          <w:lang w:bidi="ar-SA"/>
        </w:rPr>
        <w:t xml:space="preserve"> </w:t>
      </w:r>
      <w:r w:rsidRPr="007B3FF4">
        <w:rPr>
          <w:b/>
          <w:color w:val="222222"/>
          <w:highlight w:val="white"/>
          <w:rtl/>
        </w:rPr>
        <w:t>האפשרית</w:t>
      </w:r>
      <w:r w:rsidRPr="007B3FF4">
        <w:rPr>
          <w:rFonts w:cs="Times New Roman"/>
          <w:b/>
          <w:color w:val="222222"/>
          <w:highlight w:val="white"/>
          <w:rtl/>
          <w:lang w:bidi="ar-SA"/>
        </w:rPr>
        <w:t xml:space="preserve"> </w:t>
      </w:r>
      <w:r w:rsidRPr="007B3FF4">
        <w:rPr>
          <w:b/>
          <w:color w:val="222222"/>
          <w:highlight w:val="white"/>
          <w:rtl/>
        </w:rPr>
        <w:t>היא</w:t>
      </w:r>
      <w:r w:rsidRPr="007B3FF4">
        <w:rPr>
          <w:rFonts w:cs="Times New Roman"/>
          <w:b/>
          <w:color w:val="222222"/>
          <w:highlight w:val="white"/>
          <w:rtl/>
          <w:lang w:bidi="ar-SA"/>
        </w:rPr>
        <w:t xml:space="preserve"> </w:t>
      </w:r>
      <w:r w:rsidRPr="007B3FF4">
        <w:rPr>
          <w:b/>
          <w:color w:val="222222"/>
          <w:highlight w:val="white"/>
          <w:rtl/>
        </w:rPr>
        <w:t>ריבועית</w:t>
      </w:r>
      <w:r w:rsidRPr="007B3FF4">
        <w:rPr>
          <w:rFonts w:cs="Times New Roman"/>
          <w:b/>
          <w:color w:val="222222"/>
          <w:highlight w:val="white"/>
          <w:rtl/>
          <w:lang w:bidi="ar-SA"/>
        </w:rPr>
        <w:t xml:space="preserve">  </w:t>
      </w:r>
      <w:r w:rsidRPr="007B3FF4">
        <w:rPr>
          <w:b/>
          <w:color w:val="222222"/>
          <w:highlight w:val="white"/>
        </w:rPr>
        <w:t>Procaccia 2009).</w:t>
      </w:r>
      <w:r w:rsidRPr="007B3FF4">
        <w:rPr>
          <w:b/>
          <w:color w:val="222222"/>
          <w:highlight w:val="white"/>
          <w:rtl/>
        </w:rPr>
        <w:t xml:space="preserve">), </w:t>
      </w:r>
      <w:r w:rsidRPr="007B3FF4">
        <w:rPr>
          <w:rFonts w:hint="eastAsia"/>
          <w:b/>
          <w:color w:val="222222"/>
          <w:highlight w:val="white"/>
          <w:rtl/>
        </w:rPr>
        <w:t>בעוד</w:t>
      </w:r>
      <w:r w:rsidRPr="007B3FF4">
        <w:rPr>
          <w:b/>
          <w:color w:val="222222"/>
          <w:highlight w:val="white"/>
          <w:rtl/>
        </w:rPr>
        <w:t xml:space="preserve"> </w:t>
      </w:r>
      <w:r w:rsidRPr="007B3FF4">
        <w:rPr>
          <w:rFonts w:hint="eastAsia"/>
          <w:b/>
          <w:color w:val="222222"/>
          <w:highlight w:val="white"/>
          <w:rtl/>
        </w:rPr>
        <w:t>שעבור</w:t>
      </w:r>
      <w:r w:rsidRPr="007B3FF4">
        <w:rPr>
          <w:b/>
          <w:color w:val="222222"/>
          <w:highlight w:val="white"/>
          <w:rtl/>
        </w:rPr>
        <w:t xml:space="preserve"> </w:t>
      </w:r>
      <w:r w:rsidRPr="007B3FF4">
        <w:rPr>
          <w:rFonts w:hint="eastAsia"/>
          <w:b/>
          <w:color w:val="222222"/>
          <w:highlight w:val="white"/>
          <w:rtl/>
        </w:rPr>
        <w:t>חלוקה</w:t>
      </w:r>
      <w:r w:rsidRPr="007B3FF4">
        <w:rPr>
          <w:b/>
          <w:color w:val="222222"/>
          <w:highlight w:val="white"/>
          <w:rtl/>
        </w:rPr>
        <w:t xml:space="preserve"> </w:t>
      </w:r>
      <w:r w:rsidRPr="007B3FF4">
        <w:rPr>
          <w:rFonts w:hint="eastAsia"/>
          <w:b/>
          <w:color w:val="222222"/>
          <w:highlight w:val="white"/>
          <w:rtl/>
        </w:rPr>
        <w:t>פרופורציונלית</w:t>
      </w:r>
      <w:r w:rsidRPr="007B3FF4">
        <w:rPr>
          <w:b/>
          <w:color w:val="222222"/>
          <w:highlight w:val="white"/>
          <w:rtl/>
        </w:rPr>
        <w:t xml:space="preserve">, </w:t>
      </w:r>
      <w:r w:rsidRPr="007B3FF4">
        <w:rPr>
          <w:rFonts w:hint="eastAsia"/>
          <w:b/>
          <w:color w:val="222222"/>
          <w:highlight w:val="white"/>
          <w:rtl/>
        </w:rPr>
        <w:t>ישנו</w:t>
      </w:r>
      <w:r w:rsidRPr="007B3FF4">
        <w:rPr>
          <w:b/>
          <w:color w:val="222222"/>
          <w:highlight w:val="white"/>
          <w:rtl/>
        </w:rPr>
        <w:t xml:space="preserve"> </w:t>
      </w:r>
      <w:r w:rsidRPr="007B3FF4">
        <w:rPr>
          <w:rFonts w:hint="eastAsia"/>
          <w:b/>
          <w:color w:val="222222"/>
          <w:highlight w:val="white"/>
          <w:rtl/>
        </w:rPr>
        <w:t>אלגוריתם</w:t>
      </w:r>
      <w:r w:rsidRPr="007B3FF4">
        <w:rPr>
          <w:b/>
          <w:color w:val="222222"/>
          <w:highlight w:val="white"/>
          <w:rtl/>
        </w:rPr>
        <w:t xml:space="preserve"> </w:t>
      </w:r>
      <w:r w:rsidRPr="007B3FF4">
        <w:rPr>
          <w:rFonts w:hint="eastAsia"/>
          <w:b/>
          <w:color w:val="222222"/>
          <w:highlight w:val="white"/>
          <w:rtl/>
        </w:rPr>
        <w:t>יעיל</w:t>
      </w:r>
      <w:r w:rsidRPr="007B3FF4">
        <w:rPr>
          <w:b/>
          <w:color w:val="222222"/>
          <w:highlight w:val="white"/>
          <w:rtl/>
        </w:rPr>
        <w:t xml:space="preserve"> </w:t>
      </w:r>
      <w:r w:rsidRPr="007B3FF4">
        <w:rPr>
          <w:rFonts w:hint="eastAsia"/>
          <w:b/>
          <w:color w:val="222222"/>
          <w:highlight w:val="white"/>
          <w:rtl/>
        </w:rPr>
        <w:t>יותר</w:t>
      </w:r>
      <w:r w:rsidRPr="007B3FF4">
        <w:rPr>
          <w:b/>
          <w:color w:val="222222"/>
          <w:highlight w:val="white"/>
          <w:rtl/>
        </w:rPr>
        <w:t xml:space="preserve"> (</w:t>
      </w:r>
      <w:r w:rsidRPr="007B3FF4">
        <w:rPr>
          <w:b/>
          <w:color w:val="222222"/>
          <w:highlight w:val="white"/>
        </w:rPr>
        <w:t>Even &amp; Paz 1984</w:t>
      </w:r>
      <w:r w:rsidRPr="007B3FF4">
        <w:rPr>
          <w:b/>
          <w:color w:val="222222"/>
          <w:highlight w:val="white"/>
          <w:rtl/>
        </w:rPr>
        <w:t>).</w:t>
      </w:r>
    </w:p>
    <w:p w:rsidR="00796461" w:rsidRPr="007B3FF4" w:rsidRDefault="00796461" w:rsidP="00796461">
      <w:pPr>
        <w:rPr>
          <w:b/>
          <w:color w:val="222222"/>
          <w:highlight w:val="white"/>
          <w:rtl/>
        </w:rPr>
      </w:pPr>
    </w:p>
    <w:p w:rsidR="00796461" w:rsidRPr="007B3FF4" w:rsidRDefault="00796461" w:rsidP="003F5607">
      <w:pPr>
        <w:rPr>
          <w:b/>
          <w:color w:val="222222"/>
          <w:highlight w:val="white"/>
        </w:rPr>
      </w:pPr>
      <w:r w:rsidRPr="007B3FF4">
        <w:rPr>
          <w:b/>
          <w:color w:val="222222"/>
          <w:highlight w:val="white"/>
          <w:rtl/>
        </w:rPr>
        <w:t>ישנו</w:t>
      </w:r>
      <w:r w:rsidRPr="007B3FF4">
        <w:rPr>
          <w:rFonts w:cs="Times New Roman"/>
          <w:b/>
          <w:color w:val="222222"/>
          <w:highlight w:val="white"/>
          <w:rtl/>
          <w:lang w:bidi="ar-SA"/>
        </w:rPr>
        <w:t xml:space="preserve"> </w:t>
      </w:r>
      <w:r w:rsidRPr="007B3FF4">
        <w:rPr>
          <w:b/>
          <w:color w:val="222222"/>
          <w:highlight w:val="white"/>
          <w:rtl/>
        </w:rPr>
        <w:t>פרוטוקול</w:t>
      </w:r>
      <w:r w:rsidRPr="007B3FF4">
        <w:rPr>
          <w:rFonts w:cs="Times New Roman"/>
          <w:b/>
          <w:color w:val="222222"/>
          <w:highlight w:val="white"/>
          <w:rtl/>
          <w:lang w:bidi="ar-SA"/>
        </w:rPr>
        <w:t xml:space="preserve"> </w:t>
      </w:r>
      <w:r w:rsidRPr="007B3FF4">
        <w:rPr>
          <w:b/>
          <w:color w:val="222222"/>
          <w:highlight w:val="white"/>
          <w:rtl/>
        </w:rPr>
        <w:t>פשוט</w:t>
      </w:r>
      <w:r w:rsidRPr="007B3FF4">
        <w:rPr>
          <w:rFonts w:cs="Times New Roman"/>
          <w:b/>
          <w:color w:val="222222"/>
          <w:highlight w:val="white"/>
          <w:rtl/>
          <w:lang w:bidi="ar-SA"/>
        </w:rPr>
        <w:t xml:space="preserve"> </w:t>
      </w:r>
      <w:r w:rsidRPr="007B3FF4">
        <w:rPr>
          <w:b/>
          <w:color w:val="222222"/>
          <w:highlight w:val="white"/>
          <w:rtl/>
        </w:rPr>
        <w:t>שמוצא</w:t>
      </w:r>
      <w:r w:rsidRPr="007B3FF4">
        <w:rPr>
          <w:rFonts w:cs="Times New Roman"/>
          <w:b/>
          <w:color w:val="222222"/>
          <w:highlight w:val="white"/>
          <w:rtl/>
          <w:lang w:bidi="ar-SA"/>
        </w:rPr>
        <w:t xml:space="preserve"> </w:t>
      </w:r>
      <w:r w:rsidRPr="007B3FF4">
        <w:rPr>
          <w:b/>
          <w:color w:val="222222"/>
          <w:highlight w:val="white"/>
          <w:rtl/>
        </w:rPr>
        <w:t>חלוקה</w:t>
      </w:r>
      <w:r w:rsidRPr="007B3FF4">
        <w:rPr>
          <w:rFonts w:cs="Times New Roman"/>
          <w:b/>
          <w:color w:val="222222"/>
          <w:highlight w:val="white"/>
          <w:rtl/>
          <w:lang w:bidi="ar-SA"/>
        </w:rPr>
        <w:t xml:space="preserve"> </w:t>
      </w:r>
      <w:r w:rsidRPr="007B3FF4">
        <w:rPr>
          <w:b/>
          <w:color w:val="222222"/>
          <w:highlight w:val="white"/>
          <w:rtl/>
        </w:rPr>
        <w:t>נטולת</w:t>
      </w:r>
      <w:r w:rsidRPr="007B3FF4">
        <w:rPr>
          <w:rFonts w:cs="Times New Roman"/>
          <w:b/>
          <w:color w:val="222222"/>
          <w:highlight w:val="white"/>
          <w:rtl/>
          <w:lang w:bidi="ar-SA"/>
        </w:rPr>
        <w:t>-</w:t>
      </w:r>
      <w:r w:rsidRPr="007B3FF4">
        <w:rPr>
          <w:b/>
          <w:color w:val="222222"/>
          <w:highlight w:val="white"/>
          <w:rtl/>
        </w:rPr>
        <w:t>קנאה</w:t>
      </w:r>
      <w:r w:rsidRPr="007B3FF4">
        <w:rPr>
          <w:rFonts w:cs="Times New Roman"/>
          <w:b/>
          <w:color w:val="222222"/>
          <w:highlight w:val="white"/>
          <w:rtl/>
          <w:lang w:bidi="ar-SA"/>
        </w:rPr>
        <w:t>-</w:t>
      </w:r>
      <w:r w:rsidRPr="007B3FF4">
        <w:rPr>
          <w:b/>
          <w:color w:val="222222"/>
          <w:highlight w:val="white"/>
          <w:rtl/>
        </w:rPr>
        <w:t>בקירוב</w:t>
      </w:r>
      <w:r w:rsidRPr="007B3FF4">
        <w:rPr>
          <w:rFonts w:cs="Times New Roman"/>
          <w:b/>
          <w:color w:val="222222"/>
          <w:highlight w:val="white"/>
          <w:rtl/>
          <w:lang w:bidi="ar-SA"/>
        </w:rPr>
        <w:t xml:space="preserve">, </w:t>
      </w:r>
      <w:r w:rsidRPr="007B3FF4">
        <w:rPr>
          <w:b/>
          <w:color w:val="222222"/>
          <w:highlight w:val="white"/>
          <w:rtl/>
        </w:rPr>
        <w:t>עם</w:t>
      </w:r>
      <w:r w:rsidRPr="007B3FF4">
        <w:rPr>
          <w:rFonts w:cs="Times New Roman"/>
          <w:b/>
          <w:color w:val="222222"/>
          <w:highlight w:val="white"/>
          <w:rtl/>
          <w:lang w:bidi="ar-SA"/>
        </w:rPr>
        <w:t xml:space="preserve"> </w:t>
      </w:r>
      <w:r w:rsidRPr="007B3FF4">
        <w:rPr>
          <w:b/>
          <w:color w:val="222222"/>
          <w:highlight w:val="white"/>
          <w:rtl/>
        </w:rPr>
        <w:t>פרוסה</w:t>
      </w:r>
      <w:r w:rsidRPr="007B3FF4">
        <w:rPr>
          <w:rFonts w:cs="Times New Roman"/>
          <w:b/>
          <w:color w:val="222222"/>
          <w:highlight w:val="white"/>
          <w:rtl/>
          <w:lang w:bidi="ar-SA"/>
        </w:rPr>
        <w:t xml:space="preserve"> </w:t>
      </w:r>
      <w:r w:rsidRPr="007B3FF4">
        <w:rPr>
          <w:b/>
          <w:color w:val="222222"/>
          <w:highlight w:val="white"/>
          <w:rtl/>
        </w:rPr>
        <w:t>אחת</w:t>
      </w:r>
      <w:r w:rsidRPr="007B3FF4">
        <w:rPr>
          <w:rFonts w:cs="Times New Roman"/>
          <w:b/>
          <w:color w:val="222222"/>
          <w:highlight w:val="white"/>
          <w:rtl/>
          <w:lang w:bidi="ar-SA"/>
        </w:rPr>
        <w:t xml:space="preserve"> </w:t>
      </w:r>
      <w:r w:rsidRPr="007B3FF4">
        <w:rPr>
          <w:b/>
          <w:color w:val="222222"/>
          <w:highlight w:val="white"/>
          <w:rtl/>
        </w:rPr>
        <w:t>לכל</w:t>
      </w:r>
      <w:r w:rsidRPr="007B3FF4">
        <w:rPr>
          <w:rFonts w:cs="Times New Roman"/>
          <w:b/>
          <w:color w:val="222222"/>
          <w:highlight w:val="white"/>
          <w:rtl/>
          <w:lang w:bidi="ar-SA"/>
        </w:rPr>
        <w:t xml:space="preserve"> </w:t>
      </w:r>
      <w:r w:rsidRPr="007B3FF4">
        <w:rPr>
          <w:b/>
          <w:color w:val="222222"/>
          <w:highlight w:val="white"/>
          <w:rtl/>
        </w:rPr>
        <w:t>אזרח</w:t>
      </w:r>
      <w:r w:rsidRPr="007B3FF4">
        <w:rPr>
          <w:rFonts w:cs="Times New Roman"/>
          <w:b/>
          <w:color w:val="222222"/>
          <w:highlight w:val="white"/>
          <w:rtl/>
          <w:lang w:bidi="ar-SA"/>
        </w:rPr>
        <w:t xml:space="preserve">, </w:t>
      </w:r>
      <w:r w:rsidRPr="007B3FF4">
        <w:rPr>
          <w:b/>
          <w:color w:val="222222"/>
          <w:highlight w:val="white"/>
          <w:rtl/>
        </w:rPr>
        <w:t>לכל</w:t>
      </w:r>
      <w:r w:rsidRPr="007B3FF4">
        <w:rPr>
          <w:rFonts w:cs="Times New Roman"/>
          <w:b/>
          <w:color w:val="222222"/>
          <w:highlight w:val="white"/>
          <w:rtl/>
          <w:lang w:bidi="ar-SA"/>
        </w:rPr>
        <w:t xml:space="preserve"> </w:t>
      </w:r>
      <w:r w:rsidRPr="007B3FF4">
        <w:rPr>
          <w:b/>
          <w:color w:val="222222"/>
          <w:highlight w:val="white"/>
          <w:rtl/>
        </w:rPr>
        <w:t>מספר</w:t>
      </w:r>
      <w:r w:rsidRPr="007B3FF4">
        <w:rPr>
          <w:rFonts w:cs="Times New Roman"/>
          <w:b/>
          <w:color w:val="222222"/>
          <w:highlight w:val="white"/>
          <w:rtl/>
          <w:lang w:bidi="ar-SA"/>
        </w:rPr>
        <w:t xml:space="preserve"> </w:t>
      </w:r>
      <w:r w:rsidRPr="007B3FF4">
        <w:rPr>
          <w:b/>
          <w:color w:val="222222"/>
          <w:highlight w:val="white"/>
          <w:rtl/>
        </w:rPr>
        <w:t>של</w:t>
      </w:r>
      <w:r w:rsidRPr="007B3FF4">
        <w:rPr>
          <w:rFonts w:cs="Times New Roman"/>
          <w:b/>
          <w:color w:val="222222"/>
          <w:highlight w:val="white"/>
          <w:rtl/>
          <w:lang w:bidi="ar-SA"/>
        </w:rPr>
        <w:t xml:space="preserve"> </w:t>
      </w:r>
      <w:r w:rsidRPr="007B3FF4">
        <w:rPr>
          <w:b/>
          <w:color w:val="222222"/>
          <w:highlight w:val="white"/>
          <w:rtl/>
        </w:rPr>
        <w:t>אזרחים</w:t>
      </w:r>
      <w:r w:rsidRPr="007B3FF4">
        <w:rPr>
          <w:rFonts w:cs="Times New Roman"/>
          <w:b/>
          <w:color w:val="222222"/>
          <w:highlight w:val="white"/>
          <w:rtl/>
          <w:lang w:bidi="ar-SA"/>
        </w:rPr>
        <w:t xml:space="preserve">, </w:t>
      </w:r>
      <w:r w:rsidRPr="007B3FF4">
        <w:rPr>
          <w:b/>
          <w:color w:val="222222"/>
          <w:highlight w:val="white"/>
          <w:rtl/>
        </w:rPr>
        <w:t>ולכל</w:t>
      </w:r>
      <w:r w:rsidRPr="007B3FF4">
        <w:rPr>
          <w:rFonts w:cs="Times New Roman"/>
          <w:b/>
          <w:color w:val="222222"/>
          <w:highlight w:val="white"/>
          <w:rtl/>
          <w:lang w:bidi="ar-SA"/>
        </w:rPr>
        <w:t xml:space="preserve"> </w:t>
      </w:r>
      <w:r w:rsidRPr="007B3FF4">
        <w:rPr>
          <w:b/>
          <w:color w:val="222222"/>
          <w:highlight w:val="white"/>
          <w:rtl/>
        </w:rPr>
        <w:t>רמה</w:t>
      </w:r>
      <w:r w:rsidRPr="007B3FF4">
        <w:rPr>
          <w:rFonts w:cs="Times New Roman"/>
          <w:b/>
          <w:color w:val="222222"/>
          <w:highlight w:val="white"/>
          <w:rtl/>
          <w:lang w:bidi="ar-SA"/>
        </w:rPr>
        <w:t xml:space="preserve"> </w:t>
      </w:r>
      <w:r w:rsidRPr="007B3FF4">
        <w:rPr>
          <w:b/>
          <w:color w:val="222222"/>
          <w:highlight w:val="white"/>
          <w:rtl/>
        </w:rPr>
        <w:t>רצויה</w:t>
      </w:r>
      <w:r w:rsidRPr="007B3FF4">
        <w:rPr>
          <w:rFonts w:cs="Times New Roman"/>
          <w:b/>
          <w:color w:val="222222"/>
          <w:highlight w:val="white"/>
          <w:rtl/>
          <w:lang w:bidi="ar-SA"/>
        </w:rPr>
        <w:t xml:space="preserve"> </w:t>
      </w:r>
      <w:r w:rsidRPr="007B3FF4">
        <w:rPr>
          <w:b/>
          <w:color w:val="222222"/>
          <w:highlight w:val="white"/>
          <w:rtl/>
        </w:rPr>
        <w:t>של</w:t>
      </w:r>
      <w:r w:rsidRPr="007B3FF4">
        <w:rPr>
          <w:rFonts w:cs="Times New Roman"/>
          <w:b/>
          <w:color w:val="222222"/>
          <w:highlight w:val="white"/>
          <w:rtl/>
          <w:lang w:bidi="ar-SA"/>
        </w:rPr>
        <w:t xml:space="preserve"> </w:t>
      </w:r>
      <w:r w:rsidRPr="007B3FF4">
        <w:rPr>
          <w:b/>
          <w:color w:val="222222"/>
          <w:highlight w:val="white"/>
          <w:rtl/>
        </w:rPr>
        <w:t>קירוב  (</w:t>
      </w:r>
      <w:r w:rsidRPr="007B3FF4">
        <w:rPr>
          <w:b/>
          <w:color w:val="222222"/>
          <w:highlight w:val="white"/>
        </w:rPr>
        <w:t>Francis E. Su, 1999</w:t>
      </w:r>
      <w:r w:rsidRPr="007B3FF4">
        <w:rPr>
          <w:b/>
          <w:color w:val="222222"/>
          <w:highlight w:val="white"/>
          <w:rtl/>
        </w:rPr>
        <w:t>)</w:t>
      </w:r>
      <w:r w:rsidRPr="007B3FF4">
        <w:rPr>
          <w:rFonts w:cs="Times New Roman"/>
          <w:b/>
          <w:color w:val="222222"/>
          <w:highlight w:val="white"/>
          <w:rtl/>
          <w:lang w:bidi="ar-SA"/>
        </w:rPr>
        <w:t xml:space="preserve">. </w:t>
      </w:r>
      <w:r w:rsidRPr="007B3FF4">
        <w:rPr>
          <w:b/>
          <w:color w:val="222222"/>
          <w:highlight w:val="white"/>
          <w:rtl/>
        </w:rPr>
        <w:t>התהליך</w:t>
      </w:r>
      <w:r w:rsidRPr="007B3FF4">
        <w:rPr>
          <w:rFonts w:cs="Times New Roman"/>
          <w:b/>
          <w:color w:val="222222"/>
          <w:highlight w:val="white"/>
          <w:rtl/>
          <w:lang w:bidi="ar-SA"/>
        </w:rPr>
        <w:t xml:space="preserve"> </w:t>
      </w:r>
      <w:r w:rsidRPr="007B3FF4">
        <w:rPr>
          <w:b/>
          <w:color w:val="222222"/>
          <w:highlight w:val="white"/>
          <w:rtl/>
        </w:rPr>
        <w:t>מתכנס</w:t>
      </w:r>
      <w:r w:rsidRPr="007B3FF4">
        <w:rPr>
          <w:rFonts w:cs="Times New Roman"/>
          <w:b/>
          <w:color w:val="222222"/>
          <w:highlight w:val="white"/>
          <w:rtl/>
          <w:lang w:bidi="ar-SA"/>
        </w:rPr>
        <w:t xml:space="preserve">, </w:t>
      </w:r>
      <w:r w:rsidR="00E30792">
        <w:rPr>
          <w:rFonts w:hint="cs"/>
          <w:b/>
          <w:color w:val="222222"/>
          <w:highlight w:val="white"/>
          <w:rtl/>
        </w:rPr>
        <w:t>לאחר אינסוף צעדים</w:t>
      </w:r>
      <w:r w:rsidRPr="007B3FF4">
        <w:rPr>
          <w:rFonts w:cs="Times New Roman"/>
          <w:b/>
          <w:color w:val="222222"/>
          <w:highlight w:val="white"/>
          <w:rtl/>
          <w:lang w:bidi="ar-SA"/>
        </w:rPr>
        <w:t xml:space="preserve">, </w:t>
      </w:r>
      <w:r w:rsidRPr="007B3FF4">
        <w:rPr>
          <w:b/>
          <w:color w:val="222222"/>
          <w:highlight w:val="white"/>
          <w:rtl/>
        </w:rPr>
        <w:t>לחלוקה</w:t>
      </w:r>
      <w:r w:rsidRPr="007B3FF4">
        <w:rPr>
          <w:rFonts w:cs="Times New Roman"/>
          <w:b/>
          <w:color w:val="222222"/>
          <w:highlight w:val="white"/>
          <w:rtl/>
          <w:lang w:bidi="ar-SA"/>
        </w:rPr>
        <w:t xml:space="preserve"> </w:t>
      </w:r>
      <w:r w:rsidRPr="007B3FF4">
        <w:rPr>
          <w:b/>
          <w:color w:val="222222"/>
          <w:highlight w:val="white"/>
          <w:rtl/>
        </w:rPr>
        <w:t>נטולת</w:t>
      </w:r>
      <w:r w:rsidRPr="007B3FF4">
        <w:rPr>
          <w:rFonts w:cs="Times New Roman"/>
          <w:b/>
          <w:color w:val="222222"/>
          <w:highlight w:val="white"/>
          <w:rtl/>
          <w:lang w:bidi="ar-SA"/>
        </w:rPr>
        <w:t>-</w:t>
      </w:r>
      <w:r w:rsidRPr="007B3FF4">
        <w:rPr>
          <w:b/>
          <w:color w:val="222222"/>
          <w:highlight w:val="white"/>
          <w:rtl/>
        </w:rPr>
        <w:t>קנאה</w:t>
      </w:r>
      <w:r w:rsidRPr="007B3FF4">
        <w:rPr>
          <w:rFonts w:cs="Times New Roman"/>
          <w:b/>
          <w:color w:val="222222"/>
          <w:highlight w:val="white"/>
          <w:rtl/>
          <w:lang w:bidi="ar-SA"/>
        </w:rPr>
        <w:t xml:space="preserve">, </w:t>
      </w:r>
      <w:r w:rsidRPr="007B3FF4">
        <w:rPr>
          <w:b/>
          <w:color w:val="222222"/>
          <w:highlight w:val="white"/>
          <w:rtl/>
        </w:rPr>
        <w:t>אולם</w:t>
      </w:r>
      <w:r w:rsidRPr="007B3FF4">
        <w:rPr>
          <w:rFonts w:cs="Times New Roman"/>
          <w:b/>
          <w:color w:val="222222"/>
          <w:highlight w:val="white"/>
          <w:rtl/>
          <w:lang w:bidi="ar-SA"/>
        </w:rPr>
        <w:t xml:space="preserve"> </w:t>
      </w:r>
      <w:r w:rsidRPr="007B3FF4">
        <w:rPr>
          <w:b/>
          <w:color w:val="222222"/>
          <w:highlight w:val="white"/>
          <w:rtl/>
        </w:rPr>
        <w:t>ניתן</w:t>
      </w:r>
      <w:r w:rsidRPr="007B3FF4">
        <w:rPr>
          <w:rFonts w:cs="Times New Roman"/>
          <w:b/>
          <w:color w:val="222222"/>
          <w:highlight w:val="white"/>
          <w:rtl/>
          <w:lang w:bidi="ar-SA"/>
        </w:rPr>
        <w:t xml:space="preserve"> </w:t>
      </w:r>
      <w:r w:rsidRPr="007B3FF4">
        <w:rPr>
          <w:b/>
          <w:color w:val="222222"/>
          <w:highlight w:val="white"/>
          <w:rtl/>
        </w:rPr>
        <w:t>להפסיק</w:t>
      </w:r>
      <w:r w:rsidRPr="007B3FF4">
        <w:rPr>
          <w:rFonts w:cs="Times New Roman"/>
          <w:b/>
          <w:color w:val="222222"/>
          <w:highlight w:val="white"/>
          <w:rtl/>
          <w:lang w:bidi="ar-SA"/>
        </w:rPr>
        <w:t xml:space="preserve"> </w:t>
      </w:r>
      <w:r w:rsidRPr="007B3FF4">
        <w:rPr>
          <w:b/>
          <w:color w:val="222222"/>
          <w:highlight w:val="white"/>
          <w:rtl/>
        </w:rPr>
        <w:t>אותו</w:t>
      </w:r>
      <w:r w:rsidRPr="007B3FF4">
        <w:rPr>
          <w:rFonts w:cs="Times New Roman"/>
          <w:b/>
          <w:color w:val="222222"/>
          <w:highlight w:val="white"/>
          <w:rtl/>
          <w:lang w:bidi="ar-SA"/>
        </w:rPr>
        <w:t xml:space="preserve"> </w:t>
      </w:r>
      <w:r w:rsidRPr="007B3FF4">
        <w:rPr>
          <w:b/>
          <w:color w:val="222222"/>
          <w:highlight w:val="white"/>
          <w:rtl/>
        </w:rPr>
        <w:t>אחרי</w:t>
      </w:r>
      <w:r w:rsidRPr="007B3FF4">
        <w:rPr>
          <w:rFonts w:cs="Times New Roman"/>
          <w:b/>
          <w:color w:val="222222"/>
          <w:highlight w:val="white"/>
          <w:rtl/>
          <w:lang w:bidi="ar-SA"/>
        </w:rPr>
        <w:t xml:space="preserve"> </w:t>
      </w:r>
      <w:r w:rsidRPr="007B3FF4">
        <w:rPr>
          <w:b/>
          <w:color w:val="222222"/>
          <w:highlight w:val="white"/>
          <w:rtl/>
        </w:rPr>
        <w:t>זמן</w:t>
      </w:r>
      <w:r w:rsidRPr="007B3FF4">
        <w:rPr>
          <w:rFonts w:cs="Times New Roman"/>
          <w:b/>
          <w:color w:val="222222"/>
          <w:highlight w:val="white"/>
          <w:rtl/>
          <w:lang w:bidi="ar-SA"/>
        </w:rPr>
        <w:t xml:space="preserve"> </w:t>
      </w:r>
      <w:r w:rsidRPr="007B3FF4">
        <w:rPr>
          <w:b/>
          <w:color w:val="222222"/>
          <w:highlight w:val="white"/>
          <w:rtl/>
        </w:rPr>
        <w:t>סופי</w:t>
      </w:r>
      <w:r w:rsidRPr="007B3FF4">
        <w:rPr>
          <w:rFonts w:cs="Times New Roman"/>
          <w:b/>
          <w:color w:val="222222"/>
          <w:highlight w:val="white"/>
          <w:rtl/>
          <w:lang w:bidi="ar-SA"/>
        </w:rPr>
        <w:t xml:space="preserve"> </w:t>
      </w:r>
      <w:r w:rsidRPr="007B3FF4">
        <w:rPr>
          <w:b/>
          <w:color w:val="222222"/>
          <w:highlight w:val="white"/>
          <w:rtl/>
        </w:rPr>
        <w:t>ולקבל</w:t>
      </w:r>
      <w:r w:rsidRPr="007B3FF4">
        <w:rPr>
          <w:rFonts w:cs="Times New Roman"/>
          <w:b/>
          <w:color w:val="222222"/>
          <w:highlight w:val="white"/>
          <w:rtl/>
          <w:lang w:bidi="ar-SA"/>
        </w:rPr>
        <w:t xml:space="preserve"> </w:t>
      </w:r>
      <w:r w:rsidRPr="007B3FF4">
        <w:rPr>
          <w:b/>
          <w:color w:val="222222"/>
          <w:highlight w:val="white"/>
          <w:rtl/>
        </w:rPr>
        <w:t>חלוקה</w:t>
      </w:r>
      <w:r w:rsidRPr="007B3FF4">
        <w:rPr>
          <w:rFonts w:cs="Times New Roman"/>
          <w:b/>
          <w:color w:val="222222"/>
          <w:highlight w:val="white"/>
          <w:rtl/>
          <w:lang w:bidi="ar-SA"/>
        </w:rPr>
        <w:t xml:space="preserve"> </w:t>
      </w:r>
      <w:r w:rsidRPr="007B3FF4">
        <w:rPr>
          <w:b/>
          <w:color w:val="222222"/>
          <w:highlight w:val="white"/>
          <w:rtl/>
        </w:rPr>
        <w:t>קרובה</w:t>
      </w:r>
      <w:r w:rsidRPr="007B3FF4">
        <w:rPr>
          <w:rFonts w:cs="Times New Roman"/>
          <w:b/>
          <w:color w:val="222222"/>
          <w:highlight w:val="white"/>
          <w:rtl/>
          <w:lang w:bidi="ar-SA"/>
        </w:rPr>
        <w:t xml:space="preserve"> </w:t>
      </w:r>
      <w:r w:rsidRPr="007B3FF4">
        <w:rPr>
          <w:b/>
          <w:color w:val="222222"/>
          <w:highlight w:val="white"/>
          <w:rtl/>
        </w:rPr>
        <w:t>לנטולת</w:t>
      </w:r>
      <w:r w:rsidRPr="007B3FF4">
        <w:rPr>
          <w:rFonts w:cs="Times New Roman"/>
          <w:b/>
          <w:color w:val="222222"/>
          <w:highlight w:val="white"/>
          <w:rtl/>
          <w:lang w:bidi="ar-SA"/>
        </w:rPr>
        <w:t>-</w:t>
      </w:r>
      <w:r w:rsidRPr="007B3FF4">
        <w:rPr>
          <w:b/>
          <w:color w:val="222222"/>
          <w:highlight w:val="white"/>
          <w:rtl/>
        </w:rPr>
        <w:t>קנאה</w:t>
      </w:r>
      <w:r w:rsidRPr="007B3FF4">
        <w:rPr>
          <w:rFonts w:cs="Times New Roman"/>
          <w:b/>
          <w:color w:val="222222"/>
          <w:highlight w:val="white"/>
          <w:rtl/>
          <w:lang w:bidi="ar-SA"/>
        </w:rPr>
        <w:t xml:space="preserve">. </w:t>
      </w:r>
      <w:r w:rsidRPr="007B3FF4">
        <w:rPr>
          <w:b/>
          <w:color w:val="222222"/>
          <w:highlight w:val="white"/>
          <w:rtl/>
        </w:rPr>
        <w:t>ישנו</w:t>
      </w:r>
      <w:r w:rsidRPr="007B3FF4">
        <w:rPr>
          <w:rFonts w:cs="Times New Roman"/>
          <w:b/>
          <w:color w:val="222222"/>
          <w:highlight w:val="white"/>
          <w:rtl/>
          <w:lang w:bidi="ar-SA"/>
        </w:rPr>
        <w:t xml:space="preserve"> </w:t>
      </w:r>
      <w:r w:rsidRPr="007B3FF4">
        <w:rPr>
          <w:b/>
          <w:color w:val="222222"/>
          <w:highlight w:val="white"/>
          <w:rtl/>
        </w:rPr>
        <w:t>מחשבון</w:t>
      </w:r>
      <w:r w:rsidRPr="007B3FF4">
        <w:rPr>
          <w:rFonts w:cs="Times New Roman"/>
          <w:b/>
          <w:color w:val="222222"/>
          <w:highlight w:val="white"/>
          <w:rtl/>
          <w:lang w:bidi="ar-SA"/>
        </w:rPr>
        <w:t xml:space="preserve"> </w:t>
      </w:r>
      <w:r w:rsidRPr="007B3FF4">
        <w:rPr>
          <w:b/>
          <w:color w:val="222222"/>
          <w:highlight w:val="white"/>
          <w:rtl/>
        </w:rPr>
        <w:t>שמאפשר</w:t>
      </w:r>
      <w:r w:rsidRPr="007B3FF4">
        <w:rPr>
          <w:rFonts w:cs="Times New Roman"/>
          <w:b/>
          <w:color w:val="222222"/>
          <w:highlight w:val="white"/>
          <w:rtl/>
          <w:lang w:bidi="ar-SA"/>
        </w:rPr>
        <w:t xml:space="preserve"> </w:t>
      </w:r>
      <w:r w:rsidRPr="007B3FF4">
        <w:rPr>
          <w:b/>
          <w:color w:val="222222"/>
          <w:highlight w:val="white"/>
          <w:rtl/>
        </w:rPr>
        <w:t>להריץ</w:t>
      </w:r>
      <w:r w:rsidRPr="007B3FF4">
        <w:rPr>
          <w:rFonts w:cs="Times New Roman"/>
          <w:b/>
          <w:color w:val="222222"/>
          <w:highlight w:val="white"/>
          <w:rtl/>
          <w:lang w:bidi="ar-SA"/>
        </w:rPr>
        <w:t xml:space="preserve"> </w:t>
      </w:r>
      <w:r w:rsidRPr="007B3FF4">
        <w:rPr>
          <w:b/>
          <w:color w:val="222222"/>
          <w:highlight w:val="white"/>
          <w:rtl/>
        </w:rPr>
        <w:t>אלגוריתם</w:t>
      </w:r>
      <w:r w:rsidRPr="007B3FF4">
        <w:rPr>
          <w:rFonts w:cs="Times New Roman"/>
          <w:b/>
          <w:color w:val="222222"/>
          <w:highlight w:val="white"/>
          <w:rtl/>
          <w:lang w:bidi="ar-SA"/>
        </w:rPr>
        <w:t xml:space="preserve"> </w:t>
      </w:r>
      <w:r w:rsidRPr="007B3FF4">
        <w:rPr>
          <w:b/>
          <w:color w:val="222222"/>
          <w:highlight w:val="white"/>
          <w:rtl/>
        </w:rPr>
        <w:t>זה</w:t>
      </w:r>
      <w:r w:rsidRPr="007B3FF4">
        <w:rPr>
          <w:rFonts w:cs="Times New Roman"/>
          <w:b/>
          <w:color w:val="222222"/>
          <w:highlight w:val="white"/>
          <w:rtl/>
          <w:lang w:bidi="ar-SA"/>
        </w:rPr>
        <w:t xml:space="preserve"> </w:t>
      </w:r>
      <w:r w:rsidRPr="007B3FF4">
        <w:rPr>
          <w:b/>
          <w:color w:val="222222"/>
          <w:highlight w:val="white"/>
          <w:rtl/>
        </w:rPr>
        <w:t>על</w:t>
      </w:r>
      <w:r w:rsidRPr="007B3FF4">
        <w:rPr>
          <w:rFonts w:cs="Times New Roman"/>
          <w:b/>
          <w:color w:val="222222"/>
          <w:highlight w:val="white"/>
          <w:rtl/>
          <w:lang w:bidi="ar-SA"/>
        </w:rPr>
        <w:t xml:space="preserve"> </w:t>
      </w:r>
      <w:r w:rsidRPr="007B3FF4">
        <w:rPr>
          <w:b/>
          <w:color w:val="222222"/>
          <w:highlight w:val="white"/>
          <w:rtl/>
        </w:rPr>
        <w:t>נתונים</w:t>
      </w:r>
      <w:r w:rsidRPr="007B3FF4">
        <w:rPr>
          <w:rFonts w:cs="Times New Roman"/>
          <w:b/>
          <w:color w:val="222222"/>
          <w:highlight w:val="white"/>
          <w:rtl/>
          <w:lang w:bidi="ar-SA"/>
        </w:rPr>
        <w:t xml:space="preserve"> </w:t>
      </w:r>
      <w:r w:rsidRPr="007B3FF4">
        <w:rPr>
          <w:b/>
          <w:color w:val="222222"/>
          <w:highlight w:val="white"/>
          <w:rtl/>
        </w:rPr>
        <w:t>אמתיים</w:t>
      </w:r>
      <w:r w:rsidR="00CB7B3E">
        <w:rPr>
          <w:rFonts w:hint="cs"/>
          <w:b/>
          <w:color w:val="222222"/>
          <w:highlight w:val="white"/>
          <w:rtl/>
        </w:rPr>
        <w:t>,</w:t>
      </w:r>
      <w:r w:rsidR="00CB7B3E">
        <w:rPr>
          <w:rStyle w:val="FootnoteReference"/>
          <w:b/>
          <w:color w:val="222222"/>
          <w:highlight w:val="white"/>
          <w:rtl/>
        </w:rPr>
        <w:footnoteReference w:id="73"/>
      </w:r>
      <w:r w:rsidRPr="007B3FF4">
        <w:rPr>
          <w:rFonts w:cs="Times New Roman"/>
          <w:b/>
          <w:color w:val="222222"/>
          <w:highlight w:val="white"/>
          <w:rtl/>
          <w:lang w:bidi="ar-SA"/>
        </w:rPr>
        <w:t xml:space="preserve"> </w:t>
      </w:r>
      <w:r w:rsidRPr="007B3FF4">
        <w:rPr>
          <w:rFonts w:hint="eastAsia"/>
          <w:b/>
          <w:color w:val="222222"/>
          <w:highlight w:val="white"/>
          <w:rtl/>
        </w:rPr>
        <w:t>אולם</w:t>
      </w:r>
      <w:r w:rsidRPr="007B3FF4">
        <w:rPr>
          <w:b/>
          <w:color w:val="222222"/>
          <w:highlight w:val="white"/>
          <w:rtl/>
        </w:rPr>
        <w:t xml:space="preserve">, </w:t>
      </w:r>
      <w:r w:rsidRPr="007B3FF4">
        <w:rPr>
          <w:rFonts w:hint="eastAsia"/>
          <w:b/>
          <w:color w:val="222222"/>
          <w:highlight w:val="white"/>
          <w:rtl/>
        </w:rPr>
        <w:t>האלגוריתם</w:t>
      </w:r>
      <w:r w:rsidRPr="007B3FF4">
        <w:rPr>
          <w:b/>
          <w:color w:val="222222"/>
          <w:highlight w:val="white"/>
          <w:rtl/>
        </w:rPr>
        <w:t xml:space="preserve"> </w:t>
      </w:r>
      <w:r w:rsidRPr="007B3FF4">
        <w:rPr>
          <w:rFonts w:hint="eastAsia"/>
          <w:b/>
          <w:color w:val="222222"/>
          <w:highlight w:val="white"/>
          <w:rtl/>
        </w:rPr>
        <w:t>מתייחס</w:t>
      </w:r>
      <w:r w:rsidRPr="007B3FF4">
        <w:rPr>
          <w:b/>
          <w:color w:val="222222"/>
          <w:highlight w:val="white"/>
          <w:rtl/>
        </w:rPr>
        <w:t xml:space="preserve"> </w:t>
      </w:r>
      <w:r w:rsidRPr="007B3FF4">
        <w:rPr>
          <w:rFonts w:hint="eastAsia"/>
          <w:b/>
          <w:color w:val="222222"/>
          <w:highlight w:val="white"/>
          <w:rtl/>
        </w:rPr>
        <w:t>לעוגות</w:t>
      </w:r>
      <w:r w:rsidRPr="007B3FF4">
        <w:rPr>
          <w:b/>
          <w:color w:val="222222"/>
          <w:highlight w:val="white"/>
          <w:rtl/>
        </w:rPr>
        <w:t xml:space="preserve"> </w:t>
      </w:r>
      <w:r w:rsidRPr="007B3FF4">
        <w:rPr>
          <w:rFonts w:hint="eastAsia"/>
          <w:b/>
          <w:color w:val="222222"/>
          <w:highlight w:val="white"/>
          <w:rtl/>
        </w:rPr>
        <w:t>בממד</w:t>
      </w:r>
      <w:r w:rsidRPr="007B3FF4">
        <w:rPr>
          <w:b/>
          <w:color w:val="222222"/>
          <w:highlight w:val="white"/>
          <w:rtl/>
        </w:rPr>
        <w:t xml:space="preserve"> </w:t>
      </w:r>
      <w:r w:rsidRPr="007B3FF4">
        <w:rPr>
          <w:rFonts w:hint="eastAsia"/>
          <w:b/>
          <w:color w:val="222222"/>
          <w:highlight w:val="white"/>
          <w:rtl/>
        </w:rPr>
        <w:t>אחד</w:t>
      </w:r>
      <w:r w:rsidRPr="007B3FF4">
        <w:rPr>
          <w:b/>
          <w:color w:val="222222"/>
          <w:highlight w:val="white"/>
          <w:rtl/>
        </w:rPr>
        <w:t xml:space="preserve"> </w:t>
      </w:r>
      <w:r w:rsidRPr="007B3FF4">
        <w:rPr>
          <w:rFonts w:hint="eastAsia"/>
          <w:b/>
          <w:color w:val="222222"/>
          <w:highlight w:val="white"/>
          <w:rtl/>
        </w:rPr>
        <w:t>בלבד</w:t>
      </w:r>
      <w:r w:rsidRPr="007B3FF4">
        <w:rPr>
          <w:b/>
          <w:color w:val="222222"/>
          <w:highlight w:val="white"/>
          <w:rtl/>
        </w:rPr>
        <w:t xml:space="preserve">, </w:t>
      </w:r>
      <w:r w:rsidRPr="007B3FF4">
        <w:rPr>
          <w:rFonts w:hint="eastAsia"/>
          <w:b/>
          <w:color w:val="222222"/>
          <w:highlight w:val="white"/>
          <w:rtl/>
        </w:rPr>
        <w:t>כך</w:t>
      </w:r>
      <w:r w:rsidRPr="007B3FF4">
        <w:rPr>
          <w:b/>
          <w:color w:val="222222"/>
          <w:highlight w:val="white"/>
          <w:rtl/>
        </w:rPr>
        <w:t xml:space="preserve"> </w:t>
      </w:r>
      <w:r w:rsidRPr="007B3FF4">
        <w:rPr>
          <w:rFonts w:hint="eastAsia"/>
          <w:b/>
          <w:color w:val="222222"/>
          <w:highlight w:val="white"/>
          <w:rtl/>
        </w:rPr>
        <w:t>שהוא</w:t>
      </w:r>
      <w:r w:rsidRPr="007B3FF4">
        <w:rPr>
          <w:b/>
          <w:color w:val="222222"/>
          <w:highlight w:val="white"/>
          <w:rtl/>
        </w:rPr>
        <w:t xml:space="preserve"> </w:t>
      </w:r>
      <w:r w:rsidRPr="007B3FF4">
        <w:rPr>
          <w:rFonts w:hint="eastAsia"/>
          <w:b/>
          <w:color w:val="222222"/>
          <w:highlight w:val="white"/>
          <w:rtl/>
        </w:rPr>
        <w:t>נותן</w:t>
      </w:r>
      <w:r w:rsidRPr="007B3FF4">
        <w:rPr>
          <w:b/>
          <w:color w:val="222222"/>
          <w:highlight w:val="white"/>
          <w:rtl/>
        </w:rPr>
        <w:t xml:space="preserve"> </w:t>
      </w:r>
      <w:r w:rsidRPr="007B3FF4">
        <w:rPr>
          <w:rFonts w:hint="eastAsia"/>
          <w:b/>
          <w:color w:val="222222"/>
          <w:highlight w:val="white"/>
          <w:rtl/>
        </w:rPr>
        <w:t>לכל</w:t>
      </w:r>
      <w:r w:rsidRPr="007B3FF4">
        <w:rPr>
          <w:b/>
          <w:color w:val="222222"/>
          <w:highlight w:val="white"/>
          <w:rtl/>
        </w:rPr>
        <w:t xml:space="preserve"> </w:t>
      </w:r>
      <w:r w:rsidRPr="007B3FF4">
        <w:rPr>
          <w:rFonts w:hint="eastAsia"/>
          <w:b/>
          <w:color w:val="222222"/>
          <w:highlight w:val="white"/>
          <w:rtl/>
        </w:rPr>
        <w:t>אזרח</w:t>
      </w:r>
      <w:r w:rsidRPr="007B3FF4">
        <w:rPr>
          <w:b/>
          <w:color w:val="222222"/>
          <w:highlight w:val="white"/>
          <w:rtl/>
        </w:rPr>
        <w:t xml:space="preserve"> </w:t>
      </w:r>
      <w:r w:rsidRPr="007B3FF4">
        <w:rPr>
          <w:rFonts w:hint="eastAsia"/>
          <w:b/>
          <w:color w:val="222222"/>
          <w:highlight w:val="white"/>
          <w:rtl/>
        </w:rPr>
        <w:t>רצועה</w:t>
      </w:r>
      <w:r w:rsidRPr="007B3FF4">
        <w:rPr>
          <w:b/>
          <w:color w:val="222222"/>
          <w:highlight w:val="white"/>
          <w:rtl/>
        </w:rPr>
        <w:t xml:space="preserve"> </w:t>
      </w:r>
      <w:r w:rsidRPr="007B3FF4">
        <w:rPr>
          <w:rFonts w:hint="eastAsia"/>
          <w:b/>
          <w:color w:val="222222"/>
          <w:highlight w:val="white"/>
          <w:rtl/>
        </w:rPr>
        <w:t>צרה</w:t>
      </w:r>
      <w:r w:rsidRPr="007B3FF4">
        <w:rPr>
          <w:b/>
          <w:color w:val="222222"/>
          <w:highlight w:val="white"/>
          <w:rtl/>
        </w:rPr>
        <w:t xml:space="preserve"> </w:t>
      </w:r>
      <w:r w:rsidRPr="007B3FF4">
        <w:rPr>
          <w:rFonts w:hint="eastAsia"/>
          <w:b/>
          <w:color w:val="222222"/>
          <w:highlight w:val="white"/>
          <w:rtl/>
        </w:rPr>
        <w:t>וארוכה</w:t>
      </w:r>
      <w:r w:rsidRPr="007B3FF4">
        <w:rPr>
          <w:b/>
          <w:color w:val="222222"/>
          <w:highlight w:val="white"/>
          <w:rtl/>
        </w:rPr>
        <w:t xml:space="preserve">; </w:t>
      </w:r>
      <w:r w:rsidRPr="007B3FF4">
        <w:rPr>
          <w:rFonts w:hint="eastAsia"/>
          <w:b/>
          <w:color w:val="222222"/>
          <w:highlight w:val="white"/>
          <w:rtl/>
        </w:rPr>
        <w:t>עד</w:t>
      </w:r>
      <w:r w:rsidRPr="007B3FF4">
        <w:rPr>
          <w:b/>
          <w:color w:val="222222"/>
          <w:highlight w:val="white"/>
          <w:rtl/>
        </w:rPr>
        <w:t xml:space="preserve"> </w:t>
      </w:r>
      <w:r w:rsidRPr="007B3FF4">
        <w:rPr>
          <w:rFonts w:hint="eastAsia"/>
          <w:b/>
          <w:color w:val="222222"/>
          <w:highlight w:val="white"/>
          <w:rtl/>
        </w:rPr>
        <w:t>עתה</w:t>
      </w:r>
      <w:r w:rsidRPr="007B3FF4">
        <w:rPr>
          <w:b/>
          <w:color w:val="222222"/>
          <w:highlight w:val="white"/>
          <w:rtl/>
        </w:rPr>
        <w:t xml:space="preserve">, </w:t>
      </w:r>
      <w:r w:rsidRPr="007B3FF4">
        <w:rPr>
          <w:rFonts w:hint="eastAsia"/>
          <w:b/>
          <w:color w:val="222222"/>
          <w:highlight w:val="white"/>
          <w:rtl/>
        </w:rPr>
        <w:t>לא</w:t>
      </w:r>
      <w:r w:rsidRPr="007B3FF4">
        <w:rPr>
          <w:b/>
          <w:color w:val="222222"/>
          <w:highlight w:val="white"/>
          <w:rtl/>
        </w:rPr>
        <w:t xml:space="preserve"> </w:t>
      </w:r>
      <w:r w:rsidRPr="007B3FF4">
        <w:rPr>
          <w:rFonts w:hint="eastAsia"/>
          <w:b/>
          <w:color w:val="222222"/>
          <w:highlight w:val="white"/>
          <w:rtl/>
        </w:rPr>
        <w:t>הצלחתי</w:t>
      </w:r>
      <w:r w:rsidRPr="007B3FF4">
        <w:rPr>
          <w:b/>
          <w:color w:val="222222"/>
          <w:highlight w:val="white"/>
          <w:rtl/>
        </w:rPr>
        <w:t xml:space="preserve"> </w:t>
      </w:r>
      <w:r w:rsidRPr="007B3FF4">
        <w:rPr>
          <w:rFonts w:hint="eastAsia"/>
          <w:b/>
          <w:color w:val="222222"/>
          <w:highlight w:val="white"/>
          <w:rtl/>
        </w:rPr>
        <w:t>למצוא</w:t>
      </w:r>
      <w:r w:rsidRPr="007B3FF4">
        <w:rPr>
          <w:b/>
          <w:color w:val="222222"/>
          <w:highlight w:val="white"/>
          <w:rtl/>
        </w:rPr>
        <w:t xml:space="preserve"> </w:t>
      </w:r>
      <w:r w:rsidRPr="007B3FF4">
        <w:rPr>
          <w:rFonts w:hint="eastAsia"/>
          <w:b/>
          <w:color w:val="222222"/>
          <w:highlight w:val="white"/>
          <w:rtl/>
        </w:rPr>
        <w:t>דרך</w:t>
      </w:r>
      <w:r w:rsidRPr="007B3FF4">
        <w:rPr>
          <w:b/>
          <w:color w:val="222222"/>
          <w:highlight w:val="white"/>
          <w:rtl/>
        </w:rPr>
        <w:t xml:space="preserve"> </w:t>
      </w:r>
      <w:r w:rsidRPr="007B3FF4">
        <w:rPr>
          <w:rFonts w:hint="eastAsia"/>
          <w:b/>
          <w:color w:val="222222"/>
          <w:highlight w:val="white"/>
          <w:rtl/>
        </w:rPr>
        <w:t>להרחיב</w:t>
      </w:r>
      <w:r w:rsidRPr="007B3FF4">
        <w:rPr>
          <w:b/>
          <w:color w:val="222222"/>
          <w:highlight w:val="white"/>
          <w:rtl/>
        </w:rPr>
        <w:t xml:space="preserve"> </w:t>
      </w:r>
      <w:r w:rsidRPr="007B3FF4">
        <w:rPr>
          <w:rFonts w:hint="eastAsia"/>
          <w:b/>
          <w:color w:val="222222"/>
          <w:highlight w:val="white"/>
          <w:rtl/>
        </w:rPr>
        <w:t>אותו</w:t>
      </w:r>
      <w:r w:rsidRPr="007B3FF4">
        <w:rPr>
          <w:b/>
          <w:color w:val="222222"/>
          <w:highlight w:val="white"/>
          <w:rtl/>
        </w:rPr>
        <w:t xml:space="preserve"> </w:t>
      </w:r>
      <w:r w:rsidRPr="007B3FF4">
        <w:rPr>
          <w:rFonts w:hint="eastAsia"/>
          <w:b/>
          <w:color w:val="222222"/>
          <w:highlight w:val="white"/>
          <w:rtl/>
        </w:rPr>
        <w:t>לשני</w:t>
      </w:r>
      <w:r w:rsidRPr="007B3FF4">
        <w:rPr>
          <w:b/>
          <w:color w:val="222222"/>
          <w:highlight w:val="white"/>
          <w:rtl/>
        </w:rPr>
        <w:t xml:space="preserve"> </w:t>
      </w:r>
      <w:r w:rsidRPr="007B3FF4">
        <w:rPr>
          <w:rFonts w:hint="eastAsia"/>
          <w:b/>
          <w:color w:val="222222"/>
          <w:highlight w:val="white"/>
          <w:rtl/>
        </w:rPr>
        <w:t>ממדים</w:t>
      </w:r>
      <w:r w:rsidRPr="007B3FF4">
        <w:rPr>
          <w:b/>
          <w:color w:val="222222"/>
          <w:highlight w:val="white"/>
          <w:rtl/>
        </w:rPr>
        <w:t>.</w:t>
      </w:r>
    </w:p>
    <w:p w:rsidR="00796461" w:rsidRPr="007B3FF4" w:rsidRDefault="00796461" w:rsidP="00796461">
      <w:pPr>
        <w:rPr>
          <w:b/>
          <w:color w:val="222222"/>
          <w:highlight w:val="white"/>
          <w:rtl/>
        </w:rPr>
      </w:pPr>
    </w:p>
    <w:p w:rsidR="00796461" w:rsidRDefault="00796461" w:rsidP="00D460A5">
      <w:pPr>
        <w:rPr>
          <w:b/>
          <w:color w:val="222222"/>
          <w:highlight w:val="white"/>
          <w:rtl/>
        </w:rPr>
      </w:pPr>
      <w:r w:rsidRPr="007B3FF4">
        <w:rPr>
          <w:rFonts w:hint="eastAsia"/>
          <w:b/>
          <w:color w:val="222222"/>
          <w:highlight w:val="white"/>
          <w:rtl/>
        </w:rPr>
        <w:t>אולם</w:t>
      </w:r>
      <w:r w:rsidRPr="007B3FF4">
        <w:rPr>
          <w:b/>
          <w:color w:val="222222"/>
          <w:highlight w:val="white"/>
          <w:rtl/>
        </w:rPr>
        <w:t xml:space="preserve">, </w:t>
      </w:r>
      <w:r w:rsidRPr="007B3FF4">
        <w:rPr>
          <w:rFonts w:hint="eastAsia"/>
          <w:b/>
          <w:color w:val="222222"/>
          <w:highlight w:val="white"/>
          <w:rtl/>
        </w:rPr>
        <w:t>לפני</w:t>
      </w:r>
      <w:r w:rsidRPr="007B3FF4">
        <w:rPr>
          <w:b/>
          <w:color w:val="222222"/>
          <w:highlight w:val="white"/>
          <w:rtl/>
        </w:rPr>
        <w:t xml:space="preserve"> </w:t>
      </w:r>
      <w:r w:rsidRPr="007B3FF4">
        <w:rPr>
          <w:rFonts w:hint="eastAsia"/>
          <w:b/>
          <w:color w:val="222222"/>
          <w:highlight w:val="white"/>
          <w:rtl/>
        </w:rPr>
        <w:t>שניגשים</w:t>
      </w:r>
      <w:r w:rsidRPr="007B3FF4">
        <w:rPr>
          <w:b/>
          <w:color w:val="222222"/>
          <w:highlight w:val="white"/>
          <w:rtl/>
        </w:rPr>
        <w:t xml:space="preserve"> </w:t>
      </w:r>
      <w:r w:rsidRPr="007B3FF4">
        <w:rPr>
          <w:rFonts w:hint="eastAsia"/>
          <w:b/>
          <w:color w:val="222222"/>
          <w:highlight w:val="white"/>
          <w:rtl/>
        </w:rPr>
        <w:t>לפתח</w:t>
      </w:r>
      <w:r w:rsidRPr="007B3FF4">
        <w:rPr>
          <w:b/>
          <w:color w:val="222222"/>
          <w:highlight w:val="white"/>
          <w:rtl/>
        </w:rPr>
        <w:t xml:space="preserve"> </w:t>
      </w:r>
      <w:r w:rsidRPr="007B3FF4">
        <w:rPr>
          <w:rFonts w:hint="eastAsia"/>
          <w:b/>
          <w:color w:val="222222"/>
          <w:highlight w:val="white"/>
          <w:rtl/>
        </w:rPr>
        <w:t>אלגוריתם</w:t>
      </w:r>
      <w:r w:rsidRPr="007B3FF4">
        <w:rPr>
          <w:b/>
          <w:color w:val="222222"/>
          <w:highlight w:val="white"/>
          <w:rtl/>
        </w:rPr>
        <w:t xml:space="preserve"> </w:t>
      </w:r>
      <w:r w:rsidRPr="007B3FF4">
        <w:rPr>
          <w:rFonts w:hint="eastAsia"/>
          <w:b/>
          <w:color w:val="222222"/>
          <w:highlight w:val="white"/>
          <w:rtl/>
        </w:rPr>
        <w:t>לקריטריונים</w:t>
      </w:r>
      <w:r w:rsidRPr="007B3FF4">
        <w:rPr>
          <w:b/>
          <w:color w:val="222222"/>
          <w:highlight w:val="white"/>
          <w:rtl/>
        </w:rPr>
        <w:t xml:space="preserve"> 'מתקדמים' </w:t>
      </w:r>
      <w:r w:rsidRPr="007B3FF4">
        <w:rPr>
          <w:rFonts w:hint="eastAsia"/>
          <w:b/>
          <w:color w:val="222222"/>
          <w:highlight w:val="white"/>
          <w:rtl/>
        </w:rPr>
        <w:t>של</w:t>
      </w:r>
      <w:r w:rsidRPr="007B3FF4">
        <w:rPr>
          <w:b/>
          <w:color w:val="222222"/>
          <w:highlight w:val="white"/>
          <w:rtl/>
        </w:rPr>
        <w:t xml:space="preserve"> </w:t>
      </w:r>
      <w:r w:rsidRPr="007B3FF4">
        <w:rPr>
          <w:rFonts w:hint="eastAsia"/>
          <w:b/>
          <w:color w:val="222222"/>
          <w:highlight w:val="white"/>
          <w:rtl/>
        </w:rPr>
        <w:t>הוגנות</w:t>
      </w:r>
      <w:r w:rsidRPr="007B3FF4">
        <w:rPr>
          <w:b/>
          <w:color w:val="222222"/>
          <w:highlight w:val="white"/>
          <w:rtl/>
        </w:rPr>
        <w:t xml:space="preserve">, </w:t>
      </w:r>
      <w:r w:rsidRPr="007B3FF4">
        <w:rPr>
          <w:rFonts w:hint="eastAsia"/>
          <w:b/>
          <w:color w:val="222222"/>
          <w:highlight w:val="white"/>
          <w:rtl/>
        </w:rPr>
        <w:t>ראוי</w:t>
      </w:r>
      <w:r w:rsidRPr="007B3FF4">
        <w:rPr>
          <w:b/>
          <w:color w:val="222222"/>
          <w:highlight w:val="white"/>
          <w:rtl/>
        </w:rPr>
        <w:t xml:space="preserve"> </w:t>
      </w:r>
      <w:r w:rsidRPr="007B3FF4">
        <w:rPr>
          <w:rFonts w:hint="eastAsia"/>
          <w:b/>
          <w:color w:val="222222"/>
          <w:highlight w:val="white"/>
          <w:rtl/>
        </w:rPr>
        <w:t>להציג</w:t>
      </w:r>
      <w:r w:rsidRPr="007B3FF4">
        <w:rPr>
          <w:b/>
          <w:color w:val="222222"/>
          <w:highlight w:val="white"/>
          <w:rtl/>
        </w:rPr>
        <w:t xml:space="preserve"> </w:t>
      </w:r>
      <w:r w:rsidRPr="007B3FF4">
        <w:rPr>
          <w:rFonts w:hint="eastAsia"/>
          <w:b/>
          <w:color w:val="222222"/>
          <w:highlight w:val="white"/>
          <w:rtl/>
        </w:rPr>
        <w:t>את</w:t>
      </w:r>
      <w:r w:rsidRPr="007B3FF4">
        <w:rPr>
          <w:b/>
          <w:color w:val="222222"/>
          <w:highlight w:val="white"/>
          <w:rtl/>
        </w:rPr>
        <w:t xml:space="preserve"> </w:t>
      </w:r>
      <w:r w:rsidRPr="007B3FF4">
        <w:rPr>
          <w:rFonts w:hint="eastAsia"/>
          <w:b/>
          <w:color w:val="222222"/>
          <w:highlight w:val="white"/>
          <w:rtl/>
        </w:rPr>
        <w:t>השאלה</w:t>
      </w:r>
      <w:r w:rsidRPr="007B3FF4">
        <w:rPr>
          <w:b/>
          <w:color w:val="222222"/>
          <w:highlight w:val="white"/>
          <w:rtl/>
        </w:rPr>
        <w:t xml:space="preserve"> </w:t>
      </w:r>
      <w:r w:rsidRPr="007B3FF4">
        <w:rPr>
          <w:rFonts w:hint="eastAsia"/>
          <w:b/>
          <w:color w:val="222222"/>
          <w:highlight w:val="white"/>
          <w:rtl/>
        </w:rPr>
        <w:t>העקרונית</w:t>
      </w:r>
      <w:r w:rsidRPr="007B3FF4">
        <w:rPr>
          <w:b/>
          <w:color w:val="222222"/>
          <w:highlight w:val="white"/>
          <w:rtl/>
        </w:rPr>
        <w:t xml:space="preserve">: </w:t>
      </w:r>
      <w:r w:rsidRPr="007B3FF4">
        <w:rPr>
          <w:rFonts w:hint="eastAsia"/>
          <w:b/>
          <w:color w:val="222222"/>
          <w:highlight w:val="white"/>
          <w:rtl/>
        </w:rPr>
        <w:t>האם</w:t>
      </w:r>
      <w:r w:rsidRPr="007B3FF4">
        <w:rPr>
          <w:b/>
          <w:color w:val="222222"/>
          <w:highlight w:val="white"/>
          <w:rtl/>
        </w:rPr>
        <w:t xml:space="preserve"> </w:t>
      </w:r>
      <w:r w:rsidRPr="007B3FF4">
        <w:rPr>
          <w:rFonts w:hint="eastAsia"/>
          <w:b/>
          <w:color w:val="222222"/>
          <w:highlight w:val="white"/>
          <w:rtl/>
        </w:rPr>
        <w:t>הקריטריונים</w:t>
      </w:r>
      <w:r w:rsidRPr="007B3FF4">
        <w:rPr>
          <w:b/>
          <w:color w:val="222222"/>
          <w:highlight w:val="white"/>
          <w:rtl/>
        </w:rPr>
        <w:t xml:space="preserve"> </w:t>
      </w:r>
      <w:r w:rsidRPr="007B3FF4">
        <w:rPr>
          <w:rFonts w:hint="eastAsia"/>
          <w:b/>
          <w:color w:val="222222"/>
          <w:highlight w:val="white"/>
          <w:rtl/>
        </w:rPr>
        <w:t>הללו</w:t>
      </w:r>
      <w:r w:rsidRPr="007B3FF4">
        <w:rPr>
          <w:b/>
          <w:color w:val="222222"/>
          <w:highlight w:val="white"/>
          <w:rtl/>
        </w:rPr>
        <w:t xml:space="preserve"> </w:t>
      </w:r>
      <w:r w:rsidRPr="007B3FF4">
        <w:rPr>
          <w:rFonts w:hint="eastAsia"/>
          <w:b/>
          <w:color w:val="222222"/>
          <w:highlight w:val="white"/>
          <w:rtl/>
        </w:rPr>
        <w:t>אכן</w:t>
      </w:r>
      <w:r w:rsidRPr="007B3FF4">
        <w:rPr>
          <w:b/>
          <w:color w:val="222222"/>
          <w:highlight w:val="white"/>
          <w:rtl/>
        </w:rPr>
        <w:t xml:space="preserve"> </w:t>
      </w:r>
      <w:r w:rsidR="00D460A5">
        <w:rPr>
          <w:rFonts w:hint="cs"/>
          <w:b/>
          <w:color w:val="222222"/>
          <w:highlight w:val="white"/>
          <w:rtl/>
        </w:rPr>
        <w:t>טובים יותר מהקריטריון הפשוט של חלוקה פרופורציונלית</w:t>
      </w:r>
      <w:r w:rsidRPr="007B3FF4">
        <w:rPr>
          <w:b/>
          <w:color w:val="222222"/>
          <w:highlight w:val="white"/>
          <w:rtl/>
        </w:rPr>
        <w:t>?</w:t>
      </w:r>
    </w:p>
    <w:p w:rsidR="00CF7A14" w:rsidRDefault="00CF7A14" w:rsidP="00D460A5">
      <w:pPr>
        <w:rPr>
          <w:b/>
          <w:color w:val="222222"/>
          <w:highlight w:val="white"/>
          <w:rtl/>
        </w:rPr>
      </w:pPr>
    </w:p>
    <w:p w:rsidR="00CF7A14" w:rsidRPr="007B3FF4" w:rsidRDefault="00CF7A14" w:rsidP="00D063C0">
      <w:pPr>
        <w:rPr>
          <w:b/>
          <w:color w:val="222222"/>
          <w:highlight w:val="white"/>
          <w:rtl/>
        </w:rPr>
      </w:pPr>
      <w:r>
        <w:rPr>
          <w:rFonts w:hint="cs"/>
          <w:b/>
          <w:color w:val="222222"/>
          <w:highlight w:val="white"/>
          <w:rtl/>
        </w:rPr>
        <w:t>מנקודת מבט תורנית, ניתן לטעון שקריטריון הפרופורציונליות הוא הטוב ביותר, כי הוא מתאים  לעקרון "איזהו עשיר? השמח בחלקו".</w:t>
      </w:r>
      <w:r>
        <w:rPr>
          <w:rStyle w:val="FootnoteReference"/>
          <w:b/>
          <w:color w:val="222222"/>
          <w:highlight w:val="white"/>
          <w:rtl/>
        </w:rPr>
        <w:footnoteReference w:id="74"/>
      </w:r>
      <w:r w:rsidR="00D063C0">
        <w:rPr>
          <w:rFonts w:hint="cs"/>
          <w:b/>
          <w:color w:val="222222"/>
          <w:highlight w:val="white"/>
          <w:rtl/>
        </w:rPr>
        <w:t xml:space="preserve"> זהו הקריטריון היחיד המתייחס לערך הנמצא ביד כל שחקן בנפרד, ואינו משווה אותו לאחרים. לעומת זאת, קריטריון העדר קנאה מסתמך על השוואה בין  תועלות של אנשים שונים, ומשום כך קשה הרבה יותר לספק קריטריון זה, ואפשר להמליץ עליו את דברי חז"ל: "</w:t>
      </w:r>
      <w:r w:rsidR="00D063C0" w:rsidRPr="007B3FF4">
        <w:rPr>
          <w:bCs/>
          <w:color w:val="222222"/>
          <w:highlight w:val="white"/>
          <w:rtl/>
        </w:rPr>
        <w:t xml:space="preserve">הקנאה </w:t>
      </w:r>
      <w:r w:rsidR="00D063C0" w:rsidRPr="00D063C0">
        <w:rPr>
          <w:b/>
          <w:color w:val="222222"/>
          <w:highlight w:val="white"/>
          <w:rtl/>
        </w:rPr>
        <w:t>והתאוה והכבוד מוציאין את האדם מן העולם</w:t>
      </w:r>
      <w:r w:rsidR="00D063C0">
        <w:rPr>
          <w:rFonts w:hint="cs"/>
          <w:b/>
          <w:color w:val="222222"/>
          <w:highlight w:val="white"/>
          <w:rtl/>
        </w:rPr>
        <w:t>".</w:t>
      </w:r>
      <w:r w:rsidR="00EA7C12">
        <w:rPr>
          <w:rStyle w:val="FootnoteReference"/>
          <w:b/>
          <w:color w:val="222222"/>
          <w:highlight w:val="white"/>
          <w:rtl/>
        </w:rPr>
        <w:footnoteReference w:id="75"/>
      </w:r>
      <w:r w:rsidR="00EA7C12">
        <w:rPr>
          <w:rFonts w:hint="cs"/>
          <w:b/>
          <w:color w:val="222222"/>
          <w:highlight w:val="white"/>
          <w:rtl/>
        </w:rPr>
        <w:t xml:space="preserve"> (כלומר: כדי להשיג חלוקה נטולת קנאה דרוש אלגוריתם אינסופי, שיסתיים הרבה אחרי שהאדם ייצא מן העולם...)</w:t>
      </w:r>
    </w:p>
    <w:p w:rsidR="00796461" w:rsidRPr="007B3FF4" w:rsidRDefault="00796461" w:rsidP="00796461">
      <w:pPr>
        <w:rPr>
          <w:b/>
          <w:color w:val="222222"/>
          <w:highlight w:val="white"/>
          <w:rtl/>
        </w:rPr>
      </w:pPr>
    </w:p>
    <w:p w:rsidR="00796461" w:rsidRPr="007B3FF4" w:rsidRDefault="00796461" w:rsidP="00796461">
      <w:pPr>
        <w:rPr>
          <w:b/>
          <w:color w:val="222222"/>
          <w:highlight w:val="white"/>
          <w:rtl/>
        </w:rPr>
      </w:pPr>
      <w:r w:rsidRPr="007B3FF4">
        <w:rPr>
          <w:b/>
          <w:color w:val="222222"/>
          <w:highlight w:val="white"/>
          <w:rtl/>
        </w:rPr>
        <w:t>לשם המחשה: נניח שביצענו חלוקה בין שלושה אנשים – ראובן, שמעון ולוי. כעת, ראובן ושמעון מחליטים לאחד את הנחלות שלהם ולחלק אותן מחדש ביניהם בצורה אחרת (למשל, לאורך במקום לרוחב). החלוקה הזאת אינה פוגעת בלוי מנקודת מבט פרופורציונלית – אם קודם היה לו שליש, אז גם עכשיו יש לו שליש, ומה שעשו ראובן ושמעון ביניהם, זה לא עניינו ולא אמור להפריע לו. לעומת זאת, מנקודת מבט של קנאה, ייתכן שעכשיו לוי יתחיל לקנא – למשל, ייתכן שקודם, לוי חשב שראובן ושמעון מחזיקים בנחלה ששווה שליש, ועכשיו, לוי חושב שראובן מחזיק בנחלה ששווה שני שליש, ושמעון מחזיק בנחלה ששווה אפס. אם כך, הרצון לשמור על העדר-קנאה עלול ליצור פגיעה לא-מידתית בחופש – אנו פוגעים בחופש של ראובן ושמעון להתחלק מחדש, רק בגלל שלוי עלול לקנא באחד מהם!</w:t>
      </w:r>
    </w:p>
    <w:p w:rsidR="00796461" w:rsidRPr="007B3FF4" w:rsidRDefault="00796461" w:rsidP="00796461">
      <w:pPr>
        <w:rPr>
          <w:b/>
          <w:color w:val="222222"/>
          <w:highlight w:val="white"/>
          <w:rtl/>
        </w:rPr>
      </w:pPr>
    </w:p>
    <w:p w:rsidR="00796461" w:rsidRPr="007B3FF4" w:rsidRDefault="00EA7C12" w:rsidP="00EA7C12">
      <w:pPr>
        <w:rPr>
          <w:b/>
          <w:color w:val="222222"/>
          <w:highlight w:val="white"/>
          <w:rtl/>
        </w:rPr>
      </w:pPr>
      <w:r>
        <w:rPr>
          <w:rFonts w:hint="cs"/>
          <w:b/>
          <w:color w:val="222222"/>
          <w:highlight w:val="white"/>
          <w:rtl/>
        </w:rPr>
        <w:t xml:space="preserve">קריטריון החלוקה השווה-לגמרי גרוע אף יותר מבחינה זו, כי הוא דורש </w:t>
      </w:r>
      <w:r w:rsidR="00796461" w:rsidRPr="007B3FF4">
        <w:rPr>
          <w:rFonts w:hint="eastAsia"/>
          <w:b/>
          <w:color w:val="222222"/>
          <w:highlight w:val="white"/>
          <w:rtl/>
        </w:rPr>
        <w:t>שוויון</w:t>
      </w:r>
      <w:r w:rsidR="00796461" w:rsidRPr="007B3FF4">
        <w:rPr>
          <w:b/>
          <w:color w:val="222222"/>
          <w:highlight w:val="white"/>
          <w:rtl/>
        </w:rPr>
        <w:t xml:space="preserve"> </w:t>
      </w:r>
      <w:r w:rsidR="00796461" w:rsidRPr="007B3FF4">
        <w:rPr>
          <w:rFonts w:hint="eastAsia"/>
          <w:b/>
          <w:color w:val="222222"/>
          <w:highlight w:val="white"/>
          <w:rtl/>
        </w:rPr>
        <w:t>מוחלט</w:t>
      </w:r>
      <w:r w:rsidR="00796461" w:rsidRPr="007B3FF4">
        <w:rPr>
          <w:b/>
          <w:color w:val="222222"/>
          <w:highlight w:val="white"/>
          <w:rtl/>
        </w:rPr>
        <w:t xml:space="preserve"> </w:t>
      </w:r>
      <w:r w:rsidR="00796461" w:rsidRPr="007B3FF4">
        <w:rPr>
          <w:rFonts w:hint="eastAsia"/>
          <w:b/>
          <w:color w:val="222222"/>
          <w:highlight w:val="white"/>
          <w:rtl/>
        </w:rPr>
        <w:t>בתועלות</w:t>
      </w:r>
      <w:r>
        <w:rPr>
          <w:rFonts w:hint="cs"/>
          <w:b/>
          <w:color w:val="222222"/>
          <w:highlight w:val="white"/>
          <w:rtl/>
        </w:rPr>
        <w:t>:.</w:t>
      </w:r>
      <w:r w:rsidR="00796461" w:rsidRPr="007B3FF4">
        <w:rPr>
          <w:b/>
          <w:color w:val="222222"/>
          <w:highlight w:val="white"/>
          <w:rtl/>
        </w:rPr>
        <w:t xml:space="preserve"> </w:t>
      </w:r>
      <w:r>
        <w:rPr>
          <w:rFonts w:hint="cs"/>
          <w:b/>
          <w:color w:val="222222"/>
          <w:highlight w:val="white"/>
          <w:rtl/>
        </w:rPr>
        <w:t>מספיק ש</w:t>
      </w:r>
      <w:r w:rsidR="00796461" w:rsidRPr="007B3FF4">
        <w:rPr>
          <w:rFonts w:hint="eastAsia"/>
          <w:b/>
          <w:color w:val="222222"/>
          <w:highlight w:val="white"/>
          <w:rtl/>
        </w:rPr>
        <w:t>ראובן</w:t>
      </w:r>
      <w:r w:rsidR="00796461" w:rsidRPr="007B3FF4">
        <w:rPr>
          <w:b/>
          <w:color w:val="222222"/>
          <w:highlight w:val="white"/>
          <w:rtl/>
        </w:rPr>
        <w:t xml:space="preserve"> </w:t>
      </w:r>
      <w:r w:rsidR="00796461" w:rsidRPr="007B3FF4">
        <w:rPr>
          <w:rFonts w:hint="eastAsia"/>
          <w:b/>
          <w:color w:val="222222"/>
          <w:highlight w:val="white"/>
          <w:rtl/>
        </w:rPr>
        <w:t>משנה</w:t>
      </w:r>
      <w:r w:rsidR="00796461" w:rsidRPr="007B3FF4">
        <w:rPr>
          <w:b/>
          <w:color w:val="222222"/>
          <w:highlight w:val="white"/>
          <w:rtl/>
        </w:rPr>
        <w:t xml:space="preserve"> </w:t>
      </w:r>
      <w:r w:rsidR="00796461" w:rsidRPr="007B3FF4">
        <w:rPr>
          <w:rFonts w:hint="eastAsia"/>
          <w:b/>
          <w:color w:val="222222"/>
          <w:highlight w:val="white"/>
          <w:rtl/>
        </w:rPr>
        <w:t>את</w:t>
      </w:r>
      <w:r w:rsidR="00796461" w:rsidRPr="007B3FF4">
        <w:rPr>
          <w:b/>
          <w:color w:val="222222"/>
          <w:highlight w:val="white"/>
          <w:rtl/>
        </w:rPr>
        <w:t xml:space="preserve"> </w:t>
      </w:r>
      <w:r w:rsidR="00796461" w:rsidRPr="007B3FF4">
        <w:rPr>
          <w:rFonts w:hint="eastAsia"/>
          <w:b/>
          <w:color w:val="222222"/>
          <w:highlight w:val="white"/>
          <w:rtl/>
        </w:rPr>
        <w:t>ההעדפות</w:t>
      </w:r>
      <w:r w:rsidR="00796461" w:rsidRPr="007B3FF4">
        <w:rPr>
          <w:b/>
          <w:color w:val="222222"/>
          <w:highlight w:val="white"/>
          <w:rtl/>
        </w:rPr>
        <w:t xml:space="preserve"> </w:t>
      </w:r>
      <w:r w:rsidR="00796461" w:rsidRPr="007B3FF4">
        <w:rPr>
          <w:rFonts w:hint="eastAsia"/>
          <w:b/>
          <w:color w:val="222222"/>
          <w:highlight w:val="white"/>
          <w:rtl/>
        </w:rPr>
        <w:t>האישיות</w:t>
      </w:r>
      <w:r w:rsidR="00796461" w:rsidRPr="007B3FF4">
        <w:rPr>
          <w:b/>
          <w:color w:val="222222"/>
          <w:highlight w:val="white"/>
          <w:rtl/>
        </w:rPr>
        <w:t xml:space="preserve"> </w:t>
      </w:r>
      <w:r w:rsidR="00796461" w:rsidRPr="007B3FF4">
        <w:rPr>
          <w:rFonts w:hint="eastAsia"/>
          <w:b/>
          <w:color w:val="222222"/>
          <w:highlight w:val="white"/>
          <w:rtl/>
        </w:rPr>
        <w:t>שלו</w:t>
      </w:r>
      <w:r w:rsidR="00796461" w:rsidRPr="007B3FF4">
        <w:rPr>
          <w:b/>
          <w:color w:val="222222"/>
          <w:highlight w:val="white"/>
          <w:rtl/>
        </w:rPr>
        <w:t xml:space="preserve">, </w:t>
      </w:r>
      <w:r w:rsidR="00796461" w:rsidRPr="007B3FF4">
        <w:rPr>
          <w:rFonts w:hint="eastAsia"/>
          <w:b/>
          <w:color w:val="222222"/>
          <w:highlight w:val="white"/>
          <w:rtl/>
        </w:rPr>
        <w:t>בלי</w:t>
      </w:r>
      <w:r w:rsidR="00796461" w:rsidRPr="007B3FF4">
        <w:rPr>
          <w:b/>
          <w:color w:val="222222"/>
          <w:highlight w:val="white"/>
          <w:rtl/>
        </w:rPr>
        <w:t xml:space="preserve"> </w:t>
      </w:r>
      <w:r w:rsidR="00796461" w:rsidRPr="007B3FF4">
        <w:rPr>
          <w:rFonts w:hint="eastAsia"/>
          <w:b/>
          <w:color w:val="222222"/>
          <w:highlight w:val="white"/>
          <w:rtl/>
        </w:rPr>
        <w:t>לבצע</w:t>
      </w:r>
      <w:r w:rsidR="00796461" w:rsidRPr="007B3FF4">
        <w:rPr>
          <w:b/>
          <w:color w:val="222222"/>
          <w:highlight w:val="white"/>
          <w:rtl/>
        </w:rPr>
        <w:t xml:space="preserve"> </w:t>
      </w:r>
      <w:r w:rsidR="00796461" w:rsidRPr="007B3FF4">
        <w:rPr>
          <w:rFonts w:hint="eastAsia"/>
          <w:b/>
          <w:color w:val="222222"/>
          <w:highlight w:val="white"/>
          <w:rtl/>
        </w:rPr>
        <w:t>שום</w:t>
      </w:r>
      <w:r w:rsidR="00796461" w:rsidRPr="007B3FF4">
        <w:rPr>
          <w:b/>
          <w:color w:val="222222"/>
          <w:highlight w:val="white"/>
          <w:rtl/>
        </w:rPr>
        <w:t xml:space="preserve"> </w:t>
      </w:r>
      <w:r w:rsidR="00796461" w:rsidRPr="007B3FF4">
        <w:rPr>
          <w:rFonts w:hint="eastAsia"/>
          <w:b/>
          <w:color w:val="222222"/>
          <w:highlight w:val="white"/>
          <w:rtl/>
        </w:rPr>
        <w:t>שינוי</w:t>
      </w:r>
      <w:r w:rsidR="00796461" w:rsidRPr="007B3FF4">
        <w:rPr>
          <w:b/>
          <w:color w:val="222222"/>
          <w:highlight w:val="white"/>
          <w:rtl/>
        </w:rPr>
        <w:t xml:space="preserve"> </w:t>
      </w:r>
      <w:r w:rsidR="00796461" w:rsidRPr="007B3FF4">
        <w:rPr>
          <w:rFonts w:hint="eastAsia"/>
          <w:b/>
          <w:color w:val="222222"/>
          <w:highlight w:val="white"/>
          <w:rtl/>
        </w:rPr>
        <w:t>בחלוקה</w:t>
      </w:r>
      <w:r w:rsidR="00796461" w:rsidRPr="007B3FF4">
        <w:rPr>
          <w:b/>
          <w:color w:val="222222"/>
          <w:highlight w:val="white"/>
          <w:rtl/>
        </w:rPr>
        <w:t xml:space="preserve">, </w:t>
      </w:r>
      <w:r w:rsidR="00796461" w:rsidRPr="007B3FF4">
        <w:rPr>
          <w:rFonts w:hint="eastAsia"/>
          <w:b/>
          <w:color w:val="222222"/>
          <w:highlight w:val="white"/>
          <w:rtl/>
        </w:rPr>
        <w:t>כך</w:t>
      </w:r>
      <w:r w:rsidR="00796461" w:rsidRPr="007B3FF4">
        <w:rPr>
          <w:b/>
          <w:color w:val="222222"/>
          <w:highlight w:val="white"/>
          <w:rtl/>
        </w:rPr>
        <w:t xml:space="preserve"> </w:t>
      </w:r>
      <w:r w:rsidR="00796461" w:rsidRPr="007B3FF4">
        <w:rPr>
          <w:rFonts w:hint="eastAsia"/>
          <w:b/>
          <w:color w:val="222222"/>
          <w:highlight w:val="white"/>
          <w:rtl/>
        </w:rPr>
        <w:t>שעכשיו</w:t>
      </w:r>
      <w:r w:rsidR="00796461" w:rsidRPr="007B3FF4">
        <w:rPr>
          <w:b/>
          <w:color w:val="222222"/>
          <w:highlight w:val="white"/>
          <w:rtl/>
        </w:rPr>
        <w:t xml:space="preserve"> </w:t>
      </w:r>
      <w:r w:rsidR="00796461" w:rsidRPr="007B3FF4">
        <w:rPr>
          <w:rFonts w:hint="eastAsia"/>
          <w:b/>
          <w:color w:val="222222"/>
          <w:highlight w:val="white"/>
          <w:rtl/>
        </w:rPr>
        <w:t>הוא</w:t>
      </w:r>
      <w:r w:rsidR="00796461" w:rsidRPr="007B3FF4">
        <w:rPr>
          <w:b/>
          <w:color w:val="222222"/>
          <w:highlight w:val="white"/>
          <w:rtl/>
        </w:rPr>
        <w:t xml:space="preserve"> </w:t>
      </w:r>
      <w:r w:rsidR="00796461" w:rsidRPr="007B3FF4">
        <w:rPr>
          <w:rFonts w:hint="eastAsia"/>
          <w:b/>
          <w:color w:val="222222"/>
          <w:highlight w:val="white"/>
          <w:rtl/>
        </w:rPr>
        <w:t>חושב</w:t>
      </w:r>
      <w:r w:rsidR="00796461" w:rsidRPr="007B3FF4">
        <w:rPr>
          <w:b/>
          <w:color w:val="222222"/>
          <w:highlight w:val="white"/>
          <w:rtl/>
        </w:rPr>
        <w:t xml:space="preserve"> </w:t>
      </w:r>
      <w:r w:rsidR="00796461" w:rsidRPr="007B3FF4">
        <w:rPr>
          <w:rFonts w:hint="eastAsia"/>
          <w:b/>
          <w:color w:val="222222"/>
          <w:highlight w:val="white"/>
          <w:rtl/>
        </w:rPr>
        <w:t>שהנחלה</w:t>
      </w:r>
      <w:r w:rsidR="00796461" w:rsidRPr="007B3FF4">
        <w:rPr>
          <w:b/>
          <w:color w:val="222222"/>
          <w:highlight w:val="white"/>
          <w:rtl/>
        </w:rPr>
        <w:t xml:space="preserve"> </w:t>
      </w:r>
      <w:r w:rsidR="00796461" w:rsidRPr="007B3FF4">
        <w:rPr>
          <w:rFonts w:hint="eastAsia"/>
          <w:b/>
          <w:color w:val="222222"/>
          <w:highlight w:val="white"/>
          <w:rtl/>
        </w:rPr>
        <w:t>שלו</w:t>
      </w:r>
      <w:r w:rsidR="00796461" w:rsidRPr="007B3FF4">
        <w:rPr>
          <w:b/>
          <w:color w:val="222222"/>
          <w:highlight w:val="white"/>
          <w:rtl/>
        </w:rPr>
        <w:t xml:space="preserve"> </w:t>
      </w:r>
      <w:r w:rsidR="00796461" w:rsidRPr="007B3FF4">
        <w:rPr>
          <w:rFonts w:hint="eastAsia"/>
          <w:b/>
          <w:color w:val="222222"/>
          <w:highlight w:val="white"/>
          <w:rtl/>
        </w:rPr>
        <w:t>טובה</w:t>
      </w:r>
      <w:r w:rsidR="00796461" w:rsidRPr="007B3FF4">
        <w:rPr>
          <w:b/>
          <w:color w:val="222222"/>
          <w:highlight w:val="white"/>
          <w:rtl/>
        </w:rPr>
        <w:t xml:space="preserve"> </w:t>
      </w:r>
      <w:r w:rsidR="00796461" w:rsidRPr="007B3FF4">
        <w:rPr>
          <w:rFonts w:hint="eastAsia"/>
          <w:b/>
          <w:color w:val="222222"/>
          <w:highlight w:val="white"/>
          <w:rtl/>
        </w:rPr>
        <w:t>יותר</w:t>
      </w:r>
      <w:r w:rsidR="00796461" w:rsidRPr="007B3FF4">
        <w:rPr>
          <w:b/>
          <w:color w:val="222222"/>
          <w:highlight w:val="white"/>
          <w:rtl/>
        </w:rPr>
        <w:t xml:space="preserve"> </w:t>
      </w:r>
      <w:r w:rsidR="00796461" w:rsidRPr="007B3FF4">
        <w:rPr>
          <w:rFonts w:hint="eastAsia"/>
          <w:b/>
          <w:color w:val="222222"/>
          <w:highlight w:val="white"/>
          <w:rtl/>
        </w:rPr>
        <w:t>ממה</w:t>
      </w:r>
      <w:r w:rsidR="00796461" w:rsidRPr="007B3FF4">
        <w:rPr>
          <w:b/>
          <w:color w:val="222222"/>
          <w:highlight w:val="white"/>
          <w:rtl/>
        </w:rPr>
        <w:t xml:space="preserve"> </w:t>
      </w:r>
      <w:r w:rsidR="00796461" w:rsidRPr="007B3FF4">
        <w:rPr>
          <w:rFonts w:hint="eastAsia"/>
          <w:b/>
          <w:color w:val="222222"/>
          <w:highlight w:val="white"/>
          <w:rtl/>
        </w:rPr>
        <w:t>שהייתה</w:t>
      </w:r>
      <w:r w:rsidR="00796461" w:rsidRPr="007B3FF4">
        <w:rPr>
          <w:b/>
          <w:color w:val="222222"/>
          <w:highlight w:val="white"/>
          <w:rtl/>
        </w:rPr>
        <w:t xml:space="preserve"> (כדברי </w:t>
      </w:r>
      <w:r w:rsidR="00796461" w:rsidRPr="007B3FF4">
        <w:rPr>
          <w:rFonts w:hint="eastAsia"/>
          <w:b/>
          <w:color w:val="222222"/>
          <w:highlight w:val="white"/>
          <w:rtl/>
        </w:rPr>
        <w:t>חז</w:t>
      </w:r>
      <w:r w:rsidR="00796461" w:rsidRPr="007B3FF4">
        <w:rPr>
          <w:b/>
          <w:color w:val="222222"/>
          <w:highlight w:val="white"/>
          <w:rtl/>
        </w:rPr>
        <w:t xml:space="preserve">"ל "חן </w:t>
      </w:r>
      <w:r w:rsidR="00796461" w:rsidRPr="007B3FF4">
        <w:rPr>
          <w:rFonts w:hint="eastAsia"/>
          <w:b/>
          <w:color w:val="222222"/>
          <w:highlight w:val="white"/>
          <w:rtl/>
        </w:rPr>
        <w:t>מקום</w:t>
      </w:r>
      <w:r w:rsidR="00796461" w:rsidRPr="007B3FF4">
        <w:rPr>
          <w:b/>
          <w:color w:val="222222"/>
          <w:highlight w:val="white"/>
          <w:rtl/>
        </w:rPr>
        <w:t xml:space="preserve"> </w:t>
      </w:r>
      <w:r w:rsidR="00796461" w:rsidRPr="007B3FF4">
        <w:rPr>
          <w:rFonts w:hint="eastAsia"/>
          <w:b/>
          <w:color w:val="222222"/>
          <w:highlight w:val="white"/>
          <w:rtl/>
        </w:rPr>
        <w:t>על</w:t>
      </w:r>
      <w:r w:rsidR="00796461" w:rsidRPr="007B3FF4">
        <w:rPr>
          <w:b/>
          <w:color w:val="222222"/>
          <w:highlight w:val="white"/>
          <w:rtl/>
        </w:rPr>
        <w:t xml:space="preserve"> </w:t>
      </w:r>
      <w:r w:rsidR="00796461" w:rsidRPr="007B3FF4">
        <w:rPr>
          <w:rFonts w:hint="eastAsia"/>
          <w:b/>
          <w:color w:val="222222"/>
          <w:highlight w:val="white"/>
          <w:rtl/>
        </w:rPr>
        <w:t>יושביו</w:t>
      </w:r>
      <w:r w:rsidR="00796461" w:rsidRPr="007B3FF4">
        <w:rPr>
          <w:b/>
          <w:color w:val="222222"/>
          <w:highlight w:val="white"/>
          <w:rtl/>
        </w:rPr>
        <w:t xml:space="preserve">"), </w:t>
      </w:r>
      <w:r w:rsidR="00796461" w:rsidRPr="007B3FF4">
        <w:rPr>
          <w:rFonts w:hint="eastAsia"/>
          <w:b/>
          <w:color w:val="222222"/>
          <w:highlight w:val="white"/>
          <w:rtl/>
        </w:rPr>
        <w:t>שוב</w:t>
      </w:r>
      <w:r w:rsidR="00796461" w:rsidRPr="007B3FF4">
        <w:rPr>
          <w:b/>
          <w:color w:val="222222"/>
          <w:highlight w:val="white"/>
          <w:rtl/>
        </w:rPr>
        <w:t xml:space="preserve"> </w:t>
      </w:r>
      <w:r w:rsidR="00796461" w:rsidRPr="007B3FF4">
        <w:rPr>
          <w:rFonts w:hint="eastAsia"/>
          <w:b/>
          <w:color w:val="222222"/>
          <w:highlight w:val="white"/>
          <w:rtl/>
        </w:rPr>
        <w:t>יכול</w:t>
      </w:r>
      <w:r w:rsidR="00796461" w:rsidRPr="007B3FF4">
        <w:rPr>
          <w:b/>
          <w:color w:val="222222"/>
          <w:highlight w:val="white"/>
          <w:rtl/>
        </w:rPr>
        <w:t xml:space="preserve"> </w:t>
      </w:r>
      <w:r w:rsidR="00796461" w:rsidRPr="007B3FF4">
        <w:rPr>
          <w:rFonts w:hint="eastAsia"/>
          <w:b/>
          <w:color w:val="222222"/>
          <w:highlight w:val="white"/>
          <w:rtl/>
        </w:rPr>
        <w:t>לבוא</w:t>
      </w:r>
      <w:r w:rsidR="00796461" w:rsidRPr="007B3FF4">
        <w:rPr>
          <w:b/>
          <w:color w:val="222222"/>
          <w:highlight w:val="white"/>
          <w:rtl/>
        </w:rPr>
        <w:t xml:space="preserve"> </w:t>
      </w:r>
      <w:r w:rsidR="00796461" w:rsidRPr="007B3FF4">
        <w:rPr>
          <w:rFonts w:hint="eastAsia"/>
          <w:b/>
          <w:color w:val="222222"/>
          <w:highlight w:val="white"/>
          <w:rtl/>
        </w:rPr>
        <w:t>לוי</w:t>
      </w:r>
      <w:r w:rsidR="00796461" w:rsidRPr="007B3FF4">
        <w:rPr>
          <w:b/>
          <w:color w:val="222222"/>
          <w:highlight w:val="white"/>
          <w:rtl/>
        </w:rPr>
        <w:t xml:space="preserve"> </w:t>
      </w:r>
      <w:r w:rsidR="00796461" w:rsidRPr="007B3FF4">
        <w:rPr>
          <w:rFonts w:hint="eastAsia"/>
          <w:b/>
          <w:color w:val="222222"/>
          <w:highlight w:val="white"/>
          <w:rtl/>
        </w:rPr>
        <w:t>ולטעון</w:t>
      </w:r>
      <w:r w:rsidR="00796461" w:rsidRPr="007B3FF4">
        <w:rPr>
          <w:b/>
          <w:color w:val="222222"/>
          <w:highlight w:val="white"/>
          <w:rtl/>
        </w:rPr>
        <w:t xml:space="preserve"> </w:t>
      </w:r>
      <w:r w:rsidR="00796461" w:rsidRPr="007B3FF4">
        <w:rPr>
          <w:rFonts w:hint="eastAsia"/>
          <w:b/>
          <w:color w:val="222222"/>
          <w:highlight w:val="white"/>
          <w:rtl/>
        </w:rPr>
        <w:t>שהחלוקה</w:t>
      </w:r>
      <w:r w:rsidR="00796461" w:rsidRPr="007B3FF4">
        <w:rPr>
          <w:b/>
          <w:color w:val="222222"/>
          <w:highlight w:val="white"/>
          <w:rtl/>
        </w:rPr>
        <w:t xml:space="preserve"> </w:t>
      </w:r>
      <w:r w:rsidR="00796461" w:rsidRPr="007B3FF4">
        <w:rPr>
          <w:rFonts w:hint="eastAsia"/>
          <w:b/>
          <w:color w:val="222222"/>
          <w:highlight w:val="white"/>
          <w:rtl/>
        </w:rPr>
        <w:t>היא</w:t>
      </w:r>
      <w:r w:rsidR="00796461" w:rsidRPr="007B3FF4">
        <w:rPr>
          <w:b/>
          <w:color w:val="222222"/>
          <w:highlight w:val="white"/>
          <w:rtl/>
        </w:rPr>
        <w:t xml:space="preserve"> </w:t>
      </w:r>
      <w:r w:rsidR="00796461" w:rsidRPr="007B3FF4">
        <w:rPr>
          <w:rFonts w:hint="eastAsia"/>
          <w:b/>
          <w:color w:val="222222"/>
          <w:highlight w:val="white"/>
          <w:rtl/>
        </w:rPr>
        <w:t>כבר</w:t>
      </w:r>
      <w:r w:rsidR="00796461" w:rsidRPr="007B3FF4">
        <w:rPr>
          <w:b/>
          <w:color w:val="222222"/>
          <w:highlight w:val="white"/>
          <w:rtl/>
        </w:rPr>
        <w:t xml:space="preserve"> </w:t>
      </w:r>
      <w:r w:rsidR="00796461" w:rsidRPr="007B3FF4">
        <w:rPr>
          <w:rFonts w:hint="eastAsia"/>
          <w:b/>
          <w:color w:val="222222"/>
          <w:highlight w:val="white"/>
          <w:rtl/>
        </w:rPr>
        <w:t>לא</w:t>
      </w:r>
      <w:r w:rsidR="00796461" w:rsidRPr="007B3FF4">
        <w:rPr>
          <w:b/>
          <w:color w:val="222222"/>
          <w:highlight w:val="white"/>
          <w:rtl/>
        </w:rPr>
        <w:t xml:space="preserve"> </w:t>
      </w:r>
      <w:r w:rsidR="00796461" w:rsidRPr="007B3FF4">
        <w:rPr>
          <w:rFonts w:hint="eastAsia"/>
          <w:b/>
          <w:color w:val="222222"/>
          <w:highlight w:val="white"/>
          <w:rtl/>
        </w:rPr>
        <w:t>שווה</w:t>
      </w:r>
      <w:r w:rsidR="00796461" w:rsidRPr="007B3FF4">
        <w:rPr>
          <w:b/>
          <w:color w:val="222222"/>
          <w:highlight w:val="white"/>
          <w:rtl/>
        </w:rPr>
        <w:t xml:space="preserve"> </w:t>
      </w:r>
      <w:r w:rsidR="00796461" w:rsidRPr="007B3FF4">
        <w:rPr>
          <w:rFonts w:hint="eastAsia"/>
          <w:b/>
          <w:color w:val="222222"/>
          <w:highlight w:val="white"/>
          <w:rtl/>
        </w:rPr>
        <w:t>לגמרי</w:t>
      </w:r>
      <w:r w:rsidR="00796461" w:rsidRPr="007B3FF4">
        <w:rPr>
          <w:b/>
          <w:color w:val="222222"/>
          <w:highlight w:val="white"/>
          <w:rtl/>
        </w:rPr>
        <w:t xml:space="preserve">, </w:t>
      </w:r>
      <w:r w:rsidR="00796461" w:rsidRPr="007B3FF4">
        <w:rPr>
          <w:rFonts w:hint="eastAsia"/>
          <w:b/>
          <w:color w:val="222222"/>
          <w:highlight w:val="white"/>
          <w:rtl/>
        </w:rPr>
        <w:t>למרות</w:t>
      </w:r>
      <w:r w:rsidR="00796461" w:rsidRPr="007B3FF4">
        <w:rPr>
          <w:b/>
          <w:color w:val="222222"/>
          <w:highlight w:val="white"/>
          <w:rtl/>
        </w:rPr>
        <w:t xml:space="preserve"> </w:t>
      </w:r>
      <w:r w:rsidR="00796461" w:rsidRPr="007B3FF4">
        <w:rPr>
          <w:rFonts w:hint="eastAsia"/>
          <w:b/>
          <w:color w:val="222222"/>
          <w:highlight w:val="white"/>
          <w:rtl/>
        </w:rPr>
        <w:t>שהנחלה</w:t>
      </w:r>
      <w:r w:rsidR="00796461" w:rsidRPr="007B3FF4">
        <w:rPr>
          <w:b/>
          <w:color w:val="222222"/>
          <w:highlight w:val="white"/>
          <w:rtl/>
        </w:rPr>
        <w:t xml:space="preserve"> </w:t>
      </w:r>
      <w:r w:rsidR="00796461" w:rsidRPr="007B3FF4">
        <w:rPr>
          <w:rFonts w:hint="eastAsia"/>
          <w:b/>
          <w:color w:val="222222"/>
          <w:highlight w:val="white"/>
          <w:rtl/>
        </w:rPr>
        <w:t>של</w:t>
      </w:r>
      <w:r w:rsidR="00796461" w:rsidRPr="007B3FF4">
        <w:rPr>
          <w:b/>
          <w:color w:val="222222"/>
          <w:highlight w:val="white"/>
          <w:rtl/>
        </w:rPr>
        <w:t xml:space="preserve"> </w:t>
      </w:r>
      <w:r w:rsidR="00796461" w:rsidRPr="007B3FF4">
        <w:rPr>
          <w:rFonts w:hint="eastAsia"/>
          <w:b/>
          <w:color w:val="222222"/>
          <w:highlight w:val="white"/>
          <w:rtl/>
        </w:rPr>
        <w:t>לוי</w:t>
      </w:r>
      <w:r w:rsidR="00796461" w:rsidRPr="007B3FF4">
        <w:rPr>
          <w:b/>
          <w:color w:val="222222"/>
          <w:highlight w:val="white"/>
          <w:rtl/>
        </w:rPr>
        <w:t xml:space="preserve"> </w:t>
      </w:r>
      <w:r w:rsidR="00796461" w:rsidRPr="007B3FF4">
        <w:rPr>
          <w:rFonts w:hint="eastAsia"/>
          <w:b/>
          <w:color w:val="222222"/>
          <w:highlight w:val="white"/>
          <w:rtl/>
        </w:rPr>
        <w:t>לא</w:t>
      </w:r>
      <w:r w:rsidR="00796461" w:rsidRPr="007B3FF4">
        <w:rPr>
          <w:b/>
          <w:color w:val="222222"/>
          <w:highlight w:val="white"/>
          <w:rtl/>
        </w:rPr>
        <w:t xml:space="preserve"> </w:t>
      </w:r>
      <w:r w:rsidR="00796461" w:rsidRPr="007B3FF4">
        <w:rPr>
          <w:rFonts w:hint="eastAsia"/>
          <w:b/>
          <w:color w:val="222222"/>
          <w:highlight w:val="white"/>
          <w:rtl/>
        </w:rPr>
        <w:t>השתנתה</w:t>
      </w:r>
      <w:r w:rsidR="00796461" w:rsidRPr="007B3FF4">
        <w:rPr>
          <w:b/>
          <w:color w:val="222222"/>
          <w:highlight w:val="white"/>
          <w:rtl/>
        </w:rPr>
        <w:t xml:space="preserve"> </w:t>
      </w:r>
      <w:r w:rsidR="00796461" w:rsidRPr="007B3FF4">
        <w:rPr>
          <w:rFonts w:hint="eastAsia"/>
          <w:b/>
          <w:color w:val="222222"/>
          <w:highlight w:val="white"/>
          <w:rtl/>
        </w:rPr>
        <w:t>כלל</w:t>
      </w:r>
      <w:r w:rsidR="00796461" w:rsidRPr="007B3FF4">
        <w:rPr>
          <w:b/>
          <w:color w:val="222222"/>
          <w:highlight w:val="white"/>
          <w:rtl/>
        </w:rPr>
        <w:t>!</w:t>
      </w:r>
    </w:p>
    <w:p w:rsidR="00796461" w:rsidRPr="007B3FF4" w:rsidRDefault="00796461" w:rsidP="00796461">
      <w:pPr>
        <w:rPr>
          <w:b/>
          <w:color w:val="222222"/>
          <w:highlight w:val="white"/>
          <w:rtl/>
        </w:rPr>
      </w:pPr>
    </w:p>
    <w:p w:rsidR="00796461" w:rsidRPr="007B3FF4" w:rsidRDefault="00796461" w:rsidP="00796461">
      <w:pPr>
        <w:rPr>
          <w:b/>
          <w:color w:val="222222"/>
          <w:highlight w:val="white"/>
          <w:rtl/>
        </w:rPr>
      </w:pPr>
      <w:r w:rsidRPr="007B3FF4">
        <w:rPr>
          <w:rFonts w:hint="eastAsia"/>
          <w:b/>
          <w:color w:val="222222"/>
          <w:highlight w:val="white"/>
          <w:rtl/>
        </w:rPr>
        <w:t>לעומת</w:t>
      </w:r>
      <w:r w:rsidRPr="007B3FF4">
        <w:rPr>
          <w:b/>
          <w:color w:val="222222"/>
          <w:highlight w:val="white"/>
          <w:rtl/>
        </w:rPr>
        <w:t xml:space="preserve"> </w:t>
      </w:r>
      <w:r w:rsidRPr="007B3FF4">
        <w:rPr>
          <w:rFonts w:hint="eastAsia"/>
          <w:b/>
          <w:color w:val="222222"/>
          <w:highlight w:val="white"/>
          <w:rtl/>
        </w:rPr>
        <w:t>זאת</w:t>
      </w:r>
      <w:r w:rsidRPr="007B3FF4">
        <w:rPr>
          <w:b/>
          <w:color w:val="222222"/>
          <w:highlight w:val="white"/>
          <w:rtl/>
        </w:rPr>
        <w:t xml:space="preserve">, </w:t>
      </w:r>
      <w:r w:rsidRPr="007B3FF4">
        <w:rPr>
          <w:rFonts w:hint="eastAsia"/>
          <w:b/>
          <w:color w:val="222222"/>
          <w:highlight w:val="white"/>
          <w:rtl/>
        </w:rPr>
        <w:t>קריטריון</w:t>
      </w:r>
      <w:r w:rsidRPr="007B3FF4">
        <w:rPr>
          <w:b/>
          <w:color w:val="222222"/>
          <w:highlight w:val="white"/>
          <w:rtl/>
        </w:rPr>
        <w:t xml:space="preserve"> </w:t>
      </w:r>
      <w:r w:rsidRPr="007B3FF4">
        <w:rPr>
          <w:rFonts w:hint="eastAsia"/>
          <w:b/>
          <w:color w:val="222222"/>
          <w:highlight w:val="white"/>
          <w:rtl/>
        </w:rPr>
        <w:t>הפרופורציונליות</w:t>
      </w:r>
      <w:r w:rsidRPr="007B3FF4">
        <w:rPr>
          <w:b/>
          <w:color w:val="222222"/>
          <w:highlight w:val="white"/>
          <w:rtl/>
        </w:rPr>
        <w:t xml:space="preserve"> </w:t>
      </w:r>
      <w:r w:rsidRPr="007B3FF4">
        <w:rPr>
          <w:rFonts w:hint="eastAsia"/>
          <w:b/>
          <w:color w:val="222222"/>
          <w:highlight w:val="white"/>
          <w:rtl/>
        </w:rPr>
        <w:t>מעודד</w:t>
      </w:r>
      <w:r w:rsidRPr="007B3FF4">
        <w:rPr>
          <w:b/>
          <w:color w:val="222222"/>
          <w:highlight w:val="white"/>
          <w:rtl/>
        </w:rPr>
        <w:t xml:space="preserve"> </w:t>
      </w:r>
      <w:r w:rsidRPr="007B3FF4">
        <w:rPr>
          <w:rFonts w:hint="eastAsia"/>
          <w:b/>
          <w:color w:val="222222"/>
          <w:highlight w:val="white"/>
          <w:rtl/>
        </w:rPr>
        <w:t>כל</w:t>
      </w:r>
      <w:r w:rsidRPr="007B3FF4">
        <w:rPr>
          <w:b/>
          <w:color w:val="222222"/>
          <w:highlight w:val="white"/>
          <w:rtl/>
        </w:rPr>
        <w:t xml:space="preserve"> </w:t>
      </w:r>
      <w:r w:rsidRPr="007B3FF4">
        <w:rPr>
          <w:rFonts w:hint="eastAsia"/>
          <w:b/>
          <w:color w:val="222222"/>
          <w:highlight w:val="white"/>
          <w:rtl/>
        </w:rPr>
        <w:t>אדם</w:t>
      </w:r>
      <w:r w:rsidRPr="007B3FF4">
        <w:rPr>
          <w:b/>
          <w:color w:val="222222"/>
          <w:highlight w:val="white"/>
          <w:rtl/>
        </w:rPr>
        <w:t xml:space="preserve"> </w:t>
      </w:r>
      <w:r w:rsidRPr="007B3FF4">
        <w:rPr>
          <w:rFonts w:hint="eastAsia"/>
          <w:b/>
          <w:color w:val="222222"/>
          <w:highlight w:val="white"/>
          <w:rtl/>
        </w:rPr>
        <w:t>להיות</w:t>
      </w:r>
      <w:r w:rsidRPr="007B3FF4">
        <w:rPr>
          <w:b/>
          <w:color w:val="222222"/>
          <w:highlight w:val="white"/>
          <w:rtl/>
        </w:rPr>
        <w:t xml:space="preserve"> </w:t>
      </w:r>
      <w:r w:rsidRPr="007B3FF4">
        <w:rPr>
          <w:rFonts w:hint="eastAsia"/>
          <w:b/>
          <w:color w:val="222222"/>
          <w:highlight w:val="white"/>
          <w:rtl/>
        </w:rPr>
        <w:t>שמח</w:t>
      </w:r>
      <w:r w:rsidRPr="007B3FF4">
        <w:rPr>
          <w:b/>
          <w:color w:val="222222"/>
          <w:highlight w:val="white"/>
          <w:rtl/>
        </w:rPr>
        <w:t xml:space="preserve"> </w:t>
      </w:r>
      <w:r w:rsidRPr="007B3FF4">
        <w:rPr>
          <w:rFonts w:hint="eastAsia"/>
          <w:b/>
          <w:color w:val="222222"/>
          <w:highlight w:val="white"/>
          <w:rtl/>
        </w:rPr>
        <w:t>בחלקו</w:t>
      </w:r>
      <w:r w:rsidRPr="007B3FF4">
        <w:rPr>
          <w:b/>
          <w:color w:val="222222"/>
          <w:highlight w:val="white"/>
          <w:rtl/>
        </w:rPr>
        <w:t xml:space="preserve">: </w:t>
      </w:r>
      <w:r w:rsidRPr="007B3FF4">
        <w:rPr>
          <w:rFonts w:hint="eastAsia"/>
          <w:b/>
          <w:color w:val="222222"/>
          <w:highlight w:val="white"/>
          <w:rtl/>
        </w:rPr>
        <w:t>בחלוקה</w:t>
      </w:r>
      <w:r w:rsidRPr="007B3FF4">
        <w:rPr>
          <w:b/>
          <w:color w:val="222222"/>
          <w:highlight w:val="white"/>
          <w:rtl/>
        </w:rPr>
        <w:t xml:space="preserve"> </w:t>
      </w:r>
      <w:r w:rsidRPr="007B3FF4">
        <w:rPr>
          <w:rFonts w:hint="eastAsia"/>
          <w:b/>
          <w:color w:val="222222"/>
          <w:highlight w:val="white"/>
          <w:rtl/>
        </w:rPr>
        <w:t>הראשונית</w:t>
      </w:r>
      <w:r w:rsidRPr="007B3FF4">
        <w:rPr>
          <w:b/>
          <w:color w:val="222222"/>
          <w:highlight w:val="white"/>
          <w:rtl/>
        </w:rPr>
        <w:t xml:space="preserve">, </w:t>
      </w:r>
      <w:r w:rsidRPr="007B3FF4">
        <w:rPr>
          <w:rFonts w:hint="eastAsia"/>
          <w:b/>
          <w:color w:val="222222"/>
          <w:highlight w:val="white"/>
          <w:rtl/>
        </w:rPr>
        <w:t>מבטיחים</w:t>
      </w:r>
      <w:r w:rsidRPr="007B3FF4">
        <w:rPr>
          <w:b/>
          <w:color w:val="222222"/>
          <w:highlight w:val="white"/>
          <w:rtl/>
        </w:rPr>
        <w:t xml:space="preserve"> </w:t>
      </w:r>
      <w:r w:rsidRPr="007B3FF4">
        <w:rPr>
          <w:rFonts w:hint="eastAsia"/>
          <w:b/>
          <w:color w:val="222222"/>
          <w:highlight w:val="white"/>
          <w:rtl/>
        </w:rPr>
        <w:t>שכל</w:t>
      </w:r>
      <w:r w:rsidRPr="007B3FF4">
        <w:rPr>
          <w:b/>
          <w:color w:val="222222"/>
          <w:highlight w:val="white"/>
          <w:rtl/>
        </w:rPr>
        <w:t xml:space="preserve"> </w:t>
      </w:r>
      <w:r w:rsidRPr="007B3FF4">
        <w:rPr>
          <w:rFonts w:hint="eastAsia"/>
          <w:b/>
          <w:color w:val="222222"/>
          <w:highlight w:val="white"/>
          <w:rtl/>
        </w:rPr>
        <w:t>אדם</w:t>
      </w:r>
      <w:r w:rsidRPr="007B3FF4">
        <w:rPr>
          <w:b/>
          <w:color w:val="222222"/>
          <w:highlight w:val="white"/>
          <w:rtl/>
        </w:rPr>
        <w:t xml:space="preserve"> </w:t>
      </w:r>
      <w:r w:rsidRPr="007B3FF4">
        <w:rPr>
          <w:rFonts w:hint="eastAsia"/>
          <w:b/>
          <w:color w:val="222222"/>
          <w:highlight w:val="white"/>
          <w:rtl/>
        </w:rPr>
        <w:t>יקבל</w:t>
      </w:r>
      <w:r w:rsidRPr="007B3FF4">
        <w:rPr>
          <w:b/>
          <w:color w:val="222222"/>
          <w:highlight w:val="white"/>
          <w:rtl/>
        </w:rPr>
        <w:t xml:space="preserve"> </w:t>
      </w:r>
      <w:r w:rsidRPr="007B3FF4">
        <w:rPr>
          <w:rFonts w:hint="eastAsia"/>
          <w:b/>
          <w:color w:val="222222"/>
          <w:highlight w:val="white"/>
          <w:rtl/>
        </w:rPr>
        <w:t>חלק</w:t>
      </w:r>
      <w:r w:rsidRPr="007B3FF4">
        <w:rPr>
          <w:b/>
          <w:color w:val="222222"/>
          <w:highlight w:val="white"/>
          <w:rtl/>
        </w:rPr>
        <w:t xml:space="preserve"> </w:t>
      </w:r>
      <w:r w:rsidRPr="007B3FF4">
        <w:rPr>
          <w:rFonts w:hint="eastAsia"/>
          <w:b/>
          <w:color w:val="222222"/>
          <w:highlight w:val="white"/>
          <w:rtl/>
        </w:rPr>
        <w:t>הוגן</w:t>
      </w:r>
      <w:r w:rsidRPr="007B3FF4">
        <w:rPr>
          <w:b/>
          <w:color w:val="222222"/>
          <w:highlight w:val="white"/>
          <w:rtl/>
        </w:rPr>
        <w:t xml:space="preserve">, </w:t>
      </w:r>
      <w:r w:rsidRPr="007B3FF4">
        <w:rPr>
          <w:rFonts w:hint="eastAsia"/>
          <w:b/>
          <w:color w:val="222222"/>
          <w:highlight w:val="white"/>
          <w:rtl/>
        </w:rPr>
        <w:t>אבל</w:t>
      </w:r>
      <w:r w:rsidRPr="007B3FF4">
        <w:rPr>
          <w:b/>
          <w:color w:val="222222"/>
          <w:highlight w:val="white"/>
          <w:rtl/>
        </w:rPr>
        <w:t xml:space="preserve"> </w:t>
      </w:r>
      <w:r w:rsidRPr="007B3FF4">
        <w:rPr>
          <w:rFonts w:hint="eastAsia"/>
          <w:b/>
          <w:color w:val="222222"/>
          <w:highlight w:val="white"/>
          <w:rtl/>
        </w:rPr>
        <w:t>מכאן</w:t>
      </w:r>
      <w:r w:rsidRPr="007B3FF4">
        <w:rPr>
          <w:b/>
          <w:color w:val="222222"/>
          <w:highlight w:val="white"/>
          <w:rtl/>
        </w:rPr>
        <w:t xml:space="preserve"> </w:t>
      </w:r>
      <w:r w:rsidRPr="007B3FF4">
        <w:rPr>
          <w:rFonts w:hint="eastAsia"/>
          <w:b/>
          <w:color w:val="222222"/>
          <w:highlight w:val="white"/>
          <w:rtl/>
        </w:rPr>
        <w:t>והלאה</w:t>
      </w:r>
      <w:r w:rsidRPr="007B3FF4">
        <w:rPr>
          <w:b/>
          <w:color w:val="222222"/>
          <w:highlight w:val="white"/>
          <w:rtl/>
        </w:rPr>
        <w:t xml:space="preserve">, </w:t>
      </w:r>
      <w:r w:rsidRPr="007B3FF4">
        <w:rPr>
          <w:rFonts w:hint="eastAsia"/>
          <w:b/>
          <w:color w:val="222222"/>
          <w:highlight w:val="white"/>
          <w:rtl/>
        </w:rPr>
        <w:t>אין</w:t>
      </w:r>
      <w:r w:rsidRPr="007B3FF4">
        <w:rPr>
          <w:b/>
          <w:color w:val="222222"/>
          <w:highlight w:val="white"/>
          <w:rtl/>
        </w:rPr>
        <w:t xml:space="preserve"> </w:t>
      </w:r>
      <w:r w:rsidRPr="007B3FF4">
        <w:rPr>
          <w:rFonts w:hint="eastAsia"/>
          <w:b/>
          <w:color w:val="222222"/>
          <w:highlight w:val="white"/>
          <w:rtl/>
        </w:rPr>
        <w:t>לאדם</w:t>
      </w:r>
      <w:r w:rsidRPr="007B3FF4">
        <w:rPr>
          <w:b/>
          <w:color w:val="222222"/>
          <w:highlight w:val="white"/>
          <w:rtl/>
        </w:rPr>
        <w:t xml:space="preserve"> </w:t>
      </w:r>
      <w:r w:rsidRPr="007B3FF4">
        <w:rPr>
          <w:rFonts w:hint="eastAsia"/>
          <w:b/>
          <w:color w:val="222222"/>
          <w:highlight w:val="white"/>
          <w:rtl/>
        </w:rPr>
        <w:t>להסתכל</w:t>
      </w:r>
      <w:r w:rsidRPr="007B3FF4">
        <w:rPr>
          <w:b/>
          <w:color w:val="222222"/>
          <w:highlight w:val="white"/>
          <w:rtl/>
        </w:rPr>
        <w:t xml:space="preserve"> </w:t>
      </w:r>
      <w:r w:rsidRPr="007B3FF4">
        <w:rPr>
          <w:rFonts w:hint="eastAsia"/>
          <w:b/>
          <w:color w:val="222222"/>
          <w:highlight w:val="white"/>
          <w:rtl/>
        </w:rPr>
        <w:t>על</w:t>
      </w:r>
      <w:r w:rsidRPr="007B3FF4">
        <w:rPr>
          <w:b/>
          <w:color w:val="222222"/>
          <w:highlight w:val="white"/>
          <w:rtl/>
        </w:rPr>
        <w:t xml:space="preserve"> </w:t>
      </w:r>
      <w:r w:rsidRPr="007B3FF4">
        <w:rPr>
          <w:rFonts w:hint="eastAsia"/>
          <w:b/>
          <w:color w:val="222222"/>
          <w:highlight w:val="white"/>
          <w:rtl/>
        </w:rPr>
        <w:t>חלקם</w:t>
      </w:r>
      <w:r w:rsidRPr="007B3FF4">
        <w:rPr>
          <w:b/>
          <w:color w:val="222222"/>
          <w:highlight w:val="white"/>
          <w:rtl/>
        </w:rPr>
        <w:t xml:space="preserve"> </w:t>
      </w:r>
      <w:r w:rsidRPr="007B3FF4">
        <w:rPr>
          <w:rFonts w:hint="eastAsia"/>
          <w:b/>
          <w:color w:val="222222"/>
          <w:highlight w:val="white"/>
          <w:rtl/>
        </w:rPr>
        <w:t>של</w:t>
      </w:r>
      <w:r w:rsidRPr="007B3FF4">
        <w:rPr>
          <w:b/>
          <w:color w:val="222222"/>
          <w:highlight w:val="white"/>
          <w:rtl/>
        </w:rPr>
        <w:t xml:space="preserve"> </w:t>
      </w:r>
      <w:r w:rsidRPr="007B3FF4">
        <w:rPr>
          <w:rFonts w:hint="eastAsia"/>
          <w:b/>
          <w:color w:val="222222"/>
          <w:highlight w:val="white"/>
          <w:rtl/>
        </w:rPr>
        <w:t>האחרים</w:t>
      </w:r>
      <w:r w:rsidRPr="007B3FF4">
        <w:rPr>
          <w:b/>
          <w:color w:val="222222"/>
          <w:highlight w:val="white"/>
          <w:rtl/>
        </w:rPr>
        <w:t xml:space="preserve">, </w:t>
      </w:r>
      <w:r w:rsidRPr="007B3FF4">
        <w:rPr>
          <w:rFonts w:hint="eastAsia"/>
          <w:b/>
          <w:color w:val="222222"/>
          <w:highlight w:val="white"/>
          <w:rtl/>
        </w:rPr>
        <w:t>אלא</w:t>
      </w:r>
      <w:r w:rsidRPr="007B3FF4">
        <w:rPr>
          <w:b/>
          <w:color w:val="222222"/>
          <w:highlight w:val="white"/>
          <w:rtl/>
        </w:rPr>
        <w:t xml:space="preserve"> </w:t>
      </w:r>
      <w:r w:rsidRPr="007B3FF4">
        <w:rPr>
          <w:rFonts w:hint="eastAsia"/>
          <w:b/>
          <w:color w:val="222222"/>
          <w:highlight w:val="white"/>
          <w:rtl/>
        </w:rPr>
        <w:t>לשמוח</w:t>
      </w:r>
      <w:r w:rsidRPr="007B3FF4">
        <w:rPr>
          <w:b/>
          <w:color w:val="222222"/>
          <w:highlight w:val="white"/>
          <w:rtl/>
        </w:rPr>
        <w:t xml:space="preserve"> </w:t>
      </w:r>
      <w:r w:rsidRPr="007B3FF4">
        <w:rPr>
          <w:rFonts w:hint="eastAsia"/>
          <w:b/>
          <w:color w:val="222222"/>
          <w:highlight w:val="white"/>
          <w:rtl/>
        </w:rPr>
        <w:t>בחלק</w:t>
      </w:r>
      <w:r w:rsidRPr="007B3FF4">
        <w:rPr>
          <w:b/>
          <w:color w:val="222222"/>
          <w:highlight w:val="white"/>
          <w:rtl/>
        </w:rPr>
        <w:t xml:space="preserve"> </w:t>
      </w:r>
      <w:r w:rsidRPr="007B3FF4">
        <w:rPr>
          <w:rFonts w:hint="eastAsia"/>
          <w:b/>
          <w:color w:val="222222"/>
          <w:highlight w:val="white"/>
          <w:rtl/>
        </w:rPr>
        <w:t>שקיבל</w:t>
      </w:r>
      <w:r w:rsidRPr="007B3FF4">
        <w:rPr>
          <w:b/>
          <w:color w:val="222222"/>
          <w:highlight w:val="white"/>
          <w:rtl/>
        </w:rPr>
        <w:t>.</w:t>
      </w:r>
    </w:p>
    <w:p w:rsidR="00796461" w:rsidRPr="007B3FF4" w:rsidRDefault="00796461" w:rsidP="00796461">
      <w:pPr>
        <w:rPr>
          <w:b/>
          <w:color w:val="222222"/>
          <w:highlight w:val="white"/>
          <w:rtl/>
        </w:rPr>
      </w:pPr>
    </w:p>
    <w:p w:rsidR="00796461" w:rsidRPr="007B3FF4" w:rsidRDefault="00796461" w:rsidP="000130A9">
      <w:pPr>
        <w:rPr>
          <w:b/>
          <w:color w:val="222222"/>
          <w:highlight w:val="white"/>
        </w:rPr>
      </w:pPr>
      <w:r w:rsidRPr="007B3FF4">
        <w:rPr>
          <w:rFonts w:hint="eastAsia"/>
          <w:b/>
          <w:color w:val="222222"/>
          <w:highlight w:val="white"/>
          <w:rtl/>
        </w:rPr>
        <w:t>קריטריון</w:t>
      </w:r>
      <w:r w:rsidRPr="007B3FF4">
        <w:rPr>
          <w:b/>
          <w:color w:val="222222"/>
          <w:highlight w:val="white"/>
          <w:rtl/>
        </w:rPr>
        <w:t xml:space="preserve"> זה מתאים</w:t>
      </w:r>
      <w:r w:rsidRPr="007B3FF4">
        <w:rPr>
          <w:rFonts w:cs="Times New Roman"/>
          <w:b/>
          <w:color w:val="222222"/>
          <w:highlight w:val="white"/>
          <w:rtl/>
          <w:lang w:bidi="ar-SA"/>
        </w:rPr>
        <w:t xml:space="preserve"> </w:t>
      </w:r>
      <w:r w:rsidRPr="007B3FF4">
        <w:rPr>
          <w:b/>
          <w:color w:val="222222"/>
          <w:highlight w:val="white"/>
          <w:rtl/>
        </w:rPr>
        <w:t>לתורת</w:t>
      </w:r>
      <w:r w:rsidRPr="007B3FF4">
        <w:rPr>
          <w:rFonts w:cs="Times New Roman"/>
          <w:b/>
          <w:color w:val="222222"/>
          <w:highlight w:val="white"/>
          <w:rtl/>
          <w:lang w:bidi="ar-SA"/>
        </w:rPr>
        <w:t xml:space="preserve"> </w:t>
      </w:r>
      <w:r w:rsidRPr="007B3FF4">
        <w:rPr>
          <w:b/>
          <w:color w:val="222222"/>
          <w:highlight w:val="white"/>
          <w:rtl/>
        </w:rPr>
        <w:t>זכות</w:t>
      </w:r>
      <w:r w:rsidRPr="007B3FF4">
        <w:rPr>
          <w:rFonts w:cs="Times New Roman"/>
          <w:b/>
          <w:color w:val="222222"/>
          <w:highlight w:val="white"/>
          <w:rtl/>
          <w:lang w:bidi="ar-SA"/>
        </w:rPr>
        <w:t>-</w:t>
      </w:r>
      <w:r w:rsidRPr="007B3FF4">
        <w:rPr>
          <w:b/>
          <w:color w:val="222222"/>
          <w:highlight w:val="white"/>
          <w:rtl/>
        </w:rPr>
        <w:t>הקניין</w:t>
      </w:r>
      <w:r w:rsidRPr="007B3FF4">
        <w:rPr>
          <w:rFonts w:cs="Times New Roman"/>
          <w:b/>
          <w:color w:val="222222"/>
          <w:highlight w:val="white"/>
          <w:rtl/>
          <w:lang w:bidi="ar-SA"/>
        </w:rPr>
        <w:t xml:space="preserve"> </w:t>
      </w:r>
      <w:r w:rsidRPr="007B3FF4">
        <w:rPr>
          <w:b/>
          <w:color w:val="222222"/>
          <w:highlight w:val="white"/>
          <w:rtl/>
        </w:rPr>
        <w:t>הליברלית</w:t>
      </w:r>
      <w:r w:rsidRPr="007B3FF4">
        <w:rPr>
          <w:rFonts w:cs="Times New Roman"/>
          <w:b/>
          <w:color w:val="222222"/>
          <w:highlight w:val="white"/>
          <w:rtl/>
          <w:lang w:bidi="ar-SA"/>
        </w:rPr>
        <w:t xml:space="preserve"> </w:t>
      </w:r>
      <w:r w:rsidRPr="007B3FF4">
        <w:rPr>
          <w:b/>
          <w:color w:val="222222"/>
          <w:highlight w:val="white"/>
          <w:rtl/>
        </w:rPr>
        <w:t>מיסודו</w:t>
      </w:r>
      <w:r w:rsidRPr="007B3FF4">
        <w:rPr>
          <w:rFonts w:cs="Times New Roman"/>
          <w:b/>
          <w:color w:val="222222"/>
          <w:highlight w:val="white"/>
          <w:rtl/>
          <w:lang w:bidi="ar-SA"/>
        </w:rPr>
        <w:t xml:space="preserve"> </w:t>
      </w:r>
      <w:r w:rsidRPr="007B3FF4">
        <w:rPr>
          <w:b/>
          <w:color w:val="222222"/>
          <w:highlight w:val="white"/>
          <w:rtl/>
        </w:rPr>
        <w:t>של</w:t>
      </w:r>
      <w:r w:rsidRPr="007B3FF4">
        <w:rPr>
          <w:rFonts w:cs="Times New Roman"/>
          <w:b/>
          <w:color w:val="222222"/>
          <w:highlight w:val="white"/>
          <w:rtl/>
          <w:lang w:bidi="ar-SA"/>
        </w:rPr>
        <w:t xml:space="preserve"> </w:t>
      </w:r>
      <w:r w:rsidRPr="007B3FF4">
        <w:rPr>
          <w:b/>
          <w:color w:val="222222"/>
          <w:highlight w:val="white"/>
          <w:rtl/>
        </w:rPr>
        <w:t>ג</w:t>
      </w:r>
      <w:r w:rsidRPr="007B3FF4">
        <w:rPr>
          <w:rFonts w:cs="Times New Roman"/>
          <w:b/>
          <w:color w:val="222222"/>
          <w:highlight w:val="white"/>
          <w:rtl/>
          <w:lang w:bidi="ar-SA"/>
        </w:rPr>
        <w:t>'</w:t>
      </w:r>
      <w:r w:rsidRPr="007B3FF4">
        <w:rPr>
          <w:b/>
          <w:color w:val="222222"/>
          <w:highlight w:val="white"/>
          <w:rtl/>
        </w:rPr>
        <w:t>ון</w:t>
      </w:r>
      <w:r w:rsidRPr="007B3FF4">
        <w:rPr>
          <w:rFonts w:cs="Times New Roman"/>
          <w:b/>
          <w:color w:val="222222"/>
          <w:highlight w:val="white"/>
          <w:rtl/>
          <w:lang w:bidi="ar-SA"/>
        </w:rPr>
        <w:t xml:space="preserve"> </w:t>
      </w:r>
      <w:r w:rsidRPr="007B3FF4">
        <w:rPr>
          <w:b/>
          <w:color w:val="222222"/>
          <w:highlight w:val="white"/>
          <w:rtl/>
        </w:rPr>
        <w:t>לוק</w:t>
      </w:r>
      <w:r w:rsidRPr="007B3FF4">
        <w:rPr>
          <w:rFonts w:cs="Times New Roman"/>
          <w:b/>
          <w:color w:val="222222"/>
          <w:highlight w:val="white"/>
          <w:rtl/>
          <w:lang w:bidi="ar-SA"/>
        </w:rPr>
        <w:t xml:space="preserve">. </w:t>
      </w:r>
      <w:r w:rsidRPr="007B3FF4">
        <w:rPr>
          <w:b/>
          <w:color w:val="222222"/>
          <w:highlight w:val="white"/>
          <w:rtl/>
        </w:rPr>
        <w:t>לדבריו</w:t>
      </w:r>
      <w:r w:rsidRPr="007B3FF4">
        <w:rPr>
          <w:rFonts w:cs="Times New Roman"/>
          <w:b/>
          <w:color w:val="222222"/>
          <w:highlight w:val="white"/>
          <w:rtl/>
          <w:lang w:bidi="ar-SA"/>
        </w:rPr>
        <w:t xml:space="preserve">, </w:t>
      </w:r>
      <w:r w:rsidRPr="007B3FF4">
        <w:rPr>
          <w:b/>
          <w:color w:val="222222"/>
          <w:highlight w:val="white"/>
          <w:rtl/>
        </w:rPr>
        <w:t>אדם</w:t>
      </w:r>
      <w:r w:rsidRPr="007B3FF4">
        <w:rPr>
          <w:rFonts w:cs="Times New Roman"/>
          <w:b/>
          <w:color w:val="222222"/>
          <w:highlight w:val="white"/>
          <w:rtl/>
          <w:lang w:bidi="ar-SA"/>
        </w:rPr>
        <w:t xml:space="preserve"> </w:t>
      </w:r>
      <w:r w:rsidRPr="007B3FF4">
        <w:rPr>
          <w:b/>
          <w:color w:val="222222"/>
          <w:highlight w:val="white"/>
          <w:rtl/>
        </w:rPr>
        <w:t>זוכה</w:t>
      </w:r>
      <w:r w:rsidRPr="007B3FF4">
        <w:rPr>
          <w:rFonts w:cs="Times New Roman"/>
          <w:b/>
          <w:color w:val="222222"/>
          <w:highlight w:val="white"/>
          <w:rtl/>
          <w:lang w:bidi="ar-SA"/>
        </w:rPr>
        <w:t xml:space="preserve"> </w:t>
      </w:r>
      <w:r w:rsidRPr="007B3FF4">
        <w:rPr>
          <w:b/>
          <w:color w:val="222222"/>
          <w:highlight w:val="white"/>
          <w:rtl/>
        </w:rPr>
        <w:t>בבעלות</w:t>
      </w:r>
      <w:r w:rsidRPr="007B3FF4">
        <w:rPr>
          <w:rFonts w:cs="Times New Roman"/>
          <w:b/>
          <w:color w:val="222222"/>
          <w:highlight w:val="white"/>
          <w:rtl/>
          <w:lang w:bidi="ar-SA"/>
        </w:rPr>
        <w:t xml:space="preserve"> </w:t>
      </w:r>
      <w:r w:rsidRPr="007B3FF4">
        <w:rPr>
          <w:b/>
          <w:color w:val="222222"/>
          <w:highlight w:val="white"/>
          <w:rtl/>
        </w:rPr>
        <w:t>על</w:t>
      </w:r>
      <w:r w:rsidRPr="007B3FF4">
        <w:rPr>
          <w:rFonts w:cs="Times New Roman"/>
          <w:b/>
          <w:color w:val="222222"/>
          <w:highlight w:val="white"/>
          <w:rtl/>
          <w:lang w:bidi="ar-SA"/>
        </w:rPr>
        <w:t xml:space="preserve"> </w:t>
      </w:r>
      <w:r w:rsidRPr="007B3FF4">
        <w:rPr>
          <w:b/>
          <w:color w:val="222222"/>
          <w:highlight w:val="white"/>
          <w:rtl/>
        </w:rPr>
        <w:t>חלק</w:t>
      </w:r>
      <w:r w:rsidRPr="007B3FF4">
        <w:rPr>
          <w:rFonts w:cs="Times New Roman"/>
          <w:b/>
          <w:color w:val="222222"/>
          <w:highlight w:val="white"/>
          <w:rtl/>
          <w:lang w:bidi="ar-SA"/>
        </w:rPr>
        <w:t xml:space="preserve"> </w:t>
      </w:r>
      <w:r w:rsidRPr="007B3FF4">
        <w:rPr>
          <w:b/>
          <w:color w:val="222222"/>
          <w:highlight w:val="white"/>
          <w:rtl/>
        </w:rPr>
        <w:t>מהטבע</w:t>
      </w:r>
      <w:r w:rsidRPr="007B3FF4">
        <w:rPr>
          <w:rFonts w:cs="Times New Roman"/>
          <w:b/>
          <w:color w:val="222222"/>
          <w:highlight w:val="white"/>
          <w:rtl/>
          <w:lang w:bidi="ar-SA"/>
        </w:rPr>
        <w:t xml:space="preserve"> (</w:t>
      </w:r>
      <w:r w:rsidRPr="007B3FF4">
        <w:rPr>
          <w:b/>
          <w:color w:val="222222"/>
          <w:highlight w:val="white"/>
          <w:rtl/>
        </w:rPr>
        <w:t>כגון</w:t>
      </w:r>
      <w:r w:rsidRPr="007B3FF4">
        <w:rPr>
          <w:rFonts w:cs="Times New Roman"/>
          <w:b/>
          <w:color w:val="222222"/>
          <w:highlight w:val="white"/>
          <w:rtl/>
          <w:lang w:bidi="ar-SA"/>
        </w:rPr>
        <w:t xml:space="preserve"> </w:t>
      </w:r>
      <w:r w:rsidRPr="007B3FF4">
        <w:rPr>
          <w:b/>
          <w:color w:val="222222"/>
          <w:highlight w:val="white"/>
          <w:rtl/>
        </w:rPr>
        <w:t>קרקע</w:t>
      </w:r>
      <w:r w:rsidRPr="007B3FF4">
        <w:rPr>
          <w:rFonts w:cs="Times New Roman"/>
          <w:b/>
          <w:color w:val="222222"/>
          <w:highlight w:val="white"/>
          <w:rtl/>
          <w:lang w:bidi="ar-SA"/>
        </w:rPr>
        <w:t xml:space="preserve">), </w:t>
      </w:r>
      <w:r w:rsidRPr="007B3FF4">
        <w:rPr>
          <w:b/>
          <w:color w:val="222222"/>
          <w:highlight w:val="white"/>
          <w:rtl/>
        </w:rPr>
        <w:t>כאשר</w:t>
      </w:r>
      <w:r w:rsidRPr="007B3FF4">
        <w:rPr>
          <w:rFonts w:cs="Times New Roman"/>
          <w:b/>
          <w:color w:val="222222"/>
          <w:highlight w:val="white"/>
          <w:rtl/>
          <w:lang w:bidi="ar-SA"/>
        </w:rPr>
        <w:t xml:space="preserve"> </w:t>
      </w:r>
      <w:r w:rsidRPr="007B3FF4">
        <w:rPr>
          <w:b/>
          <w:color w:val="222222"/>
          <w:highlight w:val="white"/>
          <w:rtl/>
        </w:rPr>
        <w:t>הוא</w:t>
      </w:r>
      <w:r w:rsidRPr="007B3FF4">
        <w:rPr>
          <w:rFonts w:cs="Times New Roman"/>
          <w:b/>
          <w:color w:val="222222"/>
          <w:highlight w:val="white"/>
          <w:rtl/>
          <w:lang w:bidi="ar-SA"/>
        </w:rPr>
        <w:t xml:space="preserve"> </w:t>
      </w:r>
      <w:r w:rsidRPr="007B3FF4">
        <w:rPr>
          <w:b/>
          <w:color w:val="222222"/>
          <w:highlight w:val="white"/>
          <w:rtl/>
        </w:rPr>
        <w:t>מפעיל</w:t>
      </w:r>
      <w:r w:rsidRPr="007B3FF4">
        <w:rPr>
          <w:rFonts w:cs="Times New Roman"/>
          <w:b/>
          <w:color w:val="222222"/>
          <w:highlight w:val="white"/>
          <w:rtl/>
          <w:lang w:bidi="ar-SA"/>
        </w:rPr>
        <w:t xml:space="preserve"> </w:t>
      </w:r>
      <w:r w:rsidRPr="007B3FF4">
        <w:rPr>
          <w:b/>
          <w:color w:val="222222"/>
          <w:highlight w:val="white"/>
          <w:rtl/>
        </w:rPr>
        <w:t>את</w:t>
      </w:r>
      <w:r w:rsidRPr="007B3FF4">
        <w:rPr>
          <w:rFonts w:cs="Times New Roman"/>
          <w:b/>
          <w:color w:val="222222"/>
          <w:highlight w:val="white"/>
          <w:rtl/>
          <w:lang w:bidi="ar-SA"/>
        </w:rPr>
        <w:t xml:space="preserve"> </w:t>
      </w:r>
      <w:r w:rsidRPr="007B3FF4">
        <w:rPr>
          <w:b/>
          <w:color w:val="222222"/>
          <w:highlight w:val="white"/>
          <w:rtl/>
        </w:rPr>
        <w:t>עבודתו</w:t>
      </w:r>
      <w:r w:rsidRPr="007B3FF4">
        <w:rPr>
          <w:rFonts w:cs="Times New Roman"/>
          <w:b/>
          <w:color w:val="222222"/>
          <w:highlight w:val="white"/>
          <w:rtl/>
          <w:lang w:bidi="ar-SA"/>
        </w:rPr>
        <w:t xml:space="preserve"> </w:t>
      </w:r>
      <w:r w:rsidRPr="007B3FF4">
        <w:rPr>
          <w:b/>
          <w:color w:val="222222"/>
          <w:highlight w:val="white"/>
          <w:rtl/>
        </w:rPr>
        <w:t>על</w:t>
      </w:r>
      <w:r w:rsidRPr="007B3FF4">
        <w:rPr>
          <w:rFonts w:cs="Times New Roman"/>
          <w:b/>
          <w:color w:val="222222"/>
          <w:highlight w:val="white"/>
          <w:rtl/>
          <w:lang w:bidi="ar-SA"/>
        </w:rPr>
        <w:t xml:space="preserve"> </w:t>
      </w:r>
      <w:r w:rsidRPr="007B3FF4">
        <w:rPr>
          <w:b/>
          <w:color w:val="222222"/>
          <w:highlight w:val="white"/>
          <w:rtl/>
        </w:rPr>
        <w:t>אותו</w:t>
      </w:r>
      <w:r w:rsidRPr="007B3FF4">
        <w:rPr>
          <w:rFonts w:cs="Times New Roman"/>
          <w:b/>
          <w:color w:val="222222"/>
          <w:highlight w:val="white"/>
          <w:rtl/>
          <w:lang w:bidi="ar-SA"/>
        </w:rPr>
        <w:t xml:space="preserve"> </w:t>
      </w:r>
      <w:r w:rsidRPr="007B3FF4">
        <w:rPr>
          <w:b/>
          <w:color w:val="222222"/>
          <w:highlight w:val="white"/>
          <w:rtl/>
        </w:rPr>
        <w:t>חלק</w:t>
      </w:r>
      <w:r w:rsidRPr="007B3FF4">
        <w:rPr>
          <w:rFonts w:cs="Times New Roman"/>
          <w:b/>
          <w:color w:val="222222"/>
          <w:highlight w:val="white"/>
          <w:rtl/>
          <w:lang w:bidi="ar-SA"/>
        </w:rPr>
        <w:t xml:space="preserve"> </w:t>
      </w:r>
      <w:r w:rsidRPr="007B3FF4">
        <w:rPr>
          <w:b/>
          <w:color w:val="222222"/>
          <w:highlight w:val="white"/>
          <w:rtl/>
        </w:rPr>
        <w:t>מהטבע</w:t>
      </w:r>
      <w:r w:rsidRPr="007B3FF4">
        <w:rPr>
          <w:rFonts w:cs="Times New Roman"/>
          <w:b/>
          <w:color w:val="222222"/>
          <w:highlight w:val="white"/>
          <w:rtl/>
          <w:lang w:bidi="ar-SA"/>
        </w:rPr>
        <w:t xml:space="preserve"> (- </w:t>
      </w:r>
      <w:r w:rsidRPr="007B3FF4">
        <w:rPr>
          <w:b/>
          <w:color w:val="222222"/>
          <w:highlight w:val="white"/>
          <w:rtl/>
        </w:rPr>
        <w:t>מעבד</w:t>
      </w:r>
      <w:r w:rsidRPr="007B3FF4">
        <w:rPr>
          <w:rFonts w:cs="Times New Roman"/>
          <w:b/>
          <w:color w:val="222222"/>
          <w:highlight w:val="white"/>
          <w:rtl/>
          <w:lang w:bidi="ar-SA"/>
        </w:rPr>
        <w:t xml:space="preserve"> </w:t>
      </w:r>
      <w:r w:rsidRPr="007B3FF4">
        <w:rPr>
          <w:b/>
          <w:color w:val="222222"/>
          <w:highlight w:val="white"/>
          <w:rtl/>
        </w:rPr>
        <w:t>את</w:t>
      </w:r>
      <w:r w:rsidRPr="007B3FF4">
        <w:rPr>
          <w:rFonts w:cs="Times New Roman"/>
          <w:b/>
          <w:color w:val="222222"/>
          <w:highlight w:val="white"/>
          <w:rtl/>
          <w:lang w:bidi="ar-SA"/>
        </w:rPr>
        <w:t xml:space="preserve"> </w:t>
      </w:r>
      <w:r w:rsidRPr="007B3FF4">
        <w:rPr>
          <w:b/>
          <w:color w:val="222222"/>
          <w:highlight w:val="white"/>
          <w:rtl/>
        </w:rPr>
        <w:t>הקרקע</w:t>
      </w:r>
      <w:r w:rsidRPr="007B3FF4">
        <w:rPr>
          <w:rFonts w:cs="Times New Roman"/>
          <w:b/>
          <w:color w:val="222222"/>
          <w:highlight w:val="white"/>
          <w:rtl/>
          <w:lang w:bidi="ar-SA"/>
        </w:rPr>
        <w:t xml:space="preserve">), </w:t>
      </w:r>
      <w:r w:rsidRPr="007B3FF4">
        <w:rPr>
          <w:b/>
          <w:color w:val="222222"/>
          <w:highlight w:val="white"/>
          <w:rtl/>
        </w:rPr>
        <w:t>ובלבד</w:t>
      </w:r>
      <w:r w:rsidRPr="007B3FF4">
        <w:rPr>
          <w:rFonts w:cs="Times New Roman"/>
          <w:b/>
          <w:color w:val="222222"/>
          <w:highlight w:val="white"/>
          <w:rtl/>
          <w:lang w:bidi="ar-SA"/>
        </w:rPr>
        <w:t xml:space="preserve"> </w:t>
      </w:r>
      <w:r w:rsidRPr="007B3FF4">
        <w:rPr>
          <w:b/>
          <w:color w:val="222222"/>
          <w:highlight w:val="white"/>
          <w:rtl/>
        </w:rPr>
        <w:t>שהוא</w:t>
      </w:r>
      <w:r w:rsidRPr="007B3FF4">
        <w:rPr>
          <w:rFonts w:cs="Times New Roman"/>
          <w:b/>
          <w:color w:val="222222"/>
          <w:highlight w:val="white"/>
          <w:rtl/>
          <w:lang w:bidi="ar-SA"/>
        </w:rPr>
        <w:t xml:space="preserve"> </w:t>
      </w:r>
      <w:r w:rsidRPr="007B3FF4">
        <w:rPr>
          <w:b/>
          <w:color w:val="222222"/>
          <w:highlight w:val="white"/>
          <w:rtl/>
        </w:rPr>
        <w:t>משאיר</w:t>
      </w:r>
      <w:r w:rsidRPr="007B3FF4">
        <w:rPr>
          <w:rFonts w:cs="Times New Roman"/>
          <w:b/>
          <w:color w:val="222222"/>
          <w:highlight w:val="white"/>
          <w:rtl/>
          <w:lang w:bidi="ar-SA"/>
        </w:rPr>
        <w:t xml:space="preserve"> </w:t>
      </w:r>
      <w:r w:rsidRPr="007B3FF4">
        <w:rPr>
          <w:b/>
          <w:color w:val="222222"/>
          <w:highlight w:val="white"/>
          <w:rtl/>
        </w:rPr>
        <w:t>מספיק</w:t>
      </w:r>
      <w:r w:rsidRPr="007B3FF4">
        <w:rPr>
          <w:rFonts w:cs="Times New Roman"/>
          <w:b/>
          <w:color w:val="222222"/>
          <w:highlight w:val="white"/>
          <w:rtl/>
          <w:lang w:bidi="ar-SA"/>
        </w:rPr>
        <w:t xml:space="preserve"> </w:t>
      </w:r>
      <w:r w:rsidRPr="007B3FF4">
        <w:rPr>
          <w:b/>
          <w:color w:val="222222"/>
          <w:highlight w:val="white"/>
          <w:rtl/>
        </w:rPr>
        <w:t>לאחרים</w:t>
      </w:r>
      <w:r w:rsidRPr="007B3FF4">
        <w:rPr>
          <w:rFonts w:cs="Times New Roman"/>
          <w:b/>
          <w:color w:val="222222"/>
          <w:highlight w:val="white"/>
          <w:rtl/>
          <w:lang w:bidi="ar-SA"/>
        </w:rPr>
        <w:t>:  "</w:t>
      </w:r>
      <w:r w:rsidRPr="007B3FF4">
        <w:rPr>
          <w:b/>
          <w:color w:val="222222"/>
          <w:highlight w:val="white"/>
        </w:rPr>
        <w:t>enough, and as good, left in common for others</w:t>
      </w:r>
      <w:r w:rsidR="000130A9">
        <w:rPr>
          <w:rFonts w:hint="cs"/>
          <w:b/>
          <w:color w:val="222222"/>
          <w:highlight w:val="white"/>
          <w:rtl/>
        </w:rPr>
        <w:t>".</w:t>
      </w:r>
      <w:r w:rsidR="000130A9" w:rsidRPr="000130A9">
        <w:rPr>
          <w:b/>
          <w:color w:val="222222"/>
          <w:highlight w:val="white"/>
          <w:vertAlign w:val="superscript"/>
          <w:rtl/>
        </w:rPr>
        <w:footnoteReference w:id="76"/>
      </w:r>
      <w:r w:rsidR="000130A9" w:rsidRPr="000130A9">
        <w:rPr>
          <w:rFonts w:hint="cs"/>
          <w:b/>
          <w:color w:val="222222"/>
          <w:highlight w:val="white"/>
          <w:rtl/>
        </w:rPr>
        <w:t xml:space="preserve"> </w:t>
      </w:r>
      <w:r w:rsidRPr="007B3FF4">
        <w:rPr>
          <w:rFonts w:cs="Times New Roman"/>
          <w:b/>
          <w:color w:val="222222"/>
          <w:highlight w:val="white"/>
          <w:rtl/>
          <w:lang w:bidi="ar-SA"/>
        </w:rPr>
        <w:t xml:space="preserve"> </w:t>
      </w:r>
      <w:r w:rsidRPr="007B3FF4">
        <w:rPr>
          <w:rFonts w:hint="eastAsia"/>
          <w:b/>
          <w:color w:val="222222"/>
          <w:highlight w:val="white"/>
          <w:rtl/>
        </w:rPr>
        <w:t>בחלוקה</w:t>
      </w:r>
      <w:r w:rsidRPr="007B3FF4">
        <w:rPr>
          <w:b/>
          <w:color w:val="222222"/>
          <w:highlight w:val="white"/>
          <w:rtl/>
        </w:rPr>
        <w:t xml:space="preserve"> פרופורציונלית, אכן הדרישה היחידה מהאזרחים היא שישאירו מספיק לאחרים: אם ראובן ושמעון משאירים ללוי חלק מספיק גדול (שליש מערך הקרקע, לפי דעתו), אז יש להם חופש לעשות מה שהם רוצים בחלקים שלהם – לאחד אותם, לחלק מחדש וכו' – הם הרי לא פוגעים בלוי.</w:t>
      </w:r>
    </w:p>
    <w:p w:rsidR="00796461" w:rsidRPr="007B3FF4" w:rsidRDefault="00796461" w:rsidP="00796461">
      <w:pPr>
        <w:rPr>
          <w:b/>
          <w:color w:val="222222"/>
          <w:highlight w:val="white"/>
          <w:rtl/>
        </w:rPr>
      </w:pPr>
    </w:p>
    <w:p w:rsidR="00796461" w:rsidRPr="007B3FF4" w:rsidRDefault="00EA7C12" w:rsidP="00EA7C12">
      <w:pPr>
        <w:rPr>
          <w:b/>
          <w:color w:val="222222"/>
          <w:highlight w:val="white"/>
        </w:rPr>
      </w:pPr>
      <w:r>
        <w:rPr>
          <w:rFonts w:hint="cs"/>
          <w:b/>
          <w:color w:val="222222"/>
          <w:highlight w:val="white"/>
          <w:rtl/>
        </w:rPr>
        <w:t xml:space="preserve">מסיבות אלה,  </w:t>
      </w:r>
      <w:r w:rsidR="00796461" w:rsidRPr="007B3FF4">
        <w:rPr>
          <w:rFonts w:hint="eastAsia"/>
          <w:b/>
          <w:color w:val="222222"/>
          <w:highlight w:val="white"/>
          <w:rtl/>
        </w:rPr>
        <w:t>אני</w:t>
      </w:r>
      <w:r w:rsidR="00796461" w:rsidRPr="007B3FF4">
        <w:rPr>
          <w:b/>
          <w:color w:val="222222"/>
          <w:highlight w:val="white"/>
          <w:rtl/>
        </w:rPr>
        <w:t xml:space="preserve"> </w:t>
      </w:r>
      <w:r w:rsidR="00796461" w:rsidRPr="007B3FF4">
        <w:rPr>
          <w:rFonts w:hint="eastAsia"/>
          <w:b/>
          <w:color w:val="222222"/>
          <w:highlight w:val="white"/>
          <w:rtl/>
        </w:rPr>
        <w:t>מעדיף</w:t>
      </w:r>
      <w:r w:rsidR="00796461" w:rsidRPr="007B3FF4">
        <w:rPr>
          <w:b/>
          <w:color w:val="222222"/>
          <w:highlight w:val="white"/>
          <w:rtl/>
        </w:rPr>
        <w:t xml:space="preserve"> </w:t>
      </w:r>
      <w:r w:rsidR="00796461" w:rsidRPr="007B3FF4">
        <w:rPr>
          <w:rFonts w:hint="eastAsia"/>
          <w:b/>
          <w:color w:val="222222"/>
          <w:highlight w:val="white"/>
          <w:rtl/>
        </w:rPr>
        <w:t>להתמקד</w:t>
      </w:r>
      <w:r w:rsidR="00796461" w:rsidRPr="007B3FF4">
        <w:rPr>
          <w:b/>
          <w:color w:val="222222"/>
          <w:highlight w:val="white"/>
          <w:rtl/>
        </w:rPr>
        <w:t xml:space="preserve"> </w:t>
      </w:r>
      <w:r w:rsidR="00796461" w:rsidRPr="007B3FF4">
        <w:rPr>
          <w:rFonts w:hint="eastAsia"/>
          <w:b/>
          <w:color w:val="222222"/>
          <w:highlight w:val="white"/>
          <w:rtl/>
        </w:rPr>
        <w:t>בחלוקה</w:t>
      </w:r>
      <w:r w:rsidR="00796461" w:rsidRPr="007B3FF4">
        <w:rPr>
          <w:b/>
          <w:color w:val="222222"/>
          <w:highlight w:val="white"/>
          <w:rtl/>
        </w:rPr>
        <w:t xml:space="preserve"> </w:t>
      </w:r>
      <w:r w:rsidR="00796461" w:rsidRPr="007B3FF4">
        <w:rPr>
          <w:rFonts w:hint="eastAsia"/>
          <w:b/>
          <w:color w:val="222222"/>
          <w:highlight w:val="white"/>
          <w:rtl/>
        </w:rPr>
        <w:t>פרופורציונלית</w:t>
      </w:r>
      <w:r w:rsidR="00796461" w:rsidRPr="007B3FF4">
        <w:rPr>
          <w:b/>
          <w:color w:val="222222"/>
          <w:highlight w:val="white"/>
          <w:rtl/>
        </w:rPr>
        <w:t>.</w:t>
      </w:r>
    </w:p>
    <w:p w:rsidR="00796461" w:rsidRDefault="00796461" w:rsidP="00871E26">
      <w:pPr>
        <w:rPr>
          <w:bCs/>
          <w:color w:val="222222"/>
          <w:highlight w:val="white"/>
          <w:rtl/>
        </w:rPr>
      </w:pPr>
    </w:p>
    <w:p w:rsidR="0081621B" w:rsidRPr="00414627" w:rsidRDefault="0081621B" w:rsidP="00414627"/>
    <w:p w:rsidR="00E03E67" w:rsidRDefault="007E3F66" w:rsidP="00E03E67">
      <w:pPr>
        <w:rPr>
          <w:color w:val="222222"/>
          <w:highlight w:val="white"/>
          <w:rtl/>
        </w:rPr>
      </w:pPr>
      <w:r w:rsidRPr="002336C2">
        <w:rPr>
          <w:bCs/>
          <w:color w:val="222222"/>
          <w:highlight w:val="white"/>
          <w:rtl/>
        </w:rPr>
        <w:t>יעילות כלכלית</w:t>
      </w:r>
    </w:p>
    <w:p w:rsidR="00B577AD" w:rsidRPr="00B577AD" w:rsidRDefault="0081621B" w:rsidP="002336C2">
      <w:pPr>
        <w:rPr>
          <w:rtl/>
        </w:rPr>
      </w:pPr>
      <w:r w:rsidRPr="00414627">
        <w:rPr>
          <w:color w:val="222222"/>
          <w:highlight w:val="white"/>
          <w:rtl/>
        </w:rPr>
        <w:t>חלוקה הוגנת עלולה להיות בלתי-יעילה מבחינה כלכלית. לדוגמה, אם שני אנשים רוצים לחלק ביניהם עוגה, כך שכל אחד מהם יקבל פרוסה אחת רציפה, אבל אחד מהם רוצה את הקצפת שבמרכז העוגה והשני רוצה את הדובדבנים שבקצ</w:t>
      </w:r>
      <w:r w:rsidR="00CC07B3">
        <w:rPr>
          <w:rFonts w:hint="cs"/>
          <w:color w:val="222222"/>
          <w:highlight w:val="white"/>
          <w:rtl/>
        </w:rPr>
        <w:t>ו</w:t>
      </w:r>
      <w:r w:rsidRPr="00414627">
        <w:rPr>
          <w:color w:val="222222"/>
          <w:highlight w:val="white"/>
          <w:rtl/>
        </w:rPr>
        <w:t xml:space="preserve">ות - אזי החלוקה ההוגנת היחידה היא לחלק את העוגה באמצע ולתת חצי לכל </w:t>
      </w:r>
      <w:r w:rsidR="00CC07B3">
        <w:rPr>
          <w:rFonts w:hint="cs"/>
          <w:color w:val="222222"/>
          <w:highlight w:val="white"/>
          <w:rtl/>
        </w:rPr>
        <w:t>אחד.</w:t>
      </w:r>
      <w:r w:rsidRPr="00414627">
        <w:rPr>
          <w:color w:val="222222"/>
          <w:highlight w:val="white"/>
          <w:rtl/>
        </w:rPr>
        <w:t xml:space="preserve"> אבל </w:t>
      </w:r>
      <w:r w:rsidR="00CC07B3">
        <w:rPr>
          <w:rFonts w:hint="cs"/>
          <w:color w:val="222222"/>
          <w:highlight w:val="white"/>
          <w:rtl/>
        </w:rPr>
        <w:t xml:space="preserve">חלוקה </w:t>
      </w:r>
      <w:r w:rsidRPr="00414627">
        <w:rPr>
          <w:color w:val="222222"/>
          <w:highlight w:val="white"/>
          <w:rtl/>
        </w:rPr>
        <w:t xml:space="preserve">זו </w:t>
      </w:r>
      <w:r w:rsidR="00CC07B3">
        <w:rPr>
          <w:rFonts w:hint="cs"/>
          <w:color w:val="222222"/>
          <w:highlight w:val="white"/>
          <w:rtl/>
        </w:rPr>
        <w:t>איננה</w:t>
      </w:r>
      <w:r w:rsidRPr="00414627">
        <w:rPr>
          <w:color w:val="222222"/>
          <w:highlight w:val="white"/>
          <w:rtl/>
        </w:rPr>
        <w:t xml:space="preserve"> יעילה</w:t>
      </w:r>
      <w:r w:rsidR="00CC07B3">
        <w:rPr>
          <w:rFonts w:hint="cs"/>
          <w:color w:val="222222"/>
          <w:highlight w:val="white"/>
          <w:rtl/>
        </w:rPr>
        <w:t xml:space="preserve"> מכיוון ש</w:t>
      </w:r>
      <w:r w:rsidRPr="00414627">
        <w:rPr>
          <w:color w:val="222222"/>
          <w:highlight w:val="white"/>
          <w:rtl/>
        </w:rPr>
        <w:t xml:space="preserve">כל אחד מהשניים יקבל </w:t>
      </w:r>
      <w:r w:rsidR="00CC07B3">
        <w:rPr>
          <w:rFonts w:hint="cs"/>
          <w:color w:val="222222"/>
          <w:highlight w:val="white"/>
          <w:rtl/>
        </w:rPr>
        <w:t xml:space="preserve">גם </w:t>
      </w:r>
      <w:r w:rsidRPr="00414627">
        <w:rPr>
          <w:color w:val="222222"/>
          <w:highlight w:val="white"/>
          <w:rtl/>
        </w:rPr>
        <w:t>דובדבנים ו</w:t>
      </w:r>
      <w:r w:rsidR="00CC07B3">
        <w:rPr>
          <w:rFonts w:hint="cs"/>
          <w:color w:val="222222"/>
          <w:highlight w:val="white"/>
          <w:rtl/>
        </w:rPr>
        <w:t xml:space="preserve">גם </w:t>
      </w:r>
      <w:r w:rsidRPr="00414627">
        <w:rPr>
          <w:color w:val="222222"/>
          <w:highlight w:val="white"/>
          <w:rtl/>
        </w:rPr>
        <w:t>קצפת, כאשר אחד מהם לא מעוניין כלל בדובדבנים, והשני לא מעוניין כלל בקצפת</w:t>
      </w:r>
      <w:r w:rsidR="00CC07B3">
        <w:rPr>
          <w:rFonts w:hint="cs"/>
          <w:color w:val="222222"/>
          <w:highlight w:val="white"/>
          <w:rtl/>
        </w:rPr>
        <w:t xml:space="preserve">. כלומר, לחלק מתפוקה האובייקטיבית שלהם אין תועלת סובייקטיבית ממשית ולכן היא גם חסרת ערך כלכלי. מצב זה משתנה </w:t>
      </w:r>
      <w:r w:rsidR="00B04A77">
        <w:rPr>
          <w:rFonts w:hint="cs"/>
          <w:color w:val="222222"/>
          <w:highlight w:val="white"/>
          <w:rtl/>
        </w:rPr>
        <w:t xml:space="preserve">אם </w:t>
      </w:r>
      <w:r w:rsidR="00CC07B3">
        <w:rPr>
          <w:rFonts w:hint="cs"/>
          <w:color w:val="222222"/>
          <w:highlight w:val="white"/>
          <w:rtl/>
        </w:rPr>
        <w:t>ניתן להחליף את הדובדבנים בקצפת, ולהיפך. לצורך פשטות ההסבר נניח שהדבר איננו אפשרי במקרה שלנו (לא בין שני השחקנים לבין עצמם ולא מול שחקנים אחרים)</w:t>
      </w:r>
      <w:r w:rsidRPr="00414627">
        <w:rPr>
          <w:color w:val="222222"/>
          <w:highlight w:val="white"/>
          <w:rtl/>
        </w:rPr>
        <w:t xml:space="preserve">. לאחרונה נעשו מחקרים על </w:t>
      </w:r>
      <w:r w:rsidRPr="00414627">
        <w:rPr>
          <w:b/>
          <w:color w:val="222222"/>
          <w:highlight w:val="white"/>
          <w:rtl/>
        </w:rPr>
        <w:t>מחיר ההוגנות</w:t>
      </w:r>
      <w:r w:rsidR="00CC07B3">
        <w:rPr>
          <w:rFonts w:hint="cs"/>
          <w:b/>
          <w:color w:val="222222"/>
          <w:highlight w:val="white"/>
          <w:rtl/>
        </w:rPr>
        <w:t xml:space="preserve"> (</w:t>
      </w:r>
      <w:r w:rsidR="00CC07B3">
        <w:rPr>
          <w:rFonts w:asciiTheme="minorHAnsi" w:hAnsiTheme="minorHAnsi"/>
          <w:b/>
          <w:color w:val="222222"/>
          <w:highlight w:val="white"/>
        </w:rPr>
        <w:t>price of fairness</w:t>
      </w:r>
      <w:r w:rsidR="00CC07B3">
        <w:rPr>
          <w:rFonts w:asciiTheme="minorHAnsi" w:hAnsiTheme="minorHAnsi" w:hint="cs"/>
          <w:b/>
          <w:color w:val="222222"/>
          <w:highlight w:val="white"/>
          <w:rtl/>
        </w:rPr>
        <w:t>)</w:t>
      </w:r>
      <w:r w:rsidR="00CC07B3">
        <w:rPr>
          <w:rFonts w:hint="cs"/>
          <w:color w:val="222222"/>
          <w:highlight w:val="white"/>
          <w:rtl/>
        </w:rPr>
        <w:t>, השואלים</w:t>
      </w:r>
      <w:r w:rsidR="00B04A77">
        <w:rPr>
          <w:rFonts w:hint="cs"/>
          <w:color w:val="222222"/>
          <w:highlight w:val="white"/>
          <w:rtl/>
        </w:rPr>
        <w:t xml:space="preserve"> </w:t>
      </w:r>
      <w:r w:rsidR="00CC07B3">
        <w:rPr>
          <w:rFonts w:hint="cs"/>
          <w:color w:val="222222"/>
          <w:highlight w:val="white"/>
          <w:rtl/>
        </w:rPr>
        <w:t xml:space="preserve">על </w:t>
      </w:r>
      <w:r w:rsidRPr="00414627">
        <w:rPr>
          <w:color w:val="222222"/>
          <w:highlight w:val="white"/>
          <w:rtl/>
        </w:rPr>
        <w:t xml:space="preserve">כמה יעילות צריך </w:t>
      </w:r>
      <w:r w:rsidR="00CC07B3">
        <w:rPr>
          <w:rFonts w:hint="cs"/>
          <w:color w:val="222222"/>
          <w:highlight w:val="white"/>
          <w:rtl/>
        </w:rPr>
        <w:t>לוותר</w:t>
      </w:r>
      <w:r w:rsidRPr="00414627">
        <w:rPr>
          <w:color w:val="222222"/>
          <w:highlight w:val="white"/>
          <w:rtl/>
        </w:rPr>
        <w:t>, במקרה הגרוע ביותר, כדי לקבל חלוקה הוגנת</w:t>
      </w:r>
      <w:r w:rsidR="00CC07B3">
        <w:rPr>
          <w:rFonts w:hint="cs"/>
          <w:color w:val="222222"/>
          <w:highlight w:val="white"/>
          <w:rtl/>
        </w:rPr>
        <w:t>. בכיוון ההפוך ישנם מחקרים על מחיר היעילות (</w:t>
      </w:r>
      <w:r w:rsidR="00CC07B3">
        <w:rPr>
          <w:rFonts w:asciiTheme="minorHAnsi" w:hAnsiTheme="minorHAnsi"/>
          <w:color w:val="222222"/>
          <w:highlight w:val="white"/>
        </w:rPr>
        <w:t>price of efficiency</w:t>
      </w:r>
      <w:r w:rsidR="00CC07B3">
        <w:rPr>
          <w:rFonts w:asciiTheme="minorHAnsi" w:hAnsiTheme="minorHAnsi" w:hint="cs"/>
          <w:color w:val="222222"/>
          <w:highlight w:val="white"/>
          <w:rtl/>
        </w:rPr>
        <w:t>)</w:t>
      </w:r>
      <w:r w:rsidR="00CC07B3">
        <w:rPr>
          <w:color w:val="222222"/>
          <w:highlight w:val="white"/>
          <w:rtl/>
        </w:rPr>
        <w:t>–</w:t>
      </w:r>
      <w:r w:rsidR="00CC07B3">
        <w:rPr>
          <w:rFonts w:hint="cs"/>
          <w:color w:val="222222"/>
          <w:highlight w:val="white"/>
          <w:rtl/>
        </w:rPr>
        <w:t xml:space="preserve">השואלים על </w:t>
      </w:r>
      <w:r w:rsidRPr="00414627">
        <w:rPr>
          <w:color w:val="222222"/>
          <w:highlight w:val="white"/>
          <w:rtl/>
        </w:rPr>
        <w:t xml:space="preserve">כמה הוגנות צריך </w:t>
      </w:r>
      <w:r w:rsidR="00CC07B3">
        <w:rPr>
          <w:rFonts w:hint="cs"/>
          <w:color w:val="222222"/>
          <w:highlight w:val="white"/>
          <w:rtl/>
        </w:rPr>
        <w:t xml:space="preserve"> לוותר</w:t>
      </w:r>
      <w:r w:rsidRPr="00414627">
        <w:rPr>
          <w:color w:val="222222"/>
          <w:highlight w:val="white"/>
          <w:rtl/>
        </w:rPr>
        <w:t xml:space="preserve"> כדי לקבל חלוקה יעילה.</w:t>
      </w:r>
      <w:r w:rsidR="002336C2">
        <w:rPr>
          <w:rFonts w:hint="cs"/>
          <w:color w:val="222222"/>
          <w:highlight w:val="white"/>
          <w:rtl/>
        </w:rPr>
        <w:t xml:space="preserve"> </w:t>
      </w:r>
      <w:r w:rsidRPr="00414627">
        <w:rPr>
          <w:color w:val="222222"/>
          <w:highlight w:val="white"/>
          <w:rtl/>
        </w:rPr>
        <w:t>כמו כן, נעשים ניסיונות לפתח אלגוריתמים לחלוקה הוגנת, שיהיו גם יעילים ככל האפשר על-פי הגדרות שונות של יעילות: יעילות אגליטרית (הגדלת מינימום התועלת), יעילות אוטיליטרית (הגדלת סכום התועלות) ויעילות פארטו.</w:t>
      </w:r>
      <w:r w:rsidR="00B04A77" w:rsidRPr="00B04A77">
        <w:rPr>
          <w:color w:val="222222"/>
          <w:vertAlign w:val="superscript"/>
          <w:rtl/>
        </w:rPr>
        <w:t xml:space="preserve"> </w:t>
      </w:r>
      <w:r w:rsidR="00B04A77" w:rsidRPr="00B04A77">
        <w:rPr>
          <w:color w:val="222222"/>
          <w:highlight w:val="white"/>
          <w:vertAlign w:val="superscript"/>
          <w:rtl/>
        </w:rPr>
        <w:footnoteReference w:id="77"/>
      </w:r>
      <w:r w:rsidR="00B577AD">
        <w:rPr>
          <w:rFonts w:hint="cs"/>
          <w:rtl/>
        </w:rPr>
        <w:t xml:space="preserve"> </w:t>
      </w:r>
      <w:r w:rsidR="00B577AD" w:rsidRPr="00B577AD">
        <w:rPr>
          <w:rFonts w:hint="cs"/>
          <w:rtl/>
        </w:rPr>
        <w:t xml:space="preserve">בהקשר של חלוקת קרקעות, שאלה מעניינת היא, </w:t>
      </w:r>
      <w:r w:rsidR="00B577AD" w:rsidRPr="00B577AD">
        <w:rPr>
          <w:rtl/>
        </w:rPr>
        <w:t>האם</w:t>
      </w:r>
      <w:r w:rsidR="00B577AD" w:rsidRPr="00B577AD">
        <w:rPr>
          <w:rtl/>
          <w:lang w:bidi="ar-SA"/>
        </w:rPr>
        <w:t xml:space="preserve"> </w:t>
      </w:r>
      <w:r w:rsidR="00B577AD" w:rsidRPr="00B577AD">
        <w:rPr>
          <w:rtl/>
        </w:rPr>
        <w:t>אפשר</w:t>
      </w:r>
      <w:r w:rsidR="00B577AD" w:rsidRPr="00B577AD">
        <w:rPr>
          <w:rtl/>
          <w:lang w:bidi="ar-SA"/>
        </w:rPr>
        <w:t xml:space="preserve"> </w:t>
      </w:r>
      <w:r w:rsidR="00B577AD" w:rsidRPr="00B577AD">
        <w:rPr>
          <w:rtl/>
        </w:rPr>
        <w:t>לפתח</w:t>
      </w:r>
      <w:r w:rsidR="00B577AD" w:rsidRPr="00B577AD">
        <w:rPr>
          <w:rtl/>
          <w:lang w:bidi="ar-SA"/>
        </w:rPr>
        <w:t xml:space="preserve"> </w:t>
      </w:r>
      <w:r w:rsidR="00B577AD" w:rsidRPr="00B577AD">
        <w:rPr>
          <w:rtl/>
        </w:rPr>
        <w:t>אלגוריתם</w:t>
      </w:r>
      <w:r w:rsidR="00B577AD" w:rsidRPr="00B577AD">
        <w:rPr>
          <w:rtl/>
          <w:lang w:bidi="ar-SA"/>
        </w:rPr>
        <w:t xml:space="preserve"> </w:t>
      </w:r>
      <w:r w:rsidR="00B577AD" w:rsidRPr="00B577AD">
        <w:rPr>
          <w:rtl/>
        </w:rPr>
        <w:t>הממקסם</w:t>
      </w:r>
      <w:r w:rsidR="00B577AD" w:rsidRPr="00B577AD">
        <w:rPr>
          <w:rFonts w:hint="cs"/>
          <w:rtl/>
        </w:rPr>
        <w:t xml:space="preserve"> כל אחת מהתועלות השונות (אוטיליטרית, אגליטרית וכו')</w:t>
      </w:r>
      <w:r w:rsidR="00B577AD" w:rsidRPr="00B577AD">
        <w:rPr>
          <w:rtl/>
          <w:lang w:bidi="ar-SA"/>
        </w:rPr>
        <w:t xml:space="preserve">, </w:t>
      </w:r>
      <w:r w:rsidR="00B577AD" w:rsidRPr="00B577AD">
        <w:rPr>
          <w:rtl/>
        </w:rPr>
        <w:t>תחת</w:t>
      </w:r>
      <w:r w:rsidR="00B577AD" w:rsidRPr="00B577AD">
        <w:rPr>
          <w:rtl/>
          <w:lang w:bidi="ar-SA"/>
        </w:rPr>
        <w:t xml:space="preserve"> </w:t>
      </w:r>
      <w:r w:rsidR="00B577AD" w:rsidRPr="00B577AD">
        <w:rPr>
          <w:rtl/>
        </w:rPr>
        <w:t>המגבלה</w:t>
      </w:r>
      <w:r w:rsidR="00B577AD" w:rsidRPr="00B577AD">
        <w:rPr>
          <w:rtl/>
          <w:lang w:bidi="ar-SA"/>
        </w:rPr>
        <w:t xml:space="preserve"> </w:t>
      </w:r>
      <w:r w:rsidR="00B577AD" w:rsidRPr="00B577AD">
        <w:rPr>
          <w:rtl/>
        </w:rPr>
        <w:t>של</w:t>
      </w:r>
      <w:r w:rsidR="00B577AD" w:rsidRPr="00B577AD">
        <w:rPr>
          <w:rtl/>
          <w:lang w:bidi="ar-SA"/>
        </w:rPr>
        <w:t xml:space="preserve"> </w:t>
      </w:r>
      <w:r w:rsidR="00B577AD" w:rsidRPr="00B577AD">
        <w:rPr>
          <w:rtl/>
        </w:rPr>
        <w:t>פרוסות</w:t>
      </w:r>
      <w:r w:rsidR="00B577AD" w:rsidRPr="00B577AD">
        <w:rPr>
          <w:rtl/>
          <w:lang w:bidi="ar-SA"/>
        </w:rPr>
        <w:t xml:space="preserve"> </w:t>
      </w:r>
      <w:r w:rsidR="00B577AD" w:rsidRPr="00B577AD">
        <w:rPr>
          <w:rtl/>
        </w:rPr>
        <w:t>בצורת</w:t>
      </w:r>
      <w:r w:rsidR="00B577AD" w:rsidRPr="00B577AD">
        <w:rPr>
          <w:rtl/>
          <w:lang w:bidi="ar-SA"/>
        </w:rPr>
        <w:t xml:space="preserve"> </w:t>
      </w:r>
      <w:r w:rsidR="00B577AD" w:rsidRPr="00B577AD">
        <w:rPr>
          <w:rtl/>
        </w:rPr>
        <w:t>מלבן</w:t>
      </w:r>
      <w:r w:rsidR="00B577AD" w:rsidRPr="00B577AD">
        <w:rPr>
          <w:rtl/>
          <w:lang w:bidi="ar-SA"/>
        </w:rPr>
        <w:t xml:space="preserve"> </w:t>
      </w:r>
      <w:r w:rsidR="00B577AD">
        <w:rPr>
          <w:rFonts w:hint="cs"/>
          <w:rtl/>
        </w:rPr>
        <w:t>שמן</w:t>
      </w:r>
      <w:r w:rsidR="00B577AD" w:rsidRPr="00B577AD">
        <w:rPr>
          <w:rtl/>
          <w:lang w:bidi="ar-SA"/>
        </w:rPr>
        <w:t>?</w:t>
      </w:r>
    </w:p>
    <w:p w:rsidR="0081621B" w:rsidRPr="00414627" w:rsidRDefault="0081621B" w:rsidP="00EB4EE6"/>
    <w:p w:rsidR="0081621B" w:rsidRPr="00414627" w:rsidRDefault="0081621B" w:rsidP="00414627"/>
    <w:p w:rsidR="00EB4EE6" w:rsidRDefault="007E3F66" w:rsidP="00414627">
      <w:pPr>
        <w:rPr>
          <w:b/>
          <w:bCs/>
          <w:color w:val="222222"/>
          <w:highlight w:val="white"/>
          <w:rtl/>
        </w:rPr>
      </w:pPr>
      <w:r w:rsidRPr="009A72A6">
        <w:rPr>
          <w:b/>
          <w:bCs/>
          <w:color w:val="222222"/>
          <w:highlight w:val="white"/>
          <w:rtl/>
        </w:rPr>
        <w:t>יישום הדרגתי</w:t>
      </w:r>
    </w:p>
    <w:p w:rsidR="0081621B" w:rsidRPr="00414627" w:rsidRDefault="0081621B" w:rsidP="001C043F">
      <w:r w:rsidRPr="00414627">
        <w:rPr>
          <w:color w:val="222222"/>
          <w:highlight w:val="white"/>
          <w:rtl/>
        </w:rPr>
        <w:lastRenderedPageBreak/>
        <w:t>כל האלגוריתמים שבדקתי עד עכשיו ניתנים ליישום רק כאשר כל האזרחים מגיעים לארץ</w:t>
      </w:r>
      <w:r w:rsidR="00EB4EE6">
        <w:rPr>
          <w:rFonts w:hint="cs"/>
          <w:color w:val="222222"/>
          <w:highlight w:val="white"/>
          <w:rtl/>
        </w:rPr>
        <w:t xml:space="preserve"> ומקבלים את נחלותיהם בעת ובעונה אחת</w:t>
      </w:r>
      <w:r w:rsidRPr="00414627">
        <w:rPr>
          <w:color w:val="222222"/>
          <w:highlight w:val="white"/>
          <w:rtl/>
        </w:rPr>
        <w:t xml:space="preserve"> (כ</w:t>
      </w:r>
      <w:r w:rsidR="00EB4EE6">
        <w:rPr>
          <w:rFonts w:hint="cs"/>
          <w:color w:val="222222"/>
          <w:highlight w:val="white"/>
          <w:rtl/>
        </w:rPr>
        <w:t>פי</w:t>
      </w:r>
      <w:r w:rsidRPr="00414627">
        <w:rPr>
          <w:color w:val="222222"/>
          <w:highlight w:val="white"/>
          <w:rtl/>
        </w:rPr>
        <w:t xml:space="preserve"> שהיה </w:t>
      </w:r>
      <w:r w:rsidR="00EB4EE6">
        <w:rPr>
          <w:rFonts w:hint="cs"/>
          <w:color w:val="222222"/>
          <w:highlight w:val="white"/>
          <w:rtl/>
        </w:rPr>
        <w:t>עם כיבוש הארץ בימי יהושע בן-נון</w:t>
      </w:r>
      <w:r w:rsidRPr="00414627">
        <w:rPr>
          <w:color w:val="222222"/>
          <w:highlight w:val="white"/>
          <w:rtl/>
        </w:rPr>
        <w:t>). אולם בימינו רוב הארץ כבר מיושבת, ונשאלת השאלה</w:t>
      </w:r>
      <w:r w:rsidR="00EB4EE6">
        <w:rPr>
          <w:rFonts w:hint="cs"/>
          <w:color w:val="222222"/>
          <w:highlight w:val="white"/>
          <w:rtl/>
        </w:rPr>
        <w:t>:</w:t>
      </w:r>
      <w:r w:rsidR="00067CE6">
        <w:rPr>
          <w:rFonts w:hint="cs"/>
          <w:color w:val="222222"/>
          <w:highlight w:val="white"/>
          <w:rtl/>
        </w:rPr>
        <w:t xml:space="preserve"> </w:t>
      </w:r>
      <w:r w:rsidR="00EB4EE6">
        <w:rPr>
          <w:rFonts w:hint="cs"/>
          <w:color w:val="222222"/>
          <w:highlight w:val="white"/>
          <w:rtl/>
        </w:rPr>
        <w:t>כיצד</w:t>
      </w:r>
      <w:r w:rsidR="00067CE6">
        <w:rPr>
          <w:rFonts w:hint="cs"/>
          <w:color w:val="222222"/>
          <w:highlight w:val="white"/>
          <w:rtl/>
        </w:rPr>
        <w:t xml:space="preserve"> </w:t>
      </w:r>
      <w:r w:rsidR="00EB4EE6">
        <w:rPr>
          <w:rFonts w:hint="cs"/>
          <w:color w:val="222222"/>
          <w:highlight w:val="white"/>
          <w:rtl/>
        </w:rPr>
        <w:t>ניתן</w:t>
      </w:r>
      <w:r w:rsidRPr="00414627">
        <w:rPr>
          <w:color w:val="222222"/>
          <w:highlight w:val="white"/>
          <w:rtl/>
        </w:rPr>
        <w:t xml:space="preserve"> לבצע חלוקה הוגנת באופן הדרגתי? מצאתי רק מאמר אחד המתייחס לחלוקה הדרגתית של עוג</w:t>
      </w:r>
      <w:r w:rsidR="00EB4EE6">
        <w:rPr>
          <w:rFonts w:hint="cs"/>
          <w:color w:val="222222"/>
          <w:highlight w:val="white"/>
          <w:rtl/>
        </w:rPr>
        <w:t>ה</w:t>
      </w:r>
      <w:r w:rsidR="00081541">
        <w:rPr>
          <w:rFonts w:hint="cs"/>
          <w:color w:val="222222"/>
          <w:highlight w:val="white"/>
          <w:rtl/>
        </w:rPr>
        <w:t>,</w:t>
      </w:r>
      <w:r w:rsidR="00081541">
        <w:rPr>
          <w:rStyle w:val="FootnoteReference"/>
          <w:color w:val="222222"/>
          <w:highlight w:val="white"/>
          <w:rtl/>
        </w:rPr>
        <w:footnoteReference w:id="78"/>
      </w:r>
      <w:r w:rsidR="00081541">
        <w:rPr>
          <w:rFonts w:hint="cs"/>
          <w:color w:val="222222"/>
          <w:highlight w:val="white"/>
          <w:rtl/>
        </w:rPr>
        <w:t xml:space="preserve"> </w:t>
      </w:r>
      <w:r w:rsidRPr="00414627">
        <w:rPr>
          <w:color w:val="222222"/>
          <w:highlight w:val="white"/>
          <w:rtl/>
        </w:rPr>
        <w:t xml:space="preserve">אולם גם הוא מניח שמספר האנשים ידוע מראש (הם רק מגיעים אחד אחרי השני ולא ביחד). במציאות, מספר האזרחים משתנה כל הזמן. </w:t>
      </w:r>
      <w:r w:rsidR="00EB4EE6">
        <w:rPr>
          <w:rFonts w:hint="cs"/>
          <w:color w:val="222222"/>
          <w:highlight w:val="white"/>
          <w:rtl/>
        </w:rPr>
        <w:t xml:space="preserve">כלומר, </w:t>
      </w:r>
      <w:r w:rsidRPr="00414627">
        <w:rPr>
          <w:color w:val="222222"/>
          <w:highlight w:val="white"/>
          <w:rtl/>
        </w:rPr>
        <w:t xml:space="preserve">גם אם מצאנו חלוקה הוגנת של נחלות למיליון אזרחים, מחר יכול להגיע האזרח המיליון ואחד </w:t>
      </w:r>
      <w:r w:rsidR="00EB4EE6">
        <w:rPr>
          <w:rFonts w:hint="cs"/>
          <w:color w:val="222222"/>
          <w:highlight w:val="white"/>
          <w:rtl/>
        </w:rPr>
        <w:t>(נער שהגיע לגיל 18,</w:t>
      </w:r>
      <w:r w:rsidRPr="00414627">
        <w:rPr>
          <w:color w:val="222222"/>
          <w:highlight w:val="white"/>
          <w:rtl/>
        </w:rPr>
        <w:t xml:space="preserve"> עולה חדש שהגיע לארץ</w:t>
      </w:r>
      <w:r w:rsidR="00EB4EE6">
        <w:rPr>
          <w:rFonts w:hint="cs"/>
          <w:color w:val="222222"/>
          <w:highlight w:val="white"/>
          <w:rtl/>
        </w:rPr>
        <w:t xml:space="preserve"> וכדומה) ולדרוש גם הוא את נחלתו</w:t>
      </w:r>
      <w:r w:rsidRPr="00414627">
        <w:rPr>
          <w:color w:val="222222"/>
          <w:highlight w:val="white"/>
          <w:rtl/>
        </w:rPr>
        <w:t xml:space="preserve">. האם אפשר לעדכן את החלוקה, כך שתהיה הוגנת גם </w:t>
      </w:r>
      <w:r w:rsidR="00EB4EE6">
        <w:rPr>
          <w:rFonts w:hint="cs"/>
          <w:color w:val="222222"/>
          <w:highlight w:val="white"/>
          <w:rtl/>
        </w:rPr>
        <w:t>כלפי</w:t>
      </w:r>
      <w:r w:rsidR="00067CE6">
        <w:rPr>
          <w:rFonts w:hint="cs"/>
          <w:color w:val="222222"/>
          <w:highlight w:val="white"/>
          <w:rtl/>
        </w:rPr>
        <w:t xml:space="preserve"> </w:t>
      </w:r>
      <w:r w:rsidRPr="00414627">
        <w:rPr>
          <w:color w:val="222222"/>
          <w:highlight w:val="white"/>
          <w:rtl/>
        </w:rPr>
        <w:t>האזרח החדש</w:t>
      </w:r>
      <w:r w:rsidR="00EB4EE6">
        <w:rPr>
          <w:rFonts w:hint="cs"/>
          <w:color w:val="222222"/>
          <w:highlight w:val="white"/>
          <w:rtl/>
        </w:rPr>
        <w:t xml:space="preserve"> (בהנחה שסך כל הקרקעות קבוע)</w:t>
      </w:r>
      <w:r w:rsidRPr="00414627">
        <w:rPr>
          <w:color w:val="222222"/>
          <w:highlight w:val="white"/>
          <w:rtl/>
        </w:rPr>
        <w:t>? לא מצאתי כל התייחסות לשאלה זו</w:t>
      </w:r>
      <w:r w:rsidR="00EB4EE6">
        <w:rPr>
          <w:rFonts w:hint="cs"/>
          <w:color w:val="222222"/>
          <w:highlight w:val="white"/>
          <w:rtl/>
        </w:rPr>
        <w:t>, ולדעתי היא יכולה לשמש</w:t>
      </w:r>
      <w:r w:rsidRPr="00414627">
        <w:rPr>
          <w:color w:val="222222"/>
          <w:highlight w:val="white"/>
          <w:rtl/>
        </w:rPr>
        <w:t xml:space="preserve"> נושא מעניין למחקר עתידי.</w:t>
      </w:r>
    </w:p>
    <w:p w:rsidR="0081621B" w:rsidRPr="00414627" w:rsidRDefault="0081621B" w:rsidP="00414627"/>
    <w:p w:rsidR="0081621B" w:rsidRPr="00414627" w:rsidRDefault="0081621B" w:rsidP="00414627"/>
    <w:p w:rsidR="00281C70" w:rsidRDefault="0081621B" w:rsidP="00EE2280">
      <w:pPr>
        <w:pStyle w:val="12"/>
      </w:pPr>
      <w:r w:rsidRPr="00414627">
        <w:rPr>
          <w:highlight w:val="white"/>
          <w:rtl/>
        </w:rPr>
        <w:t>הקצאת חדרים</w:t>
      </w:r>
    </w:p>
    <w:p w:rsidR="0081621B" w:rsidRPr="00414627" w:rsidRDefault="0081621B" w:rsidP="002A5322">
      <w:r w:rsidRPr="00414627">
        <w:rPr>
          <w:color w:val="222222"/>
          <w:highlight w:val="white"/>
          <w:rtl/>
        </w:rPr>
        <w:t xml:space="preserve">דרך חלופית להסתכל על בעיית חלוקת הנחלות היא </w:t>
      </w:r>
      <w:r w:rsidR="007E01FB">
        <w:rPr>
          <w:rFonts w:hint="cs"/>
          <w:color w:val="222222"/>
          <w:highlight w:val="white"/>
          <w:rtl/>
        </w:rPr>
        <w:t>כבעיה של שותפים לדירה המנסים לחלק ביניהם את החדרים בצורה הוגנת לשביעות רצון כל הצדדים. נניח שיש לנו</w:t>
      </w:r>
      <w:r w:rsidR="00E12C9A">
        <w:rPr>
          <w:rFonts w:hint="cs"/>
          <w:color w:val="222222"/>
          <w:highlight w:val="white"/>
          <w:rtl/>
        </w:rPr>
        <w:t xml:space="preserve"> </w:t>
      </w:r>
      <w:r w:rsidRPr="00414627">
        <w:rPr>
          <w:color w:val="222222"/>
          <w:highlight w:val="white"/>
        </w:rPr>
        <w:t>n</w:t>
      </w:r>
      <w:r w:rsidRPr="00414627">
        <w:rPr>
          <w:color w:val="222222"/>
          <w:highlight w:val="white"/>
          <w:rtl/>
        </w:rPr>
        <w:t xml:space="preserve"> שותפים </w:t>
      </w:r>
      <w:r w:rsidR="007E01FB">
        <w:rPr>
          <w:rFonts w:hint="cs"/>
          <w:color w:val="222222"/>
          <w:highlight w:val="white"/>
          <w:rtl/>
        </w:rPr>
        <w:t>ה</w:t>
      </w:r>
      <w:r w:rsidRPr="00414627">
        <w:rPr>
          <w:color w:val="222222"/>
          <w:highlight w:val="white"/>
          <w:rtl/>
        </w:rPr>
        <w:t xml:space="preserve">שוכרים דירה עם </w:t>
      </w:r>
      <w:r w:rsidRPr="00414627">
        <w:rPr>
          <w:color w:val="222222"/>
          <w:highlight w:val="white"/>
        </w:rPr>
        <w:t>n</w:t>
      </w:r>
      <w:r w:rsidRPr="00414627">
        <w:rPr>
          <w:color w:val="222222"/>
          <w:highlight w:val="white"/>
          <w:rtl/>
        </w:rPr>
        <w:t xml:space="preserve"> חדרים, ו</w:t>
      </w:r>
      <w:r w:rsidR="007E01FB">
        <w:rPr>
          <w:rFonts w:hint="cs"/>
          <w:color w:val="222222"/>
          <w:highlight w:val="white"/>
          <w:rtl/>
        </w:rPr>
        <w:t>עליהם</w:t>
      </w:r>
      <w:r w:rsidRPr="00414627">
        <w:rPr>
          <w:color w:val="222222"/>
          <w:highlight w:val="white"/>
          <w:rtl/>
        </w:rPr>
        <w:t xml:space="preserve"> להחליט איזה חדר יקבל כל אחד מהם ואיזה חלק משכר-הדירה ישלם כל אחד. המחשבון של סוּ מציע דרך פשוטה לפתור את הבעיה</w:t>
      </w:r>
      <w:r w:rsidR="007E01FB">
        <w:rPr>
          <w:rStyle w:val="FootnoteReference"/>
          <w:color w:val="222222"/>
          <w:rtl/>
        </w:rPr>
        <w:footnoteReference w:id="79"/>
      </w:r>
      <w:r w:rsidR="007E01FB">
        <w:rPr>
          <w:rFonts w:hint="cs"/>
          <w:color w:val="222222"/>
          <w:highlight w:val="white"/>
          <w:rtl/>
        </w:rPr>
        <w:t>:</w:t>
      </w:r>
      <w:r w:rsidRPr="00414627">
        <w:rPr>
          <w:color w:val="222222"/>
          <w:highlight w:val="white"/>
          <w:rtl/>
        </w:rPr>
        <w:t xml:space="preserve"> כל אחד מהשותפים </w:t>
      </w:r>
      <w:r w:rsidR="007E01FB">
        <w:rPr>
          <w:rFonts w:hint="cs"/>
          <w:color w:val="222222"/>
          <w:highlight w:val="white"/>
          <w:rtl/>
        </w:rPr>
        <w:t xml:space="preserve">מתעדף את החדרים מנקודת-מבטו האישית על-ידי נתינת </w:t>
      </w:r>
      <w:r w:rsidR="007E01FB">
        <w:rPr>
          <w:rFonts w:asciiTheme="minorHAnsi" w:hAnsiTheme="minorHAnsi"/>
          <w:color w:val="222222"/>
          <w:highlight w:val="white"/>
        </w:rPr>
        <w:t>n</w:t>
      </w:r>
      <w:r w:rsidR="007E01FB">
        <w:rPr>
          <w:rFonts w:asciiTheme="minorHAnsi" w:hAnsiTheme="minorHAnsi" w:hint="cs"/>
          <w:color w:val="222222"/>
          <w:highlight w:val="white"/>
          <w:rtl/>
        </w:rPr>
        <w:t xml:space="preserve"> הצעות מחיר, הצעה אחת לכל חדר, כך שסך כל הצעות המחיר תסתכמנה בשכר-הדירה הכולל.</w:t>
      </w:r>
      <w:r w:rsidR="003F2567">
        <w:rPr>
          <w:rFonts w:hint="cs"/>
          <w:color w:val="222222"/>
          <w:highlight w:val="white"/>
          <w:rtl/>
        </w:rPr>
        <w:t xml:space="preserve"> </w:t>
      </w:r>
      <w:r w:rsidRPr="00414627">
        <w:rPr>
          <w:color w:val="222222"/>
          <w:highlight w:val="white"/>
          <w:rtl/>
        </w:rPr>
        <w:t xml:space="preserve">האלגוריתם לוקח את כל הצעות המחיר, ויוצר הקצאת-חדרים כך שכל שותף צריך לשלם לכל היותר את הסכום שהציע עבור </w:t>
      </w:r>
      <w:r w:rsidR="007E01FB">
        <w:rPr>
          <w:rFonts w:hint="cs"/>
          <w:color w:val="222222"/>
          <w:highlight w:val="white"/>
          <w:rtl/>
        </w:rPr>
        <w:t xml:space="preserve">החדר </w:t>
      </w:r>
      <w:r w:rsidRPr="00414627">
        <w:rPr>
          <w:color w:val="222222"/>
          <w:highlight w:val="white"/>
          <w:rtl/>
        </w:rPr>
        <w:t>אותו</w:t>
      </w:r>
      <w:r w:rsidR="007E01FB">
        <w:rPr>
          <w:rFonts w:hint="cs"/>
          <w:color w:val="222222"/>
          <w:highlight w:val="white"/>
          <w:rtl/>
        </w:rPr>
        <w:t xml:space="preserve"> קיבל</w:t>
      </w:r>
    </w:p>
    <w:p w:rsidR="000177ED" w:rsidRDefault="0081621B" w:rsidP="000177ED">
      <w:pPr>
        <w:rPr>
          <w:color w:val="222222"/>
          <w:highlight w:val="white"/>
          <w:rtl/>
        </w:rPr>
      </w:pPr>
      <w:r w:rsidRPr="00414627">
        <w:rPr>
          <w:color w:val="222222"/>
          <w:highlight w:val="white"/>
          <w:rtl/>
        </w:rPr>
        <w:t xml:space="preserve">כדי לעבור מבעיית השותפים לבעיית חלוקת הנחלות ניתן לבצע חלוקה שרירותית כלשהי </w:t>
      </w:r>
      <w:r w:rsidR="007E01FB">
        <w:rPr>
          <w:rFonts w:hint="cs"/>
          <w:color w:val="222222"/>
          <w:highlight w:val="white"/>
          <w:rtl/>
        </w:rPr>
        <w:t xml:space="preserve">של הארץ </w:t>
      </w:r>
      <w:r w:rsidRPr="00414627">
        <w:rPr>
          <w:color w:val="222222"/>
          <w:highlight w:val="white"/>
          <w:rtl/>
        </w:rPr>
        <w:t xml:space="preserve">לנחלות כמספר האזרחים, ולבקש מכל אזרח להציע הצעת מחיר </w:t>
      </w:r>
      <w:r w:rsidR="007E01FB">
        <w:rPr>
          <w:rFonts w:hint="cs"/>
          <w:color w:val="222222"/>
          <w:highlight w:val="white"/>
          <w:rtl/>
        </w:rPr>
        <w:t>עבור כל</w:t>
      </w:r>
      <w:r w:rsidR="002A5322">
        <w:rPr>
          <w:rFonts w:hint="cs"/>
          <w:color w:val="222222"/>
          <w:highlight w:val="white"/>
          <w:rtl/>
        </w:rPr>
        <w:t xml:space="preserve"> </w:t>
      </w:r>
      <w:r w:rsidRPr="00414627">
        <w:rPr>
          <w:color w:val="222222"/>
          <w:highlight w:val="white"/>
          <w:rtl/>
        </w:rPr>
        <w:t xml:space="preserve">נחלה. </w:t>
      </w:r>
      <w:r w:rsidR="000177ED" w:rsidRPr="00414627">
        <w:rPr>
          <w:color w:val="222222"/>
          <w:highlight w:val="white"/>
          <w:rtl/>
        </w:rPr>
        <w:t>כדי להקל על האזרחים</w:t>
      </w:r>
      <w:r w:rsidR="000177ED">
        <w:rPr>
          <w:rFonts w:hint="cs"/>
          <w:color w:val="222222"/>
          <w:highlight w:val="white"/>
          <w:rtl/>
        </w:rPr>
        <w:t xml:space="preserve"> את תהליך החלוקה</w:t>
      </w:r>
      <w:r w:rsidR="000177ED" w:rsidRPr="00414627">
        <w:rPr>
          <w:color w:val="222222"/>
          <w:highlight w:val="white"/>
          <w:rtl/>
        </w:rPr>
        <w:t xml:space="preserve"> ניתן לבקש משמאי מקרקעין ליצור כמה אוספים של הצעות מחיר המשקפות פרופילי העדפות תקניים. כל אזרח יבחר את הפרופיל הקרוב ביותר לליבו, ויוכל גם לבצע בו התאמות קלות בהתאם להעדפות האישיות שלו. </w:t>
      </w:r>
      <w:r w:rsidR="000177ED">
        <w:rPr>
          <w:rFonts w:hint="cs"/>
          <w:color w:val="222222"/>
          <w:highlight w:val="white"/>
          <w:rtl/>
        </w:rPr>
        <w:t xml:space="preserve"> </w:t>
      </w:r>
    </w:p>
    <w:p w:rsidR="000177ED" w:rsidRDefault="000177ED" w:rsidP="000177ED">
      <w:pPr>
        <w:rPr>
          <w:color w:val="222222"/>
          <w:highlight w:val="white"/>
          <w:rtl/>
        </w:rPr>
      </w:pPr>
    </w:p>
    <w:p w:rsidR="004342F6" w:rsidRPr="007B3FF4" w:rsidRDefault="0081621B" w:rsidP="007B3FF4">
      <w:pPr>
        <w:jc w:val="left"/>
        <w:rPr>
          <w:rFonts w:asciiTheme="minorHAnsi" w:hAnsiTheme="minorHAnsi"/>
          <w:color w:val="222222"/>
          <w:highlight w:val="white"/>
          <w:rtl/>
        </w:rPr>
      </w:pPr>
      <w:r w:rsidRPr="00414627">
        <w:rPr>
          <w:color w:val="222222"/>
          <w:highlight w:val="white"/>
          <w:rtl/>
        </w:rPr>
        <w:t>מה צריך להיות סכום ההצעות</w:t>
      </w:r>
      <w:r w:rsidR="007E01FB">
        <w:rPr>
          <w:rFonts w:hint="cs"/>
          <w:color w:val="222222"/>
          <w:highlight w:val="white"/>
          <w:rtl/>
        </w:rPr>
        <w:t xml:space="preserve"> הכולל,</w:t>
      </w:r>
      <w:r w:rsidR="00602D06">
        <w:rPr>
          <w:rFonts w:hint="cs"/>
          <w:color w:val="222222"/>
          <w:highlight w:val="white"/>
          <w:rtl/>
        </w:rPr>
        <w:t xml:space="preserve"> </w:t>
      </w:r>
      <w:r w:rsidRPr="00414627">
        <w:rPr>
          <w:color w:val="222222"/>
          <w:highlight w:val="white"/>
          <w:rtl/>
        </w:rPr>
        <w:t xml:space="preserve">המקביל לשכר-הדירה הכולל בבעיית השותפים? אפשר לקבוע </w:t>
      </w:r>
      <w:r w:rsidR="00A31F6D">
        <w:rPr>
          <w:rFonts w:hint="cs"/>
          <w:b/>
          <w:bCs/>
          <w:color w:val="222222"/>
          <w:highlight w:val="white"/>
          <w:rtl/>
        </w:rPr>
        <w:t xml:space="preserve">שהתשלום הכולל </w:t>
      </w:r>
      <w:r w:rsidR="000177ED">
        <w:rPr>
          <w:rFonts w:hint="cs"/>
          <w:b/>
          <w:bCs/>
          <w:color w:val="222222"/>
          <w:highlight w:val="white"/>
          <w:rtl/>
        </w:rPr>
        <w:t>ב</w:t>
      </w:r>
      <w:r w:rsidR="00A31F6D">
        <w:rPr>
          <w:rFonts w:hint="cs"/>
          <w:b/>
          <w:bCs/>
          <w:color w:val="222222"/>
          <w:highlight w:val="white"/>
          <w:rtl/>
        </w:rPr>
        <w:t xml:space="preserve">שנה </w:t>
      </w:r>
      <w:r w:rsidRPr="007B3FF4">
        <w:rPr>
          <w:b/>
          <w:bCs/>
          <w:color w:val="222222"/>
          <w:highlight w:val="white"/>
          <w:rtl/>
        </w:rPr>
        <w:t xml:space="preserve">יהיה שווה בדיוק לתקציב </w:t>
      </w:r>
      <w:r w:rsidR="000177ED">
        <w:rPr>
          <w:rFonts w:hint="cs"/>
          <w:b/>
          <w:bCs/>
          <w:color w:val="222222"/>
          <w:highlight w:val="white"/>
          <w:rtl/>
        </w:rPr>
        <w:t>הדרוש למדינה למשך שנה</w:t>
      </w:r>
      <w:r w:rsidR="007E01FB" w:rsidRPr="007B3FF4">
        <w:rPr>
          <w:b/>
          <w:bCs/>
          <w:color w:val="222222"/>
          <w:highlight w:val="white"/>
          <w:rtl/>
        </w:rPr>
        <w:t>.</w:t>
      </w:r>
      <w:r w:rsidRPr="00414627">
        <w:rPr>
          <w:color w:val="222222"/>
          <w:highlight w:val="white"/>
          <w:rtl/>
        </w:rPr>
        <w:t xml:space="preserve"> </w:t>
      </w:r>
      <w:r w:rsidR="003F2F37">
        <w:rPr>
          <w:rFonts w:hint="cs"/>
          <w:color w:val="222222"/>
          <w:highlight w:val="white"/>
          <w:rtl/>
        </w:rPr>
        <w:t xml:space="preserve">רעיון זה מהווה פתרון אלגנטי לבעיית הערכת הקרקעות בתורתו של הנרי ג'ורג'. כפי </w:t>
      </w:r>
      <w:r w:rsidR="004342F6">
        <w:rPr>
          <w:rFonts w:hint="cs"/>
          <w:color w:val="222222"/>
          <w:highlight w:val="white"/>
          <w:rtl/>
        </w:rPr>
        <w:t xml:space="preserve">שכתבנו </w:t>
      </w:r>
      <w:r w:rsidR="003F2F37">
        <w:rPr>
          <w:rFonts w:hint="cs"/>
          <w:color w:val="222222"/>
          <w:highlight w:val="white"/>
          <w:rtl/>
        </w:rPr>
        <w:t xml:space="preserve">למעלה, הנרי ג'ורג' טען שהמס הצודק היחיד הוא מס ערך קרקע, ויש לממן את כל תקציב המדינה רק ממיסוי מקרקעין. </w:t>
      </w:r>
      <w:r w:rsidR="004342F6">
        <w:rPr>
          <w:rFonts w:hint="cs"/>
          <w:color w:val="222222"/>
          <w:highlight w:val="white"/>
          <w:rtl/>
        </w:rPr>
        <w:t xml:space="preserve">אולם איך אפשר להעריך את שווי הקרקע לצורך מיסוי, אם אנו מניחים ששווי של קרקע הוא סובייקטיבי? האלגוריתם של סוּ מאפשר למסות כל אדם לפי הערך </w:t>
      </w:r>
      <w:r w:rsidR="004342F6" w:rsidRPr="007B3FF4">
        <w:rPr>
          <w:rFonts w:hint="eastAsia"/>
          <w:i/>
          <w:iCs/>
          <w:color w:val="222222"/>
          <w:highlight w:val="white"/>
          <w:rtl/>
        </w:rPr>
        <w:t>הסובייקטיבי</w:t>
      </w:r>
      <w:r w:rsidR="004342F6">
        <w:rPr>
          <w:rFonts w:hint="cs"/>
          <w:color w:val="222222"/>
          <w:highlight w:val="white"/>
          <w:rtl/>
        </w:rPr>
        <w:t xml:space="preserve"> שהוא מייחס לקרקע שלו. כל אדם </w:t>
      </w:r>
      <w:r w:rsidR="006151DA">
        <w:rPr>
          <w:rFonts w:hint="cs"/>
          <w:color w:val="222222"/>
          <w:highlight w:val="white"/>
          <w:rtl/>
        </w:rPr>
        <w:t>יקבל נחלה פרטית, וישלם עליה מס שנתי שגובהו לכל היותר כגובה הערך הסובייקטיבי שהוא מפיק</w:t>
      </w:r>
      <w:r w:rsidR="00D169DF">
        <w:rPr>
          <w:rFonts w:hint="cs"/>
          <w:color w:val="222222"/>
          <w:highlight w:val="white"/>
          <w:rtl/>
        </w:rPr>
        <w:t xml:space="preserve"> </w:t>
      </w:r>
      <w:r w:rsidR="006151DA">
        <w:rPr>
          <w:rFonts w:hint="cs"/>
          <w:color w:val="222222"/>
          <w:highlight w:val="white"/>
          <w:rtl/>
        </w:rPr>
        <w:t xml:space="preserve">מהנחלה </w:t>
      </w:r>
      <w:r w:rsidR="006151DA">
        <w:rPr>
          <w:rFonts w:asciiTheme="minorHAnsi" w:hAnsiTheme="minorHAnsi" w:hint="cs"/>
          <w:color w:val="222222"/>
          <w:highlight w:val="white"/>
          <w:rtl/>
        </w:rPr>
        <w:t xml:space="preserve">שלו </w:t>
      </w:r>
      <w:r w:rsidR="000177ED">
        <w:rPr>
          <w:rFonts w:asciiTheme="minorHAnsi" w:hAnsiTheme="minorHAnsi" w:hint="cs"/>
          <w:color w:val="222222"/>
          <w:highlight w:val="white"/>
          <w:rtl/>
        </w:rPr>
        <w:t xml:space="preserve"> </w:t>
      </w:r>
      <w:r w:rsidR="006151DA">
        <w:rPr>
          <w:rFonts w:asciiTheme="minorHAnsi" w:hAnsiTheme="minorHAnsi" w:hint="cs"/>
          <w:color w:val="222222"/>
          <w:highlight w:val="white"/>
          <w:rtl/>
        </w:rPr>
        <w:t>במשך שנה</w:t>
      </w:r>
      <w:r w:rsidR="00D169DF">
        <w:rPr>
          <w:rFonts w:asciiTheme="minorHAnsi" w:hAnsiTheme="minorHAnsi" w:hint="cs"/>
          <w:color w:val="222222"/>
          <w:highlight w:val="white"/>
          <w:rtl/>
        </w:rPr>
        <w:t>, לפי הצהרתו האישית</w:t>
      </w:r>
      <w:r w:rsidR="006151DA">
        <w:rPr>
          <w:rFonts w:asciiTheme="minorHAnsi" w:hAnsiTheme="minorHAnsi" w:hint="cs"/>
          <w:color w:val="222222"/>
          <w:highlight w:val="white"/>
          <w:rtl/>
        </w:rPr>
        <w:t>. האלגוריתם ידאג לכך שסכום כל התשלומים יהיה שווה בדיוק לתקציב</w:t>
      </w:r>
      <w:r w:rsidR="000177ED">
        <w:rPr>
          <w:rFonts w:asciiTheme="minorHAnsi" w:hAnsiTheme="minorHAnsi" w:hint="cs"/>
          <w:color w:val="222222"/>
          <w:highlight w:val="white"/>
          <w:rtl/>
        </w:rPr>
        <w:t xml:space="preserve"> הדרוש</w:t>
      </w:r>
      <w:r w:rsidR="006151DA">
        <w:rPr>
          <w:rFonts w:asciiTheme="minorHAnsi" w:hAnsiTheme="minorHAnsi" w:hint="cs"/>
          <w:color w:val="222222"/>
          <w:highlight w:val="white"/>
          <w:rtl/>
        </w:rPr>
        <w:t xml:space="preserve"> המדינה.</w:t>
      </w:r>
      <w:r w:rsidR="000177ED">
        <w:rPr>
          <w:rFonts w:asciiTheme="minorHAnsi" w:hAnsiTheme="minorHAnsi" w:hint="cs"/>
          <w:color w:val="222222"/>
          <w:highlight w:val="white"/>
          <w:rtl/>
        </w:rPr>
        <w:t xml:space="preserve"> נוכל לבטל את מס הכנסה ולסגור את המלשינון...</w:t>
      </w:r>
    </w:p>
    <w:p w:rsidR="0081621B" w:rsidRPr="00414627" w:rsidRDefault="0081621B" w:rsidP="00414627"/>
    <w:p w:rsidR="0081621B" w:rsidRDefault="0081621B" w:rsidP="00414627">
      <w:pPr>
        <w:rPr>
          <w:rtl/>
        </w:rPr>
      </w:pPr>
      <w:r w:rsidRPr="00414627" w:rsidDel="00592BA9">
        <w:rPr>
          <w:color w:val="222222"/>
          <w:highlight w:val="white"/>
          <w:rtl/>
        </w:rPr>
        <w:lastRenderedPageBreak/>
        <w:t>שאלה למחקר: אלגוריתם הקצאת החדרים המקורי מתייחס לכל השוכרים באופן סימטרי - לכל אחד מהם יש סיכוי לקבל חדר יקר (לפי העדפתם) ולשלם מס גבוה, או לקבל חדר זול ולשלם מס נמוך. האם אפשר לשלב אלגוריתם כזה עם מערכת של מס התלוי בהכנסה? האם אפשר ליצור אלגוריתם, שיתחייב לתת לאנשים מסוימים חדר זול יותר, על-מנת שישלמו מס נמוך יותר?</w:t>
      </w:r>
    </w:p>
    <w:p w:rsidR="00D169DF" w:rsidRPr="00414627" w:rsidDel="00592BA9" w:rsidRDefault="00D169DF" w:rsidP="00414627"/>
    <w:p w:rsidR="0081621B" w:rsidRPr="00414627" w:rsidRDefault="0081621B" w:rsidP="00592BA9">
      <w:pPr>
        <w:pStyle w:val="12"/>
      </w:pPr>
      <w:r w:rsidRPr="00414627">
        <w:rPr>
          <w:highlight w:val="white"/>
          <w:rtl/>
        </w:rPr>
        <w:t>תורת המשחקים - משחקי צפיפות</w:t>
      </w:r>
    </w:p>
    <w:p w:rsidR="0081621B" w:rsidRPr="00414627" w:rsidRDefault="0081621B" w:rsidP="00E60A24">
      <w:pPr>
        <w:rPr>
          <w:lang w:bidi="ar-SA"/>
        </w:rPr>
      </w:pPr>
      <w:r w:rsidRPr="00414627">
        <w:rPr>
          <w:color w:val="222222"/>
          <w:highlight w:val="white"/>
          <w:rtl/>
        </w:rPr>
        <w:t>בימינו, לקרקע יש תכונה שאין לעוגה</w:t>
      </w:r>
      <w:r w:rsidR="00F768FF">
        <w:rPr>
          <w:rFonts w:hint="cs"/>
          <w:color w:val="222222"/>
          <w:highlight w:val="white"/>
          <w:rtl/>
        </w:rPr>
        <w:t>:ביכולתנו'</w:t>
      </w:r>
      <w:r w:rsidRPr="00414627">
        <w:rPr>
          <w:color w:val="222222"/>
          <w:highlight w:val="white"/>
          <w:rtl/>
        </w:rPr>
        <w:t>ליצור</w:t>
      </w:r>
      <w:r w:rsidR="00F768FF">
        <w:rPr>
          <w:rFonts w:hint="cs"/>
          <w:color w:val="222222"/>
          <w:highlight w:val="white"/>
          <w:rtl/>
        </w:rPr>
        <w:t>'</w:t>
      </w:r>
      <w:r w:rsidRPr="00414627">
        <w:rPr>
          <w:color w:val="222222"/>
          <w:highlight w:val="white"/>
          <w:rtl/>
        </w:rPr>
        <w:t xml:space="preserve"> קרקע חדשה ע"י בנ</w:t>
      </w:r>
      <w:r w:rsidR="00F768FF">
        <w:rPr>
          <w:rFonts w:hint="cs"/>
          <w:color w:val="222222"/>
          <w:highlight w:val="white"/>
          <w:rtl/>
        </w:rPr>
        <w:t>י</w:t>
      </w:r>
      <w:r w:rsidRPr="00414627">
        <w:rPr>
          <w:color w:val="222222"/>
          <w:highlight w:val="white"/>
          <w:rtl/>
        </w:rPr>
        <w:t xml:space="preserve">יה לגובה. </w:t>
      </w:r>
      <w:r w:rsidR="00F768FF">
        <w:rPr>
          <w:rFonts w:hint="cs"/>
          <w:color w:val="222222"/>
          <w:highlight w:val="white"/>
          <w:rtl/>
        </w:rPr>
        <w:t xml:space="preserve">למשל, </w:t>
      </w:r>
      <w:r w:rsidRPr="00414627">
        <w:rPr>
          <w:color w:val="222222"/>
          <w:highlight w:val="white"/>
          <w:rtl/>
        </w:rPr>
        <w:t xml:space="preserve">נניח שחילקנו את הארץ לנחלות בצורה שרירותית כלשהי. </w:t>
      </w:r>
      <w:r w:rsidR="00F768FF">
        <w:rPr>
          <w:rFonts w:hint="cs"/>
          <w:color w:val="222222"/>
          <w:highlight w:val="white"/>
          <w:rtl/>
        </w:rPr>
        <w:t>בשלב השני ניתן</w:t>
      </w:r>
      <w:r w:rsidRPr="00414627">
        <w:rPr>
          <w:color w:val="222222"/>
          <w:highlight w:val="white"/>
          <w:rtl/>
        </w:rPr>
        <w:t xml:space="preserve"> לשאול כל אזרח באיזו נחלה הוא רוצה לגור ואז לבנות בכל נחלה בניין רב-קומות בהתאם למספר האנשים </w:t>
      </w:r>
      <w:r w:rsidR="00F768FF">
        <w:rPr>
          <w:rFonts w:hint="cs"/>
          <w:color w:val="222222"/>
          <w:highlight w:val="white"/>
          <w:rtl/>
        </w:rPr>
        <w:t>שבחרו</w:t>
      </w:r>
      <w:r w:rsidR="00D31B15">
        <w:rPr>
          <w:rFonts w:hint="cs"/>
          <w:color w:val="222222"/>
          <w:highlight w:val="white"/>
          <w:rtl/>
        </w:rPr>
        <w:t xml:space="preserve"> </w:t>
      </w:r>
      <w:r w:rsidRPr="00414627">
        <w:rPr>
          <w:color w:val="222222"/>
          <w:highlight w:val="white"/>
          <w:rtl/>
        </w:rPr>
        <w:t xml:space="preserve">לגור בנחלה זו. אולם, </w:t>
      </w:r>
      <w:r w:rsidR="00F768FF">
        <w:rPr>
          <w:rFonts w:hint="cs"/>
          <w:color w:val="222222"/>
          <w:highlight w:val="white"/>
          <w:rtl/>
        </w:rPr>
        <w:t>מספר האנשים שיבחרו לגור בכל נחלה ישפיע על מספר האנשים שירצו לגור שם</w:t>
      </w:r>
      <w:r w:rsidR="00E60A24">
        <w:rPr>
          <w:rFonts w:hint="cs"/>
          <w:color w:val="222222"/>
          <w:highlight w:val="white"/>
          <w:rtl/>
        </w:rPr>
        <w:t>.</w:t>
      </w:r>
      <w:r w:rsidR="00F768FF">
        <w:rPr>
          <w:rFonts w:hint="cs"/>
          <w:color w:val="222222"/>
          <w:highlight w:val="white"/>
          <w:rtl/>
        </w:rPr>
        <w:t xml:space="preserve"> חלק מהאנשים </w:t>
      </w:r>
      <w:r w:rsidR="00C30656">
        <w:rPr>
          <w:rFonts w:hint="cs"/>
          <w:color w:val="222222"/>
          <w:highlight w:val="white"/>
          <w:rtl/>
        </w:rPr>
        <w:t xml:space="preserve">יעדיפו לגור במקום יותר צפוף ושוקק-חיים וחלק יעדיפו להתרחק ממנו, אבל את הבחירה הראשונית שלהם הם יאלצו לבצע בתנאי אי-ודאות ורק בסיום המשחק כל אחד יגלה כמה שכנים יש לו ובאיזו קומה הוא עתיד להתגורר (לשם פשטות העניין, אנחנו מניחים כרגע שניתן לבנות לכל גובה שנרצה מבחינה הנדסית). </w:t>
      </w:r>
      <w:r w:rsidR="00BE09AF">
        <w:rPr>
          <w:rFonts w:hint="cs"/>
          <w:color w:val="222222"/>
          <w:highlight w:val="white"/>
          <w:rtl/>
        </w:rPr>
        <w:t>לכא</w:t>
      </w:r>
      <w:r w:rsidR="00E60A24">
        <w:rPr>
          <w:rFonts w:hint="cs"/>
          <w:color w:val="222222"/>
          <w:highlight w:val="white"/>
          <w:rtl/>
        </w:rPr>
        <w:t>ו</w:t>
      </w:r>
      <w:r w:rsidR="00BE09AF">
        <w:rPr>
          <w:rFonts w:hint="cs"/>
          <w:color w:val="222222"/>
          <w:highlight w:val="white"/>
          <w:rtl/>
        </w:rPr>
        <w:t>רה גורמת</w:t>
      </w:r>
      <w:r w:rsidR="00C30656">
        <w:rPr>
          <w:rFonts w:hint="cs"/>
          <w:color w:val="222222"/>
          <w:highlight w:val="white"/>
          <w:rtl/>
        </w:rPr>
        <w:t xml:space="preserve"> אי-</w:t>
      </w:r>
      <w:r w:rsidR="00BE09AF">
        <w:rPr>
          <w:rFonts w:hint="cs"/>
          <w:color w:val="222222"/>
          <w:highlight w:val="white"/>
          <w:rtl/>
        </w:rPr>
        <w:t>ה</w:t>
      </w:r>
      <w:r w:rsidR="00C30656">
        <w:rPr>
          <w:rFonts w:hint="cs"/>
          <w:color w:val="222222"/>
          <w:highlight w:val="white"/>
          <w:rtl/>
        </w:rPr>
        <w:t xml:space="preserve">ודאות </w:t>
      </w:r>
      <w:r w:rsidR="00BE09AF">
        <w:rPr>
          <w:rFonts w:hint="cs"/>
          <w:color w:val="222222"/>
          <w:highlight w:val="white"/>
          <w:rtl/>
        </w:rPr>
        <w:t>ל</w:t>
      </w:r>
      <w:r w:rsidR="00C30656">
        <w:rPr>
          <w:rFonts w:hint="cs"/>
          <w:color w:val="222222"/>
          <w:highlight w:val="white"/>
          <w:rtl/>
        </w:rPr>
        <w:t xml:space="preserve">תהליך רקורסיבי, כלומר </w:t>
      </w:r>
      <w:r w:rsidR="00BE09AF">
        <w:rPr>
          <w:rFonts w:hint="cs"/>
          <w:color w:val="222222"/>
          <w:highlight w:val="white"/>
          <w:rtl/>
        </w:rPr>
        <w:t>מעגלי עד אינסוף, אך להלן אציע גרסה חדשה של האלגוריתם שפותרת בעיה זו</w:t>
      </w:r>
      <w:r w:rsidR="00C30656">
        <w:rPr>
          <w:rFonts w:hint="cs"/>
          <w:color w:val="222222"/>
          <w:highlight w:val="white"/>
          <w:rtl/>
        </w:rPr>
        <w:t>.</w:t>
      </w:r>
    </w:p>
    <w:p w:rsidR="00DD7DC5" w:rsidRDefault="0081621B" w:rsidP="00DD7DC5">
      <w:pPr>
        <w:rPr>
          <w:color w:val="222222"/>
          <w:highlight w:val="white"/>
          <w:rtl/>
        </w:rPr>
      </w:pPr>
      <w:r w:rsidRPr="00414627">
        <w:rPr>
          <w:color w:val="222222"/>
          <w:highlight w:val="white"/>
          <w:rtl/>
        </w:rPr>
        <w:t xml:space="preserve">התחום שמתייחס לנושא זה </w:t>
      </w:r>
      <w:r w:rsidR="00C30656">
        <w:rPr>
          <w:rFonts w:hint="cs"/>
          <w:color w:val="222222"/>
          <w:highlight w:val="white"/>
          <w:rtl/>
        </w:rPr>
        <w:t>נקרא:</w:t>
      </w:r>
      <w:r w:rsidR="00C30656" w:rsidRPr="00C30656">
        <w:rPr>
          <w:rFonts w:hint="cs"/>
          <w:color w:val="222222"/>
          <w:highlight w:val="white"/>
          <w:rtl/>
        </w:rPr>
        <w:t>'</w:t>
      </w:r>
      <w:r w:rsidR="007E3F66" w:rsidRPr="00914AB0">
        <w:rPr>
          <w:color w:val="222222"/>
          <w:highlight w:val="white"/>
          <w:rtl/>
        </w:rPr>
        <w:t>משחקי צפיפות' (</w:t>
      </w:r>
      <w:r w:rsidR="007E3F66" w:rsidRPr="00914AB0">
        <w:rPr>
          <w:rFonts w:asciiTheme="minorHAnsi" w:hAnsiTheme="minorHAnsi"/>
          <w:color w:val="222222"/>
          <w:highlight w:val="white"/>
        </w:rPr>
        <w:t>Congestion Games</w:t>
      </w:r>
      <w:r w:rsidR="007E3F66" w:rsidRPr="00914AB0">
        <w:rPr>
          <w:rFonts w:asciiTheme="minorHAnsi" w:hAnsiTheme="minorHAnsi"/>
          <w:color w:val="222222"/>
          <w:highlight w:val="white"/>
          <w:rtl/>
        </w:rPr>
        <w:t>).</w:t>
      </w:r>
      <w:r w:rsidRPr="00C30656">
        <w:rPr>
          <w:color w:val="222222"/>
          <w:highlight w:val="white"/>
          <w:rtl/>
        </w:rPr>
        <w:t xml:space="preserve">. במשחקים מסוג זה, תחת תנאים סבירים מסוימים, </w:t>
      </w:r>
      <w:r w:rsidR="0008795F">
        <w:rPr>
          <w:rFonts w:hint="cs"/>
          <w:color w:val="222222"/>
          <w:highlight w:val="white"/>
          <w:rtl/>
        </w:rPr>
        <w:t xml:space="preserve"> ניתן להוכיח שהתהליך שתואר בפסקה הקודמת מתכנס למצב של </w:t>
      </w:r>
      <w:r w:rsidR="0008795F" w:rsidRPr="007B3FF4">
        <w:rPr>
          <w:rFonts w:hint="eastAsia"/>
          <w:i/>
          <w:iCs/>
          <w:color w:val="222222"/>
          <w:highlight w:val="white"/>
          <w:rtl/>
        </w:rPr>
        <w:t>שיווי</w:t>
      </w:r>
      <w:r w:rsidR="0008795F" w:rsidRPr="007B3FF4">
        <w:rPr>
          <w:i/>
          <w:iCs/>
          <w:color w:val="222222"/>
          <w:highlight w:val="white"/>
          <w:rtl/>
        </w:rPr>
        <w:t xml:space="preserve"> </w:t>
      </w:r>
      <w:r w:rsidR="0008795F" w:rsidRPr="007B3FF4">
        <w:rPr>
          <w:rFonts w:hint="eastAsia"/>
          <w:i/>
          <w:iCs/>
          <w:color w:val="222222"/>
          <w:highlight w:val="white"/>
          <w:rtl/>
        </w:rPr>
        <w:t>משקל</w:t>
      </w:r>
      <w:r w:rsidR="00DD7DC5">
        <w:rPr>
          <w:rFonts w:hint="cs"/>
          <w:i/>
          <w:iCs/>
          <w:color w:val="222222"/>
          <w:highlight w:val="white"/>
          <w:rtl/>
        </w:rPr>
        <w:t xml:space="preserve"> נאש</w:t>
      </w:r>
      <w:r w:rsidR="0008795F">
        <w:rPr>
          <w:rFonts w:hint="cs"/>
          <w:color w:val="222222"/>
          <w:highlight w:val="white"/>
          <w:rtl/>
        </w:rPr>
        <w:t xml:space="preserve">, כלומר, </w:t>
      </w:r>
      <w:r w:rsidR="00DD7DC5">
        <w:rPr>
          <w:rFonts w:hint="cs"/>
          <w:color w:val="222222"/>
          <w:highlight w:val="white"/>
          <w:rtl/>
        </w:rPr>
        <w:t xml:space="preserve">מצב שבו </w:t>
      </w:r>
      <w:r w:rsidR="0008795F" w:rsidRPr="007B3FF4">
        <w:rPr>
          <w:rFonts w:hint="eastAsia"/>
          <w:i/>
          <w:iCs/>
          <w:color w:val="222222"/>
          <w:highlight w:val="white"/>
          <w:rtl/>
        </w:rPr>
        <w:t>אף</w:t>
      </w:r>
      <w:r w:rsidR="0008795F" w:rsidRPr="007B3FF4">
        <w:rPr>
          <w:i/>
          <w:iCs/>
          <w:color w:val="222222"/>
          <w:highlight w:val="white"/>
          <w:rtl/>
        </w:rPr>
        <w:t xml:space="preserve"> אזרח אינו מעוניין לעבור </w:t>
      </w:r>
      <w:r w:rsidR="00DD7DC5">
        <w:rPr>
          <w:rFonts w:hint="cs"/>
          <w:i/>
          <w:iCs/>
          <w:color w:val="222222"/>
          <w:highlight w:val="white"/>
          <w:rtl/>
        </w:rPr>
        <w:t>מהנחלה שלו לנחלה אחרת</w:t>
      </w:r>
      <w:r w:rsidR="00DD7DC5">
        <w:rPr>
          <w:rFonts w:hint="cs"/>
          <w:color w:val="222222"/>
          <w:highlight w:val="white"/>
          <w:rtl/>
        </w:rPr>
        <w:t>.</w:t>
      </w:r>
      <w:r w:rsidRPr="00414627">
        <w:rPr>
          <w:rStyle w:val="FootnoteReference"/>
          <w:color w:val="222222"/>
          <w:rtl/>
        </w:rPr>
        <w:footnoteReference w:id="80"/>
      </w:r>
      <w:r w:rsidRPr="00414627">
        <w:rPr>
          <w:color w:val="222222"/>
          <w:highlight w:val="white"/>
          <w:rtl/>
        </w:rPr>
        <w:t xml:space="preserve"> </w:t>
      </w:r>
    </w:p>
    <w:p w:rsidR="00DD7DC5" w:rsidRDefault="00DD7DC5" w:rsidP="00DD7DC5">
      <w:pPr>
        <w:rPr>
          <w:color w:val="222222"/>
          <w:highlight w:val="white"/>
          <w:rtl/>
        </w:rPr>
      </w:pPr>
    </w:p>
    <w:p w:rsidR="0081621B" w:rsidRDefault="00DD7DC5" w:rsidP="008A2189">
      <w:pPr>
        <w:rPr>
          <w:color w:val="222222"/>
          <w:rtl/>
        </w:rPr>
      </w:pPr>
      <w:r>
        <w:rPr>
          <w:rFonts w:hint="cs"/>
          <w:color w:val="222222"/>
          <w:highlight w:val="white"/>
          <w:rtl/>
        </w:rPr>
        <w:t xml:space="preserve">אמנם, </w:t>
      </w:r>
      <w:r w:rsidR="0081621B" w:rsidRPr="00414627">
        <w:rPr>
          <w:color w:val="222222"/>
          <w:highlight w:val="white"/>
          <w:rtl/>
        </w:rPr>
        <w:t xml:space="preserve"> ש</w:t>
      </w:r>
      <w:r w:rsidR="00C30656">
        <w:rPr>
          <w:rFonts w:hint="cs"/>
          <w:color w:val="222222"/>
          <w:highlight w:val="white"/>
          <w:rtl/>
        </w:rPr>
        <w:t>יווי-משקל</w:t>
      </w:r>
      <w:r w:rsidR="00B167A0">
        <w:rPr>
          <w:rFonts w:hint="cs"/>
          <w:color w:val="222222"/>
          <w:highlight w:val="white"/>
          <w:rtl/>
        </w:rPr>
        <w:t xml:space="preserve"> </w:t>
      </w:r>
      <w:r w:rsidR="0081621B" w:rsidRPr="00414627">
        <w:rPr>
          <w:color w:val="222222"/>
          <w:highlight w:val="white"/>
          <w:rtl/>
        </w:rPr>
        <w:t xml:space="preserve"> </w:t>
      </w:r>
      <w:r w:rsidR="008A2189">
        <w:rPr>
          <w:rFonts w:hint="cs"/>
          <w:color w:val="222222"/>
          <w:highlight w:val="white"/>
          <w:rtl/>
        </w:rPr>
        <w:t xml:space="preserve">נאש </w:t>
      </w:r>
      <w:r>
        <w:rPr>
          <w:rFonts w:hint="cs"/>
          <w:color w:val="222222"/>
          <w:highlight w:val="white"/>
          <w:rtl/>
        </w:rPr>
        <w:t xml:space="preserve"> </w:t>
      </w:r>
      <w:r w:rsidR="0081621B" w:rsidRPr="00414627">
        <w:rPr>
          <w:color w:val="222222"/>
          <w:highlight w:val="white"/>
          <w:rtl/>
        </w:rPr>
        <w:t>אינ</w:t>
      </w:r>
      <w:r w:rsidR="00C30656">
        <w:rPr>
          <w:rFonts w:hint="cs"/>
          <w:color w:val="222222"/>
          <w:highlight w:val="white"/>
          <w:rtl/>
        </w:rPr>
        <w:t>נ</w:t>
      </w:r>
      <w:r w:rsidR="0081621B" w:rsidRPr="00414627">
        <w:rPr>
          <w:color w:val="222222"/>
          <w:highlight w:val="white"/>
          <w:rtl/>
        </w:rPr>
        <w:t xml:space="preserve">ו בהכרח חלוקה פרופורציונלית. למשל, אם יש שלושה אזרחים ושתי נחלות (צפון ודרום), וכולם מייחסים לצפון תועלת של 60 ולדרום תועלת של 40, אז </w:t>
      </w:r>
      <w:r w:rsidR="00C30656">
        <w:rPr>
          <w:rFonts w:hint="cs"/>
          <w:color w:val="222222"/>
          <w:highlight w:val="white"/>
          <w:rtl/>
        </w:rPr>
        <w:t>שיווי-משקל</w:t>
      </w:r>
      <w:r w:rsidR="0081621B" w:rsidRPr="00414627">
        <w:rPr>
          <w:color w:val="222222"/>
          <w:highlight w:val="white"/>
          <w:rtl/>
        </w:rPr>
        <w:t xml:space="preserve"> נאש יהיה כל מצב שבו שני אזרחים נמצאים בצפון (עם תועלת 30) ואחד נמצא בדרום (עם תועלת 40). אבל החלוקה הז</w:t>
      </w:r>
      <w:r w:rsidR="00C30656">
        <w:rPr>
          <w:rFonts w:hint="cs"/>
          <w:color w:val="222222"/>
          <w:highlight w:val="white"/>
          <w:rtl/>
        </w:rPr>
        <w:t>ו</w:t>
      </w:r>
      <w:r w:rsidR="008A2189">
        <w:rPr>
          <w:rFonts w:hint="cs"/>
          <w:color w:val="222222"/>
          <w:highlight w:val="white"/>
          <w:rtl/>
        </w:rPr>
        <w:t xml:space="preserve"> </w:t>
      </w:r>
      <w:r w:rsidR="00C30656">
        <w:rPr>
          <w:rFonts w:hint="cs"/>
          <w:color w:val="222222"/>
          <w:highlight w:val="white"/>
          <w:rtl/>
        </w:rPr>
        <w:t>איננה</w:t>
      </w:r>
      <w:r w:rsidR="008A2189">
        <w:rPr>
          <w:rFonts w:hint="cs"/>
          <w:color w:val="222222"/>
          <w:highlight w:val="white"/>
          <w:rtl/>
        </w:rPr>
        <w:t xml:space="preserve"> </w:t>
      </w:r>
      <w:r w:rsidR="0081621B" w:rsidRPr="00414627">
        <w:rPr>
          <w:color w:val="222222"/>
          <w:highlight w:val="white"/>
          <w:rtl/>
        </w:rPr>
        <w:t xml:space="preserve">פרופורציונלית (וודאי גם </w:t>
      </w:r>
      <w:r w:rsidR="00C30656">
        <w:rPr>
          <w:rFonts w:hint="cs"/>
          <w:color w:val="222222"/>
          <w:highlight w:val="white"/>
          <w:rtl/>
        </w:rPr>
        <w:t>איננה</w:t>
      </w:r>
      <w:r w:rsidR="008A2189">
        <w:rPr>
          <w:rFonts w:hint="cs"/>
          <w:color w:val="222222"/>
          <w:highlight w:val="white"/>
          <w:rtl/>
        </w:rPr>
        <w:t xml:space="preserve"> </w:t>
      </w:r>
      <w:r w:rsidR="0081621B" w:rsidRPr="00414627">
        <w:rPr>
          <w:color w:val="222222"/>
          <w:highlight w:val="white"/>
          <w:rtl/>
        </w:rPr>
        <w:t>נטולת</w:t>
      </w:r>
      <w:r w:rsidR="00C30656">
        <w:rPr>
          <w:rFonts w:hint="cs"/>
          <w:color w:val="222222"/>
          <w:highlight w:val="white"/>
          <w:rtl/>
        </w:rPr>
        <w:t>-</w:t>
      </w:r>
      <w:r w:rsidR="0081621B" w:rsidRPr="00414627">
        <w:rPr>
          <w:color w:val="222222"/>
          <w:highlight w:val="white"/>
          <w:rtl/>
        </w:rPr>
        <w:t xml:space="preserve">קנאה), </w:t>
      </w:r>
      <w:r w:rsidR="00C30656">
        <w:rPr>
          <w:rFonts w:hint="cs"/>
          <w:color w:val="222222"/>
          <w:highlight w:val="white"/>
          <w:rtl/>
        </w:rPr>
        <w:t>מכיוון</w:t>
      </w:r>
      <w:r w:rsidR="008A2189">
        <w:rPr>
          <w:rFonts w:hint="cs"/>
          <w:color w:val="222222"/>
          <w:highlight w:val="white"/>
          <w:rtl/>
        </w:rPr>
        <w:t xml:space="preserve"> </w:t>
      </w:r>
      <w:r w:rsidR="00C30656">
        <w:rPr>
          <w:rFonts w:hint="cs"/>
          <w:color w:val="222222"/>
          <w:highlight w:val="white"/>
          <w:rtl/>
        </w:rPr>
        <w:t>ש</w:t>
      </w:r>
      <w:r w:rsidR="0081621B" w:rsidRPr="00414627">
        <w:rPr>
          <w:color w:val="222222"/>
          <w:highlight w:val="white"/>
          <w:rtl/>
        </w:rPr>
        <w:t xml:space="preserve">שני הצפוניים מקבלים תועלת </w:t>
      </w:r>
      <w:r w:rsidR="00C30656">
        <w:rPr>
          <w:rFonts w:hint="cs"/>
          <w:color w:val="222222"/>
          <w:highlight w:val="white"/>
          <w:rtl/>
        </w:rPr>
        <w:t>נמוכה מ</w:t>
      </w:r>
      <w:r w:rsidR="0081621B" w:rsidRPr="00414627">
        <w:rPr>
          <w:color w:val="222222"/>
          <w:highlight w:val="white"/>
          <w:rtl/>
        </w:rPr>
        <w:t>שליש, והם מקנאים בדרומי. אבל ככל שמספר האזרחים בכל נחלה גדול יותר, כך רמת הקנאה תהיה קטנה יותר, ולכן ש</w:t>
      </w:r>
      <w:r w:rsidR="00C30656">
        <w:rPr>
          <w:rFonts w:hint="cs"/>
          <w:color w:val="222222"/>
          <w:highlight w:val="white"/>
          <w:rtl/>
        </w:rPr>
        <w:t>יווי-משקל</w:t>
      </w:r>
      <w:r w:rsidR="0081621B" w:rsidRPr="00414627">
        <w:rPr>
          <w:color w:val="222222"/>
          <w:highlight w:val="white"/>
          <w:rtl/>
        </w:rPr>
        <w:t xml:space="preserve"> נאש יהיה קירוב טוב לחלוקה נטולת</w:t>
      </w:r>
      <w:r w:rsidR="00C30656">
        <w:rPr>
          <w:rFonts w:hint="cs"/>
          <w:color w:val="222222"/>
          <w:highlight w:val="white"/>
          <w:rtl/>
        </w:rPr>
        <w:t>-</w:t>
      </w:r>
      <w:r w:rsidR="0081621B" w:rsidRPr="00414627">
        <w:rPr>
          <w:color w:val="222222"/>
          <w:highlight w:val="white"/>
          <w:rtl/>
        </w:rPr>
        <w:t>קנאה.</w:t>
      </w:r>
    </w:p>
    <w:p w:rsidR="00125F3C" w:rsidRPr="00414627" w:rsidRDefault="00125F3C" w:rsidP="008A2189"/>
    <w:p w:rsidR="0081621B" w:rsidRPr="00414627" w:rsidRDefault="0081621B" w:rsidP="00BE09AF">
      <w:r w:rsidRPr="00414627">
        <w:rPr>
          <w:color w:val="222222"/>
          <w:highlight w:val="white"/>
          <w:rtl/>
        </w:rPr>
        <w:t xml:space="preserve">אם כך, אפשר להציע </w:t>
      </w:r>
      <w:r w:rsidRPr="00414627">
        <w:rPr>
          <w:b/>
          <w:color w:val="222222"/>
          <w:highlight w:val="white"/>
          <w:rtl/>
        </w:rPr>
        <w:t>אלגוריתם</w:t>
      </w:r>
      <w:r w:rsidR="00C30656">
        <w:rPr>
          <w:rFonts w:hint="cs"/>
          <w:b/>
          <w:color w:val="222222"/>
          <w:highlight w:val="white"/>
          <w:rtl/>
        </w:rPr>
        <w:t xml:space="preserve"> שי</w:t>
      </w:r>
      <w:r w:rsidR="00125F3C">
        <w:rPr>
          <w:rFonts w:hint="cs"/>
          <w:b/>
          <w:color w:val="222222"/>
          <w:highlight w:val="white"/>
          <w:rtl/>
        </w:rPr>
        <w:t>י</w:t>
      </w:r>
      <w:r w:rsidR="00C30656">
        <w:rPr>
          <w:rFonts w:hint="cs"/>
          <w:b/>
          <w:color w:val="222222"/>
          <w:highlight w:val="white"/>
          <w:rtl/>
        </w:rPr>
        <w:t>תן</w:t>
      </w:r>
      <w:r w:rsidRPr="00414627">
        <w:rPr>
          <w:b/>
          <w:color w:val="222222"/>
          <w:highlight w:val="white"/>
          <w:rtl/>
        </w:rPr>
        <w:t xml:space="preserve"> קירוב</w:t>
      </w:r>
      <w:r w:rsidR="00C30656">
        <w:rPr>
          <w:rFonts w:hint="cs"/>
          <w:b/>
          <w:color w:val="222222"/>
          <w:highlight w:val="white"/>
          <w:rtl/>
        </w:rPr>
        <w:t xml:space="preserve"> טוב</w:t>
      </w:r>
      <w:r w:rsidRPr="00414627">
        <w:rPr>
          <w:b/>
          <w:color w:val="222222"/>
          <w:highlight w:val="white"/>
          <w:rtl/>
        </w:rPr>
        <w:t xml:space="preserve"> לחלוקה נטולת-קנאה של נחלות</w:t>
      </w:r>
      <w:r w:rsidRPr="00414627">
        <w:rPr>
          <w:color w:val="222222"/>
          <w:highlight w:val="white"/>
          <w:rtl/>
        </w:rPr>
        <w:t xml:space="preserve">: כל אזרח בוחר נחלה (באמצעות מחשב); לאחר שכולם מסיימים לבחור כל אזרח מקבל דיווח על מספר האזרחים בנחלה שלו, ואם זה צפוף מדי בעיניו, הוא יכול להחליף. ההחלפות נמשכות עד שמגיעים לשיווי משקל, ואז מתחילים לבנות בניינים בהתאם למספר האזרחים שבחרו כל נחלה. </w:t>
      </w:r>
    </w:p>
    <w:p w:rsidR="0081621B" w:rsidRPr="00414627" w:rsidRDefault="0081621B" w:rsidP="00053306">
      <w:r w:rsidRPr="00414627">
        <w:rPr>
          <w:color w:val="222222"/>
          <w:highlight w:val="white"/>
          <w:rtl/>
        </w:rPr>
        <w:t xml:space="preserve">מכיוון שהמשחק הוא סימטרי (לכל האזרחים יש אותן אפשרויות), האלגוריתם מתכנס </w:t>
      </w:r>
      <w:r w:rsidR="00BE09AF">
        <w:rPr>
          <w:rFonts w:hint="cs"/>
          <w:color w:val="222222"/>
          <w:highlight w:val="white"/>
          <w:rtl/>
        </w:rPr>
        <w:t>לשיווי-משקל</w:t>
      </w:r>
      <w:r w:rsidRPr="00414627">
        <w:rPr>
          <w:color w:val="222222"/>
          <w:highlight w:val="white"/>
          <w:rtl/>
        </w:rPr>
        <w:t xml:space="preserve"> נאש מקורב תוך זמן </w:t>
      </w:r>
      <w:r w:rsidR="00053306">
        <w:rPr>
          <w:rFonts w:hint="cs"/>
          <w:color w:val="222222"/>
          <w:highlight w:val="white"/>
          <w:rtl/>
        </w:rPr>
        <w:t xml:space="preserve">קצר יחסית </w:t>
      </w:r>
      <w:r w:rsidR="00BE09AF">
        <w:rPr>
          <w:rFonts w:hint="cs"/>
          <w:color w:val="222222"/>
          <w:highlight w:val="white"/>
          <w:rtl/>
        </w:rPr>
        <w:t>(</w:t>
      </w:r>
      <w:r w:rsidR="00BE09AF">
        <w:rPr>
          <w:rFonts w:asciiTheme="minorHAnsi" w:hAnsiTheme="minorHAnsi"/>
          <w:color w:val="222222"/>
          <w:highlight w:val="white"/>
        </w:rPr>
        <w:t>Chien &amp; Sinclair, 2011</w:t>
      </w:r>
      <w:r w:rsidR="00BE09AF">
        <w:rPr>
          <w:rFonts w:asciiTheme="minorHAnsi" w:hAnsiTheme="minorHAnsi" w:hint="cs"/>
          <w:color w:val="222222"/>
          <w:highlight w:val="white"/>
          <w:rtl/>
        </w:rPr>
        <w:t>)</w:t>
      </w:r>
      <w:r w:rsidRPr="00414627">
        <w:rPr>
          <w:color w:val="222222"/>
          <w:highlight w:val="white"/>
          <w:rtl/>
        </w:rPr>
        <w:t xml:space="preserve">.    כדי לבדוק </w:t>
      </w:r>
      <w:r w:rsidR="00BE09AF">
        <w:rPr>
          <w:rFonts w:hint="cs"/>
          <w:color w:val="222222"/>
          <w:highlight w:val="white"/>
          <w:rtl/>
        </w:rPr>
        <w:t>את זמן ההתכנסות</w:t>
      </w:r>
      <w:r w:rsidRPr="00414627">
        <w:rPr>
          <w:color w:val="222222"/>
          <w:highlight w:val="white"/>
          <w:rtl/>
        </w:rPr>
        <w:t xml:space="preserve"> בניתי סימולציה ב</w:t>
      </w:r>
      <w:r w:rsidR="00BE09AF">
        <w:rPr>
          <w:rFonts w:hint="cs"/>
          <w:color w:val="222222"/>
          <w:highlight w:val="white"/>
          <w:rtl/>
        </w:rPr>
        <w:t>-</w:t>
      </w:r>
      <w:r w:rsidRPr="00414627">
        <w:rPr>
          <w:color w:val="222222"/>
          <w:highlight w:val="white"/>
        </w:rPr>
        <w:t>NetLogo</w:t>
      </w:r>
      <w:r w:rsidR="00BE09AF">
        <w:rPr>
          <w:rFonts w:hint="cs"/>
          <w:color w:val="222222"/>
          <w:highlight w:val="white"/>
          <w:rtl/>
        </w:rPr>
        <w:t xml:space="preserve"> עבור </w:t>
      </w:r>
      <w:r w:rsidRPr="00414627">
        <w:rPr>
          <w:color w:val="222222"/>
          <w:highlight w:val="white"/>
          <w:rtl/>
        </w:rPr>
        <w:t>על 1000 אזרחים</w:t>
      </w:r>
      <w:r w:rsidR="00BE09AF">
        <w:rPr>
          <w:rFonts w:hint="cs"/>
          <w:color w:val="222222"/>
          <w:highlight w:val="white"/>
          <w:rtl/>
        </w:rPr>
        <w:t>,</w:t>
      </w:r>
      <w:r w:rsidRPr="00414627">
        <w:rPr>
          <w:color w:val="222222"/>
          <w:highlight w:val="white"/>
          <w:rtl/>
        </w:rPr>
        <w:t xml:space="preserve"> ומ</w:t>
      </w:r>
      <w:r w:rsidR="00BE09AF">
        <w:rPr>
          <w:rFonts w:hint="cs"/>
          <w:color w:val="222222"/>
          <w:highlight w:val="white"/>
          <w:rtl/>
        </w:rPr>
        <w:t>ס</w:t>
      </w:r>
      <w:r w:rsidRPr="00414627">
        <w:rPr>
          <w:color w:val="222222"/>
          <w:highlight w:val="white"/>
          <w:rtl/>
        </w:rPr>
        <w:t xml:space="preserve">תבר שהאלגוריתם </w:t>
      </w:r>
      <w:r w:rsidR="00053306">
        <w:rPr>
          <w:rFonts w:hint="cs"/>
          <w:color w:val="222222"/>
          <w:highlight w:val="white"/>
          <w:rtl/>
        </w:rPr>
        <w:t xml:space="preserve">אכן </w:t>
      </w:r>
      <w:r w:rsidRPr="00414627">
        <w:rPr>
          <w:color w:val="222222"/>
          <w:highlight w:val="white"/>
          <w:rtl/>
        </w:rPr>
        <w:t xml:space="preserve">מתכנס די מהר - כל אזרח </w:t>
      </w:r>
      <w:r w:rsidR="00BE09AF">
        <w:rPr>
          <w:rFonts w:hint="cs"/>
          <w:color w:val="222222"/>
          <w:highlight w:val="white"/>
          <w:rtl/>
        </w:rPr>
        <w:t xml:space="preserve">היה </w:t>
      </w:r>
      <w:r w:rsidRPr="00414627">
        <w:rPr>
          <w:color w:val="222222"/>
          <w:highlight w:val="white"/>
          <w:rtl/>
        </w:rPr>
        <w:t xml:space="preserve">צריך להחליף </w:t>
      </w:r>
      <w:r w:rsidR="00BE09AF">
        <w:rPr>
          <w:rFonts w:hint="cs"/>
          <w:color w:val="222222"/>
          <w:highlight w:val="white"/>
          <w:rtl/>
        </w:rPr>
        <w:t xml:space="preserve">נחלה </w:t>
      </w:r>
      <w:r w:rsidRPr="00414627">
        <w:rPr>
          <w:color w:val="222222"/>
          <w:highlight w:val="white"/>
          <w:rtl/>
        </w:rPr>
        <w:t xml:space="preserve">רק כ-10 פעמים. רמת הקנאה הסופית היא בסביבות 5% מהתועלת - רמה נמוכה יחסית (כמובן </w:t>
      </w:r>
      <w:r w:rsidR="00BE09AF">
        <w:rPr>
          <w:rFonts w:hint="cs"/>
          <w:color w:val="222222"/>
          <w:highlight w:val="white"/>
          <w:rtl/>
        </w:rPr>
        <w:t>ש</w:t>
      </w:r>
      <w:r w:rsidRPr="00414627">
        <w:rPr>
          <w:color w:val="222222"/>
          <w:highlight w:val="white"/>
          <w:rtl/>
        </w:rPr>
        <w:t>מדובר בתוצאות ראשוניות בלבד). עד כמה שידוע לי, זהו אלגוריתם חדש.</w:t>
      </w:r>
    </w:p>
    <w:p w:rsidR="00BE09AF" w:rsidRDefault="0081621B" w:rsidP="00741D49">
      <w:pPr>
        <w:rPr>
          <w:rtl/>
        </w:rPr>
      </w:pPr>
      <w:r w:rsidRPr="00414627">
        <w:rPr>
          <w:color w:val="222222"/>
          <w:highlight w:val="white"/>
          <w:rtl/>
        </w:rPr>
        <w:lastRenderedPageBreak/>
        <w:t>ניתן להשתמש ברעיון זה גם כדי להקטין את הסיבוכיות של אלגוריתמי</w:t>
      </w:r>
      <w:r w:rsidR="00BE09AF">
        <w:rPr>
          <w:rFonts w:hint="cs"/>
          <w:color w:val="222222"/>
          <w:highlight w:val="white"/>
          <w:rtl/>
        </w:rPr>
        <w:t>ם אחרים</w:t>
      </w:r>
      <w:r w:rsidR="00741D49">
        <w:rPr>
          <w:rFonts w:hint="cs"/>
          <w:color w:val="222222"/>
          <w:highlight w:val="white"/>
          <w:rtl/>
        </w:rPr>
        <w:t xml:space="preserve"> </w:t>
      </w:r>
      <w:r w:rsidR="00BE09AF">
        <w:rPr>
          <w:rFonts w:hint="cs"/>
          <w:color w:val="222222"/>
          <w:highlight w:val="white"/>
          <w:rtl/>
        </w:rPr>
        <w:t>ל</w:t>
      </w:r>
      <w:r w:rsidRPr="00414627">
        <w:rPr>
          <w:color w:val="222222"/>
          <w:highlight w:val="white"/>
          <w:rtl/>
        </w:rPr>
        <w:t>חלוקה. למשל, במקום לחלק את הארץ בבת-אחת למיליון אזרחים, אפשר קודם לשאול כל אזרח באיזה אזור הוא רוצה לגור, לאפשר לאזרחים להחליף את הבחירה עד לשיווי משקל ואז לחלק את הנחלות בכל אזור בנפרד. החלוקה המתקבלת תהיה פרופורציונלית</w:t>
      </w:r>
      <w:r w:rsidR="00BE09AF">
        <w:rPr>
          <w:rFonts w:hint="cs"/>
          <w:color w:val="222222"/>
          <w:highlight w:val="white"/>
          <w:rtl/>
        </w:rPr>
        <w:t xml:space="preserve"> בקירוב</w:t>
      </w:r>
      <w:r w:rsidRPr="00414627">
        <w:rPr>
          <w:color w:val="222222"/>
          <w:highlight w:val="white"/>
          <w:rtl/>
        </w:rPr>
        <w:t>, אבל לא נטולת</w:t>
      </w:r>
      <w:r w:rsidR="00BE09AF">
        <w:rPr>
          <w:color w:val="222222"/>
          <w:highlight w:val="white"/>
          <w:rtl/>
        </w:rPr>
        <w:t>–</w:t>
      </w:r>
      <w:r w:rsidRPr="00414627">
        <w:rPr>
          <w:color w:val="222222"/>
          <w:highlight w:val="white"/>
          <w:rtl/>
        </w:rPr>
        <w:t>קנאה</w:t>
      </w:r>
      <w:r w:rsidR="00741D49">
        <w:rPr>
          <w:rFonts w:hint="cs"/>
          <w:color w:val="222222"/>
          <w:highlight w:val="white"/>
          <w:rtl/>
        </w:rPr>
        <w:t>, כי י</w:t>
      </w:r>
      <w:r w:rsidRPr="00414627">
        <w:rPr>
          <w:color w:val="222222"/>
          <w:highlight w:val="white"/>
          <w:rtl/>
        </w:rPr>
        <w:t>יתכן שאזרח באזור מסו</w:t>
      </w:r>
      <w:r w:rsidR="00BE09AF">
        <w:rPr>
          <w:rFonts w:hint="cs"/>
          <w:color w:val="222222"/>
          <w:highlight w:val="white"/>
          <w:rtl/>
        </w:rPr>
        <w:t>י</w:t>
      </w:r>
      <w:r w:rsidRPr="00414627">
        <w:rPr>
          <w:color w:val="222222"/>
          <w:highlight w:val="white"/>
          <w:rtl/>
        </w:rPr>
        <w:t>ם שבו יש תחרות גדולה יקנא באזרחים באזור אחר שבו התחרות קטנה יותר.</w:t>
      </w:r>
    </w:p>
    <w:p w:rsidR="00BE09AF" w:rsidRDefault="00BE09AF" w:rsidP="00BE09AF">
      <w:pPr>
        <w:rPr>
          <w:rtl/>
        </w:rPr>
      </w:pPr>
    </w:p>
    <w:p w:rsidR="0081621B" w:rsidRPr="00414627" w:rsidRDefault="0081621B" w:rsidP="00BE09AF">
      <w:pPr>
        <w:pStyle w:val="12"/>
      </w:pPr>
      <w:r w:rsidRPr="00414627">
        <w:rPr>
          <w:highlight w:val="white"/>
          <w:rtl/>
        </w:rPr>
        <w:t>פסיכולוגיה ניסויית</w:t>
      </w:r>
    </w:p>
    <w:p w:rsidR="0081621B" w:rsidRPr="00414627" w:rsidRDefault="0081621B" w:rsidP="009D2551">
      <w:pPr>
        <w:rPr>
          <w:color w:val="222222"/>
          <w:highlight w:val="white"/>
          <w:rtl/>
        </w:rPr>
      </w:pPr>
      <w:r w:rsidRPr="00414627">
        <w:rPr>
          <w:color w:val="222222"/>
          <w:highlight w:val="white"/>
          <w:rtl/>
        </w:rPr>
        <w:t xml:space="preserve">האלגוריתמים שתיארנו עד כה עובדים יפה מאד </w:t>
      </w:r>
      <w:r w:rsidR="002345C9">
        <w:rPr>
          <w:rFonts w:hint="cs"/>
          <w:color w:val="222222"/>
          <w:highlight w:val="white"/>
          <w:rtl/>
        </w:rPr>
        <w:t xml:space="preserve">על הנייר או בהדמיות </w:t>
      </w:r>
      <w:r w:rsidRPr="00414627">
        <w:rPr>
          <w:color w:val="222222"/>
          <w:highlight w:val="white"/>
          <w:rtl/>
        </w:rPr>
        <w:t>ממוחשבות. אולם, הם לא נבדקו מעולם על אנשים אמתיים! עד כמה שידוע לי, ישנם מעט מאד ניסויים אמפיריים על חלוקה הוגנת - וכולם עוסקים בחלוקה של חפצים בדידים, ולא של עוגות או קרקעות</w:t>
      </w:r>
      <w:r w:rsidRPr="00414627">
        <w:rPr>
          <w:rFonts w:hint="cs"/>
          <w:color w:val="222222"/>
          <w:highlight w:val="white"/>
          <w:rtl/>
        </w:rPr>
        <w:t>.</w:t>
      </w:r>
      <w:r w:rsidRPr="00414627">
        <w:rPr>
          <w:rStyle w:val="FootnoteReference"/>
          <w:color w:val="222222"/>
          <w:rtl/>
        </w:rPr>
        <w:footnoteReference w:id="81"/>
      </w:r>
    </w:p>
    <w:p w:rsidR="0081621B" w:rsidRPr="00414627" w:rsidRDefault="0081621B" w:rsidP="009D2551">
      <w:r w:rsidRPr="00414627">
        <w:rPr>
          <w:color w:val="222222"/>
          <w:highlight w:val="white"/>
          <w:rtl/>
        </w:rPr>
        <w:t xml:space="preserve">ישנן כמה סיבות לחשוב שחלוקה </w:t>
      </w:r>
      <w:r w:rsidR="00BE09AF">
        <w:rPr>
          <w:rFonts w:hint="cs"/>
          <w:color w:val="222222"/>
          <w:highlight w:val="white"/>
          <w:rtl/>
        </w:rPr>
        <w:t>שנמצאה</w:t>
      </w:r>
      <w:r w:rsidR="009D2551">
        <w:rPr>
          <w:rFonts w:hint="cs"/>
          <w:color w:val="222222"/>
          <w:highlight w:val="white"/>
          <w:rtl/>
        </w:rPr>
        <w:t xml:space="preserve"> </w:t>
      </w:r>
      <w:r w:rsidRPr="00414627">
        <w:rPr>
          <w:color w:val="222222"/>
          <w:highlight w:val="white"/>
          <w:rtl/>
        </w:rPr>
        <w:t>הוגנת</w:t>
      </w:r>
      <w:r w:rsidR="00BE09AF">
        <w:rPr>
          <w:rFonts w:hint="cs"/>
          <w:color w:val="222222"/>
          <w:highlight w:val="white"/>
          <w:rtl/>
        </w:rPr>
        <w:t xml:space="preserve"> מבחינה תיאורטית</w:t>
      </w:r>
      <w:r w:rsidRPr="00414627">
        <w:rPr>
          <w:color w:val="222222"/>
          <w:highlight w:val="white"/>
          <w:rtl/>
        </w:rPr>
        <w:t xml:space="preserve"> לא תיתפס כהוגנת במציאות. אחת מהן היא שאנשים אינם יודעים להגדיר במדויק את ההעדפות האישיות שלהם. בנוסף, ההעדפות גם משתנות </w:t>
      </w:r>
      <w:r w:rsidR="00BE09AF">
        <w:rPr>
          <w:rFonts w:hint="cs"/>
          <w:color w:val="222222"/>
          <w:highlight w:val="white"/>
          <w:rtl/>
        </w:rPr>
        <w:t>מזמן לזמן, ולעתים בטווחים קצרים מאוד</w:t>
      </w:r>
      <w:r w:rsidRPr="00414627">
        <w:rPr>
          <w:color w:val="222222"/>
          <w:highlight w:val="white"/>
          <w:rtl/>
        </w:rPr>
        <w:t>. לכן, נחלה שנתפסה בעינ</w:t>
      </w:r>
      <w:r w:rsidR="009D2551">
        <w:rPr>
          <w:rFonts w:hint="cs"/>
          <w:color w:val="222222"/>
          <w:highlight w:val="white"/>
          <w:rtl/>
        </w:rPr>
        <w:t>י</w:t>
      </w:r>
      <w:r w:rsidR="00BE09AF">
        <w:rPr>
          <w:rFonts w:hint="cs"/>
          <w:color w:val="222222"/>
          <w:highlight w:val="white"/>
          <w:rtl/>
        </w:rPr>
        <w:t xml:space="preserve"> אזרח מסוים</w:t>
      </w:r>
      <w:r w:rsidR="009D2551">
        <w:rPr>
          <w:rFonts w:hint="cs"/>
          <w:color w:val="222222"/>
          <w:highlight w:val="white"/>
          <w:rtl/>
        </w:rPr>
        <w:t xml:space="preserve"> </w:t>
      </w:r>
      <w:r w:rsidR="00BE09AF">
        <w:rPr>
          <w:rFonts w:hint="cs"/>
          <w:color w:val="222222"/>
          <w:highlight w:val="white"/>
          <w:rtl/>
        </w:rPr>
        <w:t>כרצויה</w:t>
      </w:r>
      <w:r w:rsidR="009D2551">
        <w:rPr>
          <w:rFonts w:hint="cs"/>
          <w:color w:val="222222"/>
          <w:highlight w:val="white"/>
          <w:rtl/>
        </w:rPr>
        <w:t xml:space="preserve"> </w:t>
      </w:r>
      <w:r w:rsidRPr="00414627">
        <w:rPr>
          <w:color w:val="222222"/>
          <w:highlight w:val="white"/>
          <w:rtl/>
        </w:rPr>
        <w:t xml:space="preserve">ברגע </w:t>
      </w:r>
      <w:r w:rsidR="00BE09AF">
        <w:rPr>
          <w:rFonts w:hint="cs"/>
          <w:color w:val="222222"/>
          <w:highlight w:val="white"/>
          <w:rtl/>
        </w:rPr>
        <w:t>אחד יכולה להיחשב לגרועה בעיניו מספר ימים לאחר מכן בשל גילוי פרטים שהוא לא ידע קודם לכן או שינוי בהעדפותיו האישיות (או שילוב של השניים)</w:t>
      </w:r>
      <w:r w:rsidRPr="00414627">
        <w:rPr>
          <w:color w:val="222222"/>
          <w:highlight w:val="white"/>
          <w:rtl/>
        </w:rPr>
        <w:t>.</w:t>
      </w:r>
    </w:p>
    <w:p w:rsidR="0081621B" w:rsidRPr="00414627" w:rsidRDefault="00BE09AF" w:rsidP="009D2551">
      <w:r>
        <w:rPr>
          <w:rFonts w:hint="cs"/>
          <w:color w:val="222222"/>
          <w:highlight w:val="white"/>
          <w:rtl/>
        </w:rPr>
        <w:t>אני שואף</w:t>
      </w:r>
      <w:r w:rsidR="0081621B" w:rsidRPr="00414627">
        <w:rPr>
          <w:color w:val="222222"/>
          <w:highlight w:val="white"/>
          <w:rtl/>
        </w:rPr>
        <w:t xml:space="preserve"> לנסות חלק מהאלגוריתמים המוכרים לחלוקת עוגה על אנשים אמתיים, ולבדוק עד כמה החלוקה המתקבלת נתפסת כהוגנת בעיני הנבדקים. ניתן לעשות זאת בשתי דרכים:</w:t>
      </w:r>
    </w:p>
    <w:p w:rsidR="00281C70" w:rsidRDefault="0081621B" w:rsidP="00D767DD">
      <w:pPr>
        <w:numPr>
          <w:ilvl w:val="0"/>
          <w:numId w:val="30"/>
        </w:numPr>
        <w:ind w:hanging="359"/>
      </w:pPr>
      <w:r w:rsidRPr="00414627">
        <w:rPr>
          <w:b/>
          <w:rtl/>
        </w:rPr>
        <w:t>במפה</w:t>
      </w:r>
      <w:r w:rsidR="00BE09AF">
        <w:rPr>
          <w:rFonts w:hint="cs"/>
          <w:b/>
          <w:rtl/>
        </w:rPr>
        <w:t>:</w:t>
      </w:r>
      <w:r w:rsidR="00D767DD">
        <w:rPr>
          <w:rFonts w:hint="cs"/>
          <w:b/>
          <w:rtl/>
        </w:rPr>
        <w:t xml:space="preserve"> </w:t>
      </w:r>
      <w:r w:rsidRPr="00414627">
        <w:rPr>
          <w:rtl/>
        </w:rPr>
        <w:t>לתת לאנשים לחלק ביניהם מפה של ארץ</w:t>
      </w:r>
      <w:r w:rsidR="00BE09AF">
        <w:rPr>
          <w:rFonts w:hint="cs"/>
          <w:rtl/>
        </w:rPr>
        <w:t>-</w:t>
      </w:r>
      <w:r w:rsidRPr="00414627">
        <w:rPr>
          <w:rtl/>
        </w:rPr>
        <w:t>ישראל, לבדוק איזו חלוקה מתקבלת, והאם האנשים אכן מרוצים מהחלוקה.</w:t>
      </w:r>
    </w:p>
    <w:p w:rsidR="00281C70" w:rsidRDefault="0081621B" w:rsidP="007B3FF4">
      <w:pPr>
        <w:numPr>
          <w:ilvl w:val="0"/>
          <w:numId w:val="30"/>
        </w:numPr>
        <w:tabs>
          <w:tab w:val="left" w:pos="360"/>
          <w:tab w:val="left" w:pos="720"/>
        </w:tabs>
        <w:spacing w:line="312" w:lineRule="auto"/>
        <w:ind w:hanging="359"/>
        <w:jc w:val="left"/>
      </w:pPr>
      <w:r w:rsidRPr="00561378">
        <w:rPr>
          <w:b/>
          <w:rtl/>
        </w:rPr>
        <w:t>בשטח</w:t>
      </w:r>
      <w:r w:rsidR="00BE09AF" w:rsidRPr="00561378">
        <w:rPr>
          <w:rFonts w:hint="cs"/>
          <w:b/>
          <w:rtl/>
        </w:rPr>
        <w:t>:</w:t>
      </w:r>
      <w:r w:rsidRPr="00414627">
        <w:rPr>
          <w:rtl/>
        </w:rPr>
        <w:t xml:space="preserve"> ניתן לבצע חלוקת נחלות אמתית בין אנשים המקימים ישוב חדש. למרבה הצער, ניסוי זה אינו אפשרי במדינת ישראל, שכן בישראל מוקמים כיום מעט מאד ישובים חדשים וחלוקת הקרקעות בהם מוכתבת</w:t>
      </w:r>
      <w:r w:rsidR="00BE09AF">
        <w:rPr>
          <w:rFonts w:hint="cs"/>
          <w:rtl/>
        </w:rPr>
        <w:t xml:space="preserve"> במידה רבה</w:t>
      </w:r>
      <w:r w:rsidRPr="00414627">
        <w:rPr>
          <w:rtl/>
        </w:rPr>
        <w:t xml:space="preserve"> ע"י מנהל מקרקעי ישראל.</w:t>
      </w:r>
      <w:r w:rsidR="00561378">
        <w:rPr>
          <w:rStyle w:val="FootnoteReference"/>
          <w:rtl/>
        </w:rPr>
        <w:footnoteReference w:id="82"/>
      </w:r>
      <w:r w:rsidRPr="00414627">
        <w:rPr>
          <w:rtl/>
        </w:rPr>
        <w:t xml:space="preserve"> </w:t>
      </w:r>
      <w:r w:rsidR="00561378">
        <w:rPr>
          <w:rFonts w:hint="cs"/>
          <w:rtl/>
        </w:rPr>
        <w:t xml:space="preserve"> </w:t>
      </w:r>
      <w:r w:rsidR="00BE09AF">
        <w:rPr>
          <w:rFonts w:hint="cs"/>
          <w:rtl/>
        </w:rPr>
        <w:t>אך יתכן שניתן</w:t>
      </w:r>
      <w:r w:rsidRPr="00414627">
        <w:rPr>
          <w:rtl/>
        </w:rPr>
        <w:t xml:space="preserve"> לבצע ניסוי כזה בחו"ל. </w:t>
      </w:r>
      <w:r w:rsidR="00561378">
        <w:rPr>
          <w:rFonts w:hint="cs"/>
          <w:rtl/>
        </w:rPr>
        <w:t xml:space="preserve"> </w:t>
      </w:r>
      <w:r w:rsidR="00561378" w:rsidRPr="00561378">
        <w:rPr>
          <w:rtl/>
        </w:rPr>
        <w:t>אם</w:t>
      </w:r>
      <w:r w:rsidR="00561378" w:rsidRPr="00561378">
        <w:rPr>
          <w:rtl/>
          <w:lang w:bidi="ar-SA"/>
        </w:rPr>
        <w:t xml:space="preserve"> </w:t>
      </w:r>
      <w:r w:rsidR="00561378" w:rsidRPr="00561378">
        <w:rPr>
          <w:rtl/>
        </w:rPr>
        <w:t>ממשלת</w:t>
      </w:r>
      <w:r w:rsidR="00561378" w:rsidRPr="00561378">
        <w:rPr>
          <w:rtl/>
          <w:lang w:bidi="ar-SA"/>
        </w:rPr>
        <w:t xml:space="preserve"> </w:t>
      </w:r>
      <w:r w:rsidR="00561378" w:rsidRPr="00561378">
        <w:rPr>
          <w:rtl/>
        </w:rPr>
        <w:t>ישראל</w:t>
      </w:r>
      <w:r w:rsidR="00561378" w:rsidRPr="00561378">
        <w:rPr>
          <w:rtl/>
          <w:lang w:bidi="ar-SA"/>
        </w:rPr>
        <w:t xml:space="preserve"> </w:t>
      </w:r>
      <w:r w:rsidR="00561378" w:rsidRPr="00561378">
        <w:rPr>
          <w:rtl/>
        </w:rPr>
        <w:t>תחליט</w:t>
      </w:r>
      <w:r w:rsidR="00561378" w:rsidRPr="00561378">
        <w:rPr>
          <w:rtl/>
          <w:lang w:bidi="ar-SA"/>
        </w:rPr>
        <w:t xml:space="preserve"> </w:t>
      </w:r>
      <w:r w:rsidR="00561378" w:rsidRPr="00561378">
        <w:rPr>
          <w:rtl/>
        </w:rPr>
        <w:t>לחלק</w:t>
      </w:r>
      <w:r w:rsidR="00561378" w:rsidRPr="00561378">
        <w:rPr>
          <w:rtl/>
          <w:lang w:bidi="ar-SA"/>
        </w:rPr>
        <w:t xml:space="preserve"> </w:t>
      </w:r>
      <w:r w:rsidR="00561378" w:rsidRPr="00561378">
        <w:rPr>
          <w:rtl/>
        </w:rPr>
        <w:t>נחלות</w:t>
      </w:r>
      <w:r w:rsidR="00561378" w:rsidRPr="00561378">
        <w:rPr>
          <w:rtl/>
          <w:lang w:bidi="ar-SA"/>
        </w:rPr>
        <w:t xml:space="preserve"> </w:t>
      </w:r>
      <w:r w:rsidR="00561378" w:rsidRPr="00561378">
        <w:rPr>
          <w:rtl/>
        </w:rPr>
        <w:t>לחיילים</w:t>
      </w:r>
      <w:r w:rsidR="00561378" w:rsidRPr="00561378">
        <w:rPr>
          <w:rtl/>
          <w:lang w:bidi="ar-SA"/>
        </w:rPr>
        <w:t xml:space="preserve"> </w:t>
      </w:r>
      <w:r w:rsidR="00561378" w:rsidRPr="00561378">
        <w:rPr>
          <w:rtl/>
        </w:rPr>
        <w:t>משוחררים</w:t>
      </w:r>
      <w:r w:rsidR="00561378" w:rsidRPr="00561378">
        <w:rPr>
          <w:rtl/>
          <w:lang w:bidi="ar-SA"/>
        </w:rPr>
        <w:t xml:space="preserve">, </w:t>
      </w:r>
      <w:r w:rsidR="00561378" w:rsidRPr="00561378">
        <w:rPr>
          <w:rtl/>
        </w:rPr>
        <w:t>יהיה</w:t>
      </w:r>
      <w:r w:rsidR="00561378" w:rsidRPr="00561378">
        <w:rPr>
          <w:rtl/>
          <w:lang w:bidi="ar-SA"/>
        </w:rPr>
        <w:t xml:space="preserve"> </w:t>
      </w:r>
      <w:r w:rsidR="00561378" w:rsidRPr="00561378">
        <w:rPr>
          <w:rtl/>
        </w:rPr>
        <w:t>אפשר</w:t>
      </w:r>
      <w:r w:rsidR="00561378" w:rsidRPr="00561378">
        <w:rPr>
          <w:rtl/>
          <w:lang w:bidi="ar-SA"/>
        </w:rPr>
        <w:t xml:space="preserve"> </w:t>
      </w:r>
      <w:r w:rsidR="00561378" w:rsidRPr="00561378">
        <w:rPr>
          <w:rtl/>
        </w:rPr>
        <w:t>לבצע</w:t>
      </w:r>
      <w:r w:rsidR="00561378" w:rsidRPr="00561378">
        <w:rPr>
          <w:rtl/>
          <w:lang w:bidi="ar-SA"/>
        </w:rPr>
        <w:t xml:space="preserve"> </w:t>
      </w:r>
      <w:r w:rsidR="00561378" w:rsidRPr="00561378">
        <w:rPr>
          <w:rtl/>
        </w:rPr>
        <w:t>את</w:t>
      </w:r>
      <w:r w:rsidR="00561378" w:rsidRPr="00561378">
        <w:rPr>
          <w:rtl/>
          <w:lang w:bidi="ar-SA"/>
        </w:rPr>
        <w:t xml:space="preserve"> </w:t>
      </w:r>
      <w:r w:rsidR="00561378" w:rsidRPr="00561378">
        <w:rPr>
          <w:rtl/>
        </w:rPr>
        <w:t>החלוקה</w:t>
      </w:r>
      <w:r w:rsidR="00561378" w:rsidRPr="00561378">
        <w:rPr>
          <w:rtl/>
          <w:lang w:bidi="ar-SA"/>
        </w:rPr>
        <w:t xml:space="preserve"> </w:t>
      </w:r>
      <w:r w:rsidR="00561378" w:rsidRPr="00561378">
        <w:rPr>
          <w:rtl/>
        </w:rPr>
        <w:t>על</w:t>
      </w:r>
      <w:r w:rsidR="00561378" w:rsidRPr="00561378">
        <w:rPr>
          <w:rtl/>
          <w:lang w:bidi="ar-SA"/>
        </w:rPr>
        <w:t xml:space="preserve"> </w:t>
      </w:r>
      <w:r w:rsidR="00561378" w:rsidRPr="00561378">
        <w:rPr>
          <w:rtl/>
        </w:rPr>
        <w:t>השטחים</w:t>
      </w:r>
      <w:r w:rsidR="00561378" w:rsidRPr="00561378">
        <w:rPr>
          <w:rtl/>
          <w:lang w:bidi="ar-SA"/>
        </w:rPr>
        <w:t xml:space="preserve"> </w:t>
      </w:r>
      <w:r w:rsidR="00561378" w:rsidRPr="00561378">
        <w:rPr>
          <w:rtl/>
        </w:rPr>
        <w:t>המיועדים</w:t>
      </w:r>
      <w:r w:rsidR="00561378" w:rsidRPr="00561378">
        <w:rPr>
          <w:rtl/>
          <w:lang w:bidi="ar-SA"/>
        </w:rPr>
        <w:t xml:space="preserve"> </w:t>
      </w:r>
      <w:r w:rsidR="00561378" w:rsidRPr="00561378">
        <w:rPr>
          <w:rtl/>
        </w:rPr>
        <w:t>לכך</w:t>
      </w:r>
      <w:r w:rsidR="00561378" w:rsidRPr="00561378">
        <w:rPr>
          <w:rtl/>
          <w:lang w:bidi="ar-SA"/>
        </w:rPr>
        <w:t xml:space="preserve">, </w:t>
      </w:r>
      <w:r w:rsidR="00561378" w:rsidRPr="00561378">
        <w:rPr>
          <w:rtl/>
        </w:rPr>
        <w:t>למשל</w:t>
      </w:r>
      <w:r w:rsidR="00561378" w:rsidRPr="00561378">
        <w:rPr>
          <w:rtl/>
          <w:lang w:bidi="ar-SA"/>
        </w:rPr>
        <w:t xml:space="preserve">, </w:t>
      </w:r>
      <w:r w:rsidR="00561378" w:rsidRPr="00561378">
        <w:rPr>
          <w:rtl/>
        </w:rPr>
        <w:t>אם</w:t>
      </w:r>
      <w:r w:rsidR="00561378" w:rsidRPr="00561378">
        <w:rPr>
          <w:rtl/>
          <w:lang w:bidi="ar-SA"/>
        </w:rPr>
        <w:t xml:space="preserve"> </w:t>
      </w:r>
      <w:r w:rsidR="00561378" w:rsidRPr="00561378">
        <w:rPr>
          <w:rtl/>
        </w:rPr>
        <w:t>המדינה</w:t>
      </w:r>
      <w:r w:rsidR="00561378" w:rsidRPr="00561378">
        <w:rPr>
          <w:rtl/>
          <w:lang w:bidi="ar-SA"/>
        </w:rPr>
        <w:t xml:space="preserve"> </w:t>
      </w:r>
      <w:r w:rsidR="00561378" w:rsidRPr="00561378">
        <w:rPr>
          <w:rtl/>
        </w:rPr>
        <w:t>מקצה</w:t>
      </w:r>
      <w:r w:rsidR="00561378" w:rsidRPr="00561378">
        <w:rPr>
          <w:rtl/>
          <w:lang w:bidi="ar-SA"/>
        </w:rPr>
        <w:t xml:space="preserve"> 1000 </w:t>
      </w:r>
      <w:r w:rsidR="00561378" w:rsidRPr="00561378">
        <w:rPr>
          <w:rtl/>
        </w:rPr>
        <w:t>דונם</w:t>
      </w:r>
      <w:r w:rsidR="00561378" w:rsidRPr="00561378">
        <w:rPr>
          <w:rtl/>
          <w:lang w:bidi="ar-SA"/>
        </w:rPr>
        <w:t xml:space="preserve"> </w:t>
      </w:r>
      <w:r w:rsidR="00561378" w:rsidRPr="00561378">
        <w:rPr>
          <w:rtl/>
        </w:rPr>
        <w:t>לחלוקה</w:t>
      </w:r>
      <w:r w:rsidR="00561378" w:rsidRPr="00561378">
        <w:rPr>
          <w:rtl/>
          <w:lang w:bidi="ar-SA"/>
        </w:rPr>
        <w:t xml:space="preserve"> </w:t>
      </w:r>
      <w:r w:rsidR="00561378" w:rsidRPr="00561378">
        <w:rPr>
          <w:rtl/>
        </w:rPr>
        <w:t>לכל</w:t>
      </w:r>
      <w:r w:rsidR="00561378" w:rsidRPr="00561378">
        <w:rPr>
          <w:rtl/>
          <w:lang w:bidi="ar-SA"/>
        </w:rPr>
        <w:t xml:space="preserve"> </w:t>
      </w:r>
      <w:r w:rsidR="00561378" w:rsidRPr="00561378">
        <w:rPr>
          <w:rtl/>
        </w:rPr>
        <w:t>החיילים</w:t>
      </w:r>
      <w:r w:rsidR="00561378" w:rsidRPr="00561378">
        <w:rPr>
          <w:rtl/>
          <w:lang w:bidi="ar-SA"/>
        </w:rPr>
        <w:t xml:space="preserve"> </w:t>
      </w:r>
      <w:r w:rsidR="00561378" w:rsidRPr="00561378">
        <w:rPr>
          <w:rtl/>
        </w:rPr>
        <w:t>המשתחררים</w:t>
      </w:r>
      <w:r w:rsidR="00561378" w:rsidRPr="00561378">
        <w:rPr>
          <w:rtl/>
          <w:lang w:bidi="ar-SA"/>
        </w:rPr>
        <w:t xml:space="preserve"> </w:t>
      </w:r>
      <w:r w:rsidR="00561378" w:rsidRPr="00561378">
        <w:rPr>
          <w:rtl/>
        </w:rPr>
        <w:t>בתאריך</w:t>
      </w:r>
      <w:r w:rsidR="00561378" w:rsidRPr="00561378">
        <w:rPr>
          <w:rtl/>
          <w:lang w:bidi="ar-SA"/>
        </w:rPr>
        <w:t xml:space="preserve"> </w:t>
      </w:r>
      <w:r w:rsidR="00561378" w:rsidRPr="00561378">
        <w:rPr>
          <w:rtl/>
        </w:rPr>
        <w:t>מסוים</w:t>
      </w:r>
      <w:r w:rsidR="00561378" w:rsidRPr="00561378">
        <w:rPr>
          <w:rtl/>
          <w:lang w:bidi="ar-SA"/>
        </w:rPr>
        <w:t xml:space="preserve">, </w:t>
      </w:r>
      <w:r w:rsidR="00561378" w:rsidRPr="00561378">
        <w:rPr>
          <w:rtl/>
        </w:rPr>
        <w:t>אז</w:t>
      </w:r>
      <w:r w:rsidR="00561378" w:rsidRPr="00561378">
        <w:rPr>
          <w:rtl/>
          <w:lang w:bidi="ar-SA"/>
        </w:rPr>
        <w:t xml:space="preserve"> </w:t>
      </w:r>
      <w:r w:rsidR="00561378" w:rsidRPr="00561378">
        <w:rPr>
          <w:rtl/>
        </w:rPr>
        <w:t>אפשר</w:t>
      </w:r>
      <w:r w:rsidR="00561378" w:rsidRPr="00561378">
        <w:rPr>
          <w:rtl/>
          <w:lang w:bidi="ar-SA"/>
        </w:rPr>
        <w:t xml:space="preserve"> </w:t>
      </w:r>
      <w:r w:rsidR="00561378" w:rsidRPr="00561378">
        <w:rPr>
          <w:rtl/>
        </w:rPr>
        <w:t>לבצע</w:t>
      </w:r>
      <w:r w:rsidR="00561378" w:rsidRPr="00561378">
        <w:rPr>
          <w:rtl/>
          <w:lang w:bidi="ar-SA"/>
        </w:rPr>
        <w:t xml:space="preserve"> </w:t>
      </w:r>
      <w:r w:rsidR="00561378" w:rsidRPr="00561378">
        <w:rPr>
          <w:rtl/>
        </w:rPr>
        <w:t>את</w:t>
      </w:r>
      <w:r w:rsidR="00561378" w:rsidRPr="00561378">
        <w:rPr>
          <w:rtl/>
          <w:lang w:bidi="ar-SA"/>
        </w:rPr>
        <w:t xml:space="preserve"> </w:t>
      </w:r>
      <w:r w:rsidR="00561378" w:rsidRPr="00561378">
        <w:rPr>
          <w:rtl/>
        </w:rPr>
        <w:t>תהליך</w:t>
      </w:r>
      <w:r w:rsidR="00561378" w:rsidRPr="00561378">
        <w:rPr>
          <w:rtl/>
          <w:lang w:bidi="ar-SA"/>
        </w:rPr>
        <w:t xml:space="preserve"> </w:t>
      </w:r>
      <w:r w:rsidR="00561378" w:rsidRPr="00561378">
        <w:rPr>
          <w:rtl/>
        </w:rPr>
        <w:t>החלוקה</w:t>
      </w:r>
      <w:r w:rsidR="00561378" w:rsidRPr="00561378">
        <w:rPr>
          <w:rtl/>
          <w:lang w:bidi="ar-SA"/>
        </w:rPr>
        <w:t xml:space="preserve"> </w:t>
      </w:r>
      <w:r w:rsidR="00561378" w:rsidRPr="00561378">
        <w:rPr>
          <w:rtl/>
        </w:rPr>
        <w:t>בין</w:t>
      </w:r>
      <w:r w:rsidR="00561378" w:rsidRPr="00561378">
        <w:rPr>
          <w:rtl/>
          <w:lang w:bidi="ar-SA"/>
        </w:rPr>
        <w:t xml:space="preserve"> </w:t>
      </w:r>
      <w:r w:rsidR="00561378" w:rsidRPr="00561378">
        <w:rPr>
          <w:rtl/>
        </w:rPr>
        <w:t>אותם</w:t>
      </w:r>
      <w:r w:rsidR="00561378" w:rsidRPr="00561378">
        <w:rPr>
          <w:rtl/>
          <w:lang w:bidi="ar-SA"/>
        </w:rPr>
        <w:t xml:space="preserve"> </w:t>
      </w:r>
      <w:r w:rsidR="00561378" w:rsidRPr="00561378">
        <w:rPr>
          <w:rtl/>
        </w:rPr>
        <w:t>חיילים</w:t>
      </w:r>
      <w:r w:rsidR="00561378" w:rsidRPr="00561378">
        <w:rPr>
          <w:rtl/>
          <w:lang w:bidi="ar-SA"/>
        </w:rPr>
        <w:t xml:space="preserve">. </w:t>
      </w:r>
      <w:r w:rsidR="00561378" w:rsidRPr="00561378">
        <w:rPr>
          <w:rtl/>
        </w:rPr>
        <w:t>אפשרות</w:t>
      </w:r>
      <w:r w:rsidR="00561378" w:rsidRPr="00561378">
        <w:rPr>
          <w:rtl/>
          <w:lang w:bidi="ar-SA"/>
        </w:rPr>
        <w:t xml:space="preserve"> </w:t>
      </w:r>
      <w:r w:rsidR="00561378" w:rsidRPr="00561378">
        <w:rPr>
          <w:rtl/>
        </w:rPr>
        <w:t>זו</w:t>
      </w:r>
      <w:r w:rsidR="00561378" w:rsidRPr="00561378">
        <w:rPr>
          <w:rtl/>
          <w:lang w:bidi="ar-SA"/>
        </w:rPr>
        <w:t xml:space="preserve"> </w:t>
      </w:r>
      <w:r w:rsidR="00561378" w:rsidRPr="00561378">
        <w:rPr>
          <w:rtl/>
        </w:rPr>
        <w:t>נראית</w:t>
      </w:r>
      <w:r w:rsidR="00561378" w:rsidRPr="00561378">
        <w:rPr>
          <w:rtl/>
          <w:lang w:bidi="ar-SA"/>
        </w:rPr>
        <w:t xml:space="preserve"> </w:t>
      </w:r>
      <w:r w:rsidR="00561378" w:rsidRPr="00561378">
        <w:rPr>
          <w:rtl/>
        </w:rPr>
        <w:t>כרגע</w:t>
      </w:r>
      <w:r w:rsidR="00561378" w:rsidRPr="00561378">
        <w:rPr>
          <w:rtl/>
          <w:lang w:bidi="ar-SA"/>
        </w:rPr>
        <w:t xml:space="preserve"> </w:t>
      </w:r>
      <w:r w:rsidR="00561378" w:rsidRPr="00561378">
        <w:rPr>
          <w:rtl/>
        </w:rPr>
        <w:t>רחוקה</w:t>
      </w:r>
      <w:r w:rsidR="00561378" w:rsidRPr="00561378">
        <w:rPr>
          <w:rtl/>
          <w:lang w:bidi="ar-SA"/>
        </w:rPr>
        <w:t xml:space="preserve"> </w:t>
      </w:r>
      <w:r w:rsidR="00561378" w:rsidRPr="00561378">
        <w:rPr>
          <w:rtl/>
        </w:rPr>
        <w:t>למדי</w:t>
      </w:r>
      <w:r w:rsidR="00561378" w:rsidRPr="00561378">
        <w:rPr>
          <w:rtl/>
          <w:lang w:bidi="ar-SA"/>
        </w:rPr>
        <w:t xml:space="preserve">, </w:t>
      </w:r>
      <w:r w:rsidR="00561378" w:rsidRPr="00561378">
        <w:rPr>
          <w:rtl/>
        </w:rPr>
        <w:t>אבל</w:t>
      </w:r>
      <w:r w:rsidR="00561378" w:rsidRPr="00561378">
        <w:rPr>
          <w:rtl/>
          <w:lang w:bidi="ar-SA"/>
        </w:rPr>
        <w:t xml:space="preserve"> </w:t>
      </w:r>
      <w:r w:rsidR="00561378" w:rsidRPr="00561378">
        <w:rPr>
          <w:rtl/>
        </w:rPr>
        <w:t>כדאי</w:t>
      </w:r>
      <w:r w:rsidR="00561378" w:rsidRPr="00561378">
        <w:rPr>
          <w:rtl/>
          <w:lang w:bidi="ar-SA"/>
        </w:rPr>
        <w:t xml:space="preserve"> </w:t>
      </w:r>
      <w:r w:rsidR="00561378" w:rsidRPr="00561378">
        <w:rPr>
          <w:rtl/>
        </w:rPr>
        <w:t>להכין</w:t>
      </w:r>
      <w:r w:rsidR="00561378" w:rsidRPr="00561378">
        <w:rPr>
          <w:rtl/>
          <w:lang w:bidi="ar-SA"/>
        </w:rPr>
        <w:t xml:space="preserve"> </w:t>
      </w:r>
      <w:r w:rsidR="00561378" w:rsidRPr="00561378">
        <w:rPr>
          <w:rtl/>
        </w:rPr>
        <w:t>תכנית</w:t>
      </w:r>
      <w:r w:rsidR="00561378" w:rsidRPr="00561378">
        <w:rPr>
          <w:rtl/>
          <w:lang w:bidi="ar-SA"/>
        </w:rPr>
        <w:t xml:space="preserve"> </w:t>
      </w:r>
      <w:r w:rsidR="00561378" w:rsidRPr="00561378">
        <w:rPr>
          <w:rtl/>
        </w:rPr>
        <w:t>מגירה</w:t>
      </w:r>
      <w:r w:rsidR="00561378" w:rsidRPr="00561378">
        <w:rPr>
          <w:rtl/>
          <w:lang w:bidi="ar-SA"/>
        </w:rPr>
        <w:t xml:space="preserve"> </w:t>
      </w:r>
      <w:r w:rsidR="00561378" w:rsidRPr="00561378">
        <w:rPr>
          <w:rtl/>
        </w:rPr>
        <w:t>למקרה</w:t>
      </w:r>
      <w:r w:rsidR="00561378" w:rsidRPr="00561378">
        <w:rPr>
          <w:rtl/>
          <w:lang w:bidi="ar-SA"/>
        </w:rPr>
        <w:t xml:space="preserve"> </w:t>
      </w:r>
      <w:r w:rsidR="00561378" w:rsidRPr="00561378">
        <w:rPr>
          <w:rtl/>
        </w:rPr>
        <w:t>שהיא</w:t>
      </w:r>
      <w:r w:rsidR="00561378" w:rsidRPr="00561378">
        <w:rPr>
          <w:rtl/>
          <w:lang w:bidi="ar-SA"/>
        </w:rPr>
        <w:t xml:space="preserve"> </w:t>
      </w:r>
      <w:r w:rsidR="00561378" w:rsidRPr="00561378">
        <w:rPr>
          <w:rtl/>
        </w:rPr>
        <w:t>תהיה</w:t>
      </w:r>
      <w:r w:rsidR="00561378" w:rsidRPr="00561378">
        <w:rPr>
          <w:rtl/>
          <w:lang w:bidi="ar-SA"/>
        </w:rPr>
        <w:t xml:space="preserve"> </w:t>
      </w:r>
      <w:r w:rsidR="00561378" w:rsidRPr="00561378">
        <w:rPr>
          <w:rtl/>
        </w:rPr>
        <w:t>מעשית</w:t>
      </w:r>
      <w:r w:rsidR="00561378" w:rsidRPr="00561378">
        <w:rPr>
          <w:rtl/>
          <w:lang w:bidi="ar-SA"/>
        </w:rPr>
        <w:t>.</w:t>
      </w:r>
      <w:r w:rsidR="00561378" w:rsidRPr="00561378">
        <w:rPr>
          <w:rFonts w:hint="cs"/>
          <w:rtl/>
        </w:rPr>
        <w:t xml:space="preserve">   </w:t>
      </w:r>
      <w:r w:rsidR="00561378">
        <w:rPr>
          <w:rFonts w:hint="cs"/>
          <w:rtl/>
        </w:rPr>
        <w:t xml:space="preserve"> </w:t>
      </w:r>
      <w:r w:rsidRPr="00414627">
        <w:rPr>
          <w:rtl/>
        </w:rPr>
        <w:t xml:space="preserve">ניסוי שאפשר לבצע בישראל </w:t>
      </w:r>
      <w:r w:rsidR="00561378">
        <w:rPr>
          <w:rFonts w:hint="cs"/>
          <w:rtl/>
        </w:rPr>
        <w:t xml:space="preserve">כבר היום </w:t>
      </w:r>
      <w:r w:rsidRPr="00414627">
        <w:rPr>
          <w:rtl/>
        </w:rPr>
        <w:t xml:space="preserve">הוא </w:t>
      </w:r>
      <w:r w:rsidRPr="00561378">
        <w:rPr>
          <w:b/>
          <w:rtl/>
        </w:rPr>
        <w:t xml:space="preserve">הקצאת דירות </w:t>
      </w:r>
      <w:r w:rsidRPr="00414627">
        <w:rPr>
          <w:rtl/>
        </w:rPr>
        <w:t xml:space="preserve">במסגרת </w:t>
      </w:r>
      <w:r w:rsidRPr="007B3FF4">
        <w:rPr>
          <w:b/>
          <w:bCs/>
          <w:rtl/>
        </w:rPr>
        <w:t>קבוצת-רכישה</w:t>
      </w:r>
      <w:r w:rsidRPr="00414627">
        <w:rPr>
          <w:rtl/>
        </w:rPr>
        <w:t xml:space="preserve">. כל קונה צריך לקבל דירה, וכן לשלם סכום כלשהו מעלות הבניין. ניתן להריץ אלגוריתם לחלוקה נטולת-קנאה של דירות וכסף (ראו למעלה סעיף 2, </w:t>
      </w:r>
      <w:r w:rsidR="00BE09AF">
        <w:rPr>
          <w:rFonts w:hint="cs"/>
          <w:rtl/>
        </w:rPr>
        <w:t>'</w:t>
      </w:r>
      <w:r w:rsidRPr="00414627">
        <w:rPr>
          <w:rtl/>
        </w:rPr>
        <w:t>הקצאת חדרים</w:t>
      </w:r>
      <w:r w:rsidR="00BE09AF">
        <w:rPr>
          <w:rFonts w:hint="cs"/>
          <w:rtl/>
        </w:rPr>
        <w:t>'</w:t>
      </w:r>
      <w:r w:rsidR="00BE09AF" w:rsidRPr="00414627">
        <w:rPr>
          <w:rtl/>
        </w:rPr>
        <w:t xml:space="preserve">), </w:t>
      </w:r>
      <w:r w:rsidRPr="00414627">
        <w:rPr>
          <w:rtl/>
        </w:rPr>
        <w:t>ולבחון האם הקונים אכן אינם מקנאים זה בזה.</w:t>
      </w:r>
      <w:r w:rsidR="00561378">
        <w:rPr>
          <w:rFonts w:hint="cs"/>
          <w:rtl/>
        </w:rPr>
        <w:t xml:space="preserve"> </w:t>
      </w:r>
    </w:p>
    <w:p w:rsidR="0081621B" w:rsidRPr="00414627" w:rsidRDefault="0081621B" w:rsidP="00414627"/>
    <w:p w:rsidR="00281C70" w:rsidRDefault="0081621B" w:rsidP="007B3FF4">
      <w:pPr>
        <w:pStyle w:val="12"/>
      </w:pPr>
      <w:r w:rsidRPr="00414627">
        <w:rPr>
          <w:highlight w:val="white"/>
          <w:rtl/>
        </w:rPr>
        <w:t>סיכום</w:t>
      </w:r>
    </w:p>
    <w:p w:rsidR="0081621B" w:rsidRPr="00414627" w:rsidRDefault="0081621B" w:rsidP="00BB2D0F">
      <w:r w:rsidRPr="00414627">
        <w:rPr>
          <w:rtl/>
        </w:rPr>
        <w:t xml:space="preserve">במאמר זה ניסיתי להראות שחוקת הנחלות המקראית נוגעת בתחומי-ידע רבים ומגוונים, שכולם מסייעים להבנת התורה מכיוונים שונים. שילוב זה הוא אחד המאפיינים העיקריים של תכנית </w:t>
      </w:r>
      <w:r w:rsidR="00BB2D0F">
        <w:rPr>
          <w:rFonts w:hint="cs"/>
          <w:rtl/>
        </w:rPr>
        <w:t>'</w:t>
      </w:r>
      <w:r w:rsidRPr="00414627">
        <w:rPr>
          <w:rtl/>
        </w:rPr>
        <w:t>ניצוצות</w:t>
      </w:r>
      <w:r w:rsidR="00BB2D0F">
        <w:rPr>
          <w:rFonts w:hint="cs"/>
          <w:rtl/>
        </w:rPr>
        <w:t>'</w:t>
      </w:r>
      <w:r w:rsidRPr="00414627">
        <w:rPr>
          <w:rtl/>
        </w:rPr>
        <w:t xml:space="preserve">- תכנית שבה כל </w:t>
      </w:r>
      <w:r w:rsidRPr="00414627">
        <w:rPr>
          <w:rtl/>
        </w:rPr>
        <w:lastRenderedPageBreak/>
        <w:t xml:space="preserve">תחומי-הידע האנושי </w:t>
      </w:r>
      <w:r w:rsidR="00BB2D0F">
        <w:rPr>
          <w:rFonts w:hint="cs"/>
          <w:rtl/>
        </w:rPr>
        <w:t>'</w:t>
      </w:r>
      <w:r w:rsidRPr="00414627">
        <w:rPr>
          <w:rtl/>
        </w:rPr>
        <w:t>מגוי</w:t>
      </w:r>
      <w:r w:rsidR="00BB2D0F">
        <w:rPr>
          <w:rFonts w:hint="cs"/>
          <w:rtl/>
        </w:rPr>
        <w:t>י</w:t>
      </w:r>
      <w:r w:rsidRPr="00414627">
        <w:rPr>
          <w:rtl/>
        </w:rPr>
        <w:t>סים</w:t>
      </w:r>
      <w:r w:rsidR="00BB2D0F">
        <w:rPr>
          <w:rFonts w:hint="cs"/>
          <w:rtl/>
        </w:rPr>
        <w:t>'</w:t>
      </w:r>
      <w:r w:rsidR="007E3BDA">
        <w:rPr>
          <w:rFonts w:hint="cs"/>
          <w:rtl/>
        </w:rPr>
        <w:t xml:space="preserve"> </w:t>
      </w:r>
      <w:r w:rsidRPr="00414627">
        <w:rPr>
          <w:rtl/>
        </w:rPr>
        <w:t>על-מנת להסביר סוגיות תורניות. התורה, הניצבת במרכז, היא המאחדת את כל תחומי הידע השונים, בסוד "ה' א-להינו, ה' אחד".</w:t>
      </w:r>
    </w:p>
    <w:p w:rsidR="0081621B" w:rsidRPr="00414627" w:rsidRDefault="0081621B" w:rsidP="00414627"/>
    <w:p w:rsidR="0081621B" w:rsidRPr="00414627" w:rsidRDefault="0081621B" w:rsidP="00414627">
      <w:r w:rsidRPr="00414627">
        <w:rPr>
          <w:rtl/>
        </w:rPr>
        <w:t xml:space="preserve">בשנים הקרובות אני מתכוון, בע"ה, להמשיך ולחקור את הנושא מכיוונים שונים, כאשר המטרה הסופית שלי היא "ללמוד על-מנת לעשות" - </w:t>
      </w:r>
      <w:r w:rsidR="00EB131A">
        <w:rPr>
          <w:rFonts w:hint="cs"/>
          <w:rtl/>
        </w:rPr>
        <w:t xml:space="preserve"> </w:t>
      </w:r>
      <w:r w:rsidRPr="00414627">
        <w:rPr>
          <w:rtl/>
        </w:rPr>
        <w:t>למצוא דרכים מעשיות ליישם את חוקת הנחלות המקראית בישראל של ימינו.</w:t>
      </w:r>
    </w:p>
    <w:p w:rsidR="000A5E59" w:rsidRPr="00EB131A" w:rsidRDefault="000A5E59" w:rsidP="000C2531">
      <w:pPr>
        <w:rPr>
          <w:rtl/>
        </w:rPr>
      </w:pPr>
    </w:p>
    <w:sectPr w:rsidR="000A5E59" w:rsidRPr="00EB131A" w:rsidSect="00E23149">
      <w:headerReference w:type="default" r:id="rId14"/>
      <w:footerReference w:type="default" r:id="rId15"/>
      <w:pgSz w:w="11906" w:h="16838" w:code="9"/>
      <w:pgMar w:top="1673" w:right="1797" w:bottom="1440" w:left="1797" w:header="709" w:footer="709"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A60" w:rsidRDefault="00717A60" w:rsidP="0011160F">
      <w:pPr>
        <w:spacing w:line="240" w:lineRule="auto"/>
      </w:pPr>
      <w:r>
        <w:separator/>
      </w:r>
    </w:p>
  </w:endnote>
  <w:endnote w:type="continuationSeparator" w:id="0">
    <w:p w:rsidR="00717A60" w:rsidRDefault="00717A60" w:rsidP="001116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Ruehl">
    <w:panose1 w:val="020E050306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BN Oria">
    <w:charset w:val="B1"/>
    <w:family w:val="auto"/>
    <w:pitch w:val="variable"/>
    <w:sig w:usb0="00000801" w:usb1="00000000" w:usb2="00000000" w:usb3="00000000" w:csb0="00000020" w:csb1="00000000"/>
  </w:font>
  <w:font w:name="BN Madregot Bold">
    <w:charset w:val="B1"/>
    <w:family w:val="auto"/>
    <w:pitch w:val="variable"/>
    <w:sig w:usb0="00000801" w:usb1="00000000" w:usb2="00000000" w:usb3="00000000" w:csb0="00000020" w:csb1="00000000"/>
  </w:font>
  <w:font w:name="Trebuchet MS">
    <w:panose1 w:val="020B0603020202020204"/>
    <w:charset w:val="00"/>
    <w:family w:val="swiss"/>
    <w:pitch w:val="variable"/>
    <w:sig w:usb0="00000287" w:usb1="00000000" w:usb2="00000000" w:usb3="00000000" w:csb0="0000009F" w:csb1="00000000"/>
  </w:font>
  <w:font w:name="BN Nautilus">
    <w:altName w:val="Courier New"/>
    <w:charset w:val="B1"/>
    <w:family w:val="auto"/>
    <w:pitch w:val="variable"/>
    <w:sig w:usb0="00000800"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 w:name="Aharoni">
    <w:panose1 w:val="02010803020104030203"/>
    <w:charset w:val="B1"/>
    <w:family w:val="auto"/>
    <w:pitch w:val="variable"/>
    <w:sig w:usb0="00000801" w:usb1="00000000" w:usb2="00000000" w:usb3="00000000" w:csb0="00000020" w:csb1="00000000"/>
  </w:font>
  <w:font w:name="BN Bilbo">
    <w:altName w:val="Times New Roman"/>
    <w:panose1 w:val="00000000000000000000"/>
    <w:charset w:val="B1"/>
    <w:family w:val="auto"/>
    <w:pitch w:val="variable"/>
    <w:sig w:usb0="00000801" w:usb1="00000000" w:usb2="00000000" w:usb3="00000000" w:csb0="00000020" w:csb1="00000000"/>
  </w:font>
  <w:font w:name="Guttman-Aram">
    <w:altName w:val="Segoe UI Semilight"/>
    <w:charset w:val="B1"/>
    <w:family w:val="auto"/>
    <w:pitch w:val="variable"/>
    <w:sig w:usb0="00000800" w:usb1="4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Narkisim">
    <w:panose1 w:val="020E0502050101010101"/>
    <w:charset w:val="B1"/>
    <w:family w:val="swiss"/>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David CLM">
    <w:altName w:val="Times New Roman"/>
    <w:panose1 w:val="02000603000000000000"/>
    <w:charset w:val="B1"/>
    <w:family w:val="auto"/>
    <w:pitch w:val="variable"/>
    <w:sig w:usb0="80000803" w:usb1="50002842" w:usb2="00000000" w:usb3="00000000" w:csb0="00000020" w:csb1="00000000"/>
  </w:font>
  <w:font w:name="BN Barvaz">
    <w:altName w:val="Courier New"/>
    <w:panose1 w:val="02000500000000000000"/>
    <w:charset w:val="00"/>
    <w:family w:val="auto"/>
    <w:pitch w:val="variable"/>
    <w:sig w:usb0="8000082F" w:usb1="5000004A"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0CA" w:rsidRDefault="002D70CA" w:rsidP="00305511">
    <w:pPr>
      <w:pStyle w:val="Footer"/>
      <w:pBdr>
        <w:top w:val="thinThickSmallGap" w:sz="24" w:space="1" w:color="622423"/>
      </w:pBdr>
      <w:tabs>
        <w:tab w:val="clear" w:pos="4153"/>
      </w:tabs>
      <w:spacing w:line="240" w:lineRule="auto"/>
      <w:rPr>
        <w:rFonts w:ascii="Cambria" w:hAnsi="Cambria"/>
      </w:rPr>
    </w:pPr>
    <w:r w:rsidRPr="00305511">
      <w:rPr>
        <w:rFonts w:ascii="Cambria" w:hAnsi="Cambria" w:cs="BN Bilbo"/>
        <w:b/>
        <w:bCs/>
        <w:position w:val="20"/>
        <w:sz w:val="26"/>
        <w:szCs w:val="26"/>
        <w:rtl/>
        <w:lang w:val="he-IL"/>
      </w:rPr>
      <w:tab/>
      <w:t xml:space="preserve">עמוד </w:t>
    </w:r>
    <w:r w:rsidRPr="00305511">
      <w:rPr>
        <w:rFonts w:cs="BN Bilbo"/>
        <w:b/>
        <w:bCs/>
        <w:position w:val="20"/>
        <w:sz w:val="26"/>
        <w:szCs w:val="26"/>
      </w:rPr>
      <w:fldChar w:fldCharType="begin"/>
    </w:r>
    <w:r w:rsidRPr="00305511">
      <w:rPr>
        <w:rFonts w:cs="BN Bilbo"/>
        <w:b/>
        <w:bCs/>
        <w:position w:val="20"/>
        <w:sz w:val="26"/>
        <w:szCs w:val="26"/>
      </w:rPr>
      <w:instrText xml:space="preserve"> PAGE   \* MERGEFORMAT </w:instrText>
    </w:r>
    <w:r w:rsidRPr="00305511">
      <w:rPr>
        <w:rFonts w:cs="BN Bilbo"/>
        <w:b/>
        <w:bCs/>
        <w:position w:val="20"/>
        <w:sz w:val="26"/>
        <w:szCs w:val="26"/>
      </w:rPr>
      <w:fldChar w:fldCharType="separate"/>
    </w:r>
    <w:r w:rsidR="007B3FF4" w:rsidRPr="007B3FF4">
      <w:rPr>
        <w:rFonts w:ascii="Cambria" w:hAnsi="Cambria" w:cs="BN Bilbo"/>
        <w:b/>
        <w:bCs/>
        <w:noProof/>
        <w:position w:val="20"/>
        <w:sz w:val="26"/>
        <w:szCs w:val="26"/>
        <w:rtl/>
        <w:lang w:val="he-IL"/>
      </w:rPr>
      <w:t>1</w:t>
    </w:r>
    <w:r w:rsidRPr="00305511">
      <w:rPr>
        <w:rFonts w:cs="BN Bilbo"/>
        <w:b/>
        <w:bCs/>
        <w:position w:val="20"/>
        <w:sz w:val="26"/>
        <w:szCs w:val="26"/>
      </w:rPr>
      <w:fldChar w:fldCharType="end"/>
    </w:r>
  </w:p>
  <w:p w:rsidR="002D70CA" w:rsidRDefault="002D7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A60" w:rsidRDefault="00717A60" w:rsidP="0011160F">
      <w:pPr>
        <w:spacing w:line="240" w:lineRule="auto"/>
      </w:pPr>
      <w:r>
        <w:separator/>
      </w:r>
    </w:p>
  </w:footnote>
  <w:footnote w:type="continuationSeparator" w:id="0">
    <w:p w:rsidR="00717A60" w:rsidRDefault="00717A60" w:rsidP="0011160F">
      <w:pPr>
        <w:spacing w:line="240" w:lineRule="auto"/>
      </w:pPr>
      <w:r>
        <w:continuationSeparator/>
      </w:r>
    </w:p>
  </w:footnote>
  <w:footnote w:id="1">
    <w:p w:rsidR="002D70CA" w:rsidRPr="00414627" w:rsidRDefault="002D70CA" w:rsidP="00414627">
      <w:pPr>
        <w:pStyle w:val="FootnoteText"/>
        <w:bidi/>
        <w:rPr>
          <w:rtl/>
          <w:lang w:bidi="he-IL"/>
        </w:rPr>
      </w:pPr>
      <w:r>
        <w:rPr>
          <w:rStyle w:val="FootnoteReference"/>
        </w:rPr>
        <w:footnoteRef/>
      </w:r>
      <w:r>
        <w:rPr>
          <w:rFonts w:hint="cs"/>
          <w:rtl/>
          <w:lang w:bidi="he-IL"/>
        </w:rPr>
        <w:t xml:space="preserve"> ויקרא כה:י.</w:t>
      </w:r>
    </w:p>
  </w:footnote>
  <w:footnote w:id="2">
    <w:p w:rsidR="002D70CA" w:rsidRPr="00414627" w:rsidRDefault="002D70CA" w:rsidP="00373FBB">
      <w:pPr>
        <w:pStyle w:val="FootnoteText"/>
        <w:bidi/>
        <w:rPr>
          <w:rtl/>
          <w:lang w:bidi="he-IL"/>
        </w:rPr>
      </w:pPr>
      <w:r>
        <w:rPr>
          <w:rStyle w:val="FootnoteReference"/>
        </w:rPr>
        <w:footnoteRef/>
      </w:r>
      <w:r>
        <w:rPr>
          <w:rFonts w:hint="cs"/>
          <w:rtl/>
          <w:lang w:bidi="he-IL"/>
        </w:rPr>
        <w:t xml:space="preserve"> שם כג.</w:t>
      </w:r>
    </w:p>
  </w:footnote>
  <w:footnote w:id="3">
    <w:p w:rsidR="002D70CA" w:rsidRPr="00414627" w:rsidRDefault="002D70CA" w:rsidP="0009488B">
      <w:pPr>
        <w:pStyle w:val="FootnoteText"/>
        <w:bidi/>
        <w:rPr>
          <w:rtl/>
          <w:lang w:bidi="he-IL"/>
        </w:rPr>
      </w:pPr>
      <w:r>
        <w:rPr>
          <w:rStyle w:val="FootnoteReference"/>
        </w:rPr>
        <w:footnoteRef/>
      </w:r>
      <w:r w:rsidRPr="00414627">
        <w:rPr>
          <w:rFonts w:eastAsia="Times New Roman" w:cs="FrankRuehl"/>
          <w:color w:val="222222"/>
          <w:sz w:val="24"/>
          <w:szCs w:val="24"/>
          <w:highlight w:val="white"/>
          <w:rtl/>
          <w:lang w:bidi="he-IL"/>
        </w:rPr>
        <w:t>במדבר כו</w:t>
      </w:r>
      <w:r>
        <w:rPr>
          <w:rFonts w:eastAsia="Times New Roman" w:cs="FrankRuehl" w:hint="cs"/>
          <w:color w:val="222222"/>
          <w:sz w:val="24"/>
          <w:szCs w:val="24"/>
          <w:highlight w:val="white"/>
          <w:rtl/>
          <w:lang w:bidi="he-IL"/>
        </w:rPr>
        <w:t>:ב</w:t>
      </w:r>
      <w:r>
        <w:rPr>
          <w:rFonts w:eastAsia="Times New Roman" w:cs="FrankRuehl" w:hint="cs"/>
          <w:color w:val="222222"/>
          <w:sz w:val="24"/>
          <w:szCs w:val="24"/>
          <w:rtl/>
          <w:lang w:bidi="he-IL"/>
        </w:rPr>
        <w:t>.</w:t>
      </w:r>
    </w:p>
  </w:footnote>
  <w:footnote w:id="4">
    <w:p w:rsidR="002D70CA" w:rsidRPr="00414627" w:rsidRDefault="002D70CA" w:rsidP="0009488B">
      <w:pPr>
        <w:pStyle w:val="FootnoteText"/>
        <w:bidi/>
        <w:rPr>
          <w:rtl/>
          <w:lang w:bidi="he-IL"/>
        </w:rPr>
      </w:pPr>
      <w:r>
        <w:rPr>
          <w:rStyle w:val="FootnoteReference"/>
        </w:rPr>
        <w:footnoteRef/>
      </w:r>
      <w:r>
        <w:rPr>
          <w:rFonts w:eastAsia="Times New Roman" w:cs="FrankRuehl" w:hint="cs"/>
          <w:color w:val="222222"/>
          <w:sz w:val="24"/>
          <w:szCs w:val="24"/>
          <w:highlight w:val="white"/>
          <w:rtl/>
          <w:lang w:bidi="he-IL"/>
        </w:rPr>
        <w:t xml:space="preserve">שם </w:t>
      </w:r>
      <w:r w:rsidRPr="00414627">
        <w:rPr>
          <w:rFonts w:eastAsia="Times New Roman" w:cs="FrankRuehl"/>
          <w:color w:val="222222"/>
          <w:sz w:val="24"/>
          <w:szCs w:val="24"/>
          <w:highlight w:val="white"/>
          <w:rtl/>
          <w:lang w:bidi="he-IL"/>
        </w:rPr>
        <w:t>נב</w:t>
      </w:r>
      <w:r w:rsidRPr="00414627">
        <w:rPr>
          <w:rFonts w:eastAsia="Times New Roman" w:cs="FrankRuehl"/>
          <w:color w:val="222222"/>
          <w:sz w:val="24"/>
          <w:szCs w:val="24"/>
          <w:highlight w:val="white"/>
          <w:rtl/>
        </w:rPr>
        <w:t>-</w:t>
      </w:r>
      <w:r w:rsidRPr="00414627">
        <w:rPr>
          <w:rFonts w:eastAsia="Times New Roman" w:cs="FrankRuehl"/>
          <w:color w:val="222222"/>
          <w:sz w:val="24"/>
          <w:szCs w:val="24"/>
          <w:highlight w:val="white"/>
          <w:rtl/>
          <w:lang w:bidi="he-IL"/>
        </w:rPr>
        <w:t>נו</w:t>
      </w:r>
      <w:r>
        <w:rPr>
          <w:rFonts w:eastAsia="Times New Roman" w:cs="FrankRuehl" w:hint="cs"/>
          <w:color w:val="222222"/>
          <w:sz w:val="24"/>
          <w:szCs w:val="24"/>
          <w:rtl/>
          <w:lang w:bidi="he-IL"/>
        </w:rPr>
        <w:t>.</w:t>
      </w:r>
    </w:p>
  </w:footnote>
  <w:footnote w:id="5">
    <w:p w:rsidR="002D70CA" w:rsidRDefault="002D70CA" w:rsidP="007B3FF4">
      <w:pPr>
        <w:pStyle w:val="FootnoteText"/>
        <w:bidi/>
        <w:rPr>
          <w:rtl/>
          <w:lang w:bidi="he-IL"/>
        </w:rPr>
      </w:pPr>
      <w:r>
        <w:rPr>
          <w:rStyle w:val="FootnoteReference"/>
        </w:rPr>
        <w:footnoteRef/>
      </w:r>
      <w:hyperlink r:id="rId1" w:history="1">
        <w:r w:rsidRPr="00626C78">
          <w:rPr>
            <w:rStyle w:val="Hyperlink"/>
            <w:rtl/>
            <w:lang w:bidi="he-IL"/>
          </w:rPr>
          <w:t>רמב</w:t>
        </w:r>
        <w:r w:rsidRPr="00626C78">
          <w:rPr>
            <w:rStyle w:val="Hyperlink"/>
            <w:rtl/>
          </w:rPr>
          <w:t>"</w:t>
        </w:r>
        <w:r w:rsidRPr="00626C78">
          <w:rPr>
            <w:rStyle w:val="Hyperlink"/>
            <w:rtl/>
            <w:lang w:bidi="he-IL"/>
          </w:rPr>
          <w:t>ם</w:t>
        </w:r>
        <w:r w:rsidRPr="00626C78">
          <w:rPr>
            <w:rStyle w:val="Hyperlink"/>
            <w:rtl/>
          </w:rPr>
          <w:t xml:space="preserve">, </w:t>
        </w:r>
        <w:r w:rsidRPr="00626C78">
          <w:rPr>
            <w:rStyle w:val="Hyperlink"/>
            <w:rtl/>
            <w:lang w:bidi="he-IL"/>
          </w:rPr>
          <w:t>מורה</w:t>
        </w:r>
        <w:r>
          <w:rPr>
            <w:rStyle w:val="Hyperlink"/>
            <w:rFonts w:hint="cs"/>
            <w:rtl/>
            <w:lang w:bidi="he-IL"/>
          </w:rPr>
          <w:t xml:space="preserve"> </w:t>
        </w:r>
        <w:r w:rsidRPr="00626C78">
          <w:rPr>
            <w:rStyle w:val="Hyperlink"/>
            <w:rtl/>
            <w:lang w:bidi="he-IL"/>
          </w:rPr>
          <w:t>נבוכים</w:t>
        </w:r>
        <w:r>
          <w:rPr>
            <w:rStyle w:val="Hyperlink"/>
            <w:rFonts w:hint="cs"/>
            <w:rtl/>
            <w:lang w:bidi="he-IL"/>
          </w:rPr>
          <w:t xml:space="preserve"> </w:t>
        </w:r>
        <w:r w:rsidRPr="00626C78">
          <w:rPr>
            <w:rStyle w:val="Hyperlink"/>
            <w:rtl/>
            <w:lang w:bidi="he-IL"/>
          </w:rPr>
          <w:t>ג</w:t>
        </w:r>
        <w:r>
          <w:rPr>
            <w:rStyle w:val="Hyperlink"/>
            <w:rFonts w:hint="cs"/>
            <w:rtl/>
            <w:lang w:bidi="he-IL"/>
          </w:rPr>
          <w:t xml:space="preserve"> </w:t>
        </w:r>
        <w:r w:rsidRPr="00626C78">
          <w:rPr>
            <w:rStyle w:val="Hyperlink"/>
            <w:rtl/>
            <w:lang w:bidi="he-IL"/>
          </w:rPr>
          <w:t>לט</w:t>
        </w:r>
      </w:hyperlink>
    </w:p>
  </w:footnote>
  <w:footnote w:id="6">
    <w:p w:rsidR="002D70CA" w:rsidRDefault="002D70CA" w:rsidP="007B3FF4">
      <w:pPr>
        <w:pStyle w:val="FootnoteText"/>
        <w:bidi/>
        <w:rPr>
          <w:rtl/>
          <w:lang w:bidi="he-IL"/>
        </w:rPr>
      </w:pPr>
      <w:r>
        <w:rPr>
          <w:rStyle w:val="FootnoteReference"/>
        </w:rPr>
        <w:footnoteRef/>
      </w:r>
      <w:r>
        <w:rPr>
          <w:rFonts w:hint="cs"/>
          <w:rtl/>
          <w:lang w:bidi="he-IL"/>
        </w:rPr>
        <w:t xml:space="preserve">גלובס, 22.9.2013, </w:t>
      </w:r>
      <w:r w:rsidRPr="005762FA">
        <w:rPr>
          <w:lang w:bidi="he-IL"/>
        </w:rPr>
        <w:t>http://www.globes.co.il/news/article.aspx?did=1000880470</w:t>
      </w:r>
    </w:p>
  </w:footnote>
  <w:footnote w:id="7">
    <w:p w:rsidR="002D70CA" w:rsidRDefault="002D70CA" w:rsidP="007B3FF4">
      <w:pPr>
        <w:pStyle w:val="FootnoteText"/>
        <w:bidi/>
        <w:rPr>
          <w:rtl/>
          <w:lang w:bidi="he-IL"/>
        </w:rPr>
      </w:pPr>
      <w:r>
        <w:rPr>
          <w:rStyle w:val="FootnoteReference"/>
        </w:rPr>
        <w:footnoteRef/>
      </w:r>
      <w:r>
        <w:rPr>
          <w:rFonts w:hint="cs"/>
          <w:rtl/>
          <w:lang w:bidi="he-IL"/>
        </w:rPr>
        <w:t xml:space="preserve">מהיכרות אישית. וראו גם: </w:t>
      </w:r>
      <w:r w:rsidRPr="00A37266">
        <w:rPr>
          <w:rtl/>
          <w:lang w:bidi="he-IL"/>
        </w:rPr>
        <w:t xml:space="preserve">אשר שכטר ואפרת נחושתאי, </w:t>
      </w:r>
      <w:r w:rsidRPr="00A37266">
        <w:rPr>
          <w:b/>
          <w:bCs/>
          <w:rtl/>
        </w:rPr>
        <w:t>"</w:t>
      </w:r>
      <w:r w:rsidRPr="00A37266">
        <w:rPr>
          <w:b/>
          <w:bCs/>
          <w:rtl/>
          <w:lang w:bidi="he-IL"/>
        </w:rPr>
        <w:t>לאחייביםלהשתעבדלמשכנתאאולשכירות</w:t>
      </w:r>
      <w:r w:rsidRPr="00A37266">
        <w:rPr>
          <w:b/>
          <w:bCs/>
          <w:rtl/>
        </w:rPr>
        <w:t xml:space="preserve">: </w:t>
      </w:r>
      <w:r w:rsidRPr="00A37266">
        <w:rPr>
          <w:b/>
          <w:bCs/>
          <w:rtl/>
          <w:lang w:bidi="he-IL"/>
        </w:rPr>
        <w:t>לבנותביתב</w:t>
      </w:r>
      <w:r w:rsidRPr="00A37266">
        <w:rPr>
          <w:b/>
          <w:bCs/>
          <w:rtl/>
        </w:rPr>
        <w:t>-</w:t>
      </w:r>
      <w:r w:rsidRPr="00A37266">
        <w:rPr>
          <w:b/>
          <w:bCs/>
        </w:rPr>
        <w:t>100</w:t>
      </w:r>
      <w:r w:rsidRPr="00A37266">
        <w:rPr>
          <w:b/>
          <w:bCs/>
          <w:rtl/>
          <w:lang w:bidi="he-IL"/>
        </w:rPr>
        <w:t>אלףשקל</w:t>
      </w:r>
      <w:r w:rsidRPr="00A37266">
        <w:rPr>
          <w:b/>
          <w:bCs/>
          <w:rtl/>
        </w:rPr>
        <w:t>"</w:t>
      </w:r>
      <w:r>
        <w:rPr>
          <w:rFonts w:hint="cs"/>
          <w:b/>
          <w:bCs/>
          <w:rtl/>
          <w:lang w:bidi="he-IL"/>
        </w:rPr>
        <w:t xml:space="preserve">, </w:t>
      </w:r>
      <w:r w:rsidRPr="00A37266">
        <w:rPr>
          <w:rtl/>
          <w:lang w:bidi="he-IL"/>
        </w:rPr>
        <w:t xml:space="preserve"> מרקרוויק</w:t>
      </w:r>
      <w:r>
        <w:rPr>
          <w:rFonts w:hint="cs"/>
          <w:rtl/>
          <w:lang w:bidi="he-IL"/>
        </w:rPr>
        <w:t xml:space="preserve">, </w:t>
      </w:r>
      <w:r w:rsidRPr="00216BD8">
        <w:rPr>
          <w:lang w:bidi="he-IL"/>
        </w:rPr>
        <w:t>14.7.2013</w:t>
      </w:r>
      <w:r>
        <w:rPr>
          <w:rFonts w:hint="cs"/>
          <w:rtl/>
          <w:lang w:bidi="he-IL"/>
        </w:rPr>
        <w:t xml:space="preserve">,   </w:t>
      </w:r>
      <w:hyperlink r:id="rId2" w:history="1">
        <w:r w:rsidRPr="00216BD8">
          <w:rPr>
            <w:rStyle w:val="Hyperlink"/>
          </w:rPr>
          <w:t>http://www.themarker.com/markerweek/1.2069919</w:t>
        </w:r>
      </w:hyperlink>
    </w:p>
    <w:p w:rsidR="002D70CA" w:rsidRDefault="002D70CA" w:rsidP="007B3FF4">
      <w:pPr>
        <w:pStyle w:val="FootnoteText"/>
        <w:bidi/>
        <w:rPr>
          <w:rtl/>
          <w:lang w:bidi="he-IL"/>
        </w:rPr>
      </w:pPr>
    </w:p>
  </w:footnote>
  <w:footnote w:id="8">
    <w:p w:rsidR="002D70CA" w:rsidRDefault="002D70CA" w:rsidP="007B3FF4">
      <w:pPr>
        <w:pStyle w:val="FootnoteText"/>
        <w:bidi/>
        <w:rPr>
          <w:rtl/>
          <w:lang w:bidi="he-IL"/>
        </w:rPr>
      </w:pPr>
      <w:r>
        <w:rPr>
          <w:rStyle w:val="FootnoteReference"/>
        </w:rPr>
        <w:footnoteRef/>
      </w:r>
      <w:r>
        <w:rPr>
          <w:rFonts w:hint="cs"/>
          <w:rtl/>
          <w:lang w:bidi="he-IL"/>
        </w:rPr>
        <w:t>ספרא על הפסוק, מלבי"ם שם, אברבנאל על הפסוק.</w:t>
      </w:r>
    </w:p>
  </w:footnote>
  <w:footnote w:id="9">
    <w:p w:rsidR="002D70CA" w:rsidRDefault="002D70CA" w:rsidP="007B3FF4">
      <w:pPr>
        <w:pStyle w:val="FootnoteText"/>
        <w:bidi/>
        <w:rPr>
          <w:rtl/>
          <w:lang w:bidi="he-IL"/>
        </w:rPr>
      </w:pPr>
      <w:r>
        <w:rPr>
          <w:rStyle w:val="FootnoteReference"/>
        </w:rPr>
        <w:footnoteRef/>
      </w:r>
      <w:r>
        <w:rPr>
          <w:rFonts w:hint="cs"/>
          <w:rtl/>
          <w:lang w:bidi="he-IL"/>
        </w:rPr>
        <w:t>חגי ב:יד</w:t>
      </w:r>
    </w:p>
  </w:footnote>
  <w:footnote w:id="10">
    <w:p w:rsidR="002D70CA" w:rsidRDefault="002D70CA" w:rsidP="007B3FF4">
      <w:pPr>
        <w:pStyle w:val="FootnoteText"/>
        <w:bidi/>
        <w:rPr>
          <w:rtl/>
          <w:lang w:bidi="he-IL"/>
        </w:rPr>
      </w:pPr>
      <w:r>
        <w:rPr>
          <w:rStyle w:val="FootnoteReference"/>
        </w:rPr>
        <w:footnoteRef/>
      </w:r>
      <w:r>
        <w:rPr>
          <w:rFonts w:hint="cs"/>
          <w:rtl/>
          <w:lang w:bidi="he-IL"/>
        </w:rPr>
        <w:t>דה"א כט:יד</w:t>
      </w:r>
    </w:p>
  </w:footnote>
  <w:footnote w:id="11">
    <w:p w:rsidR="002D70CA" w:rsidRDefault="002D70CA" w:rsidP="007B3FF4">
      <w:pPr>
        <w:pStyle w:val="FootnoteText"/>
        <w:bidi/>
        <w:rPr>
          <w:rtl/>
          <w:lang w:bidi="he-IL"/>
        </w:rPr>
      </w:pPr>
      <w:r>
        <w:rPr>
          <w:rStyle w:val="FootnoteReference"/>
        </w:rPr>
        <w:footnoteRef/>
      </w:r>
      <w:r>
        <w:t xml:space="preserve"> </w:t>
      </w:r>
      <w:r>
        <w:rPr>
          <w:rFonts w:hint="cs"/>
          <w:rtl/>
          <w:lang w:bidi="he-IL"/>
        </w:rPr>
        <w:t>ישעיהו ה:ח</w:t>
      </w:r>
    </w:p>
  </w:footnote>
  <w:footnote w:id="12">
    <w:p w:rsidR="002D70CA" w:rsidRDefault="002D70CA" w:rsidP="007B3FF4">
      <w:pPr>
        <w:pStyle w:val="FootnoteText"/>
        <w:bidi/>
        <w:rPr>
          <w:rtl/>
          <w:lang w:bidi="he-IL"/>
        </w:rPr>
      </w:pPr>
      <w:r>
        <w:rPr>
          <w:rStyle w:val="FootnoteReference"/>
        </w:rPr>
        <w:footnoteRef/>
      </w:r>
      <w:r>
        <w:rPr>
          <w:rFonts w:hint="cs"/>
          <w:rtl/>
          <w:lang w:bidi="he-IL"/>
        </w:rPr>
        <w:t>ראו בראשית מז.</w:t>
      </w:r>
    </w:p>
  </w:footnote>
  <w:footnote w:id="13">
    <w:p w:rsidR="002D70CA" w:rsidRDefault="002D70CA" w:rsidP="007B3FF4">
      <w:pPr>
        <w:pStyle w:val="FootnoteText"/>
        <w:bidi/>
        <w:rPr>
          <w:rtl/>
          <w:lang w:bidi="he-IL"/>
        </w:rPr>
      </w:pPr>
      <w:r>
        <w:rPr>
          <w:rStyle w:val="FootnoteReference"/>
        </w:rPr>
        <w:footnoteRef/>
      </w:r>
      <w:r w:rsidRPr="00626C78">
        <w:rPr>
          <w:rtl/>
          <w:lang w:bidi="he-IL"/>
        </w:rPr>
        <w:t>רבייהודה</w:t>
      </w:r>
      <w:r w:rsidRPr="00626C78">
        <w:rPr>
          <w:rtl/>
        </w:rPr>
        <w:t xml:space="preserve">, </w:t>
      </w:r>
      <w:r>
        <w:rPr>
          <w:rFonts w:hint="cs"/>
          <w:rtl/>
          <w:lang w:bidi="he-IL"/>
        </w:rPr>
        <w:t xml:space="preserve">בבלי </w:t>
      </w:r>
      <w:r w:rsidRPr="00626C78">
        <w:rPr>
          <w:rtl/>
          <w:lang w:bidi="he-IL"/>
        </w:rPr>
        <w:t>ראשהשנה</w:t>
      </w:r>
      <w:r>
        <w:rPr>
          <w:rFonts w:hint="cs"/>
          <w:rtl/>
          <w:lang w:bidi="he-IL"/>
        </w:rPr>
        <w:t>ט ב</w:t>
      </w:r>
    </w:p>
  </w:footnote>
  <w:footnote w:id="14">
    <w:p w:rsidR="002D70CA" w:rsidRDefault="002D70CA" w:rsidP="007B3FF4">
      <w:pPr>
        <w:pStyle w:val="FootnoteText"/>
        <w:bidi/>
        <w:rPr>
          <w:rtl/>
          <w:lang w:bidi="he-IL"/>
        </w:rPr>
      </w:pPr>
      <w:r>
        <w:rPr>
          <w:rStyle w:val="FootnoteReference"/>
        </w:rPr>
        <w:footnoteRef/>
      </w:r>
      <w:r>
        <w:rPr>
          <w:rFonts w:hint="cs"/>
          <w:rtl/>
          <w:lang w:bidi="he-IL"/>
        </w:rPr>
        <w:t>יחזקאל מו:יז</w:t>
      </w:r>
    </w:p>
  </w:footnote>
  <w:footnote w:id="15">
    <w:p w:rsidR="002D70CA" w:rsidRPr="005C5F5B" w:rsidRDefault="002D70CA" w:rsidP="0070130C">
      <w:pPr>
        <w:pStyle w:val="FootnoteText"/>
        <w:bidi/>
        <w:rPr>
          <w:rtl/>
          <w:lang w:bidi="he-IL"/>
        </w:rPr>
      </w:pPr>
      <w:r>
        <w:rPr>
          <w:rStyle w:val="FootnoteReference"/>
        </w:rPr>
        <w:footnoteRef/>
      </w:r>
      <w:r>
        <w:rPr>
          <w:rFonts w:cs="FrankRuehl"/>
          <w:sz w:val="24"/>
          <w:szCs w:val="24"/>
          <w:rtl/>
          <w:lang w:bidi="he-IL"/>
        </w:rPr>
        <w:t>בראשית טו</w:t>
      </w:r>
      <w:r>
        <w:rPr>
          <w:rFonts w:cs="FrankRuehl" w:hint="cs"/>
          <w:sz w:val="24"/>
          <w:szCs w:val="24"/>
          <w:rtl/>
          <w:lang w:bidi="he-IL"/>
        </w:rPr>
        <w:t>:</w:t>
      </w:r>
      <w:r w:rsidRPr="00414627">
        <w:rPr>
          <w:rFonts w:cs="FrankRuehl"/>
          <w:sz w:val="24"/>
          <w:szCs w:val="24"/>
          <w:rtl/>
          <w:lang w:bidi="he-IL"/>
        </w:rPr>
        <w:t>יג</w:t>
      </w:r>
      <w:r>
        <w:rPr>
          <w:rFonts w:cs="FrankRuehl" w:hint="cs"/>
          <w:sz w:val="24"/>
          <w:szCs w:val="24"/>
          <w:rtl/>
          <w:lang w:bidi="he-IL"/>
        </w:rPr>
        <w:t>.</w:t>
      </w:r>
    </w:p>
  </w:footnote>
  <w:footnote w:id="16">
    <w:p w:rsidR="002D70CA" w:rsidRDefault="002D70CA" w:rsidP="007B3FF4">
      <w:pPr>
        <w:pStyle w:val="FootnoteText"/>
        <w:bidi/>
        <w:rPr>
          <w:rtl/>
          <w:lang w:bidi="he-IL"/>
        </w:rPr>
      </w:pPr>
      <w:r>
        <w:rPr>
          <w:rStyle w:val="FootnoteReference"/>
        </w:rPr>
        <w:footnoteRef/>
      </w:r>
      <w:r>
        <w:rPr>
          <w:rFonts w:hint="cs"/>
          <w:rtl/>
          <w:lang w:bidi="he-IL"/>
        </w:rPr>
        <w:t>דברים ה:יג</w:t>
      </w:r>
    </w:p>
  </w:footnote>
  <w:footnote w:id="17">
    <w:p w:rsidR="002D70CA" w:rsidRDefault="002D70CA" w:rsidP="007B3FF4">
      <w:pPr>
        <w:pStyle w:val="FootnoteText"/>
        <w:bidi/>
        <w:rPr>
          <w:rtl/>
          <w:lang w:bidi="he-IL"/>
        </w:rPr>
      </w:pPr>
      <w:r>
        <w:rPr>
          <w:rStyle w:val="FootnoteReference"/>
        </w:rPr>
        <w:footnoteRef/>
      </w:r>
      <w:r>
        <w:rPr>
          <w:rFonts w:hint="cs"/>
          <w:rtl/>
          <w:lang w:bidi="he-IL"/>
        </w:rPr>
        <w:t>דברים כד:יז-יח</w:t>
      </w:r>
    </w:p>
  </w:footnote>
  <w:footnote w:id="18">
    <w:p w:rsidR="002D70CA" w:rsidRDefault="002D70CA" w:rsidP="007B3FF4">
      <w:pPr>
        <w:pStyle w:val="FootnoteText"/>
        <w:bidi/>
        <w:rPr>
          <w:rtl/>
          <w:lang w:bidi="he-IL"/>
        </w:rPr>
      </w:pPr>
      <w:r>
        <w:rPr>
          <w:rStyle w:val="FootnoteReference"/>
        </w:rPr>
        <w:footnoteRef/>
      </w:r>
      <w:r>
        <w:rPr>
          <w:rFonts w:hint="cs"/>
          <w:rtl/>
          <w:lang w:bidi="he-IL"/>
        </w:rPr>
        <w:t>ר' אלעזר, בבלי יבמות סג א</w:t>
      </w:r>
    </w:p>
  </w:footnote>
  <w:footnote w:id="19">
    <w:p w:rsidR="002D70CA" w:rsidRDefault="002D70CA" w:rsidP="007B3FF4">
      <w:pPr>
        <w:pStyle w:val="FootnoteText"/>
        <w:bidi/>
        <w:rPr>
          <w:rtl/>
          <w:lang w:bidi="he-IL"/>
        </w:rPr>
      </w:pPr>
      <w:r>
        <w:rPr>
          <w:rStyle w:val="FootnoteReference"/>
        </w:rPr>
        <w:footnoteRef/>
      </w:r>
      <w:r>
        <w:rPr>
          <w:rFonts w:hint="cs"/>
          <w:rtl/>
          <w:lang w:bidi="he-IL"/>
        </w:rPr>
        <w:t>וראו את הסברו של הראי"ה לדברים אלה של רבי אלעזר במאמרו "ראש אמיר", בהקדמה לספרו "עץ הדר".</w:t>
      </w:r>
    </w:p>
  </w:footnote>
  <w:footnote w:id="20">
    <w:p w:rsidR="002D70CA" w:rsidRPr="008A67DD" w:rsidRDefault="002D70CA" w:rsidP="007B3FF4">
      <w:pPr>
        <w:pStyle w:val="FootnoteText"/>
        <w:bidi/>
        <w:rPr>
          <w:rtl/>
          <w:lang w:bidi="he-IL"/>
        </w:rPr>
      </w:pPr>
      <w:r>
        <w:rPr>
          <w:rStyle w:val="FootnoteReference"/>
        </w:rPr>
        <w:footnoteRef/>
      </w:r>
      <w:r>
        <w:t xml:space="preserve"> </w:t>
      </w:r>
      <w:r>
        <w:rPr>
          <w:rFonts w:hint="cs"/>
          <w:rtl/>
          <w:lang w:bidi="he-IL"/>
        </w:rPr>
        <w:t>מלכים א כא:ג</w:t>
      </w:r>
    </w:p>
  </w:footnote>
  <w:footnote w:id="21">
    <w:p w:rsidR="002D70CA" w:rsidRDefault="002D70CA" w:rsidP="007B3FF4">
      <w:pPr>
        <w:pStyle w:val="FootnoteText"/>
        <w:bidi/>
        <w:rPr>
          <w:rtl/>
          <w:lang w:bidi="he-IL"/>
        </w:rPr>
      </w:pPr>
      <w:r>
        <w:rPr>
          <w:rStyle w:val="FootnoteReference"/>
        </w:rPr>
        <w:footnoteRef/>
      </w:r>
      <w:r>
        <w:rPr>
          <w:rFonts w:hint="cs"/>
          <w:rtl/>
          <w:lang w:bidi="he-IL"/>
        </w:rPr>
        <w:t xml:space="preserve">אהוד טוקטלי, "שבע", עמ' 169. הספר נמצא ברשת: </w:t>
      </w:r>
      <w:hyperlink r:id="rId3" w:history="1">
        <w:r>
          <w:rPr>
            <w:rStyle w:val="Hyperlink"/>
          </w:rPr>
          <w:t>http://www.hopeways.org/docs/sheva-ehud-tokatly.pdf</w:t>
        </w:r>
      </w:hyperlink>
    </w:p>
  </w:footnote>
  <w:footnote w:id="22">
    <w:p w:rsidR="002D70CA" w:rsidRDefault="002D70CA" w:rsidP="007B3FF4">
      <w:pPr>
        <w:pStyle w:val="FootnoteText"/>
        <w:bidi/>
        <w:rPr>
          <w:rtl/>
          <w:lang w:bidi="he-IL"/>
        </w:rPr>
      </w:pPr>
      <w:r>
        <w:rPr>
          <w:rStyle w:val="FootnoteReference"/>
        </w:rPr>
        <w:footnoteRef/>
      </w:r>
      <w:r>
        <w:rPr>
          <w:rFonts w:hint="cs"/>
          <w:rtl/>
          <w:lang w:bidi="he-IL"/>
        </w:rPr>
        <w:t>תהלים קטו:טז</w:t>
      </w:r>
    </w:p>
  </w:footnote>
  <w:footnote w:id="23">
    <w:p w:rsidR="002D70CA" w:rsidRDefault="002D70CA" w:rsidP="007B3FF4">
      <w:pPr>
        <w:pStyle w:val="FootnoteText"/>
        <w:bidi/>
        <w:rPr>
          <w:rtl/>
          <w:lang w:bidi="he-IL"/>
        </w:rPr>
      </w:pPr>
      <w:r>
        <w:rPr>
          <w:rStyle w:val="FootnoteReference"/>
        </w:rPr>
        <w:footnoteRef/>
      </w:r>
      <w:r>
        <w:rPr>
          <w:rFonts w:hint="cs"/>
          <w:rtl/>
          <w:lang w:bidi="he-IL"/>
        </w:rPr>
        <w:t>ספורנו על הפסוק.</w:t>
      </w:r>
    </w:p>
  </w:footnote>
  <w:footnote w:id="24">
    <w:p w:rsidR="002D70CA" w:rsidRDefault="002D70CA" w:rsidP="007B3FF4">
      <w:pPr>
        <w:pStyle w:val="FootnoteText"/>
        <w:bidi/>
        <w:rPr>
          <w:rtl/>
          <w:lang w:bidi="he-IL"/>
        </w:rPr>
      </w:pPr>
      <w:r>
        <w:rPr>
          <w:rStyle w:val="FootnoteReference"/>
        </w:rPr>
        <w:footnoteRef/>
      </w:r>
      <w:r>
        <w:rPr>
          <w:rFonts w:hint="cs"/>
          <w:rtl/>
          <w:lang w:bidi="he-IL"/>
        </w:rPr>
        <w:t>דברים י:ט</w:t>
      </w:r>
    </w:p>
  </w:footnote>
  <w:footnote w:id="25">
    <w:p w:rsidR="002D70CA" w:rsidRDefault="002D70CA" w:rsidP="007B3FF4">
      <w:pPr>
        <w:pStyle w:val="FootnoteText"/>
        <w:bidi/>
        <w:rPr>
          <w:rtl/>
          <w:lang w:bidi="he-IL"/>
        </w:rPr>
      </w:pPr>
      <w:r>
        <w:rPr>
          <w:rStyle w:val="FootnoteReference"/>
        </w:rPr>
        <w:footnoteRef/>
      </w:r>
      <w:r>
        <w:rPr>
          <w:rFonts w:cs="FrankRuehl"/>
          <w:sz w:val="24"/>
          <w:szCs w:val="24"/>
          <w:rtl/>
          <w:lang w:bidi="he-IL"/>
        </w:rPr>
        <w:t>ויקרא כ</w:t>
      </w:r>
      <w:r>
        <w:rPr>
          <w:rFonts w:cs="FrankRuehl" w:hint="cs"/>
          <w:sz w:val="24"/>
          <w:szCs w:val="24"/>
          <w:rtl/>
          <w:lang w:bidi="he-IL"/>
        </w:rPr>
        <w:t>:</w:t>
      </w:r>
      <w:r w:rsidRPr="00414627">
        <w:rPr>
          <w:rFonts w:cs="FrankRuehl"/>
          <w:sz w:val="24"/>
          <w:szCs w:val="24"/>
          <w:rtl/>
          <w:lang w:bidi="he-IL"/>
        </w:rPr>
        <w:t>כה</w:t>
      </w:r>
      <w:r w:rsidRPr="00414627">
        <w:rPr>
          <w:rFonts w:cs="FrankRuehl"/>
          <w:sz w:val="24"/>
          <w:szCs w:val="24"/>
          <w:rtl/>
        </w:rPr>
        <w:t>-</w:t>
      </w:r>
      <w:r w:rsidRPr="00414627">
        <w:rPr>
          <w:rFonts w:cs="FrankRuehl"/>
          <w:sz w:val="24"/>
          <w:szCs w:val="24"/>
          <w:rtl/>
          <w:lang w:bidi="he-IL"/>
        </w:rPr>
        <w:t>כח</w:t>
      </w:r>
      <w:r>
        <w:rPr>
          <w:rFonts w:cs="FrankRuehl" w:hint="cs"/>
          <w:sz w:val="24"/>
          <w:szCs w:val="24"/>
          <w:rtl/>
          <w:lang w:bidi="he-IL"/>
        </w:rPr>
        <w:t>.</w:t>
      </w:r>
    </w:p>
  </w:footnote>
  <w:footnote w:id="26">
    <w:p w:rsidR="002D70CA" w:rsidRDefault="002D70CA" w:rsidP="007B3FF4">
      <w:pPr>
        <w:pStyle w:val="FootnoteText"/>
        <w:bidi/>
        <w:rPr>
          <w:rtl/>
          <w:lang w:bidi="he-IL"/>
        </w:rPr>
      </w:pPr>
      <w:r>
        <w:rPr>
          <w:rStyle w:val="FootnoteReference"/>
        </w:rPr>
        <w:footnoteRef/>
      </w:r>
      <w:r>
        <w:rPr>
          <w:rFonts w:hint="cs"/>
          <w:rtl/>
          <w:lang w:bidi="he-IL"/>
        </w:rPr>
        <w:t>יהושע טו:כ</w:t>
      </w:r>
    </w:p>
  </w:footnote>
  <w:footnote w:id="27">
    <w:p w:rsidR="002D70CA" w:rsidRDefault="002D70CA" w:rsidP="007B3FF4">
      <w:pPr>
        <w:pStyle w:val="FootnoteText"/>
        <w:bidi/>
        <w:rPr>
          <w:rtl/>
          <w:lang w:bidi="he-IL"/>
        </w:rPr>
      </w:pPr>
      <w:r>
        <w:rPr>
          <w:rStyle w:val="FootnoteReference"/>
        </w:rPr>
        <w:footnoteRef/>
      </w:r>
      <w:r>
        <w:rPr>
          <w:rFonts w:hint="cs"/>
          <w:rtl/>
          <w:lang w:bidi="he-IL"/>
        </w:rPr>
        <w:t>שופטים כא:כד</w:t>
      </w:r>
    </w:p>
  </w:footnote>
  <w:footnote w:id="28">
    <w:p w:rsidR="002D70CA" w:rsidRDefault="002D70CA" w:rsidP="007B3FF4">
      <w:pPr>
        <w:pStyle w:val="FootnoteText"/>
        <w:bidi/>
        <w:rPr>
          <w:rtl/>
          <w:lang w:bidi="he-IL"/>
        </w:rPr>
      </w:pPr>
      <w:r>
        <w:rPr>
          <w:rStyle w:val="FootnoteReference"/>
        </w:rPr>
        <w:footnoteRef/>
      </w:r>
      <w:r>
        <w:rPr>
          <w:rFonts w:hint="cs"/>
          <w:rtl/>
          <w:lang w:bidi="he-IL"/>
        </w:rPr>
        <w:t xml:space="preserve"> ראו פרק ד'.</w:t>
      </w:r>
    </w:p>
  </w:footnote>
  <w:footnote w:id="29">
    <w:p w:rsidR="002D70CA" w:rsidRDefault="002D70CA" w:rsidP="007B3FF4">
      <w:pPr>
        <w:pStyle w:val="FootnoteText"/>
        <w:bidi/>
        <w:rPr>
          <w:rtl/>
          <w:lang w:bidi="he-IL"/>
        </w:rPr>
      </w:pPr>
      <w:r>
        <w:rPr>
          <w:rStyle w:val="FootnoteReference"/>
        </w:rPr>
        <w:footnoteRef/>
      </w:r>
      <w:r>
        <w:rPr>
          <w:rFonts w:hint="cs"/>
          <w:rtl/>
          <w:lang w:bidi="he-IL"/>
        </w:rPr>
        <w:t xml:space="preserve"> שמואל א ח:יד.</w:t>
      </w:r>
    </w:p>
  </w:footnote>
  <w:footnote w:id="30">
    <w:p w:rsidR="002D70CA" w:rsidRDefault="002D70CA" w:rsidP="007B3FF4">
      <w:pPr>
        <w:pStyle w:val="FootnoteText"/>
        <w:tabs>
          <w:tab w:val="left" w:pos="6023"/>
        </w:tabs>
        <w:bidi/>
        <w:rPr>
          <w:rtl/>
          <w:lang w:bidi="he-IL"/>
        </w:rPr>
      </w:pPr>
      <w:r>
        <w:rPr>
          <w:rStyle w:val="FootnoteReference"/>
        </w:rPr>
        <w:footnoteRef/>
      </w:r>
      <w:r>
        <w:rPr>
          <w:rFonts w:hint="cs"/>
          <w:rtl/>
          <w:lang w:bidi="he-IL"/>
        </w:rPr>
        <w:t>שמואל א  יא:ד, טו:לד</w:t>
      </w:r>
      <w:r>
        <w:rPr>
          <w:rtl/>
          <w:lang w:bidi="he-IL"/>
        </w:rPr>
        <w:tab/>
      </w:r>
    </w:p>
  </w:footnote>
  <w:footnote w:id="31">
    <w:p w:rsidR="002D70CA" w:rsidRPr="00C61D6F" w:rsidRDefault="002D70CA" w:rsidP="00B93D73">
      <w:pPr>
        <w:pStyle w:val="FootnoteText"/>
        <w:bidi/>
        <w:rPr>
          <w:rtl/>
          <w:lang w:bidi="he-IL"/>
        </w:rPr>
      </w:pPr>
      <w:r>
        <w:rPr>
          <w:rStyle w:val="FootnoteReference"/>
        </w:rPr>
        <w:footnoteRef/>
      </w:r>
      <w:r>
        <w:rPr>
          <w:rFonts w:hint="cs"/>
          <w:rtl/>
          <w:lang w:bidi="he-IL"/>
        </w:rPr>
        <w:t>מלכים א טז כד</w:t>
      </w:r>
    </w:p>
  </w:footnote>
  <w:footnote w:id="32">
    <w:p w:rsidR="002D70CA" w:rsidRDefault="002D70CA" w:rsidP="00B93D73">
      <w:pPr>
        <w:pStyle w:val="FootnoteText"/>
        <w:bidi/>
        <w:rPr>
          <w:rtl/>
          <w:lang w:bidi="he-IL"/>
        </w:rPr>
      </w:pPr>
      <w:r>
        <w:rPr>
          <w:rStyle w:val="FootnoteReference"/>
        </w:rPr>
        <w:footnoteRef/>
      </w:r>
      <w:r>
        <w:rPr>
          <w:rFonts w:hint="cs"/>
          <w:rtl/>
          <w:lang w:bidi="he-IL"/>
        </w:rPr>
        <w:t>שם כה</w:t>
      </w:r>
    </w:p>
  </w:footnote>
  <w:footnote w:id="33">
    <w:p w:rsidR="002D70CA" w:rsidRDefault="002D70CA" w:rsidP="00B93D73">
      <w:pPr>
        <w:pStyle w:val="FootnoteText"/>
        <w:bidi/>
        <w:rPr>
          <w:rtl/>
          <w:lang w:bidi="he-IL"/>
        </w:rPr>
      </w:pPr>
      <w:r>
        <w:rPr>
          <w:rStyle w:val="FootnoteReference"/>
        </w:rPr>
        <w:footnoteRef/>
      </w:r>
      <w:r>
        <w:rPr>
          <w:rFonts w:hint="cs"/>
          <w:rtl/>
          <w:lang w:bidi="he-IL"/>
        </w:rPr>
        <w:t>רבי יוחנן, בבלי סנהדרין קב ב</w:t>
      </w:r>
    </w:p>
  </w:footnote>
  <w:footnote w:id="34">
    <w:p w:rsidR="002D70CA" w:rsidRDefault="002D70CA" w:rsidP="007B3FF4">
      <w:pPr>
        <w:pStyle w:val="FootnoteText"/>
        <w:bidi/>
        <w:rPr>
          <w:lang w:bidi="he-IL"/>
        </w:rPr>
      </w:pPr>
      <w:r>
        <w:rPr>
          <w:rStyle w:val="FootnoteReference"/>
        </w:rPr>
        <w:footnoteRef/>
      </w:r>
      <w:r>
        <w:rPr>
          <w:lang w:bidi="he-IL"/>
        </w:rPr>
        <w:t>Archer Torrey, "</w:t>
      </w:r>
      <w:r w:rsidRPr="007B3FF4">
        <w:rPr>
          <w:b/>
          <w:bCs/>
          <w:lang w:bidi="he-IL"/>
        </w:rPr>
        <w:t>Biblical Econom</w:t>
      </w:r>
      <w:r>
        <w:rPr>
          <w:b/>
          <w:bCs/>
          <w:lang w:bidi="he-IL"/>
        </w:rPr>
        <w:t>ics</w:t>
      </w:r>
      <w:r>
        <w:rPr>
          <w:lang w:bidi="he-IL"/>
        </w:rPr>
        <w:t xml:space="preserve">": </w:t>
      </w:r>
      <w:r w:rsidRPr="00855DD5">
        <w:rPr>
          <w:lang w:bidi="he-IL"/>
        </w:rPr>
        <w:t>http://www.landreform.org/be2.htm</w:t>
      </w:r>
    </w:p>
  </w:footnote>
  <w:footnote w:id="35">
    <w:p w:rsidR="002D70CA" w:rsidRDefault="002D70CA" w:rsidP="007B3FF4">
      <w:pPr>
        <w:pStyle w:val="FootnoteText"/>
        <w:bidi/>
        <w:rPr>
          <w:rtl/>
          <w:lang w:bidi="he-IL"/>
        </w:rPr>
      </w:pPr>
      <w:r>
        <w:rPr>
          <w:rStyle w:val="FootnoteReference"/>
        </w:rPr>
        <w:footnoteRef/>
      </w:r>
      <w:r>
        <w:rPr>
          <w:rFonts w:hint="cs"/>
          <w:rtl/>
          <w:lang w:bidi="he-IL"/>
        </w:rPr>
        <w:t>מלכים א כא:ג</w:t>
      </w:r>
    </w:p>
  </w:footnote>
  <w:footnote w:id="36">
    <w:p w:rsidR="002D70CA" w:rsidRDefault="002D70CA" w:rsidP="007B3FF4">
      <w:pPr>
        <w:pStyle w:val="FootnoteText"/>
        <w:bidi/>
        <w:rPr>
          <w:rtl/>
          <w:lang w:bidi="he-IL"/>
        </w:rPr>
      </w:pPr>
      <w:r>
        <w:rPr>
          <w:rStyle w:val="FootnoteReference"/>
        </w:rPr>
        <w:footnoteRef/>
      </w:r>
      <w:r>
        <w:rPr>
          <w:rFonts w:hint="cs"/>
          <w:rtl/>
          <w:lang w:bidi="he-IL"/>
        </w:rPr>
        <w:t>מלכים א טז:לא</w:t>
      </w:r>
    </w:p>
  </w:footnote>
  <w:footnote w:id="37">
    <w:p w:rsidR="002D70CA" w:rsidRDefault="002D70CA" w:rsidP="007B3FF4">
      <w:pPr>
        <w:pStyle w:val="FootnoteText"/>
        <w:bidi/>
        <w:rPr>
          <w:rtl/>
          <w:lang w:bidi="he-IL"/>
        </w:rPr>
      </w:pPr>
      <w:r>
        <w:rPr>
          <w:rStyle w:val="FootnoteReference"/>
        </w:rPr>
        <w:footnoteRef/>
      </w:r>
      <w:r>
        <w:rPr>
          <w:rFonts w:hint="cs"/>
          <w:rtl/>
          <w:lang w:bidi="he-IL"/>
        </w:rPr>
        <w:t>מלכים א כא</w:t>
      </w:r>
    </w:p>
  </w:footnote>
  <w:footnote w:id="38">
    <w:p w:rsidR="002D70CA" w:rsidRDefault="002D70CA" w:rsidP="007B3FF4">
      <w:pPr>
        <w:pStyle w:val="FootnoteText"/>
        <w:bidi/>
        <w:rPr>
          <w:rtl/>
          <w:lang w:bidi="he-IL"/>
        </w:rPr>
      </w:pPr>
      <w:r>
        <w:rPr>
          <w:rStyle w:val="FootnoteReference"/>
        </w:rPr>
        <w:footnoteRef/>
      </w:r>
      <w:r>
        <w:rPr>
          <w:rFonts w:hint="cs"/>
          <w:rtl/>
          <w:lang w:bidi="he-IL"/>
        </w:rPr>
        <w:t>מיכה ב:ב</w:t>
      </w:r>
    </w:p>
  </w:footnote>
  <w:footnote w:id="39">
    <w:p w:rsidR="002D70CA" w:rsidRDefault="002D70CA" w:rsidP="007B3FF4">
      <w:pPr>
        <w:pStyle w:val="FootnoteText"/>
        <w:bidi/>
        <w:rPr>
          <w:rtl/>
          <w:lang w:bidi="he-IL"/>
        </w:rPr>
      </w:pPr>
      <w:r>
        <w:rPr>
          <w:rStyle w:val="FootnoteReference"/>
        </w:rPr>
        <w:footnoteRef/>
      </w:r>
      <w:r>
        <w:rPr>
          <w:rFonts w:hint="cs"/>
          <w:rtl/>
          <w:lang w:bidi="he-IL"/>
        </w:rPr>
        <w:t>מיכה ו:טז. וראו גם ישעיהו ה:ח.</w:t>
      </w:r>
    </w:p>
  </w:footnote>
  <w:footnote w:id="40">
    <w:p w:rsidR="002D70CA" w:rsidRDefault="002D70CA" w:rsidP="000E06BA">
      <w:pPr>
        <w:pStyle w:val="FootnoteText"/>
        <w:bidi/>
        <w:rPr>
          <w:rtl/>
          <w:lang w:bidi="he-IL"/>
        </w:rPr>
      </w:pPr>
      <w:r>
        <w:rPr>
          <w:rStyle w:val="FootnoteReference"/>
        </w:rPr>
        <w:footnoteRef/>
      </w:r>
      <w:r>
        <w:rPr>
          <w:rFonts w:hint="cs"/>
          <w:rtl/>
          <w:lang w:bidi="he-IL"/>
        </w:rPr>
        <w:t>יחזקאל מו:יח</w:t>
      </w:r>
    </w:p>
  </w:footnote>
  <w:footnote w:id="41">
    <w:p w:rsidR="002D70CA" w:rsidRDefault="002D70CA" w:rsidP="000E06BA">
      <w:pPr>
        <w:pStyle w:val="FootnoteText"/>
        <w:bidi/>
        <w:rPr>
          <w:rtl/>
          <w:lang w:bidi="he-IL"/>
        </w:rPr>
      </w:pPr>
      <w:r>
        <w:rPr>
          <w:rStyle w:val="FootnoteReference"/>
        </w:rPr>
        <w:footnoteRef/>
      </w:r>
      <w:r>
        <w:rPr>
          <w:rFonts w:hint="cs"/>
          <w:rtl/>
          <w:lang w:bidi="he-IL"/>
        </w:rPr>
        <w:t>יחזקאל מז:יד-כב</w:t>
      </w:r>
    </w:p>
  </w:footnote>
  <w:footnote w:id="42">
    <w:p w:rsidR="002D70CA" w:rsidRDefault="002D70CA" w:rsidP="000E06BA">
      <w:pPr>
        <w:pStyle w:val="FootnoteText"/>
        <w:bidi/>
        <w:rPr>
          <w:rtl/>
          <w:lang w:bidi="he-IL"/>
        </w:rPr>
      </w:pPr>
      <w:r>
        <w:rPr>
          <w:rStyle w:val="FootnoteReference"/>
        </w:rPr>
        <w:footnoteRef/>
      </w:r>
      <w:r>
        <w:rPr>
          <w:rFonts w:hint="cs"/>
          <w:rtl/>
          <w:lang w:bidi="he-IL"/>
        </w:rPr>
        <w:t>יחזקאל מח</w:t>
      </w:r>
    </w:p>
  </w:footnote>
  <w:footnote w:id="43">
    <w:p w:rsidR="002D70CA" w:rsidRPr="007304B5" w:rsidRDefault="002D70CA" w:rsidP="007659F5">
      <w:pPr>
        <w:pStyle w:val="FootnoteText"/>
        <w:bidi/>
        <w:rPr>
          <w:rtl/>
          <w:lang w:bidi="he-IL"/>
        </w:rPr>
      </w:pPr>
      <w:r>
        <w:rPr>
          <w:rStyle w:val="FootnoteReference"/>
        </w:rPr>
        <w:footnoteRef/>
      </w:r>
      <w:r>
        <w:rPr>
          <w:rFonts w:hint="cs"/>
          <w:rtl/>
          <w:lang w:bidi="he-IL"/>
        </w:rPr>
        <w:t xml:space="preserve">בבלי </w:t>
      </w:r>
      <w:r w:rsidRPr="00414627">
        <w:rPr>
          <w:rtl/>
          <w:lang w:bidi="he-IL"/>
        </w:rPr>
        <w:t>בבא בתרא קכב</w:t>
      </w:r>
      <w:r>
        <w:rPr>
          <w:rFonts w:hint="cs"/>
          <w:rtl/>
          <w:lang w:bidi="he-IL"/>
        </w:rPr>
        <w:t xml:space="preserve"> א.</w:t>
      </w:r>
    </w:p>
  </w:footnote>
  <w:footnote w:id="44">
    <w:p w:rsidR="002D70CA" w:rsidRDefault="002D70CA" w:rsidP="007B3FF4">
      <w:pPr>
        <w:pStyle w:val="FootnoteText"/>
        <w:bidi/>
        <w:rPr>
          <w:rtl/>
          <w:lang w:bidi="he-IL"/>
        </w:rPr>
      </w:pPr>
      <w:r>
        <w:rPr>
          <w:rStyle w:val="FootnoteReference"/>
        </w:rPr>
        <w:footnoteRef/>
      </w:r>
      <w:r>
        <w:rPr>
          <w:rFonts w:ascii="Verdana" w:eastAsia="Verdana" w:hAnsi="Verdana"/>
          <w:highlight w:val="white"/>
          <w:rtl/>
          <w:lang w:bidi="he-IL"/>
        </w:rPr>
        <w:t>ערכין לב</w:t>
      </w:r>
      <w:r>
        <w:rPr>
          <w:rFonts w:ascii="Verdana" w:eastAsia="Verdana" w:hAnsi="Verdana" w:hint="cs"/>
          <w:rtl/>
          <w:lang w:bidi="he-IL"/>
        </w:rPr>
        <w:t xml:space="preserve"> ע"ב.</w:t>
      </w:r>
    </w:p>
  </w:footnote>
  <w:footnote w:id="45">
    <w:p w:rsidR="002D70CA" w:rsidRDefault="002D70CA" w:rsidP="00B12878">
      <w:pPr>
        <w:pStyle w:val="FootnoteText"/>
        <w:bidi/>
        <w:rPr>
          <w:rtl/>
          <w:lang w:bidi="he-IL"/>
        </w:rPr>
      </w:pPr>
      <w:r>
        <w:rPr>
          <w:rStyle w:val="FootnoteReference"/>
        </w:rPr>
        <w:footnoteRef/>
      </w:r>
      <w:r w:rsidRPr="00414627">
        <w:rPr>
          <w:rtl/>
          <w:lang w:bidi="he-IL"/>
        </w:rPr>
        <w:t>עבודה זרה ט</w:t>
      </w:r>
      <w:r>
        <w:rPr>
          <w:rFonts w:hint="cs"/>
          <w:rtl/>
          <w:lang w:bidi="he-IL"/>
        </w:rPr>
        <w:t xml:space="preserve">ע"ב. </w:t>
      </w:r>
      <w:r w:rsidRPr="00414627">
        <w:rPr>
          <w:rtl/>
          <w:lang w:bidi="he-IL"/>
        </w:rPr>
        <w:t>מצוות היובל נחשבת כמאפיין של ימות המשיח גם במקורות מאוחרים יותר</w:t>
      </w:r>
      <w:r>
        <w:rPr>
          <w:rFonts w:hint="cs"/>
          <w:rtl/>
          <w:lang w:bidi="he-IL"/>
        </w:rPr>
        <w:t>, כגון אצל ה</w:t>
      </w:r>
      <w:r w:rsidRPr="00414627">
        <w:rPr>
          <w:rtl/>
          <w:lang w:bidi="he-IL"/>
        </w:rPr>
        <w:t>רמב</w:t>
      </w:r>
      <w:r w:rsidRPr="00414627">
        <w:rPr>
          <w:rtl/>
        </w:rPr>
        <w:t>"</w:t>
      </w:r>
      <w:r w:rsidRPr="00414627">
        <w:rPr>
          <w:rtl/>
          <w:lang w:bidi="he-IL"/>
        </w:rPr>
        <w:t>ם</w:t>
      </w:r>
      <w:r>
        <w:rPr>
          <w:rFonts w:hint="cs"/>
          <w:rtl/>
          <w:lang w:bidi="he-IL"/>
        </w:rPr>
        <w:t xml:space="preserve"> (משנה תורה, </w:t>
      </w:r>
      <w:r w:rsidRPr="00414627">
        <w:rPr>
          <w:rtl/>
          <w:lang w:bidi="he-IL"/>
        </w:rPr>
        <w:t>הלכות מלכים ומלחמות</w:t>
      </w:r>
      <w:r>
        <w:rPr>
          <w:rFonts w:hint="cs"/>
          <w:rtl/>
          <w:lang w:bidi="he-IL"/>
        </w:rPr>
        <w:t>יהם</w:t>
      </w:r>
      <w:r w:rsidRPr="00414627">
        <w:rPr>
          <w:rtl/>
          <w:lang w:bidi="he-IL"/>
        </w:rPr>
        <w:t xml:space="preserve"> יא א</w:t>
      </w:r>
      <w:r>
        <w:rPr>
          <w:rFonts w:hint="cs"/>
          <w:rtl/>
          <w:lang w:bidi="he-IL"/>
        </w:rPr>
        <w:t>).</w:t>
      </w:r>
    </w:p>
  </w:footnote>
  <w:footnote w:id="46">
    <w:p w:rsidR="002D70CA" w:rsidRDefault="002D70CA" w:rsidP="00FF3E3A">
      <w:pPr>
        <w:pStyle w:val="FootnoteText"/>
        <w:bidi/>
        <w:rPr>
          <w:rtl/>
        </w:rPr>
      </w:pPr>
      <w:r>
        <w:rPr>
          <w:rStyle w:val="FootnoteReference"/>
        </w:rPr>
        <w:footnoteRef/>
      </w:r>
      <w:r>
        <w:rPr>
          <w:rFonts w:hint="cs"/>
          <w:rtl/>
          <w:lang w:bidi="he-IL"/>
        </w:rPr>
        <w:t xml:space="preserve">פירוט מקורות מלאים ומסקנות מעשיות ניתן למצוא </w:t>
      </w:r>
      <w:r w:rsidRPr="00414627">
        <w:rPr>
          <w:rtl/>
          <w:lang w:bidi="he-IL"/>
        </w:rPr>
        <w:t>במאמרי</w:t>
      </w:r>
      <w:r>
        <w:rPr>
          <w:rFonts w:hint="cs"/>
          <w:rtl/>
        </w:rPr>
        <w:t>:</w:t>
      </w:r>
      <w:r w:rsidRPr="00414627">
        <w:rPr>
          <w:rtl/>
        </w:rPr>
        <w:t xml:space="preserve"> "</w:t>
      </w:r>
      <w:r w:rsidRPr="00414627">
        <w:rPr>
          <w:rtl/>
          <w:lang w:bidi="he-IL"/>
        </w:rPr>
        <w:t xml:space="preserve">התחילו במשחק מראשיתו </w:t>
      </w:r>
      <w:r w:rsidRPr="00414627">
        <w:rPr>
          <w:rtl/>
        </w:rPr>
        <w:t xml:space="preserve">- </w:t>
      </w:r>
      <w:r w:rsidRPr="00414627">
        <w:rPr>
          <w:rtl/>
          <w:lang w:bidi="he-IL"/>
        </w:rPr>
        <w:t>מצוות חלוקת הנחלות והיובל מראשית הציונות ועד ימינו</w:t>
      </w:r>
      <w:r>
        <w:rPr>
          <w:rFonts w:hint="cs"/>
          <w:sz w:val="18"/>
          <w:rtl/>
          <w:lang w:bidi="he-IL"/>
        </w:rPr>
        <w:t>",ש</w:t>
      </w:r>
      <w:r>
        <w:rPr>
          <w:sz w:val="18"/>
          <w:rtl/>
          <w:lang w:bidi="he-IL"/>
        </w:rPr>
        <w:t>התפרסם ב</w:t>
      </w:r>
      <w:r>
        <w:rPr>
          <w:sz w:val="18"/>
          <w:rtl/>
        </w:rPr>
        <w:t>"</w:t>
      </w:r>
      <w:r>
        <w:rPr>
          <w:sz w:val="18"/>
          <w:rtl/>
          <w:lang w:bidi="he-IL"/>
        </w:rPr>
        <w:t>אקדמות</w:t>
      </w:r>
      <w:r>
        <w:rPr>
          <w:sz w:val="18"/>
          <w:rtl/>
        </w:rPr>
        <w:t xml:space="preserve">" </w:t>
      </w:r>
      <w:r>
        <w:rPr>
          <w:sz w:val="18"/>
          <w:rtl/>
          <w:lang w:bidi="he-IL"/>
        </w:rPr>
        <w:t>כח</w:t>
      </w:r>
      <w:r>
        <w:rPr>
          <w:sz w:val="18"/>
          <w:rtl/>
        </w:rPr>
        <w:t xml:space="preserve">, </w:t>
      </w:r>
      <w:r>
        <w:rPr>
          <w:sz w:val="18"/>
          <w:rtl/>
          <w:lang w:bidi="he-IL"/>
        </w:rPr>
        <w:t>אדר ה</w:t>
      </w:r>
      <w:r>
        <w:rPr>
          <w:sz w:val="18"/>
          <w:rtl/>
        </w:rPr>
        <w:t>'</w:t>
      </w:r>
      <w:r>
        <w:rPr>
          <w:sz w:val="18"/>
          <w:rtl/>
          <w:lang w:bidi="he-IL"/>
        </w:rPr>
        <w:t>תשע</w:t>
      </w:r>
      <w:r>
        <w:rPr>
          <w:sz w:val="18"/>
          <w:rtl/>
        </w:rPr>
        <w:t>"</w:t>
      </w:r>
      <w:r>
        <w:rPr>
          <w:sz w:val="18"/>
          <w:rtl/>
          <w:lang w:bidi="he-IL"/>
        </w:rPr>
        <w:t>ג</w:t>
      </w:r>
      <w:r>
        <w:rPr>
          <w:rFonts w:hint="cs"/>
          <w:sz w:val="18"/>
          <w:rtl/>
          <w:lang w:bidi="he-IL"/>
        </w:rPr>
        <w:t xml:space="preserve">. </w:t>
      </w:r>
      <w:r>
        <w:rPr>
          <w:sz w:val="18"/>
          <w:rtl/>
          <w:lang w:bidi="he-IL"/>
        </w:rPr>
        <w:t>גרסת קדם</w:t>
      </w:r>
      <w:r>
        <w:rPr>
          <w:sz w:val="18"/>
          <w:rtl/>
        </w:rPr>
        <w:t>-</w:t>
      </w:r>
      <w:r>
        <w:rPr>
          <w:sz w:val="18"/>
          <w:rtl/>
          <w:lang w:bidi="he-IL"/>
        </w:rPr>
        <w:t>הדפסה</w:t>
      </w:r>
      <w:r>
        <w:rPr>
          <w:rFonts w:hint="cs"/>
          <w:sz w:val="18"/>
          <w:rtl/>
          <w:lang w:bidi="he-IL"/>
        </w:rPr>
        <w:t xml:space="preserve"> נמצאת ברשת: </w:t>
      </w:r>
      <w:hyperlink r:id="rId4">
        <w:r>
          <w:rPr>
            <w:color w:val="1155CC"/>
            <w:sz w:val="18"/>
            <w:u w:val="single"/>
          </w:rPr>
          <w:t>http://tora.us.fm/tryg/mamr/yovl_etc.html</w:t>
        </w:r>
      </w:hyperlink>
    </w:p>
  </w:footnote>
  <w:footnote w:id="47">
    <w:p w:rsidR="002D70CA" w:rsidRDefault="002D70CA" w:rsidP="007B3FF4">
      <w:pPr>
        <w:pStyle w:val="FootnoteText"/>
        <w:bidi/>
        <w:rPr>
          <w:rtl/>
          <w:lang w:bidi="he-IL"/>
        </w:rPr>
      </w:pPr>
      <w:r>
        <w:rPr>
          <w:rStyle w:val="FootnoteReference"/>
        </w:rPr>
        <w:footnoteRef/>
      </w:r>
      <w:r>
        <w:t xml:space="preserve"> </w:t>
      </w:r>
      <w:r>
        <w:rPr>
          <w:rFonts w:hint="cs"/>
          <w:rtl/>
          <w:lang w:bidi="he-IL"/>
        </w:rPr>
        <w:t>דברים לב:ח</w:t>
      </w:r>
    </w:p>
  </w:footnote>
  <w:footnote w:id="48">
    <w:p w:rsidR="00794AAA" w:rsidRDefault="00794AAA" w:rsidP="007B3FF4">
      <w:pPr>
        <w:pStyle w:val="FootnoteText"/>
        <w:bidi/>
        <w:rPr>
          <w:rtl/>
          <w:lang w:bidi="he-IL"/>
        </w:rPr>
      </w:pPr>
      <w:r>
        <w:rPr>
          <w:rStyle w:val="FootnoteReference"/>
        </w:rPr>
        <w:footnoteRef/>
      </w:r>
      <w:r>
        <w:t xml:space="preserve"> </w:t>
      </w:r>
      <w:r>
        <w:rPr>
          <w:rFonts w:hint="cs"/>
          <w:rtl/>
          <w:lang w:bidi="he-IL"/>
        </w:rPr>
        <w:t>במדבר כו:ב-נג.</w:t>
      </w:r>
    </w:p>
  </w:footnote>
  <w:footnote w:id="49">
    <w:p w:rsidR="00794AAA" w:rsidRDefault="00794AAA" w:rsidP="007B3FF4">
      <w:pPr>
        <w:pStyle w:val="FootnoteText"/>
        <w:bidi/>
        <w:rPr>
          <w:rtl/>
          <w:lang w:bidi="he-IL"/>
        </w:rPr>
      </w:pPr>
      <w:r>
        <w:rPr>
          <w:rStyle w:val="FootnoteReference"/>
        </w:rPr>
        <w:footnoteRef/>
      </w:r>
      <w:r>
        <w:t xml:space="preserve"> </w:t>
      </w:r>
      <w:r>
        <w:rPr>
          <w:rFonts w:hint="cs"/>
          <w:rtl/>
          <w:lang w:bidi="he-IL"/>
        </w:rPr>
        <w:t>במדבר י כט:לב, שופטים א:טז</w:t>
      </w:r>
    </w:p>
  </w:footnote>
  <w:footnote w:id="50">
    <w:p w:rsidR="003275F3" w:rsidRPr="00226FC8" w:rsidRDefault="003275F3" w:rsidP="003275F3">
      <w:pPr>
        <w:rPr>
          <w:rFonts w:asciiTheme="minorHAnsi" w:hAnsiTheme="minorHAnsi"/>
          <w:rtl/>
        </w:rPr>
      </w:pPr>
      <w:r>
        <w:rPr>
          <w:rStyle w:val="FootnoteReference"/>
        </w:rPr>
        <w:footnoteRef/>
      </w:r>
      <w:r>
        <w:t>Henry George, "</w:t>
      </w:r>
      <w:r w:rsidRPr="00226FC8">
        <w:rPr>
          <w:b/>
          <w:bCs/>
        </w:rPr>
        <w:t>Progress and Poverty</w:t>
      </w:r>
      <w:r>
        <w:t>", New York, 1879</w:t>
      </w:r>
    </w:p>
    <w:p w:rsidR="003275F3" w:rsidRDefault="003275F3" w:rsidP="003275F3">
      <w:pPr>
        <w:rPr>
          <w:rtl/>
        </w:rPr>
      </w:pPr>
      <w:r>
        <w:rPr>
          <w:rFonts w:hint="cs"/>
          <w:rtl/>
        </w:rPr>
        <w:t xml:space="preserve">במסגרת המחקר תרגמתי את רוב הספר לעברית. ניתן למצוא את התרגום </w:t>
      </w:r>
      <w:r w:rsidRPr="003A390F">
        <w:rPr>
          <w:rtl/>
        </w:rPr>
        <w:t xml:space="preserve">באתר ויקיטקסט העברי: </w:t>
      </w:r>
      <w:hyperlink r:id="rId5" w:history="1">
        <w:r w:rsidRPr="005D4179">
          <w:rPr>
            <w:rStyle w:val="Hyperlink"/>
          </w:rPr>
          <w:t>http://he.wikisource.org</w:t>
        </w:r>
      </w:hyperlink>
      <w:r>
        <w:rPr>
          <w:rFonts w:hint="cs"/>
          <w:rtl/>
        </w:rPr>
        <w:t xml:space="preserve"> .</w:t>
      </w:r>
    </w:p>
  </w:footnote>
  <w:footnote w:id="51">
    <w:p w:rsidR="002D70CA" w:rsidRDefault="002D70CA" w:rsidP="005458C8">
      <w:pPr>
        <w:pStyle w:val="FootnoteText"/>
        <w:bidi/>
        <w:rPr>
          <w:rtl/>
          <w:lang w:bidi="he-IL"/>
        </w:rPr>
      </w:pPr>
      <w:r>
        <w:rPr>
          <w:rStyle w:val="FootnoteReference"/>
        </w:rPr>
        <w:footnoteRef/>
      </w:r>
      <w:r>
        <w:t xml:space="preserve"> Progress and Poverty, Chapter XX</w:t>
      </w:r>
    </w:p>
  </w:footnote>
  <w:footnote w:id="52">
    <w:p w:rsidR="002D70CA" w:rsidRDefault="002D70CA" w:rsidP="007B3FF4">
      <w:pPr>
        <w:pStyle w:val="FootnoteText"/>
        <w:bidi/>
        <w:rPr>
          <w:rtl/>
          <w:lang w:bidi="he-IL"/>
        </w:rPr>
      </w:pPr>
      <w:r>
        <w:rPr>
          <w:rStyle w:val="FootnoteReference"/>
        </w:rPr>
        <w:footnoteRef/>
      </w:r>
      <w:r>
        <w:rPr>
          <w:rtl/>
          <w:lang w:bidi="he-IL"/>
        </w:rPr>
        <w:t>ויקרא כה</w:t>
      </w:r>
      <w:r>
        <w:rPr>
          <w:rFonts w:hint="cs"/>
          <w:rtl/>
          <w:lang w:bidi="he-IL"/>
        </w:rPr>
        <w:t>:</w:t>
      </w:r>
      <w:r w:rsidRPr="00414627">
        <w:rPr>
          <w:rtl/>
          <w:lang w:bidi="he-IL"/>
        </w:rPr>
        <w:t>כג</w:t>
      </w:r>
      <w:r>
        <w:rPr>
          <w:rFonts w:hint="cs"/>
          <w:rtl/>
          <w:lang w:bidi="he-IL"/>
        </w:rPr>
        <w:t>.</w:t>
      </w:r>
    </w:p>
  </w:footnote>
  <w:footnote w:id="53">
    <w:p w:rsidR="002D70CA" w:rsidRPr="00B602CA" w:rsidRDefault="002D70CA" w:rsidP="007B3FF4">
      <w:pPr>
        <w:pStyle w:val="FootnoteText"/>
        <w:bidi/>
        <w:rPr>
          <w:rtl/>
          <w:lang w:bidi="he-IL"/>
        </w:rPr>
      </w:pPr>
      <w:r>
        <w:rPr>
          <w:rStyle w:val="FootnoteReference"/>
        </w:rPr>
        <w:footnoteRef/>
      </w:r>
      <w:r>
        <w:t xml:space="preserve"> </w:t>
      </w:r>
      <w:r>
        <w:rPr>
          <w:rFonts w:hint="cs"/>
          <w:rtl/>
          <w:lang w:bidi="he-IL"/>
        </w:rPr>
        <w:t>ראו פרוטוקול ועידת הייסוד, "</w:t>
      </w:r>
      <w:r w:rsidRPr="00B602CA">
        <w:rPr>
          <w:rFonts w:ascii="FrankRuehl" w:eastAsia="FrankRuehl" w:hAnsi="FrankRuehl" w:cs="FrankRuehl"/>
          <w:b/>
          <w:bCs/>
          <w:color w:val="993366"/>
          <w:sz w:val="48"/>
          <w:szCs w:val="48"/>
          <w:shd w:val="clear" w:color="auto" w:fill="C0C0C0"/>
          <w:lang w:eastAsia="en-US" w:bidi="he-IL"/>
        </w:rPr>
        <w:t xml:space="preserve"> </w:t>
      </w:r>
      <w:r w:rsidRPr="00B602CA">
        <w:rPr>
          <w:b/>
          <w:bCs/>
          <w:lang w:bidi="he-IL"/>
        </w:rPr>
        <w:t>Land Nationalisation Society. Conference This Day</w:t>
      </w:r>
      <w:r>
        <w:rPr>
          <w:rFonts w:hint="cs"/>
          <w:rtl/>
          <w:lang w:bidi="he-IL"/>
        </w:rPr>
        <w:t>", בתוך</w:t>
      </w:r>
      <w:r>
        <w:rPr>
          <w:lang w:bidi="he-IL"/>
        </w:rPr>
        <w:t xml:space="preserve"> </w:t>
      </w:r>
      <w:r>
        <w:rPr>
          <w:rFonts w:hint="cs"/>
          <w:rtl/>
          <w:lang w:bidi="he-IL"/>
        </w:rPr>
        <w:t xml:space="preserve"> </w:t>
      </w:r>
      <w:r>
        <w:rPr>
          <w:lang w:bidi="he-IL"/>
        </w:rPr>
        <w:t>Echo 16, London, January 1882</w:t>
      </w:r>
      <w:r>
        <w:rPr>
          <w:rFonts w:hint="cs"/>
          <w:rtl/>
          <w:lang w:bidi="he-IL"/>
        </w:rPr>
        <w:t xml:space="preserve">, נמצא ברשת:    </w:t>
      </w:r>
      <w:hyperlink r:id="rId6" w:history="1">
        <w:r>
          <w:rPr>
            <w:rStyle w:val="Hyperlink"/>
          </w:rPr>
          <w:t>http://people.wku.edu/charles.smith/wallace/S347.htm</w:t>
        </w:r>
      </w:hyperlink>
    </w:p>
  </w:footnote>
  <w:footnote w:id="54">
    <w:p w:rsidR="007E5333" w:rsidRDefault="007E5333" w:rsidP="007B3FF4">
      <w:pPr>
        <w:pStyle w:val="FootnoteText"/>
        <w:bidi/>
        <w:rPr>
          <w:rtl/>
          <w:lang w:bidi="he-IL"/>
        </w:rPr>
      </w:pPr>
      <w:r>
        <w:rPr>
          <w:rStyle w:val="FootnoteReference"/>
        </w:rPr>
        <w:footnoteRef/>
      </w:r>
      <w:r>
        <w:t xml:space="preserve"> </w:t>
      </w:r>
      <w:r>
        <w:rPr>
          <w:rFonts w:hint="cs"/>
          <w:rtl/>
          <w:lang w:bidi="he-IL"/>
        </w:rPr>
        <w:t xml:space="preserve">תומכיו של הנרי ג'ורג' מנהלים מספר אתרי אינטרנט וקרנות המוקדשים להפצת רעיונותיו. ראו למשל: </w:t>
      </w:r>
      <w:hyperlink r:id="rId7" w:history="1">
        <w:r w:rsidRPr="007E5333">
          <w:rPr>
            <w:rStyle w:val="Hyperlink"/>
            <w:lang w:bidi="he-IL"/>
          </w:rPr>
          <w:t>http://www.henrygeorgefoundation.org/</w:t>
        </w:r>
      </w:hyperlink>
    </w:p>
  </w:footnote>
  <w:footnote w:id="55">
    <w:p w:rsidR="002D70CA" w:rsidRDefault="002D70CA" w:rsidP="0081621B">
      <w:pPr>
        <w:pStyle w:val="FootnoteText"/>
        <w:bidi/>
        <w:rPr>
          <w:rtl/>
        </w:rPr>
      </w:pPr>
      <w:r>
        <w:rPr>
          <w:rStyle w:val="FootnoteReference"/>
        </w:rPr>
        <w:footnoteRef/>
      </w:r>
      <w:r w:rsidRPr="002557D2">
        <w:rPr>
          <w:rtl/>
          <w:lang w:bidi="he-IL"/>
        </w:rPr>
        <w:t>ראו למשל דו</w:t>
      </w:r>
      <w:r w:rsidRPr="002557D2">
        <w:rPr>
          <w:rtl/>
        </w:rPr>
        <w:t>"</w:t>
      </w:r>
      <w:r w:rsidRPr="002557D2">
        <w:rPr>
          <w:rtl/>
          <w:lang w:bidi="he-IL"/>
        </w:rPr>
        <w:t xml:space="preserve">ח הקרן הבריטית לחקר פלשתינה משנת </w:t>
      </w:r>
      <w:r w:rsidRPr="002557D2">
        <w:rPr>
          <w:rtl/>
        </w:rPr>
        <w:t xml:space="preserve">1894, </w:t>
      </w:r>
      <w:r w:rsidRPr="002557D2">
        <w:rPr>
          <w:rtl/>
          <w:lang w:bidi="he-IL"/>
        </w:rPr>
        <w:t>באתר ויקיטקסט</w:t>
      </w:r>
      <w:r w:rsidRPr="002557D2">
        <w:rPr>
          <w:rtl/>
        </w:rPr>
        <w:t xml:space="preserve">: </w:t>
      </w:r>
      <w:r w:rsidRPr="002557D2">
        <w:t>http://en.wikisource.org/wiki/Palestine_Exploration_Fund_-_Quarterly_Statement_for_1894/Land_Tenure_in_Palestine</w:t>
      </w:r>
    </w:p>
  </w:footnote>
  <w:footnote w:id="56">
    <w:p w:rsidR="002D70CA" w:rsidRPr="005279B1" w:rsidRDefault="002D70CA" w:rsidP="007B3FF4">
      <w:pPr>
        <w:pStyle w:val="FootnoteText"/>
        <w:bidi/>
        <w:jc w:val="both"/>
        <w:rPr>
          <w:rtl/>
          <w:lang w:bidi="he-IL"/>
        </w:rPr>
      </w:pPr>
      <w:r>
        <w:rPr>
          <w:rStyle w:val="FootnoteReference"/>
        </w:rPr>
        <w:footnoteRef/>
      </w:r>
      <w:r>
        <w:t xml:space="preserve"> </w:t>
      </w:r>
      <w:r>
        <w:rPr>
          <w:rFonts w:hint="cs"/>
          <w:rtl/>
          <w:lang w:bidi="he-IL"/>
        </w:rPr>
        <w:t xml:space="preserve">ראו: </w:t>
      </w:r>
      <w:r>
        <w:rPr>
          <w:lang w:bidi="he-IL"/>
        </w:rPr>
        <w:t>Raphael Patai, "Musha'a Tenure and Co-Operation in Palestine", American Anthropologist, 1949</w:t>
      </w:r>
    </w:p>
  </w:footnote>
  <w:footnote w:id="57">
    <w:p w:rsidR="002D70CA" w:rsidRPr="00CA49E2" w:rsidRDefault="002D70CA" w:rsidP="007B3FF4">
      <w:pPr>
        <w:pStyle w:val="FootnoteText"/>
        <w:bidi/>
        <w:rPr>
          <w:rtl/>
          <w:lang w:bidi="he-IL"/>
        </w:rPr>
      </w:pPr>
      <w:r>
        <w:rPr>
          <w:rStyle w:val="FootnoteReference"/>
        </w:rPr>
        <w:footnoteRef/>
      </w:r>
      <w:r>
        <w:t xml:space="preserve"> </w:t>
      </w:r>
      <w:r>
        <w:rPr>
          <w:rFonts w:hint="cs"/>
          <w:rtl/>
          <w:lang w:bidi="he-IL"/>
        </w:rPr>
        <w:t>ויקיפדיה האנגלית, ערך "</w:t>
      </w:r>
      <w:r w:rsidRPr="00CA49E2">
        <w:rPr>
          <w:lang w:val="en"/>
        </w:rPr>
        <w:t>Seisachtheia</w:t>
      </w:r>
      <w:r>
        <w:rPr>
          <w:rFonts w:hint="cs"/>
          <w:rtl/>
          <w:lang w:bidi="he-IL"/>
        </w:rPr>
        <w:t>".</w:t>
      </w:r>
    </w:p>
  </w:footnote>
  <w:footnote w:id="58">
    <w:p w:rsidR="002D70CA" w:rsidRPr="00D7315B" w:rsidRDefault="002D70CA" w:rsidP="007B3FF4">
      <w:pPr>
        <w:pStyle w:val="FootnoteText"/>
        <w:bidi/>
        <w:rPr>
          <w:rtl/>
          <w:lang w:bidi="he-IL"/>
        </w:rPr>
      </w:pPr>
      <w:r>
        <w:rPr>
          <w:rStyle w:val="FootnoteReference"/>
        </w:rPr>
        <w:footnoteRef/>
      </w:r>
      <w:r>
        <w:t xml:space="preserve"> </w:t>
      </w:r>
      <w:r w:rsidRPr="00D7315B">
        <w:rPr>
          <w:rtl/>
          <w:lang w:bidi="he-IL"/>
        </w:rPr>
        <w:t>ויקיפדיה</w:t>
      </w:r>
      <w:r>
        <w:rPr>
          <w:rFonts w:hint="cs"/>
          <w:rtl/>
          <w:lang w:bidi="he-IL"/>
        </w:rPr>
        <w:t xml:space="preserve"> האנגלית, ערך "</w:t>
      </w:r>
      <w:r w:rsidRPr="00D7315B">
        <w:rPr>
          <w:lang w:bidi="he-IL"/>
        </w:rPr>
        <w:t>Lex Licinia Sextia</w:t>
      </w:r>
      <w:r>
        <w:rPr>
          <w:rFonts w:hint="cs"/>
          <w:rtl/>
          <w:lang w:bidi="he-IL"/>
        </w:rPr>
        <w:t>".</w:t>
      </w:r>
    </w:p>
  </w:footnote>
  <w:footnote w:id="59">
    <w:p w:rsidR="002D70CA" w:rsidRDefault="002D70CA" w:rsidP="007B3FF4">
      <w:pPr>
        <w:pStyle w:val="FootnoteText"/>
        <w:bidi/>
        <w:rPr>
          <w:rtl/>
          <w:lang w:bidi="he-IL"/>
        </w:rPr>
      </w:pPr>
      <w:r>
        <w:rPr>
          <w:rStyle w:val="FootnoteReference"/>
        </w:rPr>
        <w:footnoteRef/>
      </w:r>
      <w:r>
        <w:t xml:space="preserve"> </w:t>
      </w:r>
      <w:r w:rsidRPr="00E16587">
        <w:rPr>
          <w:lang w:bidi="he-IL"/>
        </w:rPr>
        <w:t>Plutarch, </w:t>
      </w:r>
      <w:r w:rsidRPr="00E16587">
        <w:rPr>
          <w:i/>
          <w:iCs/>
          <w:lang w:bidi="he-IL"/>
        </w:rPr>
        <w:t>Life of Tiberius Gracchus</w:t>
      </w:r>
      <w:r w:rsidRPr="00E16587">
        <w:rPr>
          <w:lang w:bidi="he-IL"/>
        </w:rPr>
        <w:t> Loeb Classical Library edition, 1921.</w:t>
      </w:r>
      <w:r>
        <w:rPr>
          <w:lang w:bidi="he-IL"/>
        </w:rPr>
        <w:t xml:space="preserve"> </w:t>
      </w:r>
      <w:hyperlink r:id="rId8" w:history="1">
        <w:r w:rsidRPr="00E16587">
          <w:rPr>
            <w:rStyle w:val="Hyperlink"/>
            <w:lang w:bidi="he-IL"/>
          </w:rPr>
          <w:t>http://penelope.uchicago.edu/Thayer/E/Roman/Texts/Plutarch/Lives/Tiberius_Gracchus*.html</w:t>
        </w:r>
      </w:hyperlink>
    </w:p>
  </w:footnote>
  <w:footnote w:id="60">
    <w:p w:rsidR="002D70CA" w:rsidRPr="000360CB" w:rsidRDefault="002D70CA" w:rsidP="007B3FF4">
      <w:pPr>
        <w:pStyle w:val="FootnoteText"/>
        <w:bidi/>
        <w:rPr>
          <w:rtl/>
          <w:lang w:bidi="he-IL"/>
        </w:rPr>
      </w:pPr>
      <w:r>
        <w:rPr>
          <w:rStyle w:val="FootnoteReference"/>
        </w:rPr>
        <w:footnoteRef/>
      </w:r>
      <w:r>
        <w:t xml:space="preserve"> </w:t>
      </w:r>
      <w:r w:rsidRPr="000360CB">
        <w:rPr>
          <w:rFonts w:hint="cs"/>
          <w:rtl/>
          <w:lang w:bidi="he-IL"/>
        </w:rPr>
        <w:t>ראו גם: וייקפדיה האנגלית, ערך "</w:t>
      </w:r>
      <w:r w:rsidRPr="000360CB">
        <w:rPr>
          <w:lang w:val="en" w:bidi="he-IL"/>
        </w:rPr>
        <w:t>Tiberius Gracchus</w:t>
      </w:r>
      <w:r w:rsidRPr="000360CB">
        <w:rPr>
          <w:rFonts w:hint="cs"/>
          <w:rtl/>
          <w:lang w:bidi="he-IL"/>
        </w:rPr>
        <w:t>".</w:t>
      </w:r>
    </w:p>
  </w:footnote>
  <w:footnote w:id="61">
    <w:p w:rsidR="002D70CA" w:rsidRPr="00BA48C4" w:rsidRDefault="002D70CA" w:rsidP="007B3FF4">
      <w:pPr>
        <w:pStyle w:val="FootnoteText"/>
        <w:bidi/>
        <w:rPr>
          <w:rtl/>
          <w:lang w:bidi="he-IL"/>
        </w:rPr>
      </w:pPr>
      <w:r>
        <w:rPr>
          <w:rStyle w:val="FootnoteReference"/>
        </w:rPr>
        <w:footnoteRef/>
      </w:r>
      <w:r>
        <w:t xml:space="preserve"> </w:t>
      </w:r>
      <w:r>
        <w:rPr>
          <w:rFonts w:hint="cs"/>
          <w:rtl/>
          <w:lang w:bidi="he-IL"/>
        </w:rPr>
        <w:t>ראו ויקיפדיה האנגלית, ערך "</w:t>
      </w:r>
      <w:r w:rsidRPr="00BA48C4">
        <w:rPr>
          <w:lang w:val="en"/>
        </w:rPr>
        <w:t>Gaius Marius</w:t>
      </w:r>
      <w:r>
        <w:rPr>
          <w:rFonts w:hint="cs"/>
          <w:rtl/>
          <w:lang w:bidi="he-IL"/>
        </w:rPr>
        <w:t>".</w:t>
      </w:r>
    </w:p>
  </w:footnote>
  <w:footnote w:id="62">
    <w:p w:rsidR="002D70CA" w:rsidRPr="00131321" w:rsidRDefault="002D70CA" w:rsidP="007B3FF4">
      <w:pPr>
        <w:pStyle w:val="FootnoteText"/>
        <w:bidi/>
        <w:rPr>
          <w:lang w:bidi="he-IL"/>
        </w:rPr>
      </w:pPr>
      <w:r>
        <w:rPr>
          <w:rStyle w:val="FootnoteReference"/>
        </w:rPr>
        <w:footnoteRef/>
      </w:r>
      <w:r>
        <w:rPr>
          <w:rFonts w:hint="cs"/>
          <w:rtl/>
          <w:lang w:bidi="he-IL"/>
        </w:rPr>
        <w:t xml:space="preserve"> </w:t>
      </w:r>
      <w:r w:rsidRPr="00131321">
        <w:rPr>
          <w:lang w:bidi="he-IL"/>
        </w:rPr>
        <w:t>Hilaire Belloc, “Land-Tenure in the Christian Era”, in: “Catholic Encyclopedia”, 1913 (</w:t>
      </w:r>
      <w:hyperlink r:id="rId9" w:history="1">
        <w:r w:rsidRPr="00131321">
          <w:rPr>
            <w:rStyle w:val="Hyperlink"/>
            <w:lang w:bidi="he-IL"/>
          </w:rPr>
          <w:t>http</w:t>
        </w:r>
      </w:hyperlink>
      <w:hyperlink r:id="rId10" w:history="1">
        <w:r w:rsidRPr="00131321">
          <w:rPr>
            <w:rStyle w:val="Hyperlink"/>
            <w:lang w:bidi="he-IL"/>
          </w:rPr>
          <w:t>://</w:t>
        </w:r>
      </w:hyperlink>
      <w:hyperlink r:id="rId11" w:history="1">
        <w:r w:rsidRPr="00131321">
          <w:rPr>
            <w:rStyle w:val="Hyperlink"/>
            <w:lang w:bidi="he-IL"/>
          </w:rPr>
          <w:t>en</w:t>
        </w:r>
      </w:hyperlink>
      <w:hyperlink r:id="rId12" w:history="1">
        <w:r w:rsidRPr="00131321">
          <w:rPr>
            <w:rStyle w:val="Hyperlink"/>
            <w:lang w:bidi="he-IL"/>
          </w:rPr>
          <w:t>.</w:t>
        </w:r>
      </w:hyperlink>
      <w:hyperlink r:id="rId13" w:history="1">
        <w:r w:rsidRPr="00131321">
          <w:rPr>
            <w:rStyle w:val="Hyperlink"/>
            <w:lang w:bidi="he-IL"/>
          </w:rPr>
          <w:t>wikisource</w:t>
        </w:r>
      </w:hyperlink>
      <w:hyperlink r:id="rId14" w:history="1">
        <w:r w:rsidRPr="00131321">
          <w:rPr>
            <w:rStyle w:val="Hyperlink"/>
            <w:lang w:bidi="he-IL"/>
          </w:rPr>
          <w:t>.</w:t>
        </w:r>
      </w:hyperlink>
      <w:hyperlink r:id="rId15" w:history="1">
        <w:r w:rsidRPr="00131321">
          <w:rPr>
            <w:rStyle w:val="Hyperlink"/>
            <w:lang w:bidi="he-IL"/>
          </w:rPr>
          <w:t>org</w:t>
        </w:r>
      </w:hyperlink>
      <w:hyperlink r:id="rId16" w:history="1">
        <w:r w:rsidRPr="00131321">
          <w:rPr>
            <w:rStyle w:val="Hyperlink"/>
            <w:lang w:bidi="he-IL"/>
          </w:rPr>
          <w:t>/</w:t>
        </w:r>
      </w:hyperlink>
      <w:hyperlink r:id="rId17" w:history="1">
        <w:r w:rsidRPr="00131321">
          <w:rPr>
            <w:rStyle w:val="Hyperlink"/>
            <w:lang w:bidi="he-IL"/>
          </w:rPr>
          <w:t>wiki</w:t>
        </w:r>
      </w:hyperlink>
      <w:hyperlink r:id="rId18" w:history="1">
        <w:r w:rsidRPr="00131321">
          <w:rPr>
            <w:rStyle w:val="Hyperlink"/>
            <w:lang w:bidi="he-IL"/>
          </w:rPr>
          <w:t>/</w:t>
        </w:r>
      </w:hyperlink>
      <w:hyperlink r:id="rId19" w:history="1">
        <w:r w:rsidRPr="00131321">
          <w:rPr>
            <w:rStyle w:val="Hyperlink"/>
            <w:lang w:bidi="he-IL"/>
          </w:rPr>
          <w:t>Catholic</w:t>
        </w:r>
      </w:hyperlink>
      <w:hyperlink r:id="rId20" w:history="1">
        <w:r w:rsidRPr="00131321">
          <w:rPr>
            <w:rStyle w:val="Hyperlink"/>
            <w:lang w:bidi="he-IL"/>
          </w:rPr>
          <w:t>_</w:t>
        </w:r>
      </w:hyperlink>
      <w:hyperlink r:id="rId21" w:history="1">
        <w:r w:rsidRPr="00131321">
          <w:rPr>
            <w:rStyle w:val="Hyperlink"/>
            <w:lang w:bidi="he-IL"/>
          </w:rPr>
          <w:t>Encyclopedia</w:t>
        </w:r>
      </w:hyperlink>
      <w:hyperlink r:id="rId22" w:history="1">
        <w:r w:rsidRPr="00131321">
          <w:rPr>
            <w:rStyle w:val="Hyperlink"/>
            <w:lang w:bidi="he-IL"/>
          </w:rPr>
          <w:t>_(1913)/</w:t>
        </w:r>
      </w:hyperlink>
      <w:hyperlink r:id="rId23" w:history="1">
        <w:r w:rsidRPr="00131321">
          <w:rPr>
            <w:rStyle w:val="Hyperlink"/>
            <w:lang w:bidi="he-IL"/>
          </w:rPr>
          <w:t>Land</w:t>
        </w:r>
      </w:hyperlink>
      <w:hyperlink r:id="rId24" w:history="1">
        <w:r w:rsidRPr="00131321">
          <w:rPr>
            <w:rStyle w:val="Hyperlink"/>
            <w:lang w:bidi="he-IL"/>
          </w:rPr>
          <w:t>-</w:t>
        </w:r>
      </w:hyperlink>
      <w:hyperlink r:id="rId25" w:history="1">
        <w:r w:rsidRPr="00131321">
          <w:rPr>
            <w:rStyle w:val="Hyperlink"/>
            <w:lang w:bidi="he-IL"/>
          </w:rPr>
          <w:t>Tenure</w:t>
        </w:r>
      </w:hyperlink>
      <w:hyperlink r:id="rId26" w:history="1">
        <w:r w:rsidRPr="00131321">
          <w:rPr>
            <w:rStyle w:val="Hyperlink"/>
            <w:lang w:bidi="he-IL"/>
          </w:rPr>
          <w:t>_</w:t>
        </w:r>
      </w:hyperlink>
      <w:hyperlink r:id="rId27" w:history="1">
        <w:r w:rsidRPr="00131321">
          <w:rPr>
            <w:rStyle w:val="Hyperlink"/>
            <w:lang w:bidi="he-IL"/>
          </w:rPr>
          <w:t>in</w:t>
        </w:r>
      </w:hyperlink>
      <w:hyperlink r:id="rId28" w:history="1">
        <w:r w:rsidRPr="00131321">
          <w:rPr>
            <w:rStyle w:val="Hyperlink"/>
            <w:lang w:bidi="he-IL"/>
          </w:rPr>
          <w:t>_</w:t>
        </w:r>
      </w:hyperlink>
      <w:hyperlink r:id="rId29" w:history="1">
        <w:r w:rsidRPr="00131321">
          <w:rPr>
            <w:rStyle w:val="Hyperlink"/>
            <w:lang w:bidi="he-IL"/>
          </w:rPr>
          <w:t>the</w:t>
        </w:r>
      </w:hyperlink>
      <w:hyperlink r:id="rId30" w:history="1">
        <w:r w:rsidRPr="00131321">
          <w:rPr>
            <w:rStyle w:val="Hyperlink"/>
            <w:lang w:bidi="he-IL"/>
          </w:rPr>
          <w:t>_</w:t>
        </w:r>
      </w:hyperlink>
      <w:hyperlink r:id="rId31" w:history="1">
        <w:r w:rsidRPr="00131321">
          <w:rPr>
            <w:rStyle w:val="Hyperlink"/>
            <w:lang w:bidi="he-IL"/>
          </w:rPr>
          <w:t>Christian</w:t>
        </w:r>
      </w:hyperlink>
      <w:hyperlink r:id="rId32" w:history="1">
        <w:r w:rsidRPr="00131321">
          <w:rPr>
            <w:rStyle w:val="Hyperlink"/>
            <w:lang w:bidi="he-IL"/>
          </w:rPr>
          <w:t>_</w:t>
        </w:r>
      </w:hyperlink>
      <w:hyperlink r:id="rId33" w:history="1">
        <w:r w:rsidRPr="00131321">
          <w:rPr>
            <w:rStyle w:val="Hyperlink"/>
            <w:lang w:bidi="he-IL"/>
          </w:rPr>
          <w:t>Era</w:t>
        </w:r>
      </w:hyperlink>
      <w:r w:rsidRPr="00131321">
        <w:rPr>
          <w:lang w:bidi="he-IL"/>
        </w:rPr>
        <w:t xml:space="preserve">) </w:t>
      </w:r>
    </w:p>
    <w:p w:rsidR="002D70CA" w:rsidRPr="00131321" w:rsidRDefault="002D70CA" w:rsidP="007B3FF4">
      <w:pPr>
        <w:pStyle w:val="FootnoteText"/>
        <w:bidi/>
        <w:rPr>
          <w:rtl/>
          <w:lang w:bidi="he-IL"/>
        </w:rPr>
      </w:pPr>
    </w:p>
  </w:footnote>
  <w:footnote w:id="63">
    <w:p w:rsidR="002D70CA" w:rsidRDefault="002D70CA" w:rsidP="007B3FF4">
      <w:pPr>
        <w:pStyle w:val="FootnoteText"/>
        <w:bidi/>
        <w:rPr>
          <w:rtl/>
          <w:lang w:bidi="he-IL"/>
        </w:rPr>
      </w:pPr>
      <w:r>
        <w:rPr>
          <w:rStyle w:val="FootnoteReference"/>
        </w:rPr>
        <w:footnoteRef/>
      </w:r>
      <w:r>
        <w:t xml:space="preserve"> </w:t>
      </w:r>
      <w:r>
        <w:rPr>
          <w:rFonts w:hint="cs"/>
          <w:rtl/>
          <w:lang w:bidi="he-IL"/>
        </w:rPr>
        <w:t xml:space="preserve"> </w:t>
      </w:r>
      <w:r w:rsidRPr="00740E38">
        <w:rPr>
          <w:rtl/>
          <w:lang w:bidi="he-IL"/>
        </w:rPr>
        <w:t xml:space="preserve">ויקיפדיה האנגלית, ערך </w:t>
      </w:r>
      <w:r>
        <w:rPr>
          <w:rFonts w:hint="cs"/>
          <w:rtl/>
          <w:lang w:bidi="he-IL"/>
        </w:rPr>
        <w:t>"</w:t>
      </w:r>
      <w:r w:rsidRPr="00740E38">
        <w:t>Land reforms by country</w:t>
      </w:r>
      <w:r>
        <w:rPr>
          <w:rFonts w:hint="cs"/>
          <w:rtl/>
          <w:lang w:bidi="he-IL"/>
        </w:rPr>
        <w:t>".</w:t>
      </w:r>
    </w:p>
  </w:footnote>
  <w:footnote w:id="64">
    <w:p w:rsidR="002D70CA" w:rsidRPr="00732F25" w:rsidRDefault="002D70CA" w:rsidP="00963D26">
      <w:pPr>
        <w:pStyle w:val="FootnoteText"/>
        <w:rPr>
          <w:rFonts w:cs="David"/>
        </w:rPr>
      </w:pPr>
      <w:r w:rsidRPr="00732F25">
        <w:rPr>
          <w:rFonts w:ascii="David" w:hAnsi="David" w:cs="David"/>
        </w:rPr>
        <w:footnoteRef/>
      </w:r>
      <w:r w:rsidRPr="00732F25">
        <w:rPr>
          <w:rFonts w:cs="David"/>
          <w:rtl/>
        </w:rPr>
        <w:tab/>
      </w:r>
      <w:r w:rsidRPr="00732F25">
        <w:rPr>
          <w:rFonts w:cs="David"/>
          <w:rtl/>
          <w:lang w:bidi="he-IL"/>
        </w:rPr>
        <w:t>למיטב</w:t>
      </w:r>
      <w:r w:rsidRPr="00732F25">
        <w:rPr>
          <w:rFonts w:eastAsia="David CLM" w:cs="David"/>
          <w:rtl/>
        </w:rPr>
        <w:t xml:space="preserve"> </w:t>
      </w:r>
      <w:r w:rsidRPr="00732F25">
        <w:rPr>
          <w:rFonts w:cs="David"/>
          <w:rtl/>
          <w:lang w:bidi="he-IL"/>
        </w:rPr>
        <w:t>הבנתי</w:t>
      </w:r>
      <w:r w:rsidRPr="00732F25">
        <w:rPr>
          <w:rFonts w:cs="David"/>
          <w:rtl/>
        </w:rPr>
        <w:t xml:space="preserve">, </w:t>
      </w:r>
      <w:r w:rsidRPr="00732F25">
        <w:rPr>
          <w:rFonts w:cs="David"/>
          <w:rtl/>
          <w:lang w:bidi="he-IL"/>
        </w:rPr>
        <w:t>סדר</w:t>
      </w:r>
      <w:r w:rsidRPr="00732F25">
        <w:rPr>
          <w:rFonts w:eastAsia="David CLM" w:cs="David"/>
          <w:rtl/>
        </w:rPr>
        <w:t xml:space="preserve"> </w:t>
      </w:r>
      <w:r w:rsidRPr="00732F25">
        <w:rPr>
          <w:rFonts w:cs="David"/>
          <w:rtl/>
          <w:lang w:bidi="he-IL"/>
        </w:rPr>
        <w:t>הבחירה</w:t>
      </w:r>
      <w:r w:rsidRPr="00732F25">
        <w:rPr>
          <w:rFonts w:eastAsia="David CLM" w:cs="David"/>
          <w:rtl/>
        </w:rPr>
        <w:t xml:space="preserve"> </w:t>
      </w:r>
      <w:r w:rsidRPr="00732F25">
        <w:rPr>
          <w:rFonts w:cs="David"/>
          <w:rtl/>
          <w:lang w:bidi="he-IL"/>
        </w:rPr>
        <w:t>של</w:t>
      </w:r>
      <w:r w:rsidRPr="00732F25">
        <w:rPr>
          <w:rFonts w:eastAsia="David CLM" w:cs="David"/>
          <w:rtl/>
        </w:rPr>
        <w:t xml:space="preserve"> </w:t>
      </w:r>
      <w:r w:rsidRPr="00732F25">
        <w:rPr>
          <w:rFonts w:cs="David"/>
          <w:rtl/>
          <w:lang w:bidi="he-IL"/>
        </w:rPr>
        <w:t>האזרחים</w:t>
      </w:r>
      <w:r w:rsidRPr="00732F25">
        <w:rPr>
          <w:rFonts w:eastAsia="David CLM" w:cs="David"/>
          <w:rtl/>
        </w:rPr>
        <w:t xml:space="preserve"> </w:t>
      </w:r>
      <w:r w:rsidRPr="00732F25">
        <w:rPr>
          <w:rFonts w:cs="David"/>
          <w:rtl/>
          <w:lang w:bidi="he-IL"/>
        </w:rPr>
        <w:t>לא</w:t>
      </w:r>
      <w:r w:rsidRPr="00732F25">
        <w:rPr>
          <w:rFonts w:eastAsia="David CLM" w:cs="David"/>
          <w:rtl/>
        </w:rPr>
        <w:t xml:space="preserve"> </w:t>
      </w:r>
      <w:r w:rsidRPr="00732F25">
        <w:rPr>
          <w:rFonts w:cs="David"/>
          <w:rtl/>
          <w:lang w:bidi="he-IL"/>
        </w:rPr>
        <w:t>ישפיע</w:t>
      </w:r>
      <w:r w:rsidRPr="00732F25">
        <w:rPr>
          <w:rFonts w:eastAsia="David CLM" w:cs="David"/>
          <w:rtl/>
        </w:rPr>
        <w:t xml:space="preserve"> </w:t>
      </w:r>
      <w:r w:rsidRPr="00732F25">
        <w:rPr>
          <w:rFonts w:cs="David"/>
          <w:rtl/>
          <w:lang w:bidi="he-IL"/>
        </w:rPr>
        <w:t>באופן</w:t>
      </w:r>
      <w:r w:rsidRPr="00732F25">
        <w:rPr>
          <w:rFonts w:eastAsia="David CLM" w:cs="David"/>
          <w:rtl/>
        </w:rPr>
        <w:t xml:space="preserve"> </w:t>
      </w:r>
      <w:r w:rsidRPr="00732F25">
        <w:rPr>
          <w:rFonts w:cs="David"/>
          <w:rtl/>
          <w:lang w:bidi="he-IL"/>
        </w:rPr>
        <w:t>משמעותי</w:t>
      </w:r>
      <w:r w:rsidRPr="00732F25">
        <w:rPr>
          <w:rFonts w:eastAsia="David CLM" w:cs="David"/>
          <w:rtl/>
        </w:rPr>
        <w:t xml:space="preserve"> </w:t>
      </w:r>
      <w:r w:rsidRPr="00732F25">
        <w:rPr>
          <w:rFonts w:cs="David"/>
          <w:rtl/>
          <w:lang w:bidi="he-IL"/>
        </w:rPr>
        <w:t>על</w:t>
      </w:r>
      <w:r w:rsidRPr="00732F25">
        <w:rPr>
          <w:rFonts w:eastAsia="David CLM" w:cs="David"/>
          <w:rtl/>
        </w:rPr>
        <w:t xml:space="preserve"> </w:t>
      </w:r>
      <w:r w:rsidRPr="00732F25">
        <w:rPr>
          <w:rFonts w:cs="David"/>
          <w:rtl/>
          <w:lang w:bidi="he-IL"/>
        </w:rPr>
        <w:t>התוצאות</w:t>
      </w:r>
      <w:r w:rsidRPr="00732F25">
        <w:rPr>
          <w:rFonts w:cs="David"/>
          <w:rtl/>
        </w:rPr>
        <w:t xml:space="preserve">. </w:t>
      </w:r>
      <w:r w:rsidRPr="00732F25">
        <w:rPr>
          <w:rFonts w:cs="David"/>
          <w:rtl/>
          <w:lang w:bidi="he-IL"/>
        </w:rPr>
        <w:t>למרות</w:t>
      </w:r>
      <w:r w:rsidRPr="00732F25">
        <w:rPr>
          <w:rFonts w:eastAsia="David CLM" w:cs="David"/>
          <w:rtl/>
        </w:rPr>
        <w:t xml:space="preserve"> </w:t>
      </w:r>
      <w:r w:rsidRPr="00732F25">
        <w:rPr>
          <w:rFonts w:cs="David"/>
          <w:rtl/>
          <w:lang w:bidi="he-IL"/>
        </w:rPr>
        <w:t>זאת</w:t>
      </w:r>
      <w:r w:rsidRPr="00732F25">
        <w:rPr>
          <w:rFonts w:cs="David"/>
          <w:rtl/>
        </w:rPr>
        <w:t xml:space="preserve">, </w:t>
      </w:r>
      <w:r w:rsidRPr="00732F25">
        <w:rPr>
          <w:rFonts w:cs="David"/>
          <w:rtl/>
          <w:lang w:bidi="he-IL"/>
        </w:rPr>
        <w:t>כדי</w:t>
      </w:r>
      <w:r w:rsidRPr="00732F25">
        <w:rPr>
          <w:rFonts w:eastAsia="David CLM" w:cs="David"/>
          <w:rtl/>
        </w:rPr>
        <w:t xml:space="preserve"> </w:t>
      </w:r>
      <w:r w:rsidRPr="00732F25">
        <w:rPr>
          <w:rFonts w:cs="David"/>
          <w:rtl/>
          <w:lang w:bidi="he-IL"/>
        </w:rPr>
        <w:t>למנוע</w:t>
      </w:r>
      <w:r w:rsidRPr="00732F25">
        <w:rPr>
          <w:rFonts w:eastAsia="David CLM" w:cs="David"/>
          <w:rtl/>
        </w:rPr>
        <w:t xml:space="preserve"> </w:t>
      </w:r>
      <w:r w:rsidRPr="00732F25">
        <w:rPr>
          <w:rFonts w:cs="David"/>
          <w:rtl/>
          <w:lang w:bidi="he-IL"/>
        </w:rPr>
        <w:t>טענות</w:t>
      </w:r>
      <w:r w:rsidRPr="00732F25">
        <w:rPr>
          <w:rFonts w:eastAsia="David CLM" w:cs="David"/>
          <w:rtl/>
        </w:rPr>
        <w:t xml:space="preserve"> </w:t>
      </w:r>
      <w:r w:rsidRPr="00732F25">
        <w:rPr>
          <w:rFonts w:cs="David"/>
          <w:rtl/>
          <w:lang w:bidi="he-IL"/>
        </w:rPr>
        <w:t>על</w:t>
      </w:r>
      <w:r w:rsidRPr="00732F25">
        <w:rPr>
          <w:rFonts w:eastAsia="David CLM" w:cs="David"/>
          <w:rtl/>
        </w:rPr>
        <w:t xml:space="preserve"> </w:t>
      </w:r>
      <w:r w:rsidRPr="00732F25">
        <w:rPr>
          <w:rFonts w:cs="David"/>
          <w:rtl/>
          <w:lang w:bidi="he-IL"/>
        </w:rPr>
        <w:t>קיפוח</w:t>
      </w:r>
      <w:r w:rsidRPr="00732F25">
        <w:rPr>
          <w:rFonts w:eastAsia="David CLM" w:cs="David"/>
          <w:rtl/>
        </w:rPr>
        <w:t xml:space="preserve"> </w:t>
      </w:r>
      <w:r w:rsidRPr="00732F25">
        <w:rPr>
          <w:rFonts w:cs="David"/>
          <w:rtl/>
          <w:lang w:bidi="he-IL"/>
        </w:rPr>
        <w:t>מכוון</w:t>
      </w:r>
      <w:r w:rsidRPr="00732F25">
        <w:rPr>
          <w:rFonts w:cs="David"/>
          <w:rtl/>
        </w:rPr>
        <w:t xml:space="preserve">, </w:t>
      </w:r>
      <w:r w:rsidRPr="00732F25">
        <w:rPr>
          <w:rFonts w:cs="David"/>
          <w:rtl/>
          <w:lang w:bidi="he-IL"/>
        </w:rPr>
        <w:t>אפשר</w:t>
      </w:r>
      <w:r w:rsidRPr="00732F25">
        <w:rPr>
          <w:rFonts w:eastAsia="David CLM" w:cs="David"/>
          <w:rtl/>
        </w:rPr>
        <w:t xml:space="preserve"> </w:t>
      </w:r>
      <w:r w:rsidRPr="00732F25">
        <w:rPr>
          <w:rFonts w:cs="David"/>
          <w:rtl/>
          <w:lang w:bidi="he-IL"/>
        </w:rPr>
        <w:t>לקבוע</w:t>
      </w:r>
      <w:r w:rsidRPr="00732F25">
        <w:rPr>
          <w:rFonts w:eastAsia="David CLM" w:cs="David"/>
          <w:rtl/>
        </w:rPr>
        <w:t xml:space="preserve"> </w:t>
      </w:r>
      <w:r w:rsidRPr="00732F25">
        <w:rPr>
          <w:rFonts w:cs="David"/>
          <w:rtl/>
          <w:lang w:bidi="he-IL"/>
        </w:rPr>
        <w:t>שהסדר</w:t>
      </w:r>
      <w:r w:rsidRPr="00732F25">
        <w:rPr>
          <w:rFonts w:eastAsia="David CLM" w:cs="David"/>
          <w:rtl/>
        </w:rPr>
        <w:t xml:space="preserve"> </w:t>
      </w:r>
      <w:r w:rsidRPr="00732F25">
        <w:rPr>
          <w:rFonts w:cs="David"/>
          <w:rtl/>
          <w:lang w:bidi="he-IL"/>
        </w:rPr>
        <w:t>יהיה</w:t>
      </w:r>
      <w:r w:rsidRPr="00732F25">
        <w:rPr>
          <w:rFonts w:eastAsia="David CLM" w:cs="David"/>
          <w:rtl/>
        </w:rPr>
        <w:t xml:space="preserve"> </w:t>
      </w:r>
      <w:r w:rsidRPr="00732F25">
        <w:rPr>
          <w:rFonts w:cs="David"/>
          <w:rtl/>
          <w:lang w:bidi="he-IL"/>
        </w:rPr>
        <w:t>אקראי</w:t>
      </w:r>
      <w:r w:rsidRPr="00732F25">
        <w:rPr>
          <w:rFonts w:cs="David"/>
          <w:rtl/>
        </w:rPr>
        <w:t>.</w:t>
      </w:r>
    </w:p>
  </w:footnote>
  <w:footnote w:id="65">
    <w:p w:rsidR="002D70CA" w:rsidRDefault="002D70CA" w:rsidP="002F6CA8">
      <w:pPr>
        <w:pStyle w:val="FootnoteText"/>
        <w:bidi/>
        <w:rPr>
          <w:rtl/>
          <w:lang w:bidi="he-IL"/>
        </w:rPr>
      </w:pPr>
      <w:r>
        <w:rPr>
          <w:rStyle w:val="FootnoteReference"/>
        </w:rPr>
        <w:footnoteRef/>
      </w:r>
      <w:r w:rsidRPr="00414627">
        <w:rPr>
          <w:rtl/>
          <w:lang w:bidi="he-IL"/>
        </w:rPr>
        <w:t>עתיד להתפרסם ב</w:t>
      </w:r>
      <w:r w:rsidRPr="00414627">
        <w:rPr>
          <w:rtl/>
        </w:rPr>
        <w:t>"</w:t>
      </w:r>
      <w:r w:rsidRPr="00414627">
        <w:rPr>
          <w:rtl/>
          <w:lang w:bidi="he-IL"/>
        </w:rPr>
        <w:t>בדד</w:t>
      </w:r>
      <w:r w:rsidRPr="00414627">
        <w:rPr>
          <w:rtl/>
        </w:rPr>
        <w:t xml:space="preserve">" </w:t>
      </w:r>
      <w:r w:rsidRPr="00414627">
        <w:rPr>
          <w:rtl/>
          <w:lang w:bidi="he-IL"/>
        </w:rPr>
        <w:t>כח</w:t>
      </w:r>
      <w:r w:rsidRPr="00414627">
        <w:rPr>
          <w:rtl/>
        </w:rPr>
        <w:t xml:space="preserve">, </w:t>
      </w:r>
      <w:r w:rsidRPr="00414627">
        <w:rPr>
          <w:rtl/>
          <w:lang w:bidi="he-IL"/>
        </w:rPr>
        <w:t>בהוצאת אוניברסיטת בר אילן</w:t>
      </w:r>
      <w:r w:rsidRPr="00414627">
        <w:rPr>
          <w:rtl/>
        </w:rPr>
        <w:t xml:space="preserve">, </w:t>
      </w:r>
      <w:r w:rsidRPr="00414627">
        <w:rPr>
          <w:rtl/>
          <w:lang w:bidi="he-IL"/>
        </w:rPr>
        <w:t>ה</w:t>
      </w:r>
      <w:r w:rsidRPr="00414627">
        <w:rPr>
          <w:rtl/>
        </w:rPr>
        <w:t>'</w:t>
      </w:r>
      <w:r w:rsidRPr="00414627">
        <w:rPr>
          <w:rtl/>
          <w:lang w:bidi="he-IL"/>
        </w:rPr>
        <w:t>תשע</w:t>
      </w:r>
      <w:r w:rsidRPr="00414627">
        <w:rPr>
          <w:rtl/>
        </w:rPr>
        <w:t>"</w:t>
      </w:r>
      <w:r w:rsidR="002F6CA8">
        <w:rPr>
          <w:rFonts w:hint="cs"/>
          <w:rtl/>
          <w:lang w:bidi="he-IL"/>
        </w:rPr>
        <w:t>ד</w:t>
      </w:r>
      <w:r>
        <w:rPr>
          <w:rtl/>
          <w:lang w:bidi="he-IL"/>
        </w:rPr>
        <w:t>–</w:t>
      </w:r>
    </w:p>
  </w:footnote>
  <w:footnote w:id="66">
    <w:p w:rsidR="002D70CA" w:rsidRPr="005D50F0" w:rsidRDefault="002D70CA" w:rsidP="00483113">
      <w:pPr>
        <w:pStyle w:val="FootnoteText"/>
        <w:rPr>
          <w:rtl/>
          <w:lang w:bidi="he-IL"/>
        </w:rPr>
      </w:pPr>
      <w:r>
        <w:rPr>
          <w:rStyle w:val="FootnoteReference"/>
        </w:rPr>
        <w:footnoteRef/>
      </w:r>
      <w:r w:rsidRPr="00414627">
        <w:t>(</w:t>
      </w:r>
      <w:hyperlink r:id="rId34">
        <w:r w:rsidRPr="00414627">
          <w:rPr>
            <w:color w:val="1155CC"/>
            <w:u w:val="single"/>
          </w:rPr>
          <w:t>http://ccl.northwestern.edu/netlogo/models/community/land-random</w:t>
        </w:r>
      </w:hyperlink>
      <w:hyperlink r:id="rId35">
        <w:r w:rsidRPr="00414627">
          <w:rPr>
            <w:color w:val="1155CC"/>
            <w:u w:val="single"/>
          </w:rPr>
          <w:t>http://ccl.northwestern.edu/netlogo/models/community/land-income</w:t>
        </w:r>
      </w:hyperlink>
      <w:r w:rsidRPr="00414627">
        <w:t xml:space="preserve"> ).</w:t>
      </w:r>
    </w:p>
  </w:footnote>
  <w:footnote w:id="67">
    <w:p w:rsidR="002D70CA" w:rsidRPr="005501BB" w:rsidRDefault="002D70CA" w:rsidP="007B3FF4">
      <w:pPr>
        <w:pStyle w:val="FootnoteText"/>
        <w:bidi/>
        <w:rPr>
          <w:rtl/>
          <w:lang w:bidi="he-IL"/>
        </w:rPr>
      </w:pPr>
      <w:r>
        <w:rPr>
          <w:rStyle w:val="FootnoteReference"/>
        </w:rPr>
        <w:footnoteRef/>
      </w:r>
      <w:r w:rsidR="00874624">
        <w:rPr>
          <w:rFonts w:hint="cs"/>
          <w:highlight w:val="yellow"/>
          <w:rtl/>
          <w:lang w:bidi="he-IL"/>
        </w:rPr>
        <w:t xml:space="preserve">ראו למשל </w:t>
      </w:r>
      <w:r>
        <w:rPr>
          <w:lang w:bidi="he-IL"/>
        </w:rPr>
        <w:t xml:space="preserve"> Ludwig von Mises, "Human Action", Liberty Fund 1949</w:t>
      </w:r>
      <w:r>
        <w:rPr>
          <w:rFonts w:hint="cs"/>
          <w:rtl/>
          <w:lang w:bidi="he-IL"/>
        </w:rPr>
        <w:t>.</w:t>
      </w:r>
    </w:p>
  </w:footnote>
  <w:footnote w:id="68">
    <w:p w:rsidR="00765F4A" w:rsidRDefault="00765F4A" w:rsidP="007B3FF4">
      <w:pPr>
        <w:pStyle w:val="FootnoteText"/>
        <w:bidi/>
        <w:rPr>
          <w:rtl/>
          <w:lang w:bidi="he-IL"/>
        </w:rPr>
      </w:pPr>
      <w:r>
        <w:rPr>
          <w:rStyle w:val="FootnoteReference"/>
        </w:rPr>
        <w:footnoteRef/>
      </w:r>
      <w:r>
        <w:t xml:space="preserve"> </w:t>
      </w:r>
      <w:r>
        <w:rPr>
          <w:rFonts w:hint="cs"/>
          <w:rtl/>
          <w:lang w:bidi="he-IL"/>
        </w:rPr>
        <w:t>במדבר לב</w:t>
      </w:r>
    </w:p>
  </w:footnote>
  <w:footnote w:id="69">
    <w:p w:rsidR="002D70CA" w:rsidRDefault="002D70CA" w:rsidP="00746934">
      <w:pPr>
        <w:pStyle w:val="FootnoteText"/>
        <w:bidi/>
        <w:rPr>
          <w:rtl/>
          <w:lang w:bidi="he-IL"/>
        </w:rPr>
      </w:pPr>
      <w:r>
        <w:rPr>
          <w:rStyle w:val="FootnoteReference"/>
        </w:rPr>
        <w:footnoteRef/>
      </w:r>
      <w:r>
        <w:rPr>
          <w:rFonts w:hint="cs"/>
          <w:highlight w:val="yellow"/>
          <w:rtl/>
          <w:lang w:bidi="he-IL"/>
        </w:rPr>
        <w:t xml:space="preserve">בראשית יג:ט. </w:t>
      </w:r>
    </w:p>
  </w:footnote>
  <w:footnote w:id="70">
    <w:p w:rsidR="002D70CA" w:rsidRDefault="002D70CA" w:rsidP="007B3FF4">
      <w:pPr>
        <w:tabs>
          <w:tab w:val="left" w:pos="720"/>
        </w:tabs>
        <w:spacing w:line="312" w:lineRule="auto"/>
        <w:jc w:val="left"/>
      </w:pPr>
      <w:r>
        <w:rPr>
          <w:rStyle w:val="FootnoteReference"/>
        </w:rPr>
        <w:footnoteRef/>
      </w:r>
      <w:r>
        <w:rPr>
          <w:rFonts w:hint="cs"/>
          <w:rtl/>
        </w:rPr>
        <w:t xml:space="preserve">מעל 180 מאמרים </w:t>
      </w:r>
      <w:r>
        <w:rPr>
          <w:rtl/>
        </w:rPr>
        <w:t>מחקריים</w:t>
      </w:r>
      <w:r>
        <w:rPr>
          <w:rtl/>
          <w:lang w:bidi="ar-SA"/>
        </w:rPr>
        <w:t xml:space="preserve"> </w:t>
      </w:r>
      <w:r>
        <w:rPr>
          <w:rtl/>
        </w:rPr>
        <w:t>על</w:t>
      </w:r>
      <w:r>
        <w:rPr>
          <w:rtl/>
          <w:lang w:bidi="ar-SA"/>
        </w:rPr>
        <w:t xml:space="preserve"> </w:t>
      </w:r>
      <w:r>
        <w:rPr>
          <w:rtl/>
        </w:rPr>
        <w:t>חלוקה</w:t>
      </w:r>
      <w:r>
        <w:rPr>
          <w:rtl/>
          <w:lang w:bidi="ar-SA"/>
        </w:rPr>
        <w:t xml:space="preserve"> </w:t>
      </w:r>
      <w:r>
        <w:rPr>
          <w:rtl/>
        </w:rPr>
        <w:t>הוגנת</w:t>
      </w:r>
      <w:r>
        <w:rPr>
          <w:rFonts w:hint="cs"/>
          <w:rtl/>
        </w:rPr>
        <w:t xml:space="preserve">, עם הפניות מלאות וקישורים לטקסט מלא, ניתן למצוא כאן: </w:t>
      </w:r>
      <w:r>
        <w:rPr>
          <w:rFonts w:asciiTheme="minorHAnsi" w:hAnsiTheme="minorHAnsi"/>
        </w:rPr>
        <w:t>http://citeulike.org/user/erelsegal-halevi/tag/fair-division</w:t>
      </w:r>
      <w:r>
        <w:rPr>
          <w:rFonts w:hint="cs"/>
          <w:rtl/>
        </w:rPr>
        <w:t xml:space="preserve"> </w:t>
      </w:r>
      <w:r>
        <w:rPr>
          <w:rtl/>
          <w:lang w:bidi="ar-SA"/>
        </w:rPr>
        <w:t xml:space="preserve"> </w:t>
      </w:r>
    </w:p>
    <w:p w:rsidR="002D70CA" w:rsidRDefault="002D70CA" w:rsidP="007B3FF4">
      <w:pPr>
        <w:pStyle w:val="FootnoteText"/>
        <w:bidi/>
        <w:rPr>
          <w:rtl/>
          <w:lang w:bidi="he-IL"/>
        </w:rPr>
      </w:pPr>
    </w:p>
  </w:footnote>
  <w:footnote w:id="71">
    <w:p w:rsidR="002D70CA" w:rsidRPr="00F0605E" w:rsidRDefault="002D70CA" w:rsidP="007B3FF4">
      <w:pPr>
        <w:pStyle w:val="FootnoteText"/>
        <w:bidi/>
        <w:rPr>
          <w:rtl/>
          <w:lang w:bidi="he-IL"/>
        </w:rPr>
      </w:pPr>
      <w:r>
        <w:rPr>
          <w:rStyle w:val="FootnoteReference"/>
        </w:rPr>
        <w:footnoteRef/>
      </w:r>
      <w:r>
        <w:t xml:space="preserve"> </w:t>
      </w:r>
      <w:r w:rsidRPr="00F0605E">
        <w:rPr>
          <w:rtl/>
          <w:lang w:bidi="he-IL"/>
        </w:rPr>
        <w:t xml:space="preserve"> </w:t>
      </w:r>
      <w:hyperlink r:id="rId36" w:history="1">
        <w:r w:rsidRPr="00F0605E">
          <w:rPr>
            <w:rStyle w:val="Hyperlink"/>
          </w:rPr>
          <w:t>http</w:t>
        </w:r>
      </w:hyperlink>
      <w:hyperlink r:id="rId37" w:history="1">
        <w:r w:rsidRPr="00F0605E">
          <w:rPr>
            <w:rStyle w:val="Hyperlink"/>
          </w:rPr>
          <w:t>://</w:t>
        </w:r>
      </w:hyperlink>
      <w:hyperlink r:id="rId38" w:history="1">
        <w:r w:rsidRPr="00F0605E">
          <w:rPr>
            <w:rStyle w:val="Hyperlink"/>
          </w:rPr>
          <w:t>math</w:t>
        </w:r>
      </w:hyperlink>
      <w:hyperlink r:id="rId39" w:history="1">
        <w:r w:rsidRPr="00F0605E">
          <w:rPr>
            <w:rStyle w:val="Hyperlink"/>
          </w:rPr>
          <w:t>.</w:t>
        </w:r>
      </w:hyperlink>
      <w:hyperlink r:id="rId40" w:history="1">
        <w:r w:rsidRPr="00F0605E">
          <w:rPr>
            <w:rStyle w:val="Hyperlink"/>
          </w:rPr>
          <w:t>stackexchange</w:t>
        </w:r>
      </w:hyperlink>
      <w:hyperlink r:id="rId41" w:history="1">
        <w:r w:rsidRPr="00F0605E">
          <w:rPr>
            <w:rStyle w:val="Hyperlink"/>
          </w:rPr>
          <w:t>.</w:t>
        </w:r>
      </w:hyperlink>
      <w:hyperlink r:id="rId42" w:history="1">
        <w:r w:rsidRPr="00F0605E">
          <w:rPr>
            <w:rStyle w:val="Hyperlink"/>
          </w:rPr>
          <w:t>com</w:t>
        </w:r>
      </w:hyperlink>
      <w:hyperlink r:id="rId43" w:history="1">
        <w:r w:rsidRPr="00F0605E">
          <w:rPr>
            <w:rStyle w:val="Hyperlink"/>
          </w:rPr>
          <w:t>/</w:t>
        </w:r>
      </w:hyperlink>
      <w:hyperlink r:id="rId44" w:history="1">
        <w:r w:rsidRPr="00F0605E">
          <w:rPr>
            <w:rStyle w:val="Hyperlink"/>
          </w:rPr>
          <w:t>questions</w:t>
        </w:r>
      </w:hyperlink>
      <w:hyperlink r:id="rId45" w:history="1">
        <w:r w:rsidRPr="00F0605E">
          <w:rPr>
            <w:rStyle w:val="Hyperlink"/>
          </w:rPr>
          <w:t>/394620/</w:t>
        </w:r>
      </w:hyperlink>
      <w:hyperlink r:id="rId46" w:history="1">
        <w:r w:rsidRPr="00F0605E">
          <w:rPr>
            <w:rStyle w:val="Hyperlink"/>
          </w:rPr>
          <w:t>square</w:t>
        </w:r>
      </w:hyperlink>
      <w:hyperlink r:id="rId47" w:history="1">
        <w:r w:rsidRPr="00F0605E">
          <w:rPr>
            <w:rStyle w:val="Hyperlink"/>
          </w:rPr>
          <w:t>-</w:t>
        </w:r>
      </w:hyperlink>
      <w:hyperlink r:id="rId48" w:history="1">
        <w:r w:rsidRPr="00F0605E">
          <w:rPr>
            <w:rStyle w:val="Hyperlink"/>
          </w:rPr>
          <w:t>cake</w:t>
        </w:r>
      </w:hyperlink>
      <w:hyperlink r:id="rId49" w:history="1">
        <w:r w:rsidRPr="00F0605E">
          <w:rPr>
            <w:rStyle w:val="Hyperlink"/>
          </w:rPr>
          <w:t>-</w:t>
        </w:r>
      </w:hyperlink>
      <w:hyperlink r:id="rId50" w:history="1">
        <w:r w:rsidRPr="00F0605E">
          <w:rPr>
            <w:rStyle w:val="Hyperlink"/>
          </w:rPr>
          <w:t>with</w:t>
        </w:r>
      </w:hyperlink>
      <w:hyperlink r:id="rId51" w:history="1">
        <w:r w:rsidRPr="00F0605E">
          <w:rPr>
            <w:rStyle w:val="Hyperlink"/>
          </w:rPr>
          <w:t>-</w:t>
        </w:r>
      </w:hyperlink>
      <w:hyperlink r:id="rId52" w:history="1">
        <w:r w:rsidRPr="00F0605E">
          <w:rPr>
            <w:rStyle w:val="Hyperlink"/>
          </w:rPr>
          <w:t>raisins</w:t>
        </w:r>
      </w:hyperlink>
    </w:p>
  </w:footnote>
  <w:footnote w:id="72">
    <w:p w:rsidR="002D70CA" w:rsidRPr="004F443E" w:rsidRDefault="002D70CA" w:rsidP="007B3FF4">
      <w:pPr>
        <w:pStyle w:val="FootnoteText"/>
        <w:bidi/>
        <w:rPr>
          <w:rtl/>
          <w:lang w:bidi="he-IL"/>
        </w:rPr>
      </w:pPr>
      <w:r>
        <w:rPr>
          <w:rStyle w:val="FootnoteReference"/>
        </w:rPr>
        <w:footnoteRef/>
      </w:r>
      <w:r>
        <w:t xml:space="preserve"> </w:t>
      </w:r>
      <w:r w:rsidRPr="004F443E">
        <w:rPr>
          <w:rtl/>
          <w:lang w:bidi="he-IL"/>
        </w:rPr>
        <w:t>ויקיפדיה</w:t>
      </w:r>
      <w:r>
        <w:rPr>
          <w:rFonts w:hint="cs"/>
          <w:rtl/>
          <w:lang w:bidi="he-IL"/>
        </w:rPr>
        <w:t xml:space="preserve"> האנגלית, ערך "</w:t>
      </w:r>
      <w:r w:rsidRPr="004F443E">
        <w:rPr>
          <w:lang w:bidi="he-IL"/>
        </w:rPr>
        <w:t>Riemann mapping theorem</w:t>
      </w:r>
      <w:r>
        <w:rPr>
          <w:rFonts w:hint="cs"/>
          <w:rtl/>
          <w:lang w:bidi="he-IL"/>
        </w:rPr>
        <w:t>"</w:t>
      </w:r>
    </w:p>
  </w:footnote>
  <w:footnote w:id="73">
    <w:p w:rsidR="002D70CA" w:rsidRPr="00CB7B3E" w:rsidRDefault="002D70CA" w:rsidP="007B3FF4">
      <w:pPr>
        <w:pStyle w:val="FootnoteText"/>
        <w:bidi/>
        <w:rPr>
          <w:rtl/>
          <w:lang w:bidi="he-IL"/>
        </w:rPr>
      </w:pPr>
      <w:r>
        <w:rPr>
          <w:rStyle w:val="FootnoteReference"/>
        </w:rPr>
        <w:footnoteRef/>
      </w:r>
      <w:r>
        <w:t xml:space="preserve"> </w:t>
      </w:r>
      <w:hyperlink r:id="rId53" w:history="1">
        <w:r w:rsidRPr="00CB7B3E">
          <w:rPr>
            <w:rStyle w:val="Hyperlink"/>
            <w:b/>
          </w:rPr>
          <w:t>http</w:t>
        </w:r>
      </w:hyperlink>
      <w:hyperlink r:id="rId54" w:history="1">
        <w:r w:rsidRPr="00CB7B3E">
          <w:rPr>
            <w:rStyle w:val="Hyperlink"/>
            <w:b/>
          </w:rPr>
          <w:t>://</w:t>
        </w:r>
      </w:hyperlink>
      <w:hyperlink r:id="rId55" w:history="1">
        <w:r w:rsidRPr="00CB7B3E">
          <w:rPr>
            <w:rStyle w:val="Hyperlink"/>
            <w:b/>
          </w:rPr>
          <w:t>www</w:t>
        </w:r>
      </w:hyperlink>
      <w:hyperlink r:id="rId56" w:history="1">
        <w:r w:rsidRPr="00CB7B3E">
          <w:rPr>
            <w:rStyle w:val="Hyperlink"/>
            <w:b/>
          </w:rPr>
          <w:t>.</w:t>
        </w:r>
      </w:hyperlink>
      <w:hyperlink r:id="rId57" w:history="1">
        <w:r w:rsidRPr="00CB7B3E">
          <w:rPr>
            <w:rStyle w:val="Hyperlink"/>
            <w:b/>
          </w:rPr>
          <w:t>math</w:t>
        </w:r>
      </w:hyperlink>
      <w:hyperlink r:id="rId58" w:history="1">
        <w:r w:rsidRPr="00CB7B3E">
          <w:rPr>
            <w:rStyle w:val="Hyperlink"/>
            <w:b/>
          </w:rPr>
          <w:t>.</w:t>
        </w:r>
      </w:hyperlink>
      <w:hyperlink r:id="rId59" w:history="1">
        <w:r w:rsidRPr="00CB7B3E">
          <w:rPr>
            <w:rStyle w:val="Hyperlink"/>
            <w:b/>
          </w:rPr>
          <w:t>hmc</w:t>
        </w:r>
      </w:hyperlink>
      <w:hyperlink r:id="rId60" w:history="1">
        <w:r w:rsidRPr="00CB7B3E">
          <w:rPr>
            <w:rStyle w:val="Hyperlink"/>
            <w:b/>
          </w:rPr>
          <w:t>.</w:t>
        </w:r>
      </w:hyperlink>
      <w:hyperlink r:id="rId61" w:history="1">
        <w:r w:rsidRPr="00CB7B3E">
          <w:rPr>
            <w:rStyle w:val="Hyperlink"/>
            <w:b/>
          </w:rPr>
          <w:t>edu</w:t>
        </w:r>
      </w:hyperlink>
      <w:hyperlink r:id="rId62" w:history="1">
        <w:r w:rsidRPr="00CB7B3E">
          <w:rPr>
            <w:rStyle w:val="Hyperlink"/>
            <w:b/>
          </w:rPr>
          <w:t>/~</w:t>
        </w:r>
      </w:hyperlink>
      <w:hyperlink r:id="rId63" w:history="1">
        <w:r w:rsidRPr="00CB7B3E">
          <w:rPr>
            <w:rStyle w:val="Hyperlink"/>
            <w:b/>
          </w:rPr>
          <w:t>su</w:t>
        </w:r>
      </w:hyperlink>
      <w:hyperlink r:id="rId64" w:history="1">
        <w:r w:rsidRPr="00CB7B3E">
          <w:rPr>
            <w:rStyle w:val="Hyperlink"/>
            <w:b/>
          </w:rPr>
          <w:t>/</w:t>
        </w:r>
      </w:hyperlink>
      <w:hyperlink r:id="rId65" w:history="1">
        <w:r w:rsidRPr="00CB7B3E">
          <w:rPr>
            <w:rStyle w:val="Hyperlink"/>
            <w:b/>
          </w:rPr>
          <w:t>fairdivision</w:t>
        </w:r>
      </w:hyperlink>
      <w:hyperlink r:id="rId66" w:history="1">
        <w:r w:rsidRPr="00CB7B3E">
          <w:rPr>
            <w:rStyle w:val="Hyperlink"/>
            <w:b/>
          </w:rPr>
          <w:t>/</w:t>
        </w:r>
      </w:hyperlink>
      <w:hyperlink r:id="rId67" w:history="1">
        <w:r w:rsidRPr="00CB7B3E">
          <w:rPr>
            <w:rStyle w:val="Hyperlink"/>
            <w:b/>
          </w:rPr>
          <w:t>calc</w:t>
        </w:r>
      </w:hyperlink>
      <w:hyperlink r:id="rId68" w:history="1">
        <w:r w:rsidRPr="00CB7B3E">
          <w:rPr>
            <w:rStyle w:val="Hyperlink"/>
            <w:b/>
          </w:rPr>
          <w:t>/</w:t>
        </w:r>
      </w:hyperlink>
      <w:r w:rsidRPr="00CB7B3E">
        <w:rPr>
          <w:b/>
          <w:rtl/>
          <w:lang w:bidi="he-IL"/>
        </w:rPr>
        <w:t xml:space="preserve">.  </w:t>
      </w:r>
    </w:p>
  </w:footnote>
  <w:footnote w:id="74">
    <w:p w:rsidR="00CF7A14" w:rsidRPr="00CF7A14" w:rsidRDefault="00CF7A14" w:rsidP="007B3FF4">
      <w:pPr>
        <w:pStyle w:val="FootnoteText"/>
        <w:bidi/>
        <w:rPr>
          <w:rtl/>
          <w:lang w:bidi="he-IL"/>
        </w:rPr>
      </w:pPr>
      <w:r>
        <w:rPr>
          <w:rStyle w:val="FootnoteReference"/>
        </w:rPr>
        <w:footnoteRef/>
      </w:r>
      <w:r>
        <w:t xml:space="preserve"> </w:t>
      </w:r>
      <w:r w:rsidR="00EA7C12">
        <w:rPr>
          <w:rFonts w:hint="cs"/>
          <w:rtl/>
          <w:lang w:bidi="he-IL"/>
        </w:rPr>
        <w:t xml:space="preserve">בן זומא, </w:t>
      </w:r>
      <w:r>
        <w:rPr>
          <w:rFonts w:hint="cs"/>
          <w:rtl/>
          <w:lang w:bidi="he-IL"/>
        </w:rPr>
        <w:t>משנה אבות ד א</w:t>
      </w:r>
    </w:p>
  </w:footnote>
  <w:footnote w:id="75">
    <w:p w:rsidR="00EA7C12" w:rsidRDefault="00EA7C12" w:rsidP="007B3FF4">
      <w:pPr>
        <w:pStyle w:val="FootnoteText"/>
        <w:bidi/>
        <w:rPr>
          <w:rtl/>
          <w:lang w:bidi="he-IL"/>
        </w:rPr>
      </w:pPr>
      <w:r>
        <w:rPr>
          <w:rStyle w:val="FootnoteReference"/>
        </w:rPr>
        <w:footnoteRef/>
      </w:r>
      <w:r>
        <w:t xml:space="preserve"> </w:t>
      </w:r>
      <w:r>
        <w:rPr>
          <w:rFonts w:hint="cs"/>
          <w:rtl/>
          <w:lang w:bidi="he-IL"/>
        </w:rPr>
        <w:t>רבי אלעזר הקפר, משנה אבות ד כא</w:t>
      </w:r>
    </w:p>
  </w:footnote>
  <w:footnote w:id="76">
    <w:p w:rsidR="002D70CA" w:rsidRDefault="002D70CA" w:rsidP="000130A9">
      <w:pPr>
        <w:pStyle w:val="FootnoteText"/>
        <w:rPr>
          <w:lang w:bidi="he-IL"/>
        </w:rPr>
      </w:pPr>
      <w:r>
        <w:rPr>
          <w:rStyle w:val="FootnoteReference"/>
        </w:rPr>
        <w:footnoteRef/>
      </w:r>
      <w:r>
        <w:rPr>
          <w:rFonts w:hint="cs"/>
          <w:rtl/>
          <w:lang w:bidi="he-IL"/>
        </w:rPr>
        <w:t xml:space="preserve">  </w:t>
      </w:r>
      <w:r>
        <w:rPr>
          <w:lang w:bidi="he-IL"/>
        </w:rPr>
        <w:t>John Locke, "</w:t>
      </w:r>
      <w:r w:rsidRPr="00D35889">
        <w:rPr>
          <w:lang w:bidi="he-IL"/>
        </w:rPr>
        <w:t>Second Treatise of Government</w:t>
      </w:r>
      <w:r>
        <w:rPr>
          <w:lang w:bidi="he-IL"/>
        </w:rPr>
        <w:t>" (1690)</w:t>
      </w:r>
      <w:r w:rsidRPr="00D35889">
        <w:rPr>
          <w:lang w:bidi="he-IL"/>
        </w:rPr>
        <w:t>, Chapter V, paragraph 33</w:t>
      </w:r>
    </w:p>
  </w:footnote>
  <w:footnote w:id="77">
    <w:p w:rsidR="002D70CA" w:rsidRDefault="002D70CA" w:rsidP="00C77BD0">
      <w:pPr>
        <w:pStyle w:val="FootnoteText"/>
        <w:bidi/>
        <w:rPr>
          <w:rtl/>
          <w:lang w:bidi="he-IL"/>
        </w:rPr>
      </w:pPr>
      <w:r>
        <w:rPr>
          <w:rStyle w:val="FootnoteReference"/>
        </w:rPr>
        <w:footnoteRef/>
      </w:r>
      <w:r>
        <w:rPr>
          <w:rFonts w:hint="cs"/>
          <w:rtl/>
          <w:lang w:bidi="he-IL"/>
        </w:rPr>
        <w:t xml:space="preserve"> </w:t>
      </w:r>
      <w:r w:rsidR="00C77BD0" w:rsidRPr="00C77BD0">
        <w:rPr>
          <w:rtl/>
          <w:lang w:bidi="he-IL"/>
        </w:rPr>
        <w:t>יונתן אומן</w:t>
      </w:r>
      <w:r w:rsidR="00C77BD0" w:rsidRPr="00C77BD0">
        <w:rPr>
          <w:rFonts w:hint="cs"/>
          <w:rtl/>
          <w:lang w:bidi="he-IL"/>
        </w:rPr>
        <w:t xml:space="preserve">, אבינתן חסידים </w:t>
      </w:r>
      <w:r w:rsidR="00C77BD0" w:rsidRPr="00C77BD0">
        <w:rPr>
          <w:rtl/>
          <w:lang w:bidi="he-IL"/>
        </w:rPr>
        <w:t xml:space="preserve">ויאיר דומב, מהמחלקה למדעי המחשב בבר-אילן, </w:t>
      </w:r>
      <w:r w:rsidR="00C77BD0" w:rsidRPr="00C77BD0">
        <w:rPr>
          <w:rFonts w:hint="cs"/>
          <w:rtl/>
          <w:lang w:bidi="he-IL"/>
        </w:rPr>
        <w:t xml:space="preserve">עסקו </w:t>
      </w:r>
      <w:r w:rsidR="00C77BD0" w:rsidRPr="00C77BD0">
        <w:rPr>
          <w:rtl/>
          <w:lang w:bidi="he-IL"/>
        </w:rPr>
        <w:t>בנושא זה</w:t>
      </w:r>
      <w:r w:rsidR="00C77BD0" w:rsidRPr="00C77BD0">
        <w:rPr>
          <w:rFonts w:hint="cs"/>
          <w:rtl/>
          <w:lang w:bidi="he-IL"/>
        </w:rPr>
        <w:t xml:space="preserve"> בסדרת מאמרים בשנים 2010-2013.    </w:t>
      </w:r>
    </w:p>
  </w:footnote>
  <w:footnote w:id="78">
    <w:p w:rsidR="002D70CA" w:rsidRDefault="002D70CA" w:rsidP="007B3FF4">
      <w:pPr>
        <w:pStyle w:val="FootnoteText"/>
        <w:bidi/>
        <w:rPr>
          <w:lang w:bidi="he-IL"/>
        </w:rPr>
      </w:pPr>
      <w:r>
        <w:rPr>
          <w:rStyle w:val="FootnoteReference"/>
        </w:rPr>
        <w:footnoteRef/>
      </w:r>
      <w:r>
        <w:t xml:space="preserve"> </w:t>
      </w:r>
      <w:r w:rsidRPr="00081541">
        <w:rPr>
          <w:rFonts w:hint="cs"/>
          <w:rtl/>
          <w:lang w:bidi="he-IL"/>
        </w:rPr>
        <w:t xml:space="preserve"> </w:t>
      </w:r>
      <w:r w:rsidRPr="00081541">
        <w:rPr>
          <w:lang w:bidi="he-IL"/>
        </w:rPr>
        <w:t>online cake cutting: Walsh, 2011</w:t>
      </w:r>
      <w:r w:rsidRPr="00081541">
        <w:rPr>
          <w:rFonts w:hint="cs"/>
          <w:rtl/>
          <w:lang w:bidi="he-IL"/>
        </w:rPr>
        <w:t>,</w:t>
      </w:r>
    </w:p>
  </w:footnote>
  <w:footnote w:id="79">
    <w:p w:rsidR="002D70CA" w:rsidRDefault="002D70CA" w:rsidP="007B3FF4">
      <w:pPr>
        <w:pStyle w:val="FootnoteText"/>
        <w:bidi/>
        <w:rPr>
          <w:rtl/>
          <w:lang w:bidi="he-IL"/>
        </w:rPr>
      </w:pPr>
      <w:r>
        <w:rPr>
          <w:rStyle w:val="FootnoteReference"/>
        </w:rPr>
        <w:footnoteRef/>
      </w:r>
      <w:hyperlink r:id="rId69">
        <w:r w:rsidRPr="00414627">
          <w:rPr>
            <w:color w:val="1155CC"/>
            <w:highlight w:val="white"/>
            <w:u w:val="single"/>
          </w:rPr>
          <w:t>http://www.math.hmc.edu/~su/fairdivision/calc/</w:t>
        </w:r>
      </w:hyperlink>
    </w:p>
  </w:footnote>
  <w:footnote w:id="80">
    <w:p w:rsidR="002D70CA" w:rsidRDefault="002D70CA" w:rsidP="007B3FF4">
      <w:pPr>
        <w:pStyle w:val="FootnoteText"/>
        <w:bidi/>
        <w:rPr>
          <w:rtl/>
        </w:rPr>
      </w:pPr>
      <w:r>
        <w:rPr>
          <w:rStyle w:val="FootnoteReference"/>
        </w:rPr>
        <w:footnoteRef/>
      </w:r>
      <w:r w:rsidRPr="00015686">
        <w:rPr>
          <w:rtl/>
          <w:lang w:bidi="he-IL"/>
        </w:rPr>
        <w:t>ראו מאמריו של יגאל מילכטייך</w:t>
      </w:r>
      <w:r w:rsidRPr="00015686">
        <w:rPr>
          <w:rtl/>
        </w:rPr>
        <w:t xml:space="preserve">, </w:t>
      </w:r>
      <w:r w:rsidRPr="00015686">
        <w:rPr>
          <w:rtl/>
          <w:lang w:bidi="he-IL"/>
        </w:rPr>
        <w:t>מהמחלקה לכלכלה בבר</w:t>
      </w:r>
      <w:r w:rsidRPr="00015686">
        <w:rPr>
          <w:rtl/>
        </w:rPr>
        <w:t>-</w:t>
      </w:r>
      <w:r w:rsidRPr="00015686">
        <w:rPr>
          <w:rtl/>
          <w:lang w:bidi="he-IL"/>
        </w:rPr>
        <w:t>אילן</w:t>
      </w:r>
      <w:r w:rsidRPr="00015686">
        <w:rPr>
          <w:rtl/>
        </w:rPr>
        <w:t xml:space="preserve">, </w:t>
      </w:r>
      <w:r w:rsidRPr="00015686">
        <w:rPr>
          <w:rtl/>
          <w:lang w:bidi="he-IL"/>
        </w:rPr>
        <w:t xml:space="preserve">מהשנים </w:t>
      </w:r>
      <w:r w:rsidRPr="00015686">
        <w:rPr>
          <w:rtl/>
        </w:rPr>
        <w:t>1996, 2009</w:t>
      </w:r>
    </w:p>
  </w:footnote>
  <w:footnote w:id="81">
    <w:p w:rsidR="002D70CA" w:rsidRPr="00015686" w:rsidRDefault="002D70CA" w:rsidP="00C60243">
      <w:pPr>
        <w:rPr>
          <w:rtl/>
        </w:rPr>
      </w:pPr>
      <w:r>
        <w:rPr>
          <w:rStyle w:val="FootnoteReference"/>
        </w:rPr>
        <w:footnoteRef/>
      </w:r>
      <w:r>
        <w:rPr>
          <w:rFonts w:hint="cs"/>
          <w:sz w:val="20"/>
          <w:szCs w:val="20"/>
          <w:rtl/>
        </w:rPr>
        <w:t xml:space="preserve">המאמרים המעטים שמצאתי בנושא זה נמצאים כאן: </w:t>
      </w:r>
      <w:hyperlink r:id="rId70" w:history="1">
        <w:r w:rsidRPr="00C60243">
          <w:rPr>
            <w:rStyle w:val="Hyperlink"/>
            <w:sz w:val="20"/>
            <w:szCs w:val="20"/>
          </w:rPr>
          <w:t>http://www.citeulike.org/user/erelsegal-halevi/tag/fair-division-experiments</w:t>
        </w:r>
      </w:hyperlink>
      <w:r w:rsidRPr="00015686">
        <w:rPr>
          <w:sz w:val="20"/>
          <w:szCs w:val="20"/>
          <w:rtl/>
        </w:rPr>
        <w:t>.</w:t>
      </w:r>
    </w:p>
  </w:footnote>
  <w:footnote w:id="82">
    <w:p w:rsidR="002D70CA" w:rsidRDefault="002D70CA" w:rsidP="007B3FF4">
      <w:pPr>
        <w:pStyle w:val="FootnoteText"/>
        <w:bidi/>
        <w:rPr>
          <w:lang w:bidi="he-IL"/>
        </w:rPr>
      </w:pPr>
      <w:r>
        <w:rPr>
          <w:rStyle w:val="FootnoteReference"/>
        </w:rPr>
        <w:footnoteRef/>
      </w:r>
      <w:r>
        <w:t xml:space="preserve"> </w:t>
      </w:r>
      <w:r w:rsidRPr="00561378">
        <w:rPr>
          <w:rtl/>
          <w:lang w:bidi="he-IL"/>
        </w:rPr>
        <w:t>מידע שקיבלתי בעל-פה מאהרן אריאל לביא, העוסק בהקמת יישובים חדשים</w:t>
      </w:r>
      <w:r>
        <w:rPr>
          <w:rFonts w:hint="cs"/>
          <w:rtl/>
          <w:lang w:bidi="he-I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ook w:val="04A0" w:firstRow="1" w:lastRow="0" w:firstColumn="1" w:lastColumn="0" w:noHBand="0" w:noVBand="1"/>
    </w:tblPr>
    <w:tblGrid>
      <w:gridCol w:w="4264"/>
      <w:gridCol w:w="4264"/>
    </w:tblGrid>
    <w:tr w:rsidR="002D70CA" w:rsidRPr="00C30F47" w:rsidTr="00154FD8">
      <w:tc>
        <w:tcPr>
          <w:tcW w:w="4264" w:type="dxa"/>
        </w:tcPr>
        <w:p w:rsidR="002D70CA" w:rsidRPr="00C30F47" w:rsidRDefault="002D70CA" w:rsidP="00C30F47">
          <w:pPr>
            <w:pStyle w:val="Header"/>
            <w:spacing w:line="240" w:lineRule="auto"/>
            <w:jc w:val="left"/>
            <w:rPr>
              <w:rFonts w:asciiTheme="majorHAnsi" w:eastAsiaTheme="majorEastAsia" w:hAnsiTheme="majorHAnsi" w:cstheme="majorBidi"/>
              <w:sz w:val="32"/>
              <w:szCs w:val="32"/>
              <w:rtl/>
            </w:rPr>
          </w:pPr>
          <w:r>
            <w:rPr>
              <w:rFonts w:asciiTheme="majorHAnsi" w:eastAsiaTheme="majorEastAsia" w:hAnsiTheme="majorHAnsi" w:cstheme="majorBidi"/>
              <w:noProof/>
              <w:sz w:val="32"/>
              <w:szCs w:val="32"/>
              <w:rtl/>
            </w:rPr>
            <w:drawing>
              <wp:inline distT="0" distB="0" distL="0" distR="0">
                <wp:extent cx="549846" cy="310777"/>
                <wp:effectExtent l="19050" t="0" r="2604" b="0"/>
                <wp:docPr id="2" name="תמונה 1" descr="לוגו ניצוצות - 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לוגו ניצוצות - א.jpg"/>
                        <pic:cNvPicPr/>
                      </pic:nvPicPr>
                      <pic:blipFill>
                        <a:blip r:embed="rId1"/>
                        <a:stretch>
                          <a:fillRect/>
                        </a:stretch>
                      </pic:blipFill>
                      <pic:spPr>
                        <a:xfrm>
                          <a:off x="0" y="0"/>
                          <a:ext cx="549843" cy="310775"/>
                        </a:xfrm>
                        <a:prstGeom prst="rect">
                          <a:avLst/>
                        </a:prstGeom>
                      </pic:spPr>
                    </pic:pic>
                  </a:graphicData>
                </a:graphic>
              </wp:inline>
            </w:drawing>
          </w:r>
        </w:p>
      </w:tc>
      <w:tc>
        <w:tcPr>
          <w:tcW w:w="4264" w:type="dxa"/>
          <w:vAlign w:val="bottom"/>
        </w:tcPr>
        <w:p w:rsidR="002D70CA" w:rsidRPr="00154FD8" w:rsidRDefault="002D70CA" w:rsidP="00154FD8">
          <w:pPr>
            <w:pStyle w:val="Header"/>
            <w:spacing w:line="240" w:lineRule="auto"/>
            <w:jc w:val="right"/>
            <w:rPr>
              <w:rFonts w:asciiTheme="majorHAnsi" w:eastAsiaTheme="majorEastAsia" w:hAnsiTheme="majorHAnsi" w:cstheme="majorBidi"/>
              <w:position w:val="-12"/>
              <w:sz w:val="32"/>
              <w:szCs w:val="32"/>
              <w:rtl/>
            </w:rPr>
          </w:pPr>
          <w:r>
            <w:rPr>
              <w:rFonts w:ascii="Cambria" w:eastAsia="Times New Roman" w:hAnsi="Cambria" w:cs="BN Barvaz" w:hint="cs"/>
              <w:color w:val="215868"/>
              <w:position w:val="-12"/>
              <w:sz w:val="32"/>
              <w:szCs w:val="32"/>
              <w:rtl/>
            </w:rPr>
            <w:t>מחקרי היובל</w:t>
          </w:r>
        </w:p>
      </w:tc>
    </w:tr>
  </w:tbl>
  <w:p w:rsidR="002D70CA" w:rsidRPr="00154FD8" w:rsidRDefault="002D70CA" w:rsidP="00C30F47">
    <w:pPr>
      <w:pStyle w:val="Header"/>
      <w:pBdr>
        <w:bottom w:val="thickThinSmallGap" w:sz="24" w:space="1" w:color="622423" w:themeColor="accent2" w:themeShade="7F"/>
      </w:pBdr>
      <w:spacing w:line="240" w:lineRule="auto"/>
      <w:jc w:val="center"/>
      <w:rPr>
        <w:rFonts w:asciiTheme="majorHAnsi" w:eastAsiaTheme="majorEastAsia" w:hAnsiTheme="majorHAnsi" w:cstheme="majorBidi"/>
        <w:sz w:val="2"/>
        <w:szCs w:val="2"/>
      </w:rPr>
    </w:pPr>
  </w:p>
  <w:p w:rsidR="002D70CA" w:rsidRDefault="002D70CA" w:rsidP="00C30F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0">
      <w:start w:val="1"/>
      <w:numFmt w:val="bullet"/>
      <w:lvlText w:val="●"/>
      <w:lvlJc w:val="left"/>
      <w:pPr>
        <w:tabs>
          <w:tab w:val="num" w:pos="360"/>
        </w:tabs>
        <w:ind w:left="720" w:hanging="360"/>
      </w:pPr>
      <w:rPr>
        <w:rFonts w:ascii="Arial" w:eastAsia="Times New Roman" w:hAnsi="Arial"/>
        <w:b w:val="0"/>
        <w:i w:val="0"/>
        <w:strike w:val="0"/>
        <w:color w:val="222222"/>
        <w:sz w:val="24"/>
        <w:u w:val="none"/>
      </w:rPr>
    </w:lvl>
    <w:lvl w:ilvl="1" w:tplc="00000001">
      <w:start w:val="1"/>
      <w:numFmt w:val="bullet"/>
      <w:lvlText w:val="○"/>
      <w:lvlJc w:val="left"/>
      <w:pPr>
        <w:tabs>
          <w:tab w:val="num" w:pos="1080"/>
        </w:tabs>
        <w:ind w:left="1440" w:hanging="360"/>
      </w:pPr>
      <w:rPr>
        <w:rFonts w:ascii="Arial" w:eastAsia="Times New Roman" w:hAnsi="Arial"/>
        <w:b w:val="0"/>
        <w:i w:val="0"/>
        <w:strike w:val="0"/>
        <w:color w:val="222222"/>
        <w:sz w:val="24"/>
        <w:u w:val="none"/>
      </w:rPr>
    </w:lvl>
    <w:lvl w:ilvl="2" w:tplc="00000002">
      <w:start w:val="1"/>
      <w:numFmt w:val="bullet"/>
      <w:lvlText w:val="■"/>
      <w:lvlJc w:val="right"/>
      <w:pPr>
        <w:tabs>
          <w:tab w:val="num" w:pos="1800"/>
        </w:tabs>
        <w:ind w:left="2160" w:hanging="180"/>
      </w:pPr>
      <w:rPr>
        <w:rFonts w:ascii="Arial" w:eastAsia="Times New Roman" w:hAnsi="Arial"/>
        <w:b w:val="0"/>
        <w:i w:val="0"/>
        <w:strike w:val="0"/>
        <w:color w:val="222222"/>
        <w:sz w:val="24"/>
        <w:u w:val="none"/>
      </w:rPr>
    </w:lvl>
    <w:lvl w:ilvl="3" w:tplc="00000003">
      <w:start w:val="1"/>
      <w:numFmt w:val="bullet"/>
      <w:lvlText w:val="●"/>
      <w:lvlJc w:val="left"/>
      <w:pPr>
        <w:tabs>
          <w:tab w:val="num" w:pos="2520"/>
        </w:tabs>
        <w:ind w:left="2880" w:hanging="360"/>
      </w:pPr>
      <w:rPr>
        <w:rFonts w:ascii="Arial" w:eastAsia="Times New Roman" w:hAnsi="Arial"/>
        <w:b w:val="0"/>
        <w:i w:val="0"/>
        <w:strike w:val="0"/>
        <w:color w:val="222222"/>
        <w:sz w:val="24"/>
        <w:u w:val="none"/>
      </w:rPr>
    </w:lvl>
    <w:lvl w:ilvl="4" w:tplc="00000004">
      <w:start w:val="1"/>
      <w:numFmt w:val="bullet"/>
      <w:lvlText w:val="○"/>
      <w:lvlJc w:val="left"/>
      <w:pPr>
        <w:tabs>
          <w:tab w:val="num" w:pos="3240"/>
        </w:tabs>
        <w:ind w:left="3600" w:hanging="360"/>
      </w:pPr>
      <w:rPr>
        <w:rFonts w:ascii="Arial" w:eastAsia="Times New Roman" w:hAnsi="Arial"/>
        <w:b w:val="0"/>
        <w:i w:val="0"/>
        <w:strike w:val="0"/>
        <w:color w:val="222222"/>
        <w:sz w:val="24"/>
        <w:u w:val="none"/>
      </w:rPr>
    </w:lvl>
    <w:lvl w:ilvl="5" w:tplc="00000005">
      <w:start w:val="1"/>
      <w:numFmt w:val="bullet"/>
      <w:lvlText w:val="■"/>
      <w:lvlJc w:val="right"/>
      <w:pPr>
        <w:tabs>
          <w:tab w:val="num" w:pos="3960"/>
        </w:tabs>
        <w:ind w:left="4320" w:hanging="180"/>
      </w:pPr>
      <w:rPr>
        <w:rFonts w:ascii="Arial" w:eastAsia="Times New Roman" w:hAnsi="Arial"/>
        <w:b w:val="0"/>
        <w:i w:val="0"/>
        <w:strike w:val="0"/>
        <w:color w:val="222222"/>
        <w:sz w:val="24"/>
        <w:u w:val="none"/>
      </w:rPr>
    </w:lvl>
    <w:lvl w:ilvl="6" w:tplc="00000006">
      <w:start w:val="1"/>
      <w:numFmt w:val="bullet"/>
      <w:lvlText w:val="●"/>
      <w:lvlJc w:val="left"/>
      <w:pPr>
        <w:tabs>
          <w:tab w:val="num" w:pos="4680"/>
        </w:tabs>
        <w:ind w:left="5040" w:hanging="360"/>
      </w:pPr>
      <w:rPr>
        <w:rFonts w:ascii="Arial" w:eastAsia="Times New Roman" w:hAnsi="Arial"/>
        <w:b w:val="0"/>
        <w:i w:val="0"/>
        <w:strike w:val="0"/>
        <w:color w:val="222222"/>
        <w:sz w:val="24"/>
        <w:u w:val="none"/>
      </w:rPr>
    </w:lvl>
    <w:lvl w:ilvl="7" w:tplc="00000007">
      <w:start w:val="1"/>
      <w:numFmt w:val="bullet"/>
      <w:lvlText w:val="○"/>
      <w:lvlJc w:val="left"/>
      <w:pPr>
        <w:tabs>
          <w:tab w:val="num" w:pos="5400"/>
        </w:tabs>
        <w:ind w:left="5760" w:hanging="360"/>
      </w:pPr>
      <w:rPr>
        <w:rFonts w:ascii="Arial" w:eastAsia="Times New Roman" w:hAnsi="Arial"/>
        <w:b w:val="0"/>
        <w:i w:val="0"/>
        <w:strike w:val="0"/>
        <w:color w:val="222222"/>
        <w:sz w:val="24"/>
        <w:u w:val="none"/>
      </w:rPr>
    </w:lvl>
    <w:lvl w:ilvl="8" w:tplc="00000008">
      <w:start w:val="1"/>
      <w:numFmt w:val="bullet"/>
      <w:lvlText w:val="■"/>
      <w:lvlJc w:val="right"/>
      <w:pPr>
        <w:tabs>
          <w:tab w:val="num" w:pos="6120"/>
        </w:tabs>
        <w:ind w:left="6480" w:hanging="180"/>
      </w:pPr>
      <w:rPr>
        <w:rFonts w:ascii="Arial" w:eastAsia="Times New Roman" w:hAnsi="Arial"/>
        <w:b w:val="0"/>
        <w:i w:val="0"/>
        <w:strike w:val="0"/>
        <w:color w:val="222222"/>
        <w:sz w:val="24"/>
        <w:u w:val="none"/>
      </w:rPr>
    </w:lvl>
  </w:abstractNum>
  <w:abstractNum w:abstractNumId="1">
    <w:nsid w:val="00000002"/>
    <w:multiLevelType w:val="hybridMultilevel"/>
    <w:tmpl w:val="00000002"/>
    <w:lvl w:ilvl="0" w:tplc="00000000">
      <w:start w:val="1"/>
      <w:numFmt w:val="bullet"/>
      <w:lvlText w:val="●"/>
      <w:lvlJc w:val="left"/>
      <w:pPr>
        <w:tabs>
          <w:tab w:val="num" w:pos="360"/>
        </w:tabs>
        <w:ind w:left="720" w:hanging="360"/>
      </w:pPr>
      <w:rPr>
        <w:rFonts w:ascii="Arial" w:eastAsia="Times New Roman" w:hAnsi="Arial"/>
        <w:b w:val="0"/>
        <w:i w:val="0"/>
        <w:strike w:val="0"/>
        <w:color w:val="000000"/>
        <w:sz w:val="24"/>
        <w:u w:val="none"/>
      </w:rPr>
    </w:lvl>
    <w:lvl w:ilvl="1" w:tplc="00000001">
      <w:start w:val="1"/>
      <w:numFmt w:val="bullet"/>
      <w:lvlText w:val="○"/>
      <w:lvlJc w:val="left"/>
      <w:pPr>
        <w:tabs>
          <w:tab w:val="num" w:pos="1080"/>
        </w:tabs>
        <w:ind w:left="1440" w:hanging="360"/>
      </w:pPr>
      <w:rPr>
        <w:rFonts w:ascii="Arial" w:eastAsia="Times New Roman" w:hAnsi="Arial"/>
        <w:b w:val="0"/>
        <w:i w:val="0"/>
        <w:strike w:val="0"/>
        <w:color w:val="000000"/>
        <w:sz w:val="24"/>
        <w:u w:val="none"/>
      </w:rPr>
    </w:lvl>
    <w:lvl w:ilvl="2" w:tplc="00000002">
      <w:start w:val="1"/>
      <w:numFmt w:val="bullet"/>
      <w:lvlText w:val="■"/>
      <w:lvlJc w:val="right"/>
      <w:pPr>
        <w:tabs>
          <w:tab w:val="num" w:pos="1800"/>
        </w:tabs>
        <w:ind w:left="2160" w:hanging="180"/>
      </w:pPr>
      <w:rPr>
        <w:rFonts w:ascii="Arial" w:eastAsia="Times New Roman" w:hAnsi="Arial"/>
        <w:b w:val="0"/>
        <w:i w:val="0"/>
        <w:strike w:val="0"/>
        <w:color w:val="000000"/>
        <w:sz w:val="24"/>
        <w:u w:val="none"/>
      </w:rPr>
    </w:lvl>
    <w:lvl w:ilvl="3" w:tplc="00000003">
      <w:start w:val="1"/>
      <w:numFmt w:val="bullet"/>
      <w:lvlText w:val="●"/>
      <w:lvlJc w:val="left"/>
      <w:pPr>
        <w:tabs>
          <w:tab w:val="num" w:pos="2520"/>
        </w:tabs>
        <w:ind w:left="2880" w:hanging="360"/>
      </w:pPr>
      <w:rPr>
        <w:rFonts w:ascii="Arial" w:eastAsia="Times New Roman" w:hAnsi="Arial"/>
        <w:b w:val="0"/>
        <w:i w:val="0"/>
        <w:strike w:val="0"/>
        <w:color w:val="000000"/>
        <w:sz w:val="24"/>
        <w:u w:val="none"/>
      </w:rPr>
    </w:lvl>
    <w:lvl w:ilvl="4" w:tplc="00000004">
      <w:start w:val="1"/>
      <w:numFmt w:val="bullet"/>
      <w:lvlText w:val="○"/>
      <w:lvlJc w:val="left"/>
      <w:pPr>
        <w:tabs>
          <w:tab w:val="num" w:pos="3240"/>
        </w:tabs>
        <w:ind w:left="3600" w:hanging="360"/>
      </w:pPr>
      <w:rPr>
        <w:rFonts w:ascii="Arial" w:eastAsia="Times New Roman" w:hAnsi="Arial"/>
        <w:b w:val="0"/>
        <w:i w:val="0"/>
        <w:strike w:val="0"/>
        <w:color w:val="000000"/>
        <w:sz w:val="24"/>
        <w:u w:val="none"/>
      </w:rPr>
    </w:lvl>
    <w:lvl w:ilvl="5" w:tplc="00000005">
      <w:start w:val="1"/>
      <w:numFmt w:val="bullet"/>
      <w:lvlText w:val="■"/>
      <w:lvlJc w:val="right"/>
      <w:pPr>
        <w:tabs>
          <w:tab w:val="num" w:pos="3960"/>
        </w:tabs>
        <w:ind w:left="4320" w:hanging="180"/>
      </w:pPr>
      <w:rPr>
        <w:rFonts w:ascii="Arial" w:eastAsia="Times New Roman" w:hAnsi="Arial"/>
        <w:b w:val="0"/>
        <w:i w:val="0"/>
        <w:strike w:val="0"/>
        <w:color w:val="000000"/>
        <w:sz w:val="24"/>
        <w:u w:val="none"/>
      </w:rPr>
    </w:lvl>
    <w:lvl w:ilvl="6" w:tplc="00000006">
      <w:start w:val="1"/>
      <w:numFmt w:val="bullet"/>
      <w:lvlText w:val="●"/>
      <w:lvlJc w:val="left"/>
      <w:pPr>
        <w:tabs>
          <w:tab w:val="num" w:pos="4680"/>
        </w:tabs>
        <w:ind w:left="5040" w:hanging="360"/>
      </w:pPr>
      <w:rPr>
        <w:rFonts w:ascii="Arial" w:eastAsia="Times New Roman" w:hAnsi="Arial"/>
        <w:b w:val="0"/>
        <w:i w:val="0"/>
        <w:strike w:val="0"/>
        <w:color w:val="000000"/>
        <w:sz w:val="24"/>
        <w:u w:val="none"/>
      </w:rPr>
    </w:lvl>
    <w:lvl w:ilvl="7" w:tplc="00000007">
      <w:start w:val="1"/>
      <w:numFmt w:val="bullet"/>
      <w:lvlText w:val="○"/>
      <w:lvlJc w:val="left"/>
      <w:pPr>
        <w:tabs>
          <w:tab w:val="num" w:pos="5400"/>
        </w:tabs>
        <w:ind w:left="5760" w:hanging="360"/>
      </w:pPr>
      <w:rPr>
        <w:rFonts w:ascii="Arial" w:eastAsia="Times New Roman" w:hAnsi="Arial"/>
        <w:b w:val="0"/>
        <w:i w:val="0"/>
        <w:strike w:val="0"/>
        <w:color w:val="000000"/>
        <w:sz w:val="24"/>
        <w:u w:val="none"/>
      </w:rPr>
    </w:lvl>
    <w:lvl w:ilvl="8" w:tplc="00000008">
      <w:start w:val="1"/>
      <w:numFmt w:val="bullet"/>
      <w:lvlText w:val="■"/>
      <w:lvlJc w:val="right"/>
      <w:pPr>
        <w:tabs>
          <w:tab w:val="num" w:pos="6120"/>
        </w:tabs>
        <w:ind w:left="6480" w:hanging="180"/>
      </w:pPr>
      <w:rPr>
        <w:rFonts w:ascii="Arial" w:eastAsia="Times New Roman" w:hAnsi="Arial"/>
        <w:b w:val="0"/>
        <w:i w:val="0"/>
        <w:strike w:val="0"/>
        <w:color w:val="000000"/>
        <w:sz w:val="24"/>
        <w:u w:val="none"/>
      </w:rPr>
    </w:lvl>
  </w:abstractNum>
  <w:abstractNum w:abstractNumId="2">
    <w:nsid w:val="00000003"/>
    <w:multiLevelType w:val="multilevel"/>
    <w:tmpl w:val="00000003"/>
    <w:name w:val="WW8Num3"/>
    <w:lvl w:ilvl="0">
      <w:start w:val="1"/>
      <w:numFmt w:val="bullet"/>
      <w:lvlText w:val=""/>
      <w:lvlJc w:val="righ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nsid w:val="00000004"/>
    <w:multiLevelType w:val="hybridMultilevel"/>
    <w:tmpl w:val="00000004"/>
    <w:lvl w:ilvl="0" w:tplc="00000000">
      <w:start w:val="1"/>
      <w:numFmt w:val="bullet"/>
      <w:lvlText w:val="●"/>
      <w:lvlJc w:val="left"/>
      <w:pPr>
        <w:tabs>
          <w:tab w:val="num" w:pos="360"/>
        </w:tabs>
        <w:ind w:left="720" w:hanging="360"/>
      </w:pPr>
      <w:rPr>
        <w:rFonts w:ascii="Arial" w:eastAsia="Times New Roman" w:hAnsi="Arial"/>
        <w:b w:val="0"/>
        <w:i w:val="0"/>
        <w:strike w:val="0"/>
        <w:color w:val="000000"/>
        <w:sz w:val="24"/>
        <w:u w:val="none"/>
      </w:rPr>
    </w:lvl>
    <w:lvl w:ilvl="1" w:tplc="00000001">
      <w:start w:val="1"/>
      <w:numFmt w:val="bullet"/>
      <w:lvlText w:val="○"/>
      <w:lvlJc w:val="left"/>
      <w:pPr>
        <w:tabs>
          <w:tab w:val="num" w:pos="1080"/>
        </w:tabs>
        <w:ind w:left="1440" w:hanging="360"/>
      </w:pPr>
      <w:rPr>
        <w:rFonts w:ascii="Arial" w:eastAsia="Times New Roman" w:hAnsi="Arial"/>
        <w:b w:val="0"/>
        <w:i w:val="0"/>
        <w:strike w:val="0"/>
        <w:color w:val="000000"/>
        <w:sz w:val="24"/>
        <w:u w:val="none"/>
      </w:rPr>
    </w:lvl>
    <w:lvl w:ilvl="2" w:tplc="00000002">
      <w:start w:val="1"/>
      <w:numFmt w:val="bullet"/>
      <w:lvlText w:val="■"/>
      <w:lvlJc w:val="right"/>
      <w:pPr>
        <w:tabs>
          <w:tab w:val="num" w:pos="1800"/>
        </w:tabs>
        <w:ind w:left="2160" w:hanging="180"/>
      </w:pPr>
      <w:rPr>
        <w:rFonts w:ascii="Arial" w:eastAsia="Times New Roman" w:hAnsi="Arial"/>
        <w:b w:val="0"/>
        <w:i w:val="0"/>
        <w:strike w:val="0"/>
        <w:color w:val="000000"/>
        <w:sz w:val="24"/>
        <w:u w:val="none"/>
      </w:rPr>
    </w:lvl>
    <w:lvl w:ilvl="3" w:tplc="00000003">
      <w:start w:val="1"/>
      <w:numFmt w:val="bullet"/>
      <w:lvlText w:val="●"/>
      <w:lvlJc w:val="left"/>
      <w:pPr>
        <w:tabs>
          <w:tab w:val="num" w:pos="2520"/>
        </w:tabs>
        <w:ind w:left="2880" w:hanging="360"/>
      </w:pPr>
      <w:rPr>
        <w:rFonts w:ascii="Arial" w:eastAsia="Times New Roman" w:hAnsi="Arial"/>
        <w:b w:val="0"/>
        <w:i w:val="0"/>
        <w:strike w:val="0"/>
        <w:color w:val="000000"/>
        <w:sz w:val="24"/>
        <w:u w:val="none"/>
      </w:rPr>
    </w:lvl>
    <w:lvl w:ilvl="4" w:tplc="00000004">
      <w:start w:val="1"/>
      <w:numFmt w:val="bullet"/>
      <w:lvlText w:val="○"/>
      <w:lvlJc w:val="left"/>
      <w:pPr>
        <w:tabs>
          <w:tab w:val="num" w:pos="3240"/>
        </w:tabs>
        <w:ind w:left="3600" w:hanging="360"/>
      </w:pPr>
      <w:rPr>
        <w:rFonts w:ascii="Arial" w:eastAsia="Times New Roman" w:hAnsi="Arial"/>
        <w:b w:val="0"/>
        <w:i w:val="0"/>
        <w:strike w:val="0"/>
        <w:color w:val="000000"/>
        <w:sz w:val="24"/>
        <w:u w:val="none"/>
      </w:rPr>
    </w:lvl>
    <w:lvl w:ilvl="5" w:tplc="00000005">
      <w:start w:val="1"/>
      <w:numFmt w:val="bullet"/>
      <w:lvlText w:val="■"/>
      <w:lvlJc w:val="right"/>
      <w:pPr>
        <w:tabs>
          <w:tab w:val="num" w:pos="3960"/>
        </w:tabs>
        <w:ind w:left="4320" w:hanging="180"/>
      </w:pPr>
      <w:rPr>
        <w:rFonts w:ascii="Arial" w:eastAsia="Times New Roman" w:hAnsi="Arial"/>
        <w:b w:val="0"/>
        <w:i w:val="0"/>
        <w:strike w:val="0"/>
        <w:color w:val="000000"/>
        <w:sz w:val="24"/>
        <w:u w:val="none"/>
      </w:rPr>
    </w:lvl>
    <w:lvl w:ilvl="6" w:tplc="00000006">
      <w:start w:val="1"/>
      <w:numFmt w:val="bullet"/>
      <w:lvlText w:val="●"/>
      <w:lvlJc w:val="left"/>
      <w:pPr>
        <w:tabs>
          <w:tab w:val="num" w:pos="4680"/>
        </w:tabs>
        <w:ind w:left="5040" w:hanging="360"/>
      </w:pPr>
      <w:rPr>
        <w:rFonts w:ascii="Arial" w:eastAsia="Times New Roman" w:hAnsi="Arial"/>
        <w:b w:val="0"/>
        <w:i w:val="0"/>
        <w:strike w:val="0"/>
        <w:color w:val="000000"/>
        <w:sz w:val="24"/>
        <w:u w:val="none"/>
      </w:rPr>
    </w:lvl>
    <w:lvl w:ilvl="7" w:tplc="00000007">
      <w:start w:val="1"/>
      <w:numFmt w:val="bullet"/>
      <w:lvlText w:val="○"/>
      <w:lvlJc w:val="left"/>
      <w:pPr>
        <w:tabs>
          <w:tab w:val="num" w:pos="5400"/>
        </w:tabs>
        <w:ind w:left="5760" w:hanging="360"/>
      </w:pPr>
      <w:rPr>
        <w:rFonts w:ascii="Arial" w:eastAsia="Times New Roman" w:hAnsi="Arial"/>
        <w:b w:val="0"/>
        <w:i w:val="0"/>
        <w:strike w:val="0"/>
        <w:color w:val="000000"/>
        <w:sz w:val="24"/>
        <w:u w:val="none"/>
      </w:rPr>
    </w:lvl>
    <w:lvl w:ilvl="8" w:tplc="00000008">
      <w:start w:val="1"/>
      <w:numFmt w:val="bullet"/>
      <w:lvlText w:val="■"/>
      <w:lvlJc w:val="right"/>
      <w:pPr>
        <w:tabs>
          <w:tab w:val="num" w:pos="6120"/>
        </w:tabs>
        <w:ind w:left="6480" w:hanging="180"/>
      </w:pPr>
      <w:rPr>
        <w:rFonts w:ascii="Arial" w:eastAsia="Times New Roman" w:hAnsi="Arial"/>
        <w:b w:val="0"/>
        <w:i w:val="0"/>
        <w:strike w:val="0"/>
        <w:color w:val="000000"/>
        <w:sz w:val="24"/>
        <w:u w:val="none"/>
      </w:rPr>
    </w:lvl>
  </w:abstractNum>
  <w:abstractNum w:abstractNumId="4">
    <w:nsid w:val="05D6248A"/>
    <w:multiLevelType w:val="hybridMultilevel"/>
    <w:tmpl w:val="B2E8224C"/>
    <w:lvl w:ilvl="0" w:tplc="D78C91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CC44B6"/>
    <w:multiLevelType w:val="hybridMultilevel"/>
    <w:tmpl w:val="47084F1E"/>
    <w:lvl w:ilvl="0" w:tplc="013A6604">
      <w:start w:val="1"/>
      <w:numFmt w:val="hebrew1"/>
      <w:lvlText w:val="%1."/>
      <w:lvlJc w:val="left"/>
      <w:pPr>
        <w:ind w:left="1726" w:hanging="360"/>
      </w:pPr>
      <w:rPr>
        <w:rFonts w:hint="default"/>
      </w:rPr>
    </w:lvl>
    <w:lvl w:ilvl="1" w:tplc="04090019" w:tentative="1">
      <w:start w:val="1"/>
      <w:numFmt w:val="lowerLetter"/>
      <w:lvlText w:val="%2."/>
      <w:lvlJc w:val="left"/>
      <w:pPr>
        <w:ind w:left="2446" w:hanging="360"/>
      </w:pPr>
    </w:lvl>
    <w:lvl w:ilvl="2" w:tplc="0409001B" w:tentative="1">
      <w:start w:val="1"/>
      <w:numFmt w:val="lowerRoman"/>
      <w:lvlText w:val="%3."/>
      <w:lvlJc w:val="right"/>
      <w:pPr>
        <w:ind w:left="3166" w:hanging="180"/>
      </w:pPr>
    </w:lvl>
    <w:lvl w:ilvl="3" w:tplc="0409000F" w:tentative="1">
      <w:start w:val="1"/>
      <w:numFmt w:val="decimal"/>
      <w:lvlText w:val="%4."/>
      <w:lvlJc w:val="left"/>
      <w:pPr>
        <w:ind w:left="3886" w:hanging="360"/>
      </w:pPr>
    </w:lvl>
    <w:lvl w:ilvl="4" w:tplc="04090019" w:tentative="1">
      <w:start w:val="1"/>
      <w:numFmt w:val="lowerLetter"/>
      <w:lvlText w:val="%5."/>
      <w:lvlJc w:val="left"/>
      <w:pPr>
        <w:ind w:left="4606" w:hanging="360"/>
      </w:pPr>
    </w:lvl>
    <w:lvl w:ilvl="5" w:tplc="0409001B" w:tentative="1">
      <w:start w:val="1"/>
      <w:numFmt w:val="lowerRoman"/>
      <w:lvlText w:val="%6."/>
      <w:lvlJc w:val="right"/>
      <w:pPr>
        <w:ind w:left="5326" w:hanging="180"/>
      </w:pPr>
    </w:lvl>
    <w:lvl w:ilvl="6" w:tplc="0409000F" w:tentative="1">
      <w:start w:val="1"/>
      <w:numFmt w:val="decimal"/>
      <w:lvlText w:val="%7."/>
      <w:lvlJc w:val="left"/>
      <w:pPr>
        <w:ind w:left="6046" w:hanging="360"/>
      </w:pPr>
    </w:lvl>
    <w:lvl w:ilvl="7" w:tplc="04090019" w:tentative="1">
      <w:start w:val="1"/>
      <w:numFmt w:val="lowerLetter"/>
      <w:lvlText w:val="%8."/>
      <w:lvlJc w:val="left"/>
      <w:pPr>
        <w:ind w:left="6766" w:hanging="360"/>
      </w:pPr>
    </w:lvl>
    <w:lvl w:ilvl="8" w:tplc="0409001B" w:tentative="1">
      <w:start w:val="1"/>
      <w:numFmt w:val="lowerRoman"/>
      <w:lvlText w:val="%9."/>
      <w:lvlJc w:val="right"/>
      <w:pPr>
        <w:ind w:left="7486" w:hanging="180"/>
      </w:pPr>
    </w:lvl>
  </w:abstractNum>
  <w:abstractNum w:abstractNumId="6">
    <w:nsid w:val="0B2B2BCD"/>
    <w:multiLevelType w:val="hybridMultilevel"/>
    <w:tmpl w:val="8FA2CCCE"/>
    <w:lvl w:ilvl="0" w:tplc="964A3604">
      <w:start w:val="1"/>
      <w:numFmt w:val="hebrew1"/>
      <w:lvlText w:val="%1."/>
      <w:lvlJc w:val="left"/>
      <w:pPr>
        <w:ind w:left="1726" w:hanging="360"/>
      </w:pPr>
      <w:rPr>
        <w:rFonts w:hint="default"/>
      </w:rPr>
    </w:lvl>
    <w:lvl w:ilvl="1" w:tplc="04090019" w:tentative="1">
      <w:start w:val="1"/>
      <w:numFmt w:val="lowerLetter"/>
      <w:lvlText w:val="%2."/>
      <w:lvlJc w:val="left"/>
      <w:pPr>
        <w:ind w:left="2446" w:hanging="360"/>
      </w:pPr>
    </w:lvl>
    <w:lvl w:ilvl="2" w:tplc="0409001B" w:tentative="1">
      <w:start w:val="1"/>
      <w:numFmt w:val="lowerRoman"/>
      <w:lvlText w:val="%3."/>
      <w:lvlJc w:val="right"/>
      <w:pPr>
        <w:ind w:left="3166" w:hanging="180"/>
      </w:pPr>
    </w:lvl>
    <w:lvl w:ilvl="3" w:tplc="0409000F" w:tentative="1">
      <w:start w:val="1"/>
      <w:numFmt w:val="decimal"/>
      <w:lvlText w:val="%4."/>
      <w:lvlJc w:val="left"/>
      <w:pPr>
        <w:ind w:left="3886" w:hanging="360"/>
      </w:pPr>
    </w:lvl>
    <w:lvl w:ilvl="4" w:tplc="04090019" w:tentative="1">
      <w:start w:val="1"/>
      <w:numFmt w:val="lowerLetter"/>
      <w:lvlText w:val="%5."/>
      <w:lvlJc w:val="left"/>
      <w:pPr>
        <w:ind w:left="4606" w:hanging="360"/>
      </w:pPr>
    </w:lvl>
    <w:lvl w:ilvl="5" w:tplc="0409001B" w:tentative="1">
      <w:start w:val="1"/>
      <w:numFmt w:val="lowerRoman"/>
      <w:lvlText w:val="%6."/>
      <w:lvlJc w:val="right"/>
      <w:pPr>
        <w:ind w:left="5326" w:hanging="180"/>
      </w:pPr>
    </w:lvl>
    <w:lvl w:ilvl="6" w:tplc="0409000F" w:tentative="1">
      <w:start w:val="1"/>
      <w:numFmt w:val="decimal"/>
      <w:lvlText w:val="%7."/>
      <w:lvlJc w:val="left"/>
      <w:pPr>
        <w:ind w:left="6046" w:hanging="360"/>
      </w:pPr>
    </w:lvl>
    <w:lvl w:ilvl="7" w:tplc="04090019" w:tentative="1">
      <w:start w:val="1"/>
      <w:numFmt w:val="lowerLetter"/>
      <w:lvlText w:val="%8."/>
      <w:lvlJc w:val="left"/>
      <w:pPr>
        <w:ind w:left="6766" w:hanging="360"/>
      </w:pPr>
    </w:lvl>
    <w:lvl w:ilvl="8" w:tplc="0409001B" w:tentative="1">
      <w:start w:val="1"/>
      <w:numFmt w:val="lowerRoman"/>
      <w:lvlText w:val="%9."/>
      <w:lvlJc w:val="right"/>
      <w:pPr>
        <w:ind w:left="7486" w:hanging="180"/>
      </w:pPr>
    </w:lvl>
  </w:abstractNum>
  <w:abstractNum w:abstractNumId="7">
    <w:nsid w:val="0DAA5839"/>
    <w:multiLevelType w:val="hybridMultilevel"/>
    <w:tmpl w:val="F99211C4"/>
    <w:lvl w:ilvl="0" w:tplc="A6045F4A">
      <w:start w:val="1"/>
      <w:numFmt w:val="hebrew1"/>
      <w:lvlText w:val="%1."/>
      <w:lvlJc w:val="left"/>
      <w:pPr>
        <w:ind w:left="720" w:hanging="360"/>
      </w:pPr>
      <w:rPr>
        <w:rFonts w:hint="default"/>
      </w:rPr>
    </w:lvl>
    <w:lvl w:ilvl="1" w:tplc="1048DE74">
      <w:start w:val="1"/>
      <w:numFmt w:val="decimal"/>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9A7BD9"/>
    <w:multiLevelType w:val="hybridMultilevel"/>
    <w:tmpl w:val="17DCBA06"/>
    <w:lvl w:ilvl="0" w:tplc="04090013">
      <w:start w:val="1"/>
      <w:numFmt w:val="hebrew1"/>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B41AD"/>
    <w:multiLevelType w:val="hybridMultilevel"/>
    <w:tmpl w:val="EE2EF810"/>
    <w:lvl w:ilvl="0" w:tplc="04090013">
      <w:start w:val="1"/>
      <w:numFmt w:val="hebrew1"/>
      <w:lvlText w:val="%1."/>
      <w:lvlJc w:val="center"/>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B34EFF"/>
    <w:multiLevelType w:val="multilevel"/>
    <w:tmpl w:val="1EBEBBFC"/>
    <w:lvl w:ilvl="0">
      <w:start w:val="1"/>
      <w:numFmt w:val="decimal"/>
      <w:lvlText w:val="%1."/>
      <w:lvlJc w:val="left"/>
      <w:pPr>
        <w:ind w:left="720" w:firstLine="360"/>
      </w:pPr>
      <w:rPr>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1">
    <w:nsid w:val="195C1218"/>
    <w:multiLevelType w:val="hybridMultilevel"/>
    <w:tmpl w:val="B816D12C"/>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12">
    <w:nsid w:val="1A7F1EC0"/>
    <w:multiLevelType w:val="hybridMultilevel"/>
    <w:tmpl w:val="E41ECE94"/>
    <w:lvl w:ilvl="0" w:tplc="AD9496AA">
      <w:start w:val="1"/>
      <w:numFmt w:val="hebrew1"/>
      <w:lvlText w:val="%1."/>
      <w:lvlJc w:val="left"/>
      <w:pPr>
        <w:ind w:left="720" w:hanging="360"/>
      </w:pPr>
      <w:rPr>
        <w:rFonts w:hint="default"/>
      </w:rPr>
    </w:lvl>
    <w:lvl w:ilvl="1" w:tplc="E14CA3AC">
      <w:start w:val="1"/>
      <w:numFmt w:val="decimal"/>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690835"/>
    <w:multiLevelType w:val="hybridMultilevel"/>
    <w:tmpl w:val="C660C478"/>
    <w:lvl w:ilvl="0" w:tplc="A6045F4A">
      <w:start w:val="1"/>
      <w:numFmt w:val="hebrew1"/>
      <w:lvlText w:val="%1."/>
      <w:lvlJc w:val="left"/>
      <w:pPr>
        <w:ind w:left="720" w:hanging="360"/>
      </w:pPr>
      <w:rPr>
        <w:rFonts w:hint="default"/>
      </w:rPr>
    </w:lvl>
    <w:lvl w:ilvl="1" w:tplc="C3CAA3F4">
      <w:start w:val="1"/>
      <w:numFmt w:val="decimal"/>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713FAE"/>
    <w:multiLevelType w:val="hybridMultilevel"/>
    <w:tmpl w:val="4D58A186"/>
    <w:lvl w:ilvl="0" w:tplc="04090013">
      <w:start w:val="1"/>
      <w:numFmt w:val="hebrew1"/>
      <w:lvlText w:val="%1."/>
      <w:lvlJc w:val="center"/>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1FD1FEF"/>
    <w:multiLevelType w:val="hybridMultilevel"/>
    <w:tmpl w:val="BFB4CDE4"/>
    <w:lvl w:ilvl="0" w:tplc="199237BE">
      <w:start w:val="1"/>
      <w:numFmt w:val="hebrew1"/>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4C647B"/>
    <w:multiLevelType w:val="multilevel"/>
    <w:tmpl w:val="2B14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D70DA4"/>
    <w:multiLevelType w:val="hybridMultilevel"/>
    <w:tmpl w:val="0CFC6F68"/>
    <w:lvl w:ilvl="0" w:tplc="C284F3E8">
      <w:start w:val="1"/>
      <w:numFmt w:val="hebrew1"/>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70574E"/>
    <w:multiLevelType w:val="hybridMultilevel"/>
    <w:tmpl w:val="0BDE7DB6"/>
    <w:lvl w:ilvl="0" w:tplc="855EC7A8">
      <w:start w:val="1"/>
      <w:numFmt w:val="hebrew1"/>
      <w:lvlText w:val="%1."/>
      <w:lvlJc w:val="left"/>
      <w:pPr>
        <w:ind w:left="1726" w:hanging="360"/>
      </w:pPr>
      <w:rPr>
        <w:rFonts w:hint="default"/>
      </w:rPr>
    </w:lvl>
    <w:lvl w:ilvl="1" w:tplc="04090019" w:tentative="1">
      <w:start w:val="1"/>
      <w:numFmt w:val="lowerLetter"/>
      <w:lvlText w:val="%2."/>
      <w:lvlJc w:val="left"/>
      <w:pPr>
        <w:ind w:left="2446" w:hanging="360"/>
      </w:pPr>
    </w:lvl>
    <w:lvl w:ilvl="2" w:tplc="0409001B" w:tentative="1">
      <w:start w:val="1"/>
      <w:numFmt w:val="lowerRoman"/>
      <w:lvlText w:val="%3."/>
      <w:lvlJc w:val="right"/>
      <w:pPr>
        <w:ind w:left="3166" w:hanging="180"/>
      </w:pPr>
    </w:lvl>
    <w:lvl w:ilvl="3" w:tplc="0409000F" w:tentative="1">
      <w:start w:val="1"/>
      <w:numFmt w:val="decimal"/>
      <w:lvlText w:val="%4."/>
      <w:lvlJc w:val="left"/>
      <w:pPr>
        <w:ind w:left="3886" w:hanging="360"/>
      </w:pPr>
    </w:lvl>
    <w:lvl w:ilvl="4" w:tplc="04090019" w:tentative="1">
      <w:start w:val="1"/>
      <w:numFmt w:val="lowerLetter"/>
      <w:lvlText w:val="%5."/>
      <w:lvlJc w:val="left"/>
      <w:pPr>
        <w:ind w:left="4606" w:hanging="360"/>
      </w:pPr>
    </w:lvl>
    <w:lvl w:ilvl="5" w:tplc="0409001B" w:tentative="1">
      <w:start w:val="1"/>
      <w:numFmt w:val="lowerRoman"/>
      <w:lvlText w:val="%6."/>
      <w:lvlJc w:val="right"/>
      <w:pPr>
        <w:ind w:left="5326" w:hanging="180"/>
      </w:pPr>
    </w:lvl>
    <w:lvl w:ilvl="6" w:tplc="0409000F" w:tentative="1">
      <w:start w:val="1"/>
      <w:numFmt w:val="decimal"/>
      <w:lvlText w:val="%7."/>
      <w:lvlJc w:val="left"/>
      <w:pPr>
        <w:ind w:left="6046" w:hanging="360"/>
      </w:pPr>
    </w:lvl>
    <w:lvl w:ilvl="7" w:tplc="04090019" w:tentative="1">
      <w:start w:val="1"/>
      <w:numFmt w:val="lowerLetter"/>
      <w:lvlText w:val="%8."/>
      <w:lvlJc w:val="left"/>
      <w:pPr>
        <w:ind w:left="6766" w:hanging="360"/>
      </w:pPr>
    </w:lvl>
    <w:lvl w:ilvl="8" w:tplc="0409001B" w:tentative="1">
      <w:start w:val="1"/>
      <w:numFmt w:val="lowerRoman"/>
      <w:lvlText w:val="%9."/>
      <w:lvlJc w:val="right"/>
      <w:pPr>
        <w:ind w:left="7486" w:hanging="180"/>
      </w:pPr>
    </w:lvl>
  </w:abstractNum>
  <w:abstractNum w:abstractNumId="19">
    <w:nsid w:val="305A3497"/>
    <w:multiLevelType w:val="hybridMultilevel"/>
    <w:tmpl w:val="A8FE82CC"/>
    <w:lvl w:ilvl="0" w:tplc="9E5CCF3C">
      <w:start w:val="1"/>
      <w:numFmt w:val="hebrew1"/>
      <w:lvlText w:val="%1."/>
      <w:lvlJc w:val="left"/>
      <w:pPr>
        <w:ind w:left="720" w:hanging="360"/>
      </w:pPr>
      <w:rPr>
        <w:rFonts w:ascii="Calibri" w:hAnsi="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597D40"/>
    <w:multiLevelType w:val="multilevel"/>
    <w:tmpl w:val="8926031A"/>
    <w:lvl w:ilvl="0">
      <w:start w:val="1"/>
      <w:numFmt w:val="decimal"/>
      <w:pStyle w:val="1"/>
      <w:suff w:val="space"/>
      <w:lvlText w:val="%1."/>
      <w:lvlJc w:val="left"/>
      <w:pPr>
        <w:ind w:left="14" w:right="14" w:hanging="360"/>
      </w:pPr>
      <w:rPr>
        <w:rFonts w:hint="default"/>
      </w:rPr>
    </w:lvl>
    <w:lvl w:ilvl="1">
      <w:start w:val="1"/>
      <w:numFmt w:val="decimal"/>
      <w:pStyle w:val="11"/>
      <w:suff w:val="space"/>
      <w:lvlText w:val="%1.%2."/>
      <w:lvlJc w:val="left"/>
      <w:pPr>
        <w:ind w:left="11" w:right="11" w:hanging="357"/>
      </w:pPr>
      <w:rPr>
        <w:rFonts w:hint="default"/>
      </w:rPr>
    </w:lvl>
    <w:lvl w:ilvl="2">
      <w:start w:val="1"/>
      <w:numFmt w:val="decimal"/>
      <w:pStyle w:val="111"/>
      <w:suff w:val="space"/>
      <w:lvlText w:val="%1.%2.%3."/>
      <w:lvlJc w:val="left"/>
      <w:pPr>
        <w:ind w:left="11" w:right="11" w:hanging="357"/>
      </w:pPr>
      <w:rPr>
        <w:rFonts w:hint="default"/>
      </w:rPr>
    </w:lvl>
    <w:lvl w:ilvl="3">
      <w:start w:val="1"/>
      <w:numFmt w:val="decimal"/>
      <w:lvlText w:val="%1.%2.%3.%4."/>
      <w:lvlJc w:val="left"/>
      <w:pPr>
        <w:tabs>
          <w:tab w:val="num" w:pos="2534"/>
        </w:tabs>
        <w:ind w:left="1382" w:right="1382" w:hanging="648"/>
      </w:pPr>
      <w:rPr>
        <w:rFonts w:hint="default"/>
      </w:rPr>
    </w:lvl>
    <w:lvl w:ilvl="4">
      <w:start w:val="1"/>
      <w:numFmt w:val="decimal"/>
      <w:lvlText w:val="%1.%2.%3.%4.%5."/>
      <w:lvlJc w:val="left"/>
      <w:pPr>
        <w:tabs>
          <w:tab w:val="num" w:pos="2174"/>
        </w:tabs>
        <w:ind w:left="1886" w:right="1886" w:hanging="792"/>
      </w:pPr>
      <w:rPr>
        <w:rFonts w:hint="default"/>
      </w:rPr>
    </w:lvl>
    <w:lvl w:ilvl="5">
      <w:start w:val="1"/>
      <w:numFmt w:val="decimal"/>
      <w:lvlText w:val="%1.%2.%3.%4.%5.%6."/>
      <w:lvlJc w:val="left"/>
      <w:pPr>
        <w:tabs>
          <w:tab w:val="num" w:pos="2534"/>
        </w:tabs>
        <w:ind w:left="2390" w:right="2390" w:hanging="936"/>
      </w:pPr>
      <w:rPr>
        <w:rFonts w:hint="default"/>
      </w:rPr>
    </w:lvl>
    <w:lvl w:ilvl="6">
      <w:start w:val="1"/>
      <w:numFmt w:val="decimal"/>
      <w:lvlText w:val="%1.%2.%3.%4.%5.%6.%7."/>
      <w:lvlJc w:val="left"/>
      <w:pPr>
        <w:tabs>
          <w:tab w:val="num" w:pos="3254"/>
        </w:tabs>
        <w:ind w:left="2894" w:right="2894" w:hanging="1080"/>
      </w:pPr>
      <w:rPr>
        <w:rFonts w:hint="default"/>
      </w:rPr>
    </w:lvl>
    <w:lvl w:ilvl="7">
      <w:start w:val="1"/>
      <w:numFmt w:val="decimal"/>
      <w:lvlText w:val="%1.%2.%3.%4.%5.%6.%7.%8."/>
      <w:lvlJc w:val="left"/>
      <w:pPr>
        <w:tabs>
          <w:tab w:val="num" w:pos="3614"/>
        </w:tabs>
        <w:ind w:left="3398" w:right="3398" w:hanging="1224"/>
      </w:pPr>
      <w:rPr>
        <w:rFonts w:hint="default"/>
      </w:rPr>
    </w:lvl>
    <w:lvl w:ilvl="8">
      <w:start w:val="1"/>
      <w:numFmt w:val="decimal"/>
      <w:lvlText w:val="%1.%2.%3.%4.%5.%6.%7.%8.%9."/>
      <w:lvlJc w:val="left"/>
      <w:pPr>
        <w:tabs>
          <w:tab w:val="num" w:pos="4334"/>
        </w:tabs>
        <w:ind w:left="3974" w:right="3974" w:hanging="1440"/>
      </w:pPr>
      <w:rPr>
        <w:rFonts w:hint="default"/>
      </w:rPr>
    </w:lvl>
  </w:abstractNum>
  <w:abstractNum w:abstractNumId="21">
    <w:nsid w:val="34EB6506"/>
    <w:multiLevelType w:val="hybridMultilevel"/>
    <w:tmpl w:val="D25E07AC"/>
    <w:lvl w:ilvl="0" w:tplc="B9E8A8D8">
      <w:start w:val="2"/>
      <w:numFmt w:val="bullet"/>
      <w:lvlText w:val="-"/>
      <w:lvlJc w:val="left"/>
      <w:pPr>
        <w:ind w:left="720" w:hanging="360"/>
      </w:pPr>
      <w:rPr>
        <w:rFonts w:ascii="FrankRuehl" w:eastAsia="FrankRuehl" w:hAnsi="FrankRuehl"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285F12"/>
    <w:multiLevelType w:val="hybridMultilevel"/>
    <w:tmpl w:val="E736C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370C82"/>
    <w:multiLevelType w:val="hybridMultilevel"/>
    <w:tmpl w:val="F2985BB4"/>
    <w:lvl w:ilvl="0" w:tplc="14C04924">
      <w:start w:val="3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D505A5F"/>
    <w:multiLevelType w:val="hybridMultilevel"/>
    <w:tmpl w:val="DDA801DE"/>
    <w:lvl w:ilvl="0" w:tplc="1B6662C6">
      <w:start w:val="1"/>
      <w:numFmt w:val="decimal"/>
      <w:lvlText w:val="%1."/>
      <w:lvlJc w:val="left"/>
      <w:pPr>
        <w:ind w:left="1366" w:hanging="360"/>
      </w:pPr>
      <w:rPr>
        <w:rFonts w:hint="default"/>
        <w:b/>
        <w:bCs/>
      </w:rPr>
    </w:lvl>
    <w:lvl w:ilvl="1" w:tplc="04090019">
      <w:start w:val="1"/>
      <w:numFmt w:val="lowerLetter"/>
      <w:lvlText w:val="%2."/>
      <w:lvlJc w:val="left"/>
      <w:pPr>
        <w:ind w:left="2086" w:hanging="360"/>
      </w:pPr>
    </w:lvl>
    <w:lvl w:ilvl="2" w:tplc="0409001B" w:tentative="1">
      <w:start w:val="1"/>
      <w:numFmt w:val="lowerRoman"/>
      <w:lvlText w:val="%3."/>
      <w:lvlJc w:val="right"/>
      <w:pPr>
        <w:ind w:left="2806" w:hanging="180"/>
      </w:pPr>
    </w:lvl>
    <w:lvl w:ilvl="3" w:tplc="0409000F" w:tentative="1">
      <w:start w:val="1"/>
      <w:numFmt w:val="decimal"/>
      <w:lvlText w:val="%4."/>
      <w:lvlJc w:val="left"/>
      <w:pPr>
        <w:ind w:left="3526" w:hanging="360"/>
      </w:pPr>
    </w:lvl>
    <w:lvl w:ilvl="4" w:tplc="04090019" w:tentative="1">
      <w:start w:val="1"/>
      <w:numFmt w:val="lowerLetter"/>
      <w:lvlText w:val="%5."/>
      <w:lvlJc w:val="left"/>
      <w:pPr>
        <w:ind w:left="4246" w:hanging="360"/>
      </w:pPr>
    </w:lvl>
    <w:lvl w:ilvl="5" w:tplc="0409001B" w:tentative="1">
      <w:start w:val="1"/>
      <w:numFmt w:val="lowerRoman"/>
      <w:lvlText w:val="%6."/>
      <w:lvlJc w:val="right"/>
      <w:pPr>
        <w:ind w:left="4966" w:hanging="180"/>
      </w:pPr>
    </w:lvl>
    <w:lvl w:ilvl="6" w:tplc="0409000F" w:tentative="1">
      <w:start w:val="1"/>
      <w:numFmt w:val="decimal"/>
      <w:lvlText w:val="%7."/>
      <w:lvlJc w:val="left"/>
      <w:pPr>
        <w:ind w:left="5686" w:hanging="360"/>
      </w:pPr>
    </w:lvl>
    <w:lvl w:ilvl="7" w:tplc="04090019" w:tentative="1">
      <w:start w:val="1"/>
      <w:numFmt w:val="lowerLetter"/>
      <w:lvlText w:val="%8."/>
      <w:lvlJc w:val="left"/>
      <w:pPr>
        <w:ind w:left="6406" w:hanging="360"/>
      </w:pPr>
    </w:lvl>
    <w:lvl w:ilvl="8" w:tplc="0409001B" w:tentative="1">
      <w:start w:val="1"/>
      <w:numFmt w:val="lowerRoman"/>
      <w:lvlText w:val="%9."/>
      <w:lvlJc w:val="right"/>
      <w:pPr>
        <w:ind w:left="7126" w:hanging="180"/>
      </w:pPr>
    </w:lvl>
  </w:abstractNum>
  <w:abstractNum w:abstractNumId="25">
    <w:nsid w:val="43B40818"/>
    <w:multiLevelType w:val="hybridMultilevel"/>
    <w:tmpl w:val="20BE5BE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277255"/>
    <w:multiLevelType w:val="hybridMultilevel"/>
    <w:tmpl w:val="5A668D14"/>
    <w:lvl w:ilvl="0" w:tplc="D156895A">
      <w:start w:val="1"/>
      <w:numFmt w:val="hebrew1"/>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D75CFF"/>
    <w:multiLevelType w:val="multilevel"/>
    <w:tmpl w:val="1EBEBBFC"/>
    <w:lvl w:ilvl="0">
      <w:start w:val="1"/>
      <w:numFmt w:val="decimal"/>
      <w:lvlText w:val="%1."/>
      <w:lvlJc w:val="left"/>
      <w:pPr>
        <w:ind w:left="720" w:firstLine="360"/>
      </w:pPr>
      <w:rPr>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8">
    <w:nsid w:val="4F640523"/>
    <w:multiLevelType w:val="hybridMultilevel"/>
    <w:tmpl w:val="716CB0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214875"/>
    <w:multiLevelType w:val="hybridMultilevel"/>
    <w:tmpl w:val="902456D4"/>
    <w:lvl w:ilvl="0" w:tplc="9C9A6054">
      <w:start w:val="1"/>
      <w:numFmt w:val="hebrew1"/>
      <w:lvlText w:val="%1."/>
      <w:lvlJc w:val="left"/>
      <w:pPr>
        <w:ind w:left="2025" w:hanging="495"/>
      </w:pPr>
      <w:rPr>
        <w:rFonts w:ascii="Arial" w:eastAsia="Times New Roman" w:hAnsi="Arial" w:cs="David"/>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
    <w:nsid w:val="50DA0524"/>
    <w:multiLevelType w:val="hybridMultilevel"/>
    <w:tmpl w:val="A386C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9D4531"/>
    <w:multiLevelType w:val="hybridMultilevel"/>
    <w:tmpl w:val="2D78BE38"/>
    <w:lvl w:ilvl="0" w:tplc="FEBE45DC">
      <w:start w:val="1"/>
      <w:numFmt w:val="hebrew1"/>
      <w:lvlText w:val="%1."/>
      <w:lvlJc w:val="left"/>
      <w:pPr>
        <w:ind w:left="2161" w:hanging="795"/>
      </w:pPr>
      <w:rPr>
        <w:rFonts w:hint="default"/>
        <w:b w:val="0"/>
        <w:bCs w:val="0"/>
      </w:rPr>
    </w:lvl>
    <w:lvl w:ilvl="1" w:tplc="04090019" w:tentative="1">
      <w:start w:val="1"/>
      <w:numFmt w:val="lowerLetter"/>
      <w:lvlText w:val="%2."/>
      <w:lvlJc w:val="left"/>
      <w:pPr>
        <w:ind w:left="2446" w:hanging="360"/>
      </w:pPr>
    </w:lvl>
    <w:lvl w:ilvl="2" w:tplc="0409001B" w:tentative="1">
      <w:start w:val="1"/>
      <w:numFmt w:val="lowerRoman"/>
      <w:lvlText w:val="%3."/>
      <w:lvlJc w:val="right"/>
      <w:pPr>
        <w:ind w:left="3166" w:hanging="180"/>
      </w:pPr>
    </w:lvl>
    <w:lvl w:ilvl="3" w:tplc="0409000F" w:tentative="1">
      <w:start w:val="1"/>
      <w:numFmt w:val="decimal"/>
      <w:lvlText w:val="%4."/>
      <w:lvlJc w:val="left"/>
      <w:pPr>
        <w:ind w:left="3886" w:hanging="360"/>
      </w:pPr>
    </w:lvl>
    <w:lvl w:ilvl="4" w:tplc="04090019" w:tentative="1">
      <w:start w:val="1"/>
      <w:numFmt w:val="lowerLetter"/>
      <w:lvlText w:val="%5."/>
      <w:lvlJc w:val="left"/>
      <w:pPr>
        <w:ind w:left="4606" w:hanging="360"/>
      </w:pPr>
    </w:lvl>
    <w:lvl w:ilvl="5" w:tplc="0409001B" w:tentative="1">
      <w:start w:val="1"/>
      <w:numFmt w:val="lowerRoman"/>
      <w:lvlText w:val="%6."/>
      <w:lvlJc w:val="right"/>
      <w:pPr>
        <w:ind w:left="5326" w:hanging="180"/>
      </w:pPr>
    </w:lvl>
    <w:lvl w:ilvl="6" w:tplc="0409000F" w:tentative="1">
      <w:start w:val="1"/>
      <w:numFmt w:val="decimal"/>
      <w:lvlText w:val="%7."/>
      <w:lvlJc w:val="left"/>
      <w:pPr>
        <w:ind w:left="6046" w:hanging="360"/>
      </w:pPr>
    </w:lvl>
    <w:lvl w:ilvl="7" w:tplc="04090019" w:tentative="1">
      <w:start w:val="1"/>
      <w:numFmt w:val="lowerLetter"/>
      <w:lvlText w:val="%8."/>
      <w:lvlJc w:val="left"/>
      <w:pPr>
        <w:ind w:left="6766" w:hanging="360"/>
      </w:pPr>
    </w:lvl>
    <w:lvl w:ilvl="8" w:tplc="0409001B" w:tentative="1">
      <w:start w:val="1"/>
      <w:numFmt w:val="lowerRoman"/>
      <w:lvlText w:val="%9."/>
      <w:lvlJc w:val="right"/>
      <w:pPr>
        <w:ind w:left="7486" w:hanging="180"/>
      </w:pPr>
    </w:lvl>
  </w:abstractNum>
  <w:abstractNum w:abstractNumId="32">
    <w:nsid w:val="527510D4"/>
    <w:multiLevelType w:val="hybridMultilevel"/>
    <w:tmpl w:val="B5E815F6"/>
    <w:lvl w:ilvl="0" w:tplc="F5905818">
      <w:start w:val="1"/>
      <w:numFmt w:val="hebrew1"/>
      <w:lvlText w:val="%1."/>
      <w:lvlJc w:val="left"/>
      <w:pPr>
        <w:ind w:left="720" w:hanging="360"/>
      </w:pPr>
      <w:rPr>
        <w:rFonts w:hint="default"/>
        <w:b/>
        <w:bCs w:val="0"/>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C44300"/>
    <w:multiLevelType w:val="multilevel"/>
    <w:tmpl w:val="4226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3557BE"/>
    <w:multiLevelType w:val="multilevel"/>
    <w:tmpl w:val="C6A8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050640"/>
    <w:multiLevelType w:val="hybridMultilevel"/>
    <w:tmpl w:val="E73200E2"/>
    <w:lvl w:ilvl="0" w:tplc="04090013">
      <w:start w:val="1"/>
      <w:numFmt w:val="hebrew1"/>
      <w:lvlText w:val="%1."/>
      <w:lvlJc w:val="center"/>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DB33186"/>
    <w:multiLevelType w:val="hybridMultilevel"/>
    <w:tmpl w:val="FB6AC2AE"/>
    <w:lvl w:ilvl="0" w:tplc="36F83A2C">
      <w:start w:val="2"/>
      <w:numFmt w:val="hebrew1"/>
      <w:lvlText w:val="%1."/>
      <w:lvlJc w:val="left"/>
      <w:pPr>
        <w:ind w:left="108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9578ED"/>
    <w:multiLevelType w:val="hybridMultilevel"/>
    <w:tmpl w:val="F0FEE922"/>
    <w:lvl w:ilvl="0" w:tplc="8132F368">
      <w:start w:val="1"/>
      <w:numFmt w:val="decimal"/>
      <w:lvlText w:val="%1)"/>
      <w:lvlJc w:val="left"/>
      <w:pPr>
        <w:ind w:left="1080" w:hanging="360"/>
      </w:pPr>
      <w:rPr>
        <w:rFonts w:ascii="FrankRuehl" w:eastAsia="FrankRuehl" w:hAnsi="FrankRuehl" w:cs="FrankRuehl"/>
      </w:rPr>
    </w:lvl>
    <w:lvl w:ilvl="1" w:tplc="18143502">
      <w:start w:val="1"/>
      <w:numFmt w:val="decimal"/>
      <w:lvlText w:val="%2)"/>
      <w:lvlJc w:val="left"/>
      <w:pPr>
        <w:ind w:left="1440" w:hanging="360"/>
      </w:pPr>
      <w:rPr>
        <w:rFonts w:hint="default"/>
      </w:rPr>
    </w:lvl>
    <w:lvl w:ilvl="2" w:tplc="DA36DD4E">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E2428A"/>
    <w:multiLevelType w:val="hybridMultilevel"/>
    <w:tmpl w:val="512EC732"/>
    <w:lvl w:ilvl="0" w:tplc="807A47C6">
      <w:start w:val="1"/>
      <w:numFmt w:val="hebrew1"/>
      <w:lvlText w:val="%1."/>
      <w:lvlJc w:val="left"/>
      <w:pPr>
        <w:ind w:left="1726" w:hanging="360"/>
      </w:pPr>
      <w:rPr>
        <w:rFonts w:hint="default"/>
        <w:b w:val="0"/>
        <w:bCs w:val="0"/>
      </w:rPr>
    </w:lvl>
    <w:lvl w:ilvl="1" w:tplc="04090019" w:tentative="1">
      <w:start w:val="1"/>
      <w:numFmt w:val="lowerLetter"/>
      <w:lvlText w:val="%2."/>
      <w:lvlJc w:val="left"/>
      <w:pPr>
        <w:ind w:left="2446" w:hanging="360"/>
      </w:pPr>
    </w:lvl>
    <w:lvl w:ilvl="2" w:tplc="0409001B" w:tentative="1">
      <w:start w:val="1"/>
      <w:numFmt w:val="lowerRoman"/>
      <w:lvlText w:val="%3."/>
      <w:lvlJc w:val="right"/>
      <w:pPr>
        <w:ind w:left="3166" w:hanging="180"/>
      </w:pPr>
    </w:lvl>
    <w:lvl w:ilvl="3" w:tplc="0409000F" w:tentative="1">
      <w:start w:val="1"/>
      <w:numFmt w:val="decimal"/>
      <w:lvlText w:val="%4."/>
      <w:lvlJc w:val="left"/>
      <w:pPr>
        <w:ind w:left="3886" w:hanging="360"/>
      </w:pPr>
    </w:lvl>
    <w:lvl w:ilvl="4" w:tplc="04090019" w:tentative="1">
      <w:start w:val="1"/>
      <w:numFmt w:val="lowerLetter"/>
      <w:lvlText w:val="%5."/>
      <w:lvlJc w:val="left"/>
      <w:pPr>
        <w:ind w:left="4606" w:hanging="360"/>
      </w:pPr>
    </w:lvl>
    <w:lvl w:ilvl="5" w:tplc="0409001B" w:tentative="1">
      <w:start w:val="1"/>
      <w:numFmt w:val="lowerRoman"/>
      <w:lvlText w:val="%6."/>
      <w:lvlJc w:val="right"/>
      <w:pPr>
        <w:ind w:left="5326" w:hanging="180"/>
      </w:pPr>
    </w:lvl>
    <w:lvl w:ilvl="6" w:tplc="0409000F" w:tentative="1">
      <w:start w:val="1"/>
      <w:numFmt w:val="decimal"/>
      <w:lvlText w:val="%7."/>
      <w:lvlJc w:val="left"/>
      <w:pPr>
        <w:ind w:left="6046" w:hanging="360"/>
      </w:pPr>
    </w:lvl>
    <w:lvl w:ilvl="7" w:tplc="04090019" w:tentative="1">
      <w:start w:val="1"/>
      <w:numFmt w:val="lowerLetter"/>
      <w:lvlText w:val="%8."/>
      <w:lvlJc w:val="left"/>
      <w:pPr>
        <w:ind w:left="6766" w:hanging="360"/>
      </w:pPr>
    </w:lvl>
    <w:lvl w:ilvl="8" w:tplc="0409001B" w:tentative="1">
      <w:start w:val="1"/>
      <w:numFmt w:val="lowerRoman"/>
      <w:lvlText w:val="%9."/>
      <w:lvlJc w:val="right"/>
      <w:pPr>
        <w:ind w:left="7486" w:hanging="180"/>
      </w:pPr>
    </w:lvl>
  </w:abstractNum>
  <w:abstractNum w:abstractNumId="39">
    <w:nsid w:val="7F303A6A"/>
    <w:multiLevelType w:val="hybridMultilevel"/>
    <w:tmpl w:val="ED0A5D1C"/>
    <w:lvl w:ilvl="0" w:tplc="A150FBC8">
      <w:start w:val="1"/>
      <w:numFmt w:val="hebrew1"/>
      <w:lvlText w:val="%1."/>
      <w:lvlJc w:val="left"/>
      <w:pPr>
        <w:ind w:left="2086" w:hanging="360"/>
      </w:pPr>
      <w:rPr>
        <w:rFonts w:hint="default"/>
      </w:rPr>
    </w:lvl>
    <w:lvl w:ilvl="1" w:tplc="04090019" w:tentative="1">
      <w:start w:val="1"/>
      <w:numFmt w:val="lowerLetter"/>
      <w:lvlText w:val="%2."/>
      <w:lvlJc w:val="left"/>
      <w:pPr>
        <w:ind w:left="2806" w:hanging="360"/>
      </w:pPr>
    </w:lvl>
    <w:lvl w:ilvl="2" w:tplc="0409001B" w:tentative="1">
      <w:start w:val="1"/>
      <w:numFmt w:val="lowerRoman"/>
      <w:lvlText w:val="%3."/>
      <w:lvlJc w:val="right"/>
      <w:pPr>
        <w:ind w:left="3526" w:hanging="180"/>
      </w:pPr>
    </w:lvl>
    <w:lvl w:ilvl="3" w:tplc="0409000F" w:tentative="1">
      <w:start w:val="1"/>
      <w:numFmt w:val="decimal"/>
      <w:lvlText w:val="%4."/>
      <w:lvlJc w:val="left"/>
      <w:pPr>
        <w:ind w:left="4246" w:hanging="360"/>
      </w:pPr>
    </w:lvl>
    <w:lvl w:ilvl="4" w:tplc="04090019" w:tentative="1">
      <w:start w:val="1"/>
      <w:numFmt w:val="lowerLetter"/>
      <w:lvlText w:val="%5."/>
      <w:lvlJc w:val="left"/>
      <w:pPr>
        <w:ind w:left="4966" w:hanging="360"/>
      </w:pPr>
    </w:lvl>
    <w:lvl w:ilvl="5" w:tplc="0409001B" w:tentative="1">
      <w:start w:val="1"/>
      <w:numFmt w:val="lowerRoman"/>
      <w:lvlText w:val="%6."/>
      <w:lvlJc w:val="right"/>
      <w:pPr>
        <w:ind w:left="5686" w:hanging="180"/>
      </w:pPr>
    </w:lvl>
    <w:lvl w:ilvl="6" w:tplc="0409000F" w:tentative="1">
      <w:start w:val="1"/>
      <w:numFmt w:val="decimal"/>
      <w:lvlText w:val="%7."/>
      <w:lvlJc w:val="left"/>
      <w:pPr>
        <w:ind w:left="6406" w:hanging="360"/>
      </w:pPr>
    </w:lvl>
    <w:lvl w:ilvl="7" w:tplc="04090019" w:tentative="1">
      <w:start w:val="1"/>
      <w:numFmt w:val="lowerLetter"/>
      <w:lvlText w:val="%8."/>
      <w:lvlJc w:val="left"/>
      <w:pPr>
        <w:ind w:left="7126" w:hanging="360"/>
      </w:pPr>
    </w:lvl>
    <w:lvl w:ilvl="8" w:tplc="0409001B" w:tentative="1">
      <w:start w:val="1"/>
      <w:numFmt w:val="lowerRoman"/>
      <w:lvlText w:val="%9."/>
      <w:lvlJc w:val="right"/>
      <w:pPr>
        <w:ind w:left="7846" w:hanging="180"/>
      </w:pPr>
    </w:lvl>
  </w:abstractNum>
  <w:num w:numId="1">
    <w:abstractNumId w:val="20"/>
  </w:num>
  <w:num w:numId="2">
    <w:abstractNumId w:val="11"/>
  </w:num>
  <w:num w:numId="3">
    <w:abstractNumId w:val="8"/>
  </w:num>
  <w:num w:numId="4">
    <w:abstractNumId w:val="9"/>
  </w:num>
  <w:num w:numId="5">
    <w:abstractNumId w:val="23"/>
  </w:num>
  <w:num w:numId="6">
    <w:abstractNumId w:val="14"/>
  </w:num>
  <w:num w:numId="7">
    <w:abstractNumId w:val="35"/>
  </w:num>
  <w:num w:numId="8">
    <w:abstractNumId w:val="32"/>
  </w:num>
  <w:num w:numId="9">
    <w:abstractNumId w:val="25"/>
  </w:num>
  <w:num w:numId="10">
    <w:abstractNumId w:val="26"/>
  </w:num>
  <w:num w:numId="11">
    <w:abstractNumId w:val="19"/>
  </w:num>
  <w:num w:numId="12">
    <w:abstractNumId w:val="15"/>
  </w:num>
  <w:num w:numId="13">
    <w:abstractNumId w:val="32"/>
    <w:lvlOverride w:ilvl="0">
      <w:startOverride w:val="1"/>
    </w:lvlOverride>
  </w:num>
  <w:num w:numId="14">
    <w:abstractNumId w:val="37"/>
  </w:num>
  <w:num w:numId="15">
    <w:abstractNumId w:val="28"/>
  </w:num>
  <w:num w:numId="16">
    <w:abstractNumId w:val="24"/>
  </w:num>
  <w:num w:numId="17">
    <w:abstractNumId w:val="39"/>
  </w:num>
  <w:num w:numId="18">
    <w:abstractNumId w:val="5"/>
  </w:num>
  <w:num w:numId="19">
    <w:abstractNumId w:val="29"/>
  </w:num>
  <w:num w:numId="20">
    <w:abstractNumId w:val="31"/>
  </w:num>
  <w:num w:numId="21">
    <w:abstractNumId w:val="38"/>
  </w:num>
  <w:num w:numId="22">
    <w:abstractNumId w:val="6"/>
  </w:num>
  <w:num w:numId="23">
    <w:abstractNumId w:val="18"/>
  </w:num>
  <w:num w:numId="24">
    <w:abstractNumId w:val="32"/>
    <w:lvlOverride w:ilvl="0">
      <w:startOverride w:val="2"/>
    </w:lvlOverride>
  </w:num>
  <w:num w:numId="25">
    <w:abstractNumId w:val="17"/>
  </w:num>
  <w:num w:numId="26">
    <w:abstractNumId w:val="36"/>
  </w:num>
  <w:num w:numId="27">
    <w:abstractNumId w:val="12"/>
  </w:num>
  <w:num w:numId="28">
    <w:abstractNumId w:val="13"/>
  </w:num>
  <w:num w:numId="29">
    <w:abstractNumId w:val="7"/>
  </w:num>
  <w:num w:numId="30">
    <w:abstractNumId w:val="27"/>
  </w:num>
  <w:num w:numId="31">
    <w:abstractNumId w:val="10"/>
  </w:num>
  <w:num w:numId="32">
    <w:abstractNumId w:val="16"/>
  </w:num>
  <w:num w:numId="33">
    <w:abstractNumId w:val="34"/>
  </w:num>
  <w:num w:numId="34">
    <w:abstractNumId w:val="33"/>
  </w:num>
  <w:num w:numId="35">
    <w:abstractNumId w:val="22"/>
  </w:num>
  <w:num w:numId="36">
    <w:abstractNumId w:val="30"/>
  </w:num>
  <w:num w:numId="37">
    <w:abstractNumId w:val="21"/>
  </w:num>
  <w:num w:numId="38">
    <w:abstractNumId w:val="4"/>
  </w:num>
  <w:num w:numId="39">
    <w:abstractNumId w:val="3"/>
  </w:num>
  <w:num w:numId="40">
    <w:abstractNumId w:val="2"/>
  </w:num>
  <w:num w:numId="41">
    <w:abstractNumId w:val="0"/>
  </w:num>
  <w:num w:numId="42">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0F"/>
    <w:rsid w:val="00003738"/>
    <w:rsid w:val="00003C84"/>
    <w:rsid w:val="000054F7"/>
    <w:rsid w:val="00012342"/>
    <w:rsid w:val="000130A9"/>
    <w:rsid w:val="000137C6"/>
    <w:rsid w:val="000177ED"/>
    <w:rsid w:val="00020BB8"/>
    <w:rsid w:val="000210EB"/>
    <w:rsid w:val="00021D01"/>
    <w:rsid w:val="000225E2"/>
    <w:rsid w:val="000226E9"/>
    <w:rsid w:val="0002578D"/>
    <w:rsid w:val="0002646E"/>
    <w:rsid w:val="00035255"/>
    <w:rsid w:val="000360CB"/>
    <w:rsid w:val="00037BE1"/>
    <w:rsid w:val="00053306"/>
    <w:rsid w:val="000553F7"/>
    <w:rsid w:val="0005731D"/>
    <w:rsid w:val="00064D15"/>
    <w:rsid w:val="0006713E"/>
    <w:rsid w:val="00067CE6"/>
    <w:rsid w:val="00070899"/>
    <w:rsid w:val="000744BF"/>
    <w:rsid w:val="00080F61"/>
    <w:rsid w:val="00081541"/>
    <w:rsid w:val="000836AB"/>
    <w:rsid w:val="00083BD2"/>
    <w:rsid w:val="0008795F"/>
    <w:rsid w:val="0009488B"/>
    <w:rsid w:val="000A2444"/>
    <w:rsid w:val="000A2A19"/>
    <w:rsid w:val="000A31C8"/>
    <w:rsid w:val="000A3BB5"/>
    <w:rsid w:val="000A5E59"/>
    <w:rsid w:val="000B08DB"/>
    <w:rsid w:val="000B0ECE"/>
    <w:rsid w:val="000C0511"/>
    <w:rsid w:val="000C1220"/>
    <w:rsid w:val="000C2531"/>
    <w:rsid w:val="000C27CB"/>
    <w:rsid w:val="000C6117"/>
    <w:rsid w:val="000C6722"/>
    <w:rsid w:val="000D233C"/>
    <w:rsid w:val="000E06BA"/>
    <w:rsid w:val="000E7E78"/>
    <w:rsid w:val="001000D4"/>
    <w:rsid w:val="001025D4"/>
    <w:rsid w:val="0011068C"/>
    <w:rsid w:val="0011160F"/>
    <w:rsid w:val="0011181C"/>
    <w:rsid w:val="00112AA2"/>
    <w:rsid w:val="001133F5"/>
    <w:rsid w:val="001142E2"/>
    <w:rsid w:val="00121626"/>
    <w:rsid w:val="00121C38"/>
    <w:rsid w:val="00125F3C"/>
    <w:rsid w:val="00130560"/>
    <w:rsid w:val="00131321"/>
    <w:rsid w:val="00132E26"/>
    <w:rsid w:val="00140EBD"/>
    <w:rsid w:val="00141664"/>
    <w:rsid w:val="00145A62"/>
    <w:rsid w:val="001522DD"/>
    <w:rsid w:val="00154FD8"/>
    <w:rsid w:val="00177ADD"/>
    <w:rsid w:val="0018371C"/>
    <w:rsid w:val="00183744"/>
    <w:rsid w:val="00185B9A"/>
    <w:rsid w:val="0019063D"/>
    <w:rsid w:val="001A45B0"/>
    <w:rsid w:val="001A4DF4"/>
    <w:rsid w:val="001A75B8"/>
    <w:rsid w:val="001B158B"/>
    <w:rsid w:val="001B7F58"/>
    <w:rsid w:val="001C043F"/>
    <w:rsid w:val="001D079E"/>
    <w:rsid w:val="001D28F0"/>
    <w:rsid w:val="001D33EB"/>
    <w:rsid w:val="001D6378"/>
    <w:rsid w:val="001D6D1E"/>
    <w:rsid w:val="001D7121"/>
    <w:rsid w:val="001E26DF"/>
    <w:rsid w:val="001E28CB"/>
    <w:rsid w:val="001E33C6"/>
    <w:rsid w:val="001F0726"/>
    <w:rsid w:val="00202F64"/>
    <w:rsid w:val="00211AAB"/>
    <w:rsid w:val="00216BD8"/>
    <w:rsid w:val="00217345"/>
    <w:rsid w:val="00217AD9"/>
    <w:rsid w:val="00226FA9"/>
    <w:rsid w:val="002336C2"/>
    <w:rsid w:val="002345C9"/>
    <w:rsid w:val="0023523D"/>
    <w:rsid w:val="002373E1"/>
    <w:rsid w:val="002422A2"/>
    <w:rsid w:val="00243C7B"/>
    <w:rsid w:val="0024464C"/>
    <w:rsid w:val="00247214"/>
    <w:rsid w:val="00247453"/>
    <w:rsid w:val="00250F30"/>
    <w:rsid w:val="00254769"/>
    <w:rsid w:val="00257416"/>
    <w:rsid w:val="00266043"/>
    <w:rsid w:val="002703A6"/>
    <w:rsid w:val="00272FAF"/>
    <w:rsid w:val="00274EB6"/>
    <w:rsid w:val="002755DB"/>
    <w:rsid w:val="00277EBE"/>
    <w:rsid w:val="00280F94"/>
    <w:rsid w:val="00281C70"/>
    <w:rsid w:val="00282A5D"/>
    <w:rsid w:val="002862AC"/>
    <w:rsid w:val="00291A3D"/>
    <w:rsid w:val="00292E7C"/>
    <w:rsid w:val="00295C58"/>
    <w:rsid w:val="002967FF"/>
    <w:rsid w:val="002A32A1"/>
    <w:rsid w:val="002A5322"/>
    <w:rsid w:val="002B5BFE"/>
    <w:rsid w:val="002C3949"/>
    <w:rsid w:val="002C6C37"/>
    <w:rsid w:val="002C74FA"/>
    <w:rsid w:val="002D70CA"/>
    <w:rsid w:val="002E0243"/>
    <w:rsid w:val="002E4803"/>
    <w:rsid w:val="002F0802"/>
    <w:rsid w:val="002F6CA8"/>
    <w:rsid w:val="003022F2"/>
    <w:rsid w:val="00305511"/>
    <w:rsid w:val="0032564C"/>
    <w:rsid w:val="003275F3"/>
    <w:rsid w:val="00332676"/>
    <w:rsid w:val="003371CB"/>
    <w:rsid w:val="0034740E"/>
    <w:rsid w:val="0034759A"/>
    <w:rsid w:val="00354449"/>
    <w:rsid w:val="0036116D"/>
    <w:rsid w:val="00372299"/>
    <w:rsid w:val="00373FBB"/>
    <w:rsid w:val="00376B91"/>
    <w:rsid w:val="00392D7B"/>
    <w:rsid w:val="003952E3"/>
    <w:rsid w:val="0039545D"/>
    <w:rsid w:val="00395DA5"/>
    <w:rsid w:val="003A3A05"/>
    <w:rsid w:val="003A3BBA"/>
    <w:rsid w:val="003A3FA8"/>
    <w:rsid w:val="003B2AB5"/>
    <w:rsid w:val="003B4142"/>
    <w:rsid w:val="003B46CB"/>
    <w:rsid w:val="003D40F4"/>
    <w:rsid w:val="003E195F"/>
    <w:rsid w:val="003E1F7D"/>
    <w:rsid w:val="003E2E4E"/>
    <w:rsid w:val="003F2567"/>
    <w:rsid w:val="003F2F37"/>
    <w:rsid w:val="003F5607"/>
    <w:rsid w:val="00400F3C"/>
    <w:rsid w:val="004034AA"/>
    <w:rsid w:val="00403BA9"/>
    <w:rsid w:val="0040648D"/>
    <w:rsid w:val="00414627"/>
    <w:rsid w:val="00423F14"/>
    <w:rsid w:val="00426A2B"/>
    <w:rsid w:val="004342F6"/>
    <w:rsid w:val="00436CE2"/>
    <w:rsid w:val="00442793"/>
    <w:rsid w:val="00442D2D"/>
    <w:rsid w:val="00442DD3"/>
    <w:rsid w:val="00444E51"/>
    <w:rsid w:val="004455AD"/>
    <w:rsid w:val="00446850"/>
    <w:rsid w:val="00450123"/>
    <w:rsid w:val="004507D4"/>
    <w:rsid w:val="004603D1"/>
    <w:rsid w:val="00460FC5"/>
    <w:rsid w:val="00463218"/>
    <w:rsid w:val="00463976"/>
    <w:rsid w:val="00464ED4"/>
    <w:rsid w:val="004817FA"/>
    <w:rsid w:val="0048210A"/>
    <w:rsid w:val="0048310F"/>
    <w:rsid w:val="00483113"/>
    <w:rsid w:val="00483B54"/>
    <w:rsid w:val="00486FF1"/>
    <w:rsid w:val="00490A86"/>
    <w:rsid w:val="00491229"/>
    <w:rsid w:val="004A7D16"/>
    <w:rsid w:val="004D1DC9"/>
    <w:rsid w:val="004D54E9"/>
    <w:rsid w:val="004E3A06"/>
    <w:rsid w:val="004E498C"/>
    <w:rsid w:val="004E66E3"/>
    <w:rsid w:val="004F443E"/>
    <w:rsid w:val="004F5D96"/>
    <w:rsid w:val="00506DB2"/>
    <w:rsid w:val="00507DF9"/>
    <w:rsid w:val="00511B9C"/>
    <w:rsid w:val="0051263D"/>
    <w:rsid w:val="00514D94"/>
    <w:rsid w:val="00516269"/>
    <w:rsid w:val="00516D44"/>
    <w:rsid w:val="005173F0"/>
    <w:rsid w:val="005279B1"/>
    <w:rsid w:val="0053426B"/>
    <w:rsid w:val="0053453C"/>
    <w:rsid w:val="00540698"/>
    <w:rsid w:val="005409FF"/>
    <w:rsid w:val="005458C8"/>
    <w:rsid w:val="005501BB"/>
    <w:rsid w:val="005539AC"/>
    <w:rsid w:val="00561378"/>
    <w:rsid w:val="005628CA"/>
    <w:rsid w:val="005650F3"/>
    <w:rsid w:val="00566AAD"/>
    <w:rsid w:val="00570F4C"/>
    <w:rsid w:val="0057393F"/>
    <w:rsid w:val="005762FA"/>
    <w:rsid w:val="005841B3"/>
    <w:rsid w:val="00585010"/>
    <w:rsid w:val="00586926"/>
    <w:rsid w:val="0059247B"/>
    <w:rsid w:val="00592BA9"/>
    <w:rsid w:val="005940F9"/>
    <w:rsid w:val="00594E19"/>
    <w:rsid w:val="005A0CA2"/>
    <w:rsid w:val="005A2011"/>
    <w:rsid w:val="005A3AEA"/>
    <w:rsid w:val="005A6136"/>
    <w:rsid w:val="005A765B"/>
    <w:rsid w:val="005B3BA6"/>
    <w:rsid w:val="005B5C62"/>
    <w:rsid w:val="005C0D20"/>
    <w:rsid w:val="005C1041"/>
    <w:rsid w:val="005C2D1E"/>
    <w:rsid w:val="005C5F5B"/>
    <w:rsid w:val="005D50F0"/>
    <w:rsid w:val="005E3E71"/>
    <w:rsid w:val="005E4C68"/>
    <w:rsid w:val="005E4E3E"/>
    <w:rsid w:val="005E6238"/>
    <w:rsid w:val="005E6B52"/>
    <w:rsid w:val="00602A99"/>
    <w:rsid w:val="00602D06"/>
    <w:rsid w:val="00605729"/>
    <w:rsid w:val="00610EC3"/>
    <w:rsid w:val="006151DA"/>
    <w:rsid w:val="00615587"/>
    <w:rsid w:val="00623FF4"/>
    <w:rsid w:val="00626C78"/>
    <w:rsid w:val="006277E7"/>
    <w:rsid w:val="00630D59"/>
    <w:rsid w:val="00630E53"/>
    <w:rsid w:val="0063210A"/>
    <w:rsid w:val="00634CDA"/>
    <w:rsid w:val="00635E06"/>
    <w:rsid w:val="006362F4"/>
    <w:rsid w:val="00650E5E"/>
    <w:rsid w:val="006550DF"/>
    <w:rsid w:val="006567F3"/>
    <w:rsid w:val="00662F63"/>
    <w:rsid w:val="00667352"/>
    <w:rsid w:val="006710F0"/>
    <w:rsid w:val="0067569D"/>
    <w:rsid w:val="00693F7A"/>
    <w:rsid w:val="00696DDF"/>
    <w:rsid w:val="00697921"/>
    <w:rsid w:val="006A158B"/>
    <w:rsid w:val="006A54AA"/>
    <w:rsid w:val="006A5565"/>
    <w:rsid w:val="006A67A1"/>
    <w:rsid w:val="006A7266"/>
    <w:rsid w:val="006A7C32"/>
    <w:rsid w:val="006B0BD5"/>
    <w:rsid w:val="006B4DD8"/>
    <w:rsid w:val="006B6B12"/>
    <w:rsid w:val="006C1839"/>
    <w:rsid w:val="006C1AD3"/>
    <w:rsid w:val="006C4484"/>
    <w:rsid w:val="006D11F8"/>
    <w:rsid w:val="006D45F6"/>
    <w:rsid w:val="006E7FCE"/>
    <w:rsid w:val="006F17B1"/>
    <w:rsid w:val="006F1D90"/>
    <w:rsid w:val="006F2FB6"/>
    <w:rsid w:val="006F7FBF"/>
    <w:rsid w:val="0070130C"/>
    <w:rsid w:val="00703750"/>
    <w:rsid w:val="0071255C"/>
    <w:rsid w:val="007154E2"/>
    <w:rsid w:val="00715F5D"/>
    <w:rsid w:val="00717A60"/>
    <w:rsid w:val="00724C1B"/>
    <w:rsid w:val="00726BD3"/>
    <w:rsid w:val="007304B5"/>
    <w:rsid w:val="00733D7B"/>
    <w:rsid w:val="007350BD"/>
    <w:rsid w:val="007408C9"/>
    <w:rsid w:val="00740E38"/>
    <w:rsid w:val="00741D49"/>
    <w:rsid w:val="00743F11"/>
    <w:rsid w:val="00744919"/>
    <w:rsid w:val="00746934"/>
    <w:rsid w:val="00751D1D"/>
    <w:rsid w:val="00754E7D"/>
    <w:rsid w:val="00755085"/>
    <w:rsid w:val="00755545"/>
    <w:rsid w:val="00760107"/>
    <w:rsid w:val="0076450E"/>
    <w:rsid w:val="007659F5"/>
    <w:rsid w:val="00765F4A"/>
    <w:rsid w:val="0076750F"/>
    <w:rsid w:val="007819DE"/>
    <w:rsid w:val="00791E06"/>
    <w:rsid w:val="00794AAA"/>
    <w:rsid w:val="00794E0D"/>
    <w:rsid w:val="00796461"/>
    <w:rsid w:val="007970BD"/>
    <w:rsid w:val="007A3AE7"/>
    <w:rsid w:val="007A781D"/>
    <w:rsid w:val="007A79A8"/>
    <w:rsid w:val="007B0FBC"/>
    <w:rsid w:val="007B3FF4"/>
    <w:rsid w:val="007B624A"/>
    <w:rsid w:val="007C00F8"/>
    <w:rsid w:val="007C2E84"/>
    <w:rsid w:val="007C3781"/>
    <w:rsid w:val="007C523E"/>
    <w:rsid w:val="007C5F19"/>
    <w:rsid w:val="007D4970"/>
    <w:rsid w:val="007D556E"/>
    <w:rsid w:val="007E01FB"/>
    <w:rsid w:val="007E3BDA"/>
    <w:rsid w:val="007E3F66"/>
    <w:rsid w:val="007E5333"/>
    <w:rsid w:val="00800475"/>
    <w:rsid w:val="00800E35"/>
    <w:rsid w:val="00803409"/>
    <w:rsid w:val="00810F98"/>
    <w:rsid w:val="0081400B"/>
    <w:rsid w:val="0081621B"/>
    <w:rsid w:val="008234FA"/>
    <w:rsid w:val="00831CA8"/>
    <w:rsid w:val="00842B39"/>
    <w:rsid w:val="0084690F"/>
    <w:rsid w:val="0084764F"/>
    <w:rsid w:val="008513FB"/>
    <w:rsid w:val="00852FD5"/>
    <w:rsid w:val="00854726"/>
    <w:rsid w:val="00855DD5"/>
    <w:rsid w:val="00860BF0"/>
    <w:rsid w:val="00860E5F"/>
    <w:rsid w:val="00864F00"/>
    <w:rsid w:val="00871E26"/>
    <w:rsid w:val="008737A9"/>
    <w:rsid w:val="00874624"/>
    <w:rsid w:val="008754B7"/>
    <w:rsid w:val="00883599"/>
    <w:rsid w:val="00883BFC"/>
    <w:rsid w:val="008A049A"/>
    <w:rsid w:val="008A2189"/>
    <w:rsid w:val="008A5D59"/>
    <w:rsid w:val="008A67DD"/>
    <w:rsid w:val="008B03FF"/>
    <w:rsid w:val="008B1DE3"/>
    <w:rsid w:val="008B56E2"/>
    <w:rsid w:val="008C4701"/>
    <w:rsid w:val="008D1E3D"/>
    <w:rsid w:val="008D2EE3"/>
    <w:rsid w:val="008E60E0"/>
    <w:rsid w:val="008F292C"/>
    <w:rsid w:val="008F5F4C"/>
    <w:rsid w:val="00900ED7"/>
    <w:rsid w:val="00902AE2"/>
    <w:rsid w:val="009038F4"/>
    <w:rsid w:val="00903FEE"/>
    <w:rsid w:val="00914AB0"/>
    <w:rsid w:val="00922912"/>
    <w:rsid w:val="0092448D"/>
    <w:rsid w:val="00931EE6"/>
    <w:rsid w:val="00935DEF"/>
    <w:rsid w:val="009375AB"/>
    <w:rsid w:val="0094779C"/>
    <w:rsid w:val="009528D6"/>
    <w:rsid w:val="00960192"/>
    <w:rsid w:val="00963D26"/>
    <w:rsid w:val="0097313C"/>
    <w:rsid w:val="0097569B"/>
    <w:rsid w:val="009828A6"/>
    <w:rsid w:val="00983840"/>
    <w:rsid w:val="0098412B"/>
    <w:rsid w:val="00984D81"/>
    <w:rsid w:val="00986AC3"/>
    <w:rsid w:val="00986EF3"/>
    <w:rsid w:val="0098778C"/>
    <w:rsid w:val="0099406C"/>
    <w:rsid w:val="009A078B"/>
    <w:rsid w:val="009A0A4B"/>
    <w:rsid w:val="009A16D1"/>
    <w:rsid w:val="009A515A"/>
    <w:rsid w:val="009A5BE4"/>
    <w:rsid w:val="009A72A6"/>
    <w:rsid w:val="009A72C3"/>
    <w:rsid w:val="009B0443"/>
    <w:rsid w:val="009B13BB"/>
    <w:rsid w:val="009B1DE6"/>
    <w:rsid w:val="009B2A52"/>
    <w:rsid w:val="009C6B6B"/>
    <w:rsid w:val="009D0D93"/>
    <w:rsid w:val="009D2551"/>
    <w:rsid w:val="009E522D"/>
    <w:rsid w:val="009E5CD3"/>
    <w:rsid w:val="009F32AF"/>
    <w:rsid w:val="00A01146"/>
    <w:rsid w:val="00A02A37"/>
    <w:rsid w:val="00A07D4C"/>
    <w:rsid w:val="00A12D5E"/>
    <w:rsid w:val="00A16743"/>
    <w:rsid w:val="00A22129"/>
    <w:rsid w:val="00A31F6D"/>
    <w:rsid w:val="00A37266"/>
    <w:rsid w:val="00A4723A"/>
    <w:rsid w:val="00A47AC9"/>
    <w:rsid w:val="00A47C21"/>
    <w:rsid w:val="00A5125C"/>
    <w:rsid w:val="00A537B7"/>
    <w:rsid w:val="00A56B84"/>
    <w:rsid w:val="00A56F08"/>
    <w:rsid w:val="00A621DF"/>
    <w:rsid w:val="00A62E36"/>
    <w:rsid w:val="00A74474"/>
    <w:rsid w:val="00A77280"/>
    <w:rsid w:val="00A84561"/>
    <w:rsid w:val="00A84A35"/>
    <w:rsid w:val="00A86B28"/>
    <w:rsid w:val="00A94340"/>
    <w:rsid w:val="00AA0FBB"/>
    <w:rsid w:val="00AA1C74"/>
    <w:rsid w:val="00AA2C0D"/>
    <w:rsid w:val="00AA5930"/>
    <w:rsid w:val="00AB11DE"/>
    <w:rsid w:val="00AB154E"/>
    <w:rsid w:val="00AB552E"/>
    <w:rsid w:val="00AB5C35"/>
    <w:rsid w:val="00AC2622"/>
    <w:rsid w:val="00AC4522"/>
    <w:rsid w:val="00AC5C03"/>
    <w:rsid w:val="00AC7A29"/>
    <w:rsid w:val="00AE19CB"/>
    <w:rsid w:val="00AE3545"/>
    <w:rsid w:val="00AE5237"/>
    <w:rsid w:val="00AE57E1"/>
    <w:rsid w:val="00AE797F"/>
    <w:rsid w:val="00AF5ECE"/>
    <w:rsid w:val="00AF6191"/>
    <w:rsid w:val="00AF66B3"/>
    <w:rsid w:val="00AF6ACD"/>
    <w:rsid w:val="00B00FC2"/>
    <w:rsid w:val="00B04A77"/>
    <w:rsid w:val="00B074EE"/>
    <w:rsid w:val="00B117CC"/>
    <w:rsid w:val="00B12878"/>
    <w:rsid w:val="00B13ECF"/>
    <w:rsid w:val="00B14744"/>
    <w:rsid w:val="00B15B59"/>
    <w:rsid w:val="00B167A0"/>
    <w:rsid w:val="00B2353E"/>
    <w:rsid w:val="00B24479"/>
    <w:rsid w:val="00B266C5"/>
    <w:rsid w:val="00B40000"/>
    <w:rsid w:val="00B460EC"/>
    <w:rsid w:val="00B52D55"/>
    <w:rsid w:val="00B52E1A"/>
    <w:rsid w:val="00B54FA5"/>
    <w:rsid w:val="00B577AD"/>
    <w:rsid w:val="00B602CA"/>
    <w:rsid w:val="00B6271D"/>
    <w:rsid w:val="00B63828"/>
    <w:rsid w:val="00B64E62"/>
    <w:rsid w:val="00B65420"/>
    <w:rsid w:val="00B73ACF"/>
    <w:rsid w:val="00B77649"/>
    <w:rsid w:val="00B81520"/>
    <w:rsid w:val="00B839EC"/>
    <w:rsid w:val="00B90D40"/>
    <w:rsid w:val="00B93D73"/>
    <w:rsid w:val="00BA35B9"/>
    <w:rsid w:val="00BA3BD5"/>
    <w:rsid w:val="00BA48C4"/>
    <w:rsid w:val="00BA4E5F"/>
    <w:rsid w:val="00BA7ACF"/>
    <w:rsid w:val="00BB1225"/>
    <w:rsid w:val="00BB2D0F"/>
    <w:rsid w:val="00BC1B2C"/>
    <w:rsid w:val="00BC505D"/>
    <w:rsid w:val="00BC5373"/>
    <w:rsid w:val="00BC6A8E"/>
    <w:rsid w:val="00BD1512"/>
    <w:rsid w:val="00BE02BB"/>
    <w:rsid w:val="00BE09AF"/>
    <w:rsid w:val="00BE14B9"/>
    <w:rsid w:val="00BE48EB"/>
    <w:rsid w:val="00BF3ACF"/>
    <w:rsid w:val="00BF73C3"/>
    <w:rsid w:val="00C0079E"/>
    <w:rsid w:val="00C02DB1"/>
    <w:rsid w:val="00C03346"/>
    <w:rsid w:val="00C05F7B"/>
    <w:rsid w:val="00C06016"/>
    <w:rsid w:val="00C140BF"/>
    <w:rsid w:val="00C20BB1"/>
    <w:rsid w:val="00C23213"/>
    <w:rsid w:val="00C30656"/>
    <w:rsid w:val="00C30F47"/>
    <w:rsid w:val="00C32311"/>
    <w:rsid w:val="00C32D5E"/>
    <w:rsid w:val="00C45799"/>
    <w:rsid w:val="00C51458"/>
    <w:rsid w:val="00C52103"/>
    <w:rsid w:val="00C55C99"/>
    <w:rsid w:val="00C56C61"/>
    <w:rsid w:val="00C60243"/>
    <w:rsid w:val="00C61D6F"/>
    <w:rsid w:val="00C63E2F"/>
    <w:rsid w:val="00C72C44"/>
    <w:rsid w:val="00C75576"/>
    <w:rsid w:val="00C77BD0"/>
    <w:rsid w:val="00C9316B"/>
    <w:rsid w:val="00C946F2"/>
    <w:rsid w:val="00C9608C"/>
    <w:rsid w:val="00CA095A"/>
    <w:rsid w:val="00CA3711"/>
    <w:rsid w:val="00CA49E2"/>
    <w:rsid w:val="00CB2AEB"/>
    <w:rsid w:val="00CB39D3"/>
    <w:rsid w:val="00CB7B3E"/>
    <w:rsid w:val="00CB7D54"/>
    <w:rsid w:val="00CC07B3"/>
    <w:rsid w:val="00CC3858"/>
    <w:rsid w:val="00CD4EDB"/>
    <w:rsid w:val="00CD7E20"/>
    <w:rsid w:val="00CE1A20"/>
    <w:rsid w:val="00CE30D8"/>
    <w:rsid w:val="00CE5B79"/>
    <w:rsid w:val="00CE70F9"/>
    <w:rsid w:val="00CE7C74"/>
    <w:rsid w:val="00CF1FD3"/>
    <w:rsid w:val="00CF34A8"/>
    <w:rsid w:val="00CF7A14"/>
    <w:rsid w:val="00CF7EAE"/>
    <w:rsid w:val="00D009EF"/>
    <w:rsid w:val="00D05F5A"/>
    <w:rsid w:val="00D063C0"/>
    <w:rsid w:val="00D06CD9"/>
    <w:rsid w:val="00D169DF"/>
    <w:rsid w:val="00D23611"/>
    <w:rsid w:val="00D31B15"/>
    <w:rsid w:val="00D31DAA"/>
    <w:rsid w:val="00D32CB9"/>
    <w:rsid w:val="00D35889"/>
    <w:rsid w:val="00D460A5"/>
    <w:rsid w:val="00D53925"/>
    <w:rsid w:val="00D645AD"/>
    <w:rsid w:val="00D7031D"/>
    <w:rsid w:val="00D71CA3"/>
    <w:rsid w:val="00D7315B"/>
    <w:rsid w:val="00D731F7"/>
    <w:rsid w:val="00D737AA"/>
    <w:rsid w:val="00D767DD"/>
    <w:rsid w:val="00D769C9"/>
    <w:rsid w:val="00D83263"/>
    <w:rsid w:val="00D83F30"/>
    <w:rsid w:val="00D84E8C"/>
    <w:rsid w:val="00D86224"/>
    <w:rsid w:val="00D9150D"/>
    <w:rsid w:val="00D922BE"/>
    <w:rsid w:val="00DA4224"/>
    <w:rsid w:val="00DA468A"/>
    <w:rsid w:val="00DB154A"/>
    <w:rsid w:val="00DB1866"/>
    <w:rsid w:val="00DB3173"/>
    <w:rsid w:val="00DB7E04"/>
    <w:rsid w:val="00DD00CA"/>
    <w:rsid w:val="00DD3E85"/>
    <w:rsid w:val="00DD675B"/>
    <w:rsid w:val="00DD7682"/>
    <w:rsid w:val="00DD7DC5"/>
    <w:rsid w:val="00DE12EB"/>
    <w:rsid w:val="00DE13A0"/>
    <w:rsid w:val="00DE34D8"/>
    <w:rsid w:val="00E01BF0"/>
    <w:rsid w:val="00E023FF"/>
    <w:rsid w:val="00E033FB"/>
    <w:rsid w:val="00E03E67"/>
    <w:rsid w:val="00E0406A"/>
    <w:rsid w:val="00E06316"/>
    <w:rsid w:val="00E12143"/>
    <w:rsid w:val="00E12C9A"/>
    <w:rsid w:val="00E16587"/>
    <w:rsid w:val="00E20447"/>
    <w:rsid w:val="00E21217"/>
    <w:rsid w:val="00E22AE2"/>
    <w:rsid w:val="00E22C54"/>
    <w:rsid w:val="00E23149"/>
    <w:rsid w:val="00E27B9E"/>
    <w:rsid w:val="00E30792"/>
    <w:rsid w:val="00E31308"/>
    <w:rsid w:val="00E36123"/>
    <w:rsid w:val="00E53D87"/>
    <w:rsid w:val="00E60A24"/>
    <w:rsid w:val="00E61179"/>
    <w:rsid w:val="00E61606"/>
    <w:rsid w:val="00E70916"/>
    <w:rsid w:val="00E74BEC"/>
    <w:rsid w:val="00E777DD"/>
    <w:rsid w:val="00E82339"/>
    <w:rsid w:val="00E832A0"/>
    <w:rsid w:val="00E87ED0"/>
    <w:rsid w:val="00E9031A"/>
    <w:rsid w:val="00EA0E89"/>
    <w:rsid w:val="00EA6680"/>
    <w:rsid w:val="00EA7C12"/>
    <w:rsid w:val="00EB131A"/>
    <w:rsid w:val="00EB175C"/>
    <w:rsid w:val="00EB4EE6"/>
    <w:rsid w:val="00EB73E2"/>
    <w:rsid w:val="00EC0B9F"/>
    <w:rsid w:val="00EC4EC4"/>
    <w:rsid w:val="00EC612A"/>
    <w:rsid w:val="00EE00F4"/>
    <w:rsid w:val="00EE065D"/>
    <w:rsid w:val="00EE2280"/>
    <w:rsid w:val="00EE655C"/>
    <w:rsid w:val="00F01813"/>
    <w:rsid w:val="00F03216"/>
    <w:rsid w:val="00F03E08"/>
    <w:rsid w:val="00F0605E"/>
    <w:rsid w:val="00F06555"/>
    <w:rsid w:val="00F0708C"/>
    <w:rsid w:val="00F075F8"/>
    <w:rsid w:val="00F20516"/>
    <w:rsid w:val="00F23D8D"/>
    <w:rsid w:val="00F27255"/>
    <w:rsid w:val="00F323AD"/>
    <w:rsid w:val="00F331A0"/>
    <w:rsid w:val="00F33C25"/>
    <w:rsid w:val="00F352E5"/>
    <w:rsid w:val="00F4266D"/>
    <w:rsid w:val="00F44E21"/>
    <w:rsid w:val="00F5704E"/>
    <w:rsid w:val="00F6528B"/>
    <w:rsid w:val="00F667AF"/>
    <w:rsid w:val="00F73253"/>
    <w:rsid w:val="00F75417"/>
    <w:rsid w:val="00F768FF"/>
    <w:rsid w:val="00F80289"/>
    <w:rsid w:val="00F86A80"/>
    <w:rsid w:val="00F905F0"/>
    <w:rsid w:val="00F941E0"/>
    <w:rsid w:val="00FA0628"/>
    <w:rsid w:val="00FA65E0"/>
    <w:rsid w:val="00FB0993"/>
    <w:rsid w:val="00FB0A0C"/>
    <w:rsid w:val="00FC6CB9"/>
    <w:rsid w:val="00FD0563"/>
    <w:rsid w:val="00FD1622"/>
    <w:rsid w:val="00FD268E"/>
    <w:rsid w:val="00FD5131"/>
    <w:rsid w:val="00FE1AC0"/>
    <w:rsid w:val="00FE6365"/>
    <w:rsid w:val="00FF3E3A"/>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F59290-EB84-4EE7-8AC6-5C772749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FrankRuehl"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0D4"/>
    <w:pPr>
      <w:bidi/>
      <w:spacing w:line="360" w:lineRule="auto"/>
      <w:jc w:val="both"/>
    </w:pPr>
    <w:rPr>
      <w:rFonts w:ascii="FrankRuehl" w:hAnsi="FrankRuehl" w:cs="FrankRuehl"/>
      <w:sz w:val="24"/>
      <w:szCs w:val="24"/>
    </w:rPr>
  </w:style>
  <w:style w:type="paragraph" w:styleId="Heading1">
    <w:name w:val="heading 1"/>
    <w:aliases w:val="כותרת שער"/>
    <w:basedOn w:val="Normal"/>
    <w:next w:val="Normal"/>
    <w:link w:val="Heading1Char"/>
    <w:autoRedefine/>
    <w:qFormat/>
    <w:rsid w:val="000054F7"/>
    <w:pPr>
      <w:keepNext/>
      <w:keepLines/>
      <w:spacing w:line="240" w:lineRule="auto"/>
      <w:jc w:val="center"/>
      <w:outlineLvl w:val="0"/>
    </w:pPr>
    <w:rPr>
      <w:rFonts w:ascii="Cambria" w:eastAsia="Times New Roman" w:hAnsi="Cambria" w:cs="BN Oria"/>
      <w:color w:val="76923C"/>
      <w:sz w:val="20"/>
      <w:szCs w:val="96"/>
    </w:rPr>
  </w:style>
  <w:style w:type="paragraph" w:styleId="Heading2">
    <w:name w:val="heading 2"/>
    <w:aliases w:val="כותרת פרק ראשי"/>
    <w:basedOn w:val="Heading1"/>
    <w:next w:val="Normal"/>
    <w:link w:val="Heading2Char"/>
    <w:qFormat/>
    <w:rsid w:val="00B63828"/>
    <w:pPr>
      <w:outlineLvl w:val="1"/>
    </w:pPr>
    <w:rPr>
      <w:rFonts w:cs="BN Madregot Bold"/>
      <w:b/>
      <w:bCs/>
      <w:sz w:val="28"/>
      <w:szCs w:val="60"/>
    </w:rPr>
  </w:style>
  <w:style w:type="paragraph" w:styleId="Heading3">
    <w:name w:val="heading 3"/>
    <w:aliases w:val="כותרת רשימה"/>
    <w:basedOn w:val="Normal"/>
    <w:next w:val="Normal"/>
    <w:link w:val="Heading3Char"/>
    <w:unhideWhenUsed/>
    <w:qFormat/>
    <w:rsid w:val="00514D94"/>
    <w:pPr>
      <w:keepNext/>
      <w:outlineLvl w:val="2"/>
    </w:pPr>
    <w:rPr>
      <w:rFonts w:ascii="Cambria" w:eastAsia="Times New Roman" w:hAnsi="Cambria"/>
      <w:b/>
      <w:bCs/>
      <w:sz w:val="26"/>
    </w:rPr>
  </w:style>
  <w:style w:type="paragraph" w:styleId="Heading4">
    <w:name w:val="heading 4"/>
    <w:aliases w:val="Footnote"/>
    <w:basedOn w:val="Normal"/>
    <w:next w:val="Normal"/>
    <w:link w:val="Heading4Char"/>
    <w:unhideWhenUsed/>
    <w:qFormat/>
    <w:rsid w:val="00217AD9"/>
    <w:pPr>
      <w:keepNext/>
      <w:spacing w:line="240" w:lineRule="auto"/>
      <w:outlineLvl w:val="3"/>
    </w:pPr>
    <w:rPr>
      <w:rFonts w:ascii="Calibri" w:eastAsia="Times New Roman" w:hAnsi="Calibri" w:cs="David"/>
      <w:b/>
      <w:bCs/>
      <w:sz w:val="28"/>
      <w:szCs w:val="22"/>
    </w:rPr>
  </w:style>
  <w:style w:type="paragraph" w:styleId="Heading5">
    <w:name w:val="heading 5"/>
    <w:basedOn w:val="Normal"/>
    <w:next w:val="Normal"/>
    <w:link w:val="Heading5Char"/>
    <w:qFormat/>
    <w:rsid w:val="00BB1225"/>
    <w:pPr>
      <w:widowControl w:val="0"/>
      <w:bidi w:val="0"/>
      <w:spacing w:before="160" w:line="276" w:lineRule="auto"/>
      <w:jc w:val="left"/>
      <w:outlineLvl w:val="4"/>
    </w:pPr>
    <w:rPr>
      <w:rFonts w:ascii="Trebuchet MS" w:eastAsia="Times New Roman" w:hAnsi="Trebuchet MS" w:cs="Trebuchet MS"/>
      <w:color w:val="666666"/>
      <w:sz w:val="22"/>
      <w:szCs w:val="22"/>
    </w:rPr>
  </w:style>
  <w:style w:type="paragraph" w:styleId="Heading6">
    <w:name w:val="heading 6"/>
    <w:basedOn w:val="Normal"/>
    <w:next w:val="Normal"/>
    <w:link w:val="Heading6Char"/>
    <w:qFormat/>
    <w:rsid w:val="00BB1225"/>
    <w:pPr>
      <w:widowControl w:val="0"/>
      <w:bidi w:val="0"/>
      <w:spacing w:before="160" w:line="276" w:lineRule="auto"/>
      <w:jc w:val="left"/>
      <w:outlineLvl w:val="5"/>
    </w:pPr>
    <w:rPr>
      <w:rFonts w:ascii="Trebuchet MS" w:eastAsia="Times New Roman" w:hAnsi="Trebuchet MS" w:cs="Trebuchet MS"/>
      <w:i/>
      <w:iCs/>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כותרת פרק ראשי Char"/>
    <w:basedOn w:val="DefaultParagraphFont"/>
    <w:link w:val="Heading2"/>
    <w:rsid w:val="007A79A8"/>
    <w:rPr>
      <w:rFonts w:ascii="Cambria" w:eastAsia="Times New Roman" w:hAnsi="Cambria" w:cs="BN Madregot Bold"/>
      <w:b/>
      <w:bCs/>
      <w:color w:val="76923C"/>
      <w:sz w:val="28"/>
      <w:szCs w:val="60"/>
    </w:rPr>
  </w:style>
  <w:style w:type="character" w:customStyle="1" w:styleId="Heading1Char">
    <w:name w:val="Heading 1 Char"/>
    <w:aliases w:val="כותרת שער Char"/>
    <w:basedOn w:val="DefaultParagraphFont"/>
    <w:link w:val="Heading1"/>
    <w:rsid w:val="000054F7"/>
    <w:rPr>
      <w:rFonts w:ascii="Cambria" w:eastAsia="Times New Roman" w:hAnsi="Cambria" w:cs="BN Oria"/>
      <w:color w:val="76923C"/>
      <w:szCs w:val="96"/>
    </w:rPr>
  </w:style>
  <w:style w:type="character" w:customStyle="1" w:styleId="Heading4Char">
    <w:name w:val="Heading 4 Char"/>
    <w:aliases w:val="Footnote Char"/>
    <w:basedOn w:val="DefaultParagraphFont"/>
    <w:link w:val="Heading4"/>
    <w:rsid w:val="00217AD9"/>
    <w:rPr>
      <w:rFonts w:ascii="Calibri" w:eastAsia="Times New Roman" w:hAnsi="Calibri" w:cs="David"/>
      <w:b/>
      <w:bCs/>
      <w:sz w:val="28"/>
    </w:rPr>
  </w:style>
  <w:style w:type="character" w:customStyle="1" w:styleId="Heading3Char">
    <w:name w:val="Heading 3 Char"/>
    <w:aliases w:val="כותרת רשימה Char"/>
    <w:basedOn w:val="DefaultParagraphFont"/>
    <w:link w:val="Heading3"/>
    <w:rsid w:val="00514D94"/>
    <w:rPr>
      <w:rFonts w:ascii="Cambria" w:eastAsia="Times New Roman" w:hAnsi="Cambria" w:cs="FrankRuehl"/>
      <w:b/>
      <w:bCs/>
      <w:sz w:val="26"/>
      <w:szCs w:val="24"/>
    </w:rPr>
  </w:style>
  <w:style w:type="character" w:styleId="Emphasis">
    <w:name w:val="Emphasis"/>
    <w:basedOn w:val="DefaultParagraphFont"/>
    <w:qFormat/>
    <w:rsid w:val="006F1D90"/>
    <w:rPr>
      <w:rFonts w:cs="FrankRuehl"/>
      <w:i/>
      <w:szCs w:val="52"/>
    </w:rPr>
  </w:style>
  <w:style w:type="character" w:styleId="Strong">
    <w:name w:val="Strong"/>
    <w:aliases w:val="English"/>
    <w:basedOn w:val="DefaultParagraphFont"/>
    <w:qFormat/>
    <w:rsid w:val="002C3949"/>
    <w:rPr>
      <w:rFonts w:cs="Calibri"/>
      <w:b/>
      <w:szCs w:val="24"/>
    </w:rPr>
  </w:style>
  <w:style w:type="character" w:styleId="SubtleReference">
    <w:name w:val="Subtle Reference"/>
    <w:basedOn w:val="DefaultParagraphFont"/>
    <w:uiPriority w:val="31"/>
    <w:qFormat/>
    <w:rsid w:val="000C6722"/>
    <w:rPr>
      <w:rFonts w:cs="David"/>
      <w:smallCaps/>
      <w:color w:val="auto"/>
      <w:szCs w:val="20"/>
      <w:u w:val="none"/>
    </w:rPr>
  </w:style>
  <w:style w:type="paragraph" w:customStyle="1" w:styleId="110">
    <w:name w:val="כותרת 11"/>
    <w:basedOn w:val="Normal"/>
    <w:next w:val="Normal"/>
    <w:autoRedefine/>
    <w:qFormat/>
    <w:rsid w:val="00CE7C74"/>
    <w:pPr>
      <w:spacing w:after="200" w:line="276" w:lineRule="auto"/>
      <w:jc w:val="left"/>
    </w:pPr>
    <w:rPr>
      <w:rFonts w:ascii="Calibri" w:eastAsia="Calibri" w:hAnsi="Calibri" w:cs="BN Nautilus"/>
      <w:bCs/>
      <w:sz w:val="22"/>
      <w:szCs w:val="36"/>
    </w:rPr>
  </w:style>
  <w:style w:type="paragraph" w:customStyle="1" w:styleId="21">
    <w:name w:val="כותרת 21"/>
    <w:basedOn w:val="Heading2"/>
    <w:next w:val="Normal"/>
    <w:autoRedefine/>
    <w:qFormat/>
    <w:rsid w:val="00CE7C74"/>
    <w:pPr>
      <w:jc w:val="both"/>
    </w:pPr>
    <w:rPr>
      <w:rFonts w:ascii="Calibri" w:hAnsi="Calibri"/>
      <w:bCs w:val="0"/>
    </w:rPr>
  </w:style>
  <w:style w:type="character" w:customStyle="1" w:styleId="10">
    <w:name w:val="רגיל1"/>
    <w:basedOn w:val="DefaultParagraphFont"/>
    <w:uiPriority w:val="1"/>
    <w:qFormat/>
    <w:rsid w:val="00277EBE"/>
    <w:rPr>
      <w:rFonts w:cs="FrankRuehl"/>
      <w:szCs w:val="24"/>
    </w:rPr>
  </w:style>
  <w:style w:type="character" w:customStyle="1" w:styleId="a">
    <w:name w:val="הערת שוליים"/>
    <w:basedOn w:val="FootnoteReference"/>
    <w:uiPriority w:val="1"/>
    <w:qFormat/>
    <w:rsid w:val="00277EBE"/>
    <w:rPr>
      <w:rFonts w:ascii="Times New Roman" w:hAnsi="Times New Roman" w:cs="David"/>
      <w:szCs w:val="20"/>
      <w:vertAlign w:val="superscript"/>
    </w:rPr>
  </w:style>
  <w:style w:type="character" w:styleId="FootnoteReference">
    <w:name w:val="footnote reference"/>
    <w:basedOn w:val="DefaultParagraphFont"/>
    <w:uiPriority w:val="99"/>
    <w:unhideWhenUsed/>
    <w:rsid w:val="00277EBE"/>
    <w:rPr>
      <w:vertAlign w:val="superscript"/>
    </w:rPr>
  </w:style>
  <w:style w:type="paragraph" w:customStyle="1" w:styleId="a0">
    <w:name w:val="תרשים"/>
    <w:basedOn w:val="Normal"/>
    <w:autoRedefine/>
    <w:qFormat/>
    <w:rsid w:val="00277EBE"/>
    <w:pPr>
      <w:jc w:val="center"/>
    </w:pPr>
    <w:rPr>
      <w:rFonts w:ascii="Tahoma" w:eastAsia="Times New Roman" w:hAnsi="Tahoma" w:cs="Aharoni"/>
      <w:bCs/>
      <w:szCs w:val="20"/>
    </w:rPr>
  </w:style>
  <w:style w:type="paragraph" w:styleId="BodyText">
    <w:name w:val="Body Text"/>
    <w:basedOn w:val="Normal"/>
    <w:link w:val="BodyTextChar"/>
    <w:uiPriority w:val="99"/>
    <w:qFormat/>
    <w:rsid w:val="0011160F"/>
    <w:pPr>
      <w:bidi w:val="0"/>
      <w:jc w:val="left"/>
    </w:pPr>
    <w:rPr>
      <w:rFonts w:ascii="Calibri" w:eastAsia="Calibri" w:hAnsi="Calibri" w:cs="Arial"/>
      <w:lang w:eastAsia="de-DE" w:bidi="ar-SA"/>
    </w:rPr>
  </w:style>
  <w:style w:type="character" w:customStyle="1" w:styleId="BodyTextChar">
    <w:name w:val="Body Text Char"/>
    <w:basedOn w:val="DefaultParagraphFont"/>
    <w:link w:val="BodyText"/>
    <w:uiPriority w:val="99"/>
    <w:rsid w:val="0011160F"/>
    <w:rPr>
      <w:rFonts w:ascii="Calibri" w:eastAsia="Calibri" w:hAnsi="Calibri" w:cs="Arial"/>
      <w:sz w:val="24"/>
      <w:szCs w:val="24"/>
      <w:lang w:eastAsia="de-DE" w:bidi="ar-SA"/>
    </w:rPr>
  </w:style>
  <w:style w:type="paragraph" w:styleId="FootnoteText">
    <w:name w:val="footnote text"/>
    <w:basedOn w:val="Normal"/>
    <w:link w:val="FootnoteTextChar"/>
    <w:uiPriority w:val="99"/>
    <w:unhideWhenUsed/>
    <w:rsid w:val="0011160F"/>
    <w:pPr>
      <w:bidi w:val="0"/>
      <w:spacing w:line="240" w:lineRule="auto"/>
      <w:jc w:val="left"/>
    </w:pPr>
    <w:rPr>
      <w:rFonts w:ascii="Times New Roman" w:eastAsia="Calibri" w:hAnsi="Times New Roman" w:cs="Times New Roman"/>
      <w:sz w:val="20"/>
      <w:szCs w:val="20"/>
      <w:lang w:eastAsia="de-DE" w:bidi="ar-SA"/>
    </w:rPr>
  </w:style>
  <w:style w:type="character" w:customStyle="1" w:styleId="FootnoteTextChar">
    <w:name w:val="Footnote Text Char"/>
    <w:basedOn w:val="DefaultParagraphFont"/>
    <w:link w:val="FootnoteText"/>
    <w:uiPriority w:val="99"/>
    <w:rsid w:val="0011160F"/>
    <w:rPr>
      <w:rFonts w:ascii="Times New Roman" w:eastAsia="Calibri" w:hAnsi="Times New Roman" w:cs="Times New Roman"/>
      <w:sz w:val="20"/>
      <w:szCs w:val="20"/>
      <w:lang w:eastAsia="de-DE" w:bidi="ar-SA"/>
    </w:rPr>
  </w:style>
  <w:style w:type="character" w:styleId="CommentReference">
    <w:name w:val="annotation reference"/>
    <w:basedOn w:val="DefaultParagraphFont"/>
    <w:unhideWhenUsed/>
    <w:rsid w:val="0011160F"/>
    <w:rPr>
      <w:sz w:val="16"/>
      <w:szCs w:val="16"/>
    </w:rPr>
  </w:style>
  <w:style w:type="paragraph" w:styleId="CommentText">
    <w:name w:val="annotation text"/>
    <w:basedOn w:val="Normal"/>
    <w:link w:val="CommentTextChar"/>
    <w:unhideWhenUsed/>
    <w:rsid w:val="0011160F"/>
    <w:pPr>
      <w:bidi w:val="0"/>
      <w:spacing w:line="240" w:lineRule="auto"/>
      <w:jc w:val="left"/>
    </w:pPr>
    <w:rPr>
      <w:rFonts w:ascii="Times New Roman" w:eastAsia="Calibri" w:hAnsi="Times New Roman" w:cs="Times New Roman"/>
      <w:sz w:val="20"/>
      <w:szCs w:val="20"/>
      <w:lang w:eastAsia="de-DE" w:bidi="ar-SA"/>
    </w:rPr>
  </w:style>
  <w:style w:type="character" w:customStyle="1" w:styleId="CommentTextChar">
    <w:name w:val="Comment Text Char"/>
    <w:basedOn w:val="DefaultParagraphFont"/>
    <w:link w:val="CommentText"/>
    <w:rsid w:val="0011160F"/>
    <w:rPr>
      <w:rFonts w:ascii="Times New Roman" w:eastAsia="Calibri" w:hAnsi="Times New Roman" w:cs="Times New Roman"/>
      <w:sz w:val="20"/>
      <w:szCs w:val="20"/>
      <w:lang w:eastAsia="de-DE" w:bidi="ar-SA"/>
    </w:rPr>
  </w:style>
  <w:style w:type="character" w:customStyle="1" w:styleId="a1">
    <w:name w:val="תווי הערת שוליים"/>
    <w:basedOn w:val="DefaultParagraphFont"/>
    <w:rsid w:val="0011160F"/>
    <w:rPr>
      <w:vertAlign w:val="superscript"/>
    </w:rPr>
  </w:style>
  <w:style w:type="character" w:styleId="Hyperlink">
    <w:name w:val="Hyperlink"/>
    <w:basedOn w:val="DefaultParagraphFont"/>
    <w:rsid w:val="0011160F"/>
    <w:rPr>
      <w:color w:val="0000FF"/>
      <w:u w:val="single"/>
    </w:rPr>
  </w:style>
  <w:style w:type="paragraph" w:customStyle="1" w:styleId="1">
    <w:name w:val="כות_1"/>
    <w:basedOn w:val="Normal"/>
    <w:rsid w:val="0011160F"/>
    <w:pPr>
      <w:numPr>
        <w:numId w:val="1"/>
      </w:numPr>
      <w:spacing w:before="240" w:after="120"/>
      <w:ind w:left="364" w:right="0"/>
    </w:pPr>
    <w:rPr>
      <w:rFonts w:ascii="Times New Roman" w:eastAsia="Times New Roman" w:hAnsi="Times New Roman" w:cs="David"/>
      <w:b/>
      <w:bCs/>
      <w:sz w:val="28"/>
      <w:szCs w:val="28"/>
      <w:lang w:eastAsia="he-IL"/>
    </w:rPr>
  </w:style>
  <w:style w:type="paragraph" w:customStyle="1" w:styleId="11">
    <w:name w:val="כות_1.1"/>
    <w:basedOn w:val="1"/>
    <w:rsid w:val="0011160F"/>
    <w:pPr>
      <w:numPr>
        <w:ilvl w:val="1"/>
      </w:numPr>
      <w:ind w:left="350" w:right="0"/>
    </w:pPr>
  </w:style>
  <w:style w:type="paragraph" w:customStyle="1" w:styleId="111">
    <w:name w:val="כות_1.1.1"/>
    <w:basedOn w:val="11"/>
    <w:rsid w:val="0011160F"/>
    <w:pPr>
      <w:numPr>
        <w:ilvl w:val="2"/>
      </w:numPr>
      <w:ind w:left="350" w:right="0"/>
    </w:pPr>
  </w:style>
  <w:style w:type="paragraph" w:styleId="Title">
    <w:name w:val="Title"/>
    <w:basedOn w:val="Normal"/>
    <w:link w:val="TitleChar"/>
    <w:qFormat/>
    <w:rsid w:val="0011160F"/>
    <w:pPr>
      <w:bidi w:val="0"/>
      <w:jc w:val="center"/>
    </w:pPr>
    <w:rPr>
      <w:rFonts w:ascii="Times New Roman" w:eastAsia="Times New Roman" w:hAnsi="Times New Roman" w:cs="Times New Roman"/>
      <w:i/>
      <w:iCs/>
      <w:sz w:val="40"/>
      <w:szCs w:val="40"/>
      <w:lang w:eastAsia="he-IL"/>
    </w:rPr>
  </w:style>
  <w:style w:type="character" w:customStyle="1" w:styleId="TitleChar">
    <w:name w:val="Title Char"/>
    <w:basedOn w:val="DefaultParagraphFont"/>
    <w:link w:val="Title"/>
    <w:rsid w:val="0011160F"/>
    <w:rPr>
      <w:rFonts w:ascii="Times New Roman" w:eastAsia="Times New Roman" w:hAnsi="Times New Roman" w:cs="Times New Roman"/>
      <w:i/>
      <w:iCs/>
      <w:sz w:val="40"/>
      <w:szCs w:val="40"/>
      <w:lang w:eastAsia="he-IL"/>
    </w:rPr>
  </w:style>
  <w:style w:type="paragraph" w:styleId="BodyText2">
    <w:name w:val="Body Text 2"/>
    <w:basedOn w:val="Normal"/>
    <w:link w:val="BodyText2Char"/>
    <w:uiPriority w:val="99"/>
    <w:semiHidden/>
    <w:unhideWhenUsed/>
    <w:rsid w:val="0011160F"/>
    <w:pPr>
      <w:spacing w:after="120" w:line="480" w:lineRule="auto"/>
    </w:pPr>
  </w:style>
  <w:style w:type="character" w:customStyle="1" w:styleId="BodyText2Char">
    <w:name w:val="Body Text 2 Char"/>
    <w:basedOn w:val="DefaultParagraphFont"/>
    <w:link w:val="BodyText2"/>
    <w:uiPriority w:val="99"/>
    <w:semiHidden/>
    <w:rsid w:val="0011160F"/>
    <w:rPr>
      <w:rFonts w:ascii="FrankRuehl" w:hAnsi="FrankRuehl" w:cs="FrankRuehl"/>
      <w:sz w:val="24"/>
      <w:szCs w:val="24"/>
    </w:rPr>
  </w:style>
  <w:style w:type="paragraph" w:styleId="BodyTextIndent">
    <w:name w:val="Body Text Indent"/>
    <w:basedOn w:val="Normal"/>
    <w:link w:val="BodyTextIndentChar"/>
    <w:uiPriority w:val="99"/>
    <w:semiHidden/>
    <w:unhideWhenUsed/>
    <w:rsid w:val="0011160F"/>
    <w:pPr>
      <w:spacing w:after="120"/>
      <w:ind w:left="283"/>
    </w:pPr>
  </w:style>
  <w:style w:type="character" w:customStyle="1" w:styleId="BodyTextIndentChar">
    <w:name w:val="Body Text Indent Char"/>
    <w:basedOn w:val="DefaultParagraphFont"/>
    <w:link w:val="BodyTextIndent"/>
    <w:uiPriority w:val="99"/>
    <w:semiHidden/>
    <w:rsid w:val="0011160F"/>
    <w:rPr>
      <w:rFonts w:ascii="FrankRuehl" w:hAnsi="FrankRuehl" w:cs="FrankRuehl"/>
      <w:sz w:val="24"/>
      <w:szCs w:val="24"/>
    </w:rPr>
  </w:style>
  <w:style w:type="paragraph" w:styleId="BalloonText">
    <w:name w:val="Balloon Text"/>
    <w:basedOn w:val="Normal"/>
    <w:link w:val="BalloonTextChar"/>
    <w:semiHidden/>
    <w:unhideWhenUsed/>
    <w:rsid w:val="0011160F"/>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1160F"/>
    <w:rPr>
      <w:rFonts w:ascii="Tahoma" w:hAnsi="Tahoma" w:cs="Tahoma"/>
      <w:sz w:val="16"/>
      <w:szCs w:val="16"/>
    </w:rPr>
  </w:style>
  <w:style w:type="paragraph" w:styleId="Header">
    <w:name w:val="header"/>
    <w:basedOn w:val="Normal"/>
    <w:link w:val="HeaderChar"/>
    <w:uiPriority w:val="99"/>
    <w:unhideWhenUsed/>
    <w:rsid w:val="0011160F"/>
    <w:pPr>
      <w:tabs>
        <w:tab w:val="center" w:pos="4153"/>
        <w:tab w:val="right" w:pos="8306"/>
      </w:tabs>
    </w:pPr>
  </w:style>
  <w:style w:type="character" w:customStyle="1" w:styleId="HeaderChar">
    <w:name w:val="Header Char"/>
    <w:basedOn w:val="DefaultParagraphFont"/>
    <w:link w:val="Header"/>
    <w:uiPriority w:val="99"/>
    <w:rsid w:val="0011160F"/>
    <w:rPr>
      <w:rFonts w:ascii="FrankRuehl" w:hAnsi="FrankRuehl" w:cs="FrankRuehl"/>
      <w:sz w:val="24"/>
      <w:szCs w:val="24"/>
    </w:rPr>
  </w:style>
  <w:style w:type="paragraph" w:styleId="Footer">
    <w:name w:val="footer"/>
    <w:basedOn w:val="Normal"/>
    <w:link w:val="FooterChar"/>
    <w:uiPriority w:val="99"/>
    <w:unhideWhenUsed/>
    <w:rsid w:val="0011160F"/>
    <w:pPr>
      <w:tabs>
        <w:tab w:val="center" w:pos="4153"/>
        <w:tab w:val="right" w:pos="8306"/>
      </w:tabs>
    </w:pPr>
  </w:style>
  <w:style w:type="character" w:customStyle="1" w:styleId="FooterChar">
    <w:name w:val="Footer Char"/>
    <w:basedOn w:val="DefaultParagraphFont"/>
    <w:link w:val="Footer"/>
    <w:uiPriority w:val="99"/>
    <w:rsid w:val="0011160F"/>
    <w:rPr>
      <w:rFonts w:ascii="FrankRuehl" w:hAnsi="FrankRuehl" w:cs="FrankRuehl"/>
      <w:sz w:val="24"/>
      <w:szCs w:val="24"/>
    </w:rPr>
  </w:style>
  <w:style w:type="paragraph" w:styleId="Revision">
    <w:name w:val="Revision"/>
    <w:hidden/>
    <w:uiPriority w:val="99"/>
    <w:semiHidden/>
    <w:rsid w:val="0011160F"/>
    <w:rPr>
      <w:rFonts w:ascii="FrankRuehl" w:hAnsi="FrankRuehl" w:cs="FrankRuehl"/>
      <w:sz w:val="24"/>
      <w:szCs w:val="24"/>
    </w:rPr>
  </w:style>
  <w:style w:type="paragraph" w:styleId="NormalWeb">
    <w:name w:val="Normal (Web)"/>
    <w:basedOn w:val="Normal"/>
    <w:uiPriority w:val="99"/>
    <w:unhideWhenUsed/>
    <w:rsid w:val="00F352E5"/>
    <w:pPr>
      <w:bidi w:val="0"/>
      <w:spacing w:before="100" w:beforeAutospacing="1" w:after="100" w:afterAutospacing="1" w:line="240" w:lineRule="auto"/>
      <w:jc w:val="left"/>
    </w:pPr>
    <w:rPr>
      <w:rFonts w:ascii="Times New Roman" w:eastAsia="Times New Roman" w:hAnsi="Times New Roman" w:cs="Times New Roman"/>
    </w:rPr>
  </w:style>
  <w:style w:type="character" w:customStyle="1" w:styleId="apple-style-span">
    <w:name w:val="apple-style-span"/>
    <w:basedOn w:val="DefaultParagraphFont"/>
    <w:rsid w:val="00902AE2"/>
  </w:style>
  <w:style w:type="character" w:styleId="PlaceholderText">
    <w:name w:val="Placeholder Text"/>
    <w:basedOn w:val="DefaultParagraphFont"/>
    <w:uiPriority w:val="99"/>
    <w:semiHidden/>
    <w:rsid w:val="009B1DE6"/>
    <w:rPr>
      <w:color w:val="808080"/>
    </w:rPr>
  </w:style>
  <w:style w:type="paragraph" w:customStyle="1" w:styleId="2">
    <w:name w:val="כותרת משנה 2"/>
    <w:basedOn w:val="Heading3"/>
    <w:next w:val="Normal"/>
    <w:autoRedefine/>
    <w:qFormat/>
    <w:rsid w:val="000C2531"/>
    <w:pPr>
      <w:jc w:val="left"/>
    </w:pPr>
    <w:rPr>
      <w:rFonts w:ascii="Calibri" w:eastAsia="Calibri" w:hAnsi="Calibri" w:cs="BN Bilbo"/>
      <w:b w:val="0"/>
      <w:sz w:val="32"/>
      <w:szCs w:val="28"/>
    </w:rPr>
  </w:style>
  <w:style w:type="paragraph" w:customStyle="1" w:styleId="12">
    <w:name w:val="כותרת משנה 1"/>
    <w:basedOn w:val="Heading2"/>
    <w:next w:val="Normal"/>
    <w:autoRedefine/>
    <w:qFormat/>
    <w:rsid w:val="00414627"/>
    <w:pPr>
      <w:spacing w:line="360" w:lineRule="auto"/>
      <w:jc w:val="both"/>
    </w:pPr>
    <w:rPr>
      <w:rFonts w:ascii="Guttman-Aram" w:hAnsi="Guttman-Aram" w:cs="Guttman-Aram"/>
      <w:b w:val="0"/>
      <w:color w:val="auto"/>
      <w:szCs w:val="32"/>
    </w:rPr>
  </w:style>
  <w:style w:type="paragraph" w:styleId="TOCHeading">
    <w:name w:val="TOC Heading"/>
    <w:basedOn w:val="Heading1"/>
    <w:next w:val="Normal"/>
    <w:uiPriority w:val="39"/>
    <w:qFormat/>
    <w:rsid w:val="000A5E59"/>
    <w:pPr>
      <w:spacing w:before="480" w:after="200" w:line="276" w:lineRule="auto"/>
      <w:jc w:val="left"/>
      <w:outlineLvl w:val="9"/>
    </w:pPr>
    <w:rPr>
      <w:rFonts w:cs="Times New Roman"/>
      <w:b/>
      <w:bCs/>
      <w:i/>
      <w:iCs/>
      <w:color w:val="365F91"/>
      <w:sz w:val="28"/>
      <w:szCs w:val="28"/>
    </w:rPr>
  </w:style>
  <w:style w:type="paragraph" w:styleId="TOC1">
    <w:name w:val="toc 1"/>
    <w:basedOn w:val="Normal"/>
    <w:next w:val="Normal"/>
    <w:autoRedefine/>
    <w:uiPriority w:val="39"/>
    <w:unhideWhenUsed/>
    <w:rsid w:val="000A5E59"/>
    <w:pPr>
      <w:jc w:val="left"/>
    </w:pPr>
    <w:rPr>
      <w:rFonts w:ascii="Calibri" w:eastAsia="Calibri" w:hAnsi="Calibri"/>
      <w:b/>
      <w:bCs/>
    </w:rPr>
  </w:style>
  <w:style w:type="paragraph" w:styleId="TOC2">
    <w:name w:val="toc 2"/>
    <w:basedOn w:val="Normal"/>
    <w:next w:val="Normal"/>
    <w:autoRedefine/>
    <w:uiPriority w:val="39"/>
    <w:unhideWhenUsed/>
    <w:rsid w:val="000A5E59"/>
    <w:pPr>
      <w:spacing w:after="200" w:line="276" w:lineRule="auto"/>
      <w:ind w:left="220"/>
      <w:jc w:val="left"/>
    </w:pPr>
    <w:rPr>
      <w:rFonts w:ascii="Calibri" w:eastAsia="Calibri" w:hAnsi="Calibri" w:cs="Arial"/>
      <w:sz w:val="22"/>
      <w:szCs w:val="22"/>
    </w:rPr>
  </w:style>
  <w:style w:type="paragraph" w:customStyle="1" w:styleId="Hesber">
    <w:name w:val="Hesber"/>
    <w:basedOn w:val="Normal"/>
    <w:uiPriority w:val="99"/>
    <w:rsid w:val="000A5E59"/>
    <w:pPr>
      <w:widowControl w:val="0"/>
      <w:autoSpaceDE w:val="0"/>
      <w:autoSpaceDN w:val="0"/>
      <w:adjustRightInd w:val="0"/>
      <w:snapToGrid w:val="0"/>
      <w:ind w:firstLine="340"/>
      <w:textAlignment w:val="center"/>
    </w:pPr>
    <w:rPr>
      <w:rFonts w:ascii="Arial" w:eastAsia="Arial Unicode MS" w:hAnsi="Arial" w:cs="Arial Unicode MS"/>
      <w:color w:val="000000"/>
      <w:sz w:val="20"/>
      <w:szCs w:val="26"/>
      <w:lang w:eastAsia="ja-JP"/>
    </w:rPr>
  </w:style>
  <w:style w:type="paragraph" w:styleId="TOC3">
    <w:name w:val="toc 3"/>
    <w:basedOn w:val="Normal"/>
    <w:next w:val="Normal"/>
    <w:autoRedefine/>
    <w:uiPriority w:val="39"/>
    <w:unhideWhenUsed/>
    <w:rsid w:val="000A5E59"/>
    <w:pPr>
      <w:spacing w:after="200" w:line="276" w:lineRule="auto"/>
      <w:ind w:left="440"/>
      <w:jc w:val="left"/>
    </w:pPr>
    <w:rPr>
      <w:rFonts w:ascii="Calibri" w:eastAsia="Calibri" w:hAnsi="Calibri" w:cs="Arial"/>
      <w:sz w:val="22"/>
      <w:szCs w:val="22"/>
    </w:rPr>
  </w:style>
  <w:style w:type="paragraph" w:customStyle="1" w:styleId="a2">
    <w:name w:val="פסקה רג"/>
    <w:basedOn w:val="Normal"/>
    <w:link w:val="a3"/>
    <w:rsid w:val="000A5E59"/>
    <w:pPr>
      <w:spacing w:before="120" w:after="120" w:line="336" w:lineRule="auto"/>
    </w:pPr>
    <w:rPr>
      <w:rFonts w:ascii="Times New Roman" w:eastAsia="Times New Roman" w:hAnsi="Times New Roman" w:cs="David"/>
    </w:rPr>
  </w:style>
  <w:style w:type="character" w:customStyle="1" w:styleId="a3">
    <w:name w:val="פסקה רג תו"/>
    <w:basedOn w:val="DefaultParagraphFont"/>
    <w:link w:val="a2"/>
    <w:rsid w:val="000A5E59"/>
    <w:rPr>
      <w:rFonts w:ascii="Times New Roman" w:eastAsia="Times New Roman" w:hAnsi="Times New Roman" w:cs="David"/>
      <w:sz w:val="24"/>
      <w:szCs w:val="24"/>
    </w:rPr>
  </w:style>
  <w:style w:type="paragraph" w:customStyle="1" w:styleId="a4">
    <w:name w:val="כות_ללא מספור"/>
    <w:basedOn w:val="Normal"/>
    <w:rsid w:val="000A5E59"/>
    <w:pPr>
      <w:spacing w:before="240" w:after="120"/>
    </w:pPr>
    <w:rPr>
      <w:rFonts w:ascii="Times New Roman" w:eastAsia="Times New Roman" w:hAnsi="Times New Roman" w:cs="David"/>
      <w:b/>
      <w:bCs/>
      <w:sz w:val="28"/>
      <w:szCs w:val="28"/>
      <w:lang w:eastAsia="he-IL"/>
    </w:rPr>
  </w:style>
  <w:style w:type="character" w:customStyle="1" w:styleId="apple-converted-space">
    <w:name w:val="apple-converted-space"/>
    <w:basedOn w:val="DefaultParagraphFont"/>
    <w:rsid w:val="000A5E59"/>
  </w:style>
  <w:style w:type="paragraph" w:styleId="ListParagraph">
    <w:name w:val="List Paragraph"/>
    <w:basedOn w:val="Normal"/>
    <w:uiPriority w:val="34"/>
    <w:qFormat/>
    <w:rsid w:val="000A5E59"/>
    <w:pPr>
      <w:spacing w:after="200" w:line="276" w:lineRule="auto"/>
      <w:ind w:left="720"/>
      <w:jc w:val="left"/>
    </w:pPr>
    <w:rPr>
      <w:rFonts w:ascii="Calibri" w:eastAsia="Calibri" w:hAnsi="Calibri" w:cs="Arial"/>
      <w:sz w:val="22"/>
      <w:szCs w:val="22"/>
    </w:rPr>
  </w:style>
  <w:style w:type="character" w:customStyle="1" w:styleId="pagedir">
    <w:name w:val="pagedir"/>
    <w:basedOn w:val="DefaultParagraphFont"/>
    <w:rsid w:val="000A5E59"/>
  </w:style>
  <w:style w:type="table" w:styleId="TableGrid">
    <w:name w:val="Table Grid"/>
    <w:basedOn w:val="TableNormal"/>
    <w:uiPriority w:val="59"/>
    <w:rsid w:val="001D71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BlockOutdent">
    <w:name w:val="Table BlockOutdent"/>
    <w:basedOn w:val="Normal"/>
    <w:uiPriority w:val="99"/>
    <w:rsid w:val="00442793"/>
    <w:pPr>
      <w:keepLines/>
      <w:widowControl w:val="0"/>
      <w:tabs>
        <w:tab w:val="left" w:pos="624"/>
        <w:tab w:val="left" w:pos="1247"/>
      </w:tabs>
      <w:autoSpaceDE w:val="0"/>
      <w:autoSpaceDN w:val="0"/>
      <w:adjustRightInd w:val="0"/>
      <w:snapToGrid w:val="0"/>
      <w:ind w:left="624" w:hanging="624"/>
      <w:textAlignment w:val="center"/>
    </w:pPr>
    <w:rPr>
      <w:rFonts w:ascii="Arial" w:eastAsia="Arial Unicode MS" w:hAnsi="Arial" w:cs="Arial Unicode MS"/>
      <w:color w:val="000000"/>
      <w:sz w:val="20"/>
      <w:szCs w:val="26"/>
      <w:lang w:eastAsia="ja-JP"/>
    </w:rPr>
  </w:style>
  <w:style w:type="paragraph" w:customStyle="1" w:styleId="TableBlock">
    <w:name w:val="Table Block"/>
    <w:basedOn w:val="Normal"/>
    <w:uiPriority w:val="99"/>
    <w:rsid w:val="00442793"/>
    <w:pPr>
      <w:keepLines/>
      <w:widowControl w:val="0"/>
      <w:tabs>
        <w:tab w:val="left" w:pos="624"/>
        <w:tab w:val="left" w:pos="1247"/>
      </w:tabs>
      <w:autoSpaceDE w:val="0"/>
      <w:autoSpaceDN w:val="0"/>
      <w:adjustRightInd w:val="0"/>
      <w:snapToGrid w:val="0"/>
      <w:textAlignment w:val="center"/>
    </w:pPr>
    <w:rPr>
      <w:rFonts w:ascii="Arial" w:eastAsia="Arial Unicode MS" w:hAnsi="Arial" w:cs="Arial Unicode MS"/>
      <w:color w:val="000000"/>
      <w:sz w:val="20"/>
      <w:szCs w:val="26"/>
      <w:lang w:eastAsia="ja-JP"/>
    </w:rPr>
  </w:style>
  <w:style w:type="paragraph" w:customStyle="1" w:styleId="HeadHatzaotHok">
    <w:name w:val="Head HatzaotHok"/>
    <w:basedOn w:val="Normal"/>
    <w:uiPriority w:val="99"/>
    <w:rsid w:val="00442793"/>
    <w:pPr>
      <w:keepNext/>
      <w:keepLines/>
      <w:widowControl w:val="0"/>
      <w:autoSpaceDE w:val="0"/>
      <w:autoSpaceDN w:val="0"/>
      <w:adjustRightInd w:val="0"/>
      <w:snapToGrid w:val="0"/>
      <w:spacing w:before="240"/>
      <w:jc w:val="center"/>
      <w:textAlignment w:val="center"/>
    </w:pPr>
    <w:rPr>
      <w:rFonts w:ascii="Arial" w:eastAsia="Arial Unicode MS" w:hAnsi="Arial" w:cs="Arial Unicode MS"/>
      <w:b/>
      <w:bCs/>
      <w:color w:val="000000"/>
      <w:sz w:val="20"/>
      <w:szCs w:val="26"/>
      <w:lang w:eastAsia="ja-JP"/>
    </w:rPr>
  </w:style>
  <w:style w:type="character" w:customStyle="1" w:styleId="default">
    <w:name w:val="default"/>
    <w:basedOn w:val="DefaultParagraphFont"/>
    <w:rsid w:val="00442793"/>
    <w:rPr>
      <w:rFonts w:ascii="Times New Roman" w:hAnsi="Times New Roman" w:cs="Times New Roman"/>
      <w:sz w:val="26"/>
      <w:szCs w:val="26"/>
    </w:rPr>
  </w:style>
  <w:style w:type="paragraph" w:customStyle="1" w:styleId="P00">
    <w:name w:val="P00"/>
    <w:rsid w:val="00442793"/>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paragraph" w:customStyle="1" w:styleId="Hesber1st">
    <w:name w:val="Hesber 1st"/>
    <w:basedOn w:val="Hesber"/>
    <w:uiPriority w:val="99"/>
    <w:rsid w:val="00442793"/>
    <w:pPr>
      <w:tabs>
        <w:tab w:val="left" w:pos="680"/>
        <w:tab w:val="left" w:pos="1020"/>
      </w:tabs>
      <w:ind w:firstLine="0"/>
    </w:pPr>
  </w:style>
  <w:style w:type="paragraph" w:styleId="NoSpacing">
    <w:name w:val="No Spacing"/>
    <w:link w:val="NoSpacingChar"/>
    <w:uiPriority w:val="1"/>
    <w:qFormat/>
    <w:rsid w:val="007A79A8"/>
    <w:pPr>
      <w:bidi/>
      <w:jc w:val="both"/>
    </w:pPr>
    <w:rPr>
      <w:rFonts w:ascii="FrankRuehl" w:hAnsi="FrankRuehl" w:cs="FrankRuehl"/>
      <w:sz w:val="24"/>
      <w:szCs w:val="24"/>
    </w:rPr>
  </w:style>
  <w:style w:type="character" w:customStyle="1" w:styleId="NoSpacingChar">
    <w:name w:val="No Spacing Char"/>
    <w:basedOn w:val="DefaultParagraphFont"/>
    <w:link w:val="NoSpacing"/>
    <w:uiPriority w:val="1"/>
    <w:rsid w:val="005539AC"/>
    <w:rPr>
      <w:rFonts w:ascii="FrankRuehl" w:hAnsi="FrankRuehl" w:cs="FrankRuehl"/>
      <w:sz w:val="24"/>
      <w:szCs w:val="24"/>
      <w:lang w:val="en-US" w:eastAsia="en-US" w:bidi="he-IL"/>
    </w:rPr>
  </w:style>
  <w:style w:type="character" w:customStyle="1" w:styleId="Heading10">
    <w:name w:val="Heading #1"/>
    <w:link w:val="Heading11"/>
    <w:uiPriority w:val="99"/>
    <w:rsid w:val="00C30F47"/>
    <w:rPr>
      <w:rFonts w:ascii="Times New Roman" w:hAnsi="Times New Roman" w:cs="Times New Roman"/>
      <w:b/>
      <w:bCs/>
      <w:sz w:val="52"/>
      <w:szCs w:val="52"/>
      <w:shd w:val="clear" w:color="auto" w:fill="FFFFFF"/>
    </w:rPr>
  </w:style>
  <w:style w:type="character" w:customStyle="1" w:styleId="Heading20">
    <w:name w:val="Heading #2"/>
    <w:link w:val="Heading21"/>
    <w:uiPriority w:val="99"/>
    <w:rsid w:val="00C30F47"/>
    <w:rPr>
      <w:rFonts w:ascii="Times New Roman" w:hAnsi="Times New Roman" w:cs="Times New Roman"/>
      <w:b/>
      <w:bCs/>
      <w:i/>
      <w:iCs/>
      <w:sz w:val="40"/>
      <w:szCs w:val="40"/>
      <w:shd w:val="clear" w:color="auto" w:fill="FFFFFF"/>
    </w:rPr>
  </w:style>
  <w:style w:type="character" w:customStyle="1" w:styleId="Heading217pt">
    <w:name w:val="Heading #2 + 17 pt"/>
    <w:aliases w:val="Not Italic"/>
    <w:uiPriority w:val="99"/>
    <w:rsid w:val="00C30F47"/>
    <w:rPr>
      <w:rFonts w:ascii="Times New Roman" w:hAnsi="Times New Roman" w:cs="Times New Roman"/>
      <w:b/>
      <w:bCs/>
      <w:i w:val="0"/>
      <w:iCs w:val="0"/>
      <w:sz w:val="34"/>
      <w:szCs w:val="34"/>
      <w:u w:val="single"/>
      <w:lang w:bidi="he-IL"/>
    </w:rPr>
  </w:style>
  <w:style w:type="character" w:customStyle="1" w:styleId="Heading40">
    <w:name w:val="Heading #4"/>
    <w:link w:val="Heading41"/>
    <w:uiPriority w:val="99"/>
    <w:rsid w:val="00C30F47"/>
    <w:rPr>
      <w:rFonts w:ascii="Times New Roman" w:hAnsi="Times New Roman" w:cs="Times New Roman"/>
      <w:b/>
      <w:bCs/>
      <w:sz w:val="34"/>
      <w:szCs w:val="34"/>
      <w:shd w:val="clear" w:color="auto" w:fill="FFFFFF"/>
    </w:rPr>
  </w:style>
  <w:style w:type="character" w:customStyle="1" w:styleId="Heading42">
    <w:name w:val="Heading #42"/>
    <w:uiPriority w:val="99"/>
    <w:rsid w:val="00C30F47"/>
    <w:rPr>
      <w:rFonts w:ascii="Times New Roman" w:hAnsi="Times New Roman" w:cs="Times New Roman"/>
      <w:b/>
      <w:bCs/>
      <w:sz w:val="34"/>
      <w:szCs w:val="34"/>
      <w:u w:val="single"/>
      <w:lang w:bidi="he-IL"/>
    </w:rPr>
  </w:style>
  <w:style w:type="character" w:customStyle="1" w:styleId="BodytextItalic">
    <w:name w:val="Body text + Italic"/>
    <w:uiPriority w:val="99"/>
    <w:rsid w:val="00C30F47"/>
    <w:rPr>
      <w:rFonts w:ascii="Times New Roman" w:hAnsi="Times New Roman" w:cs="Times New Roman"/>
      <w:i/>
      <w:iCs/>
      <w:sz w:val="28"/>
      <w:szCs w:val="28"/>
      <w:lang w:bidi="he-IL"/>
    </w:rPr>
  </w:style>
  <w:style w:type="character" w:customStyle="1" w:styleId="Bodytext20">
    <w:name w:val="Body text (2)"/>
    <w:link w:val="Bodytext21"/>
    <w:uiPriority w:val="99"/>
    <w:rsid w:val="00C30F47"/>
    <w:rPr>
      <w:rFonts w:ascii="Times New Roman" w:hAnsi="Times New Roman" w:cs="Times New Roman"/>
      <w:i/>
      <w:iCs/>
      <w:sz w:val="28"/>
      <w:szCs w:val="28"/>
      <w:shd w:val="clear" w:color="auto" w:fill="FFFFFF"/>
    </w:rPr>
  </w:style>
  <w:style w:type="character" w:customStyle="1" w:styleId="BodytextBold">
    <w:name w:val="Body text + Bold"/>
    <w:uiPriority w:val="99"/>
    <w:rsid w:val="00C30F47"/>
    <w:rPr>
      <w:rFonts w:ascii="Times New Roman" w:hAnsi="Times New Roman" w:cs="Times New Roman"/>
      <w:b/>
      <w:bCs/>
      <w:sz w:val="28"/>
      <w:szCs w:val="28"/>
      <w:lang w:bidi="he-IL"/>
    </w:rPr>
  </w:style>
  <w:style w:type="character" w:customStyle="1" w:styleId="Heading30">
    <w:name w:val="Heading #3"/>
    <w:link w:val="Heading31"/>
    <w:uiPriority w:val="99"/>
    <w:rsid w:val="00C30F47"/>
    <w:rPr>
      <w:rFonts w:ascii="Times New Roman" w:hAnsi="Times New Roman" w:cs="Times New Roman"/>
      <w:b/>
      <w:bCs/>
      <w:sz w:val="34"/>
      <w:szCs w:val="34"/>
      <w:shd w:val="clear" w:color="auto" w:fill="FFFFFF"/>
    </w:rPr>
  </w:style>
  <w:style w:type="character" w:customStyle="1" w:styleId="Heading32">
    <w:name w:val="Heading #32"/>
    <w:uiPriority w:val="99"/>
    <w:rsid w:val="00C30F47"/>
    <w:rPr>
      <w:rFonts w:ascii="Times New Roman" w:hAnsi="Times New Roman" w:cs="Times New Roman"/>
      <w:b/>
      <w:bCs/>
      <w:sz w:val="34"/>
      <w:szCs w:val="34"/>
      <w:u w:val="single"/>
      <w:lang w:bidi="he-IL"/>
    </w:rPr>
  </w:style>
  <w:style w:type="paragraph" w:customStyle="1" w:styleId="Heading11">
    <w:name w:val="Heading #11"/>
    <w:basedOn w:val="Normal"/>
    <w:link w:val="Heading10"/>
    <w:uiPriority w:val="99"/>
    <w:rsid w:val="00C30F47"/>
    <w:pPr>
      <w:shd w:val="clear" w:color="auto" w:fill="FFFFFF"/>
      <w:spacing w:after="720" w:line="240" w:lineRule="atLeast"/>
      <w:jc w:val="left"/>
      <w:outlineLvl w:val="0"/>
    </w:pPr>
    <w:rPr>
      <w:rFonts w:ascii="Times New Roman" w:hAnsi="Times New Roman" w:cs="Times New Roman"/>
      <w:b/>
      <w:bCs/>
      <w:sz w:val="52"/>
      <w:szCs w:val="52"/>
    </w:rPr>
  </w:style>
  <w:style w:type="paragraph" w:customStyle="1" w:styleId="Heading21">
    <w:name w:val="Heading #21"/>
    <w:basedOn w:val="Normal"/>
    <w:link w:val="Heading20"/>
    <w:uiPriority w:val="99"/>
    <w:rsid w:val="00C30F47"/>
    <w:pPr>
      <w:shd w:val="clear" w:color="auto" w:fill="FFFFFF"/>
      <w:spacing w:before="720" w:line="835" w:lineRule="exact"/>
      <w:ind w:firstLine="1020"/>
      <w:jc w:val="left"/>
      <w:outlineLvl w:val="1"/>
    </w:pPr>
    <w:rPr>
      <w:rFonts w:ascii="Times New Roman" w:hAnsi="Times New Roman" w:cs="Times New Roman"/>
      <w:b/>
      <w:bCs/>
      <w:i/>
      <w:iCs/>
      <w:sz w:val="40"/>
      <w:szCs w:val="40"/>
    </w:rPr>
  </w:style>
  <w:style w:type="paragraph" w:customStyle="1" w:styleId="Heading41">
    <w:name w:val="Heading #41"/>
    <w:basedOn w:val="Normal"/>
    <w:link w:val="Heading40"/>
    <w:uiPriority w:val="99"/>
    <w:rsid w:val="00C30F47"/>
    <w:pPr>
      <w:shd w:val="clear" w:color="auto" w:fill="FFFFFF"/>
      <w:spacing w:before="360" w:after="360" w:line="240" w:lineRule="atLeast"/>
      <w:jc w:val="left"/>
      <w:outlineLvl w:val="3"/>
    </w:pPr>
    <w:rPr>
      <w:rFonts w:ascii="Times New Roman" w:hAnsi="Times New Roman" w:cs="Times New Roman"/>
      <w:b/>
      <w:bCs/>
      <w:sz w:val="34"/>
      <w:szCs w:val="34"/>
    </w:rPr>
  </w:style>
  <w:style w:type="paragraph" w:customStyle="1" w:styleId="Bodytext21">
    <w:name w:val="Body text (2)1"/>
    <w:basedOn w:val="Normal"/>
    <w:link w:val="Bodytext20"/>
    <w:uiPriority w:val="99"/>
    <w:rsid w:val="00C30F47"/>
    <w:pPr>
      <w:shd w:val="clear" w:color="auto" w:fill="FFFFFF"/>
      <w:spacing w:before="300" w:after="300" w:line="322" w:lineRule="exact"/>
    </w:pPr>
    <w:rPr>
      <w:rFonts w:ascii="Times New Roman" w:hAnsi="Times New Roman" w:cs="Times New Roman"/>
      <w:i/>
      <w:iCs/>
      <w:sz w:val="28"/>
      <w:szCs w:val="28"/>
    </w:rPr>
  </w:style>
  <w:style w:type="paragraph" w:customStyle="1" w:styleId="Heading31">
    <w:name w:val="Heading #31"/>
    <w:basedOn w:val="Normal"/>
    <w:link w:val="Heading30"/>
    <w:uiPriority w:val="99"/>
    <w:rsid w:val="00C30F47"/>
    <w:pPr>
      <w:shd w:val="clear" w:color="auto" w:fill="FFFFFF"/>
      <w:spacing w:before="420" w:after="420" w:line="240" w:lineRule="atLeast"/>
      <w:jc w:val="left"/>
      <w:outlineLvl w:val="2"/>
    </w:pPr>
    <w:rPr>
      <w:rFonts w:ascii="Times New Roman" w:hAnsi="Times New Roman" w:cs="Times New Roman"/>
      <w:b/>
      <w:bCs/>
      <w:sz w:val="34"/>
      <w:szCs w:val="34"/>
    </w:rPr>
  </w:style>
  <w:style w:type="paragraph" w:styleId="CommentSubject">
    <w:name w:val="annotation subject"/>
    <w:basedOn w:val="CommentText"/>
    <w:next w:val="CommentText"/>
    <w:link w:val="CommentSubjectChar"/>
    <w:uiPriority w:val="99"/>
    <w:semiHidden/>
    <w:unhideWhenUsed/>
    <w:rsid w:val="00414627"/>
    <w:pPr>
      <w:bidi/>
      <w:jc w:val="both"/>
    </w:pPr>
    <w:rPr>
      <w:rFonts w:ascii="FrankRuehl" w:eastAsia="FrankRuehl" w:hAnsi="FrankRuehl" w:cs="FrankRuehl"/>
      <w:b/>
      <w:bCs/>
      <w:lang w:eastAsia="en-US" w:bidi="he-IL"/>
    </w:rPr>
  </w:style>
  <w:style w:type="character" w:customStyle="1" w:styleId="CommentSubjectChar">
    <w:name w:val="Comment Subject Char"/>
    <w:basedOn w:val="CommentTextChar"/>
    <w:link w:val="CommentSubject"/>
    <w:uiPriority w:val="99"/>
    <w:semiHidden/>
    <w:rsid w:val="00414627"/>
    <w:rPr>
      <w:rFonts w:ascii="FrankRuehl" w:eastAsia="Calibri" w:hAnsi="FrankRuehl" w:cs="FrankRuehl"/>
      <w:b/>
      <w:bCs/>
      <w:sz w:val="20"/>
      <w:szCs w:val="20"/>
      <w:lang w:eastAsia="de-DE" w:bidi="ar-SA"/>
    </w:rPr>
  </w:style>
  <w:style w:type="character" w:customStyle="1" w:styleId="Heading5Char">
    <w:name w:val="Heading 5 Char"/>
    <w:basedOn w:val="DefaultParagraphFont"/>
    <w:link w:val="Heading5"/>
    <w:rsid w:val="00BB1225"/>
    <w:rPr>
      <w:rFonts w:ascii="Trebuchet MS" w:eastAsia="Times New Roman" w:hAnsi="Trebuchet MS" w:cs="Trebuchet MS"/>
      <w:color w:val="666666"/>
      <w:sz w:val="22"/>
      <w:szCs w:val="22"/>
    </w:rPr>
  </w:style>
  <w:style w:type="character" w:customStyle="1" w:styleId="Heading6Char">
    <w:name w:val="Heading 6 Char"/>
    <w:basedOn w:val="DefaultParagraphFont"/>
    <w:link w:val="Heading6"/>
    <w:rsid w:val="00BB1225"/>
    <w:rPr>
      <w:rFonts w:ascii="Trebuchet MS" w:eastAsia="Times New Roman" w:hAnsi="Trebuchet MS" w:cs="Trebuchet MS"/>
      <w:i/>
      <w:iCs/>
      <w:color w:val="666666"/>
      <w:sz w:val="22"/>
      <w:szCs w:val="22"/>
    </w:rPr>
  </w:style>
  <w:style w:type="paragraph" w:styleId="Subtitle">
    <w:name w:val="Subtitle"/>
    <w:basedOn w:val="Normal"/>
    <w:link w:val="SubtitleChar"/>
    <w:qFormat/>
    <w:rsid w:val="00BB1225"/>
    <w:pPr>
      <w:widowControl w:val="0"/>
      <w:bidi w:val="0"/>
      <w:spacing w:after="200" w:line="276" w:lineRule="auto"/>
      <w:jc w:val="left"/>
    </w:pPr>
    <w:rPr>
      <w:rFonts w:ascii="Trebuchet MS" w:eastAsia="Times New Roman" w:hAnsi="Trebuchet MS" w:cs="Trebuchet MS"/>
      <w:i/>
      <w:iCs/>
      <w:color w:val="666666"/>
      <w:sz w:val="26"/>
      <w:szCs w:val="26"/>
    </w:rPr>
  </w:style>
  <w:style w:type="character" w:customStyle="1" w:styleId="SubtitleChar">
    <w:name w:val="Subtitle Char"/>
    <w:basedOn w:val="DefaultParagraphFont"/>
    <w:link w:val="Subtitle"/>
    <w:rsid w:val="00BB1225"/>
    <w:rPr>
      <w:rFonts w:ascii="Trebuchet MS" w:eastAsia="Times New Roman" w:hAnsi="Trebuchet MS" w:cs="Trebuchet MS"/>
      <w:i/>
      <w:iCs/>
      <w:color w:val="666666"/>
      <w:sz w:val="26"/>
      <w:szCs w:val="26"/>
    </w:rPr>
  </w:style>
  <w:style w:type="character" w:styleId="FollowedHyperlink">
    <w:name w:val="FollowedHyperlink"/>
    <w:rsid w:val="00BB1225"/>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449">
      <w:bodyDiv w:val="1"/>
      <w:marLeft w:val="0"/>
      <w:marRight w:val="0"/>
      <w:marTop w:val="0"/>
      <w:marBottom w:val="0"/>
      <w:divBdr>
        <w:top w:val="none" w:sz="0" w:space="0" w:color="auto"/>
        <w:left w:val="none" w:sz="0" w:space="0" w:color="auto"/>
        <w:bottom w:val="none" w:sz="0" w:space="0" w:color="auto"/>
        <w:right w:val="none" w:sz="0" w:space="0" w:color="auto"/>
      </w:divBdr>
    </w:div>
    <w:div w:id="445344853">
      <w:bodyDiv w:val="1"/>
      <w:marLeft w:val="0"/>
      <w:marRight w:val="0"/>
      <w:marTop w:val="0"/>
      <w:marBottom w:val="0"/>
      <w:divBdr>
        <w:top w:val="none" w:sz="0" w:space="0" w:color="auto"/>
        <w:left w:val="none" w:sz="0" w:space="0" w:color="auto"/>
        <w:bottom w:val="none" w:sz="0" w:space="0" w:color="auto"/>
        <w:right w:val="none" w:sz="0" w:space="0" w:color="auto"/>
      </w:divBdr>
    </w:div>
    <w:div w:id="485315848">
      <w:bodyDiv w:val="1"/>
      <w:marLeft w:val="0"/>
      <w:marRight w:val="0"/>
      <w:marTop w:val="0"/>
      <w:marBottom w:val="0"/>
      <w:divBdr>
        <w:top w:val="none" w:sz="0" w:space="0" w:color="auto"/>
        <w:left w:val="none" w:sz="0" w:space="0" w:color="auto"/>
        <w:bottom w:val="none" w:sz="0" w:space="0" w:color="auto"/>
        <w:right w:val="none" w:sz="0" w:space="0" w:color="auto"/>
      </w:divBdr>
    </w:div>
    <w:div w:id="842748136">
      <w:bodyDiv w:val="1"/>
      <w:marLeft w:val="0"/>
      <w:marRight w:val="0"/>
      <w:marTop w:val="0"/>
      <w:marBottom w:val="0"/>
      <w:divBdr>
        <w:top w:val="none" w:sz="0" w:space="0" w:color="auto"/>
        <w:left w:val="none" w:sz="0" w:space="0" w:color="auto"/>
        <w:bottom w:val="none" w:sz="0" w:space="0" w:color="auto"/>
        <w:right w:val="none" w:sz="0" w:space="0" w:color="auto"/>
      </w:divBdr>
    </w:div>
    <w:div w:id="869611651">
      <w:bodyDiv w:val="1"/>
      <w:marLeft w:val="0"/>
      <w:marRight w:val="0"/>
      <w:marTop w:val="0"/>
      <w:marBottom w:val="0"/>
      <w:divBdr>
        <w:top w:val="none" w:sz="0" w:space="0" w:color="auto"/>
        <w:left w:val="none" w:sz="0" w:space="0" w:color="auto"/>
        <w:bottom w:val="none" w:sz="0" w:space="0" w:color="auto"/>
        <w:right w:val="none" w:sz="0" w:space="0" w:color="auto"/>
      </w:divBdr>
    </w:div>
    <w:div w:id="965352883">
      <w:bodyDiv w:val="1"/>
      <w:marLeft w:val="0"/>
      <w:marRight w:val="0"/>
      <w:marTop w:val="0"/>
      <w:marBottom w:val="0"/>
      <w:divBdr>
        <w:top w:val="none" w:sz="0" w:space="0" w:color="auto"/>
        <w:left w:val="none" w:sz="0" w:space="0" w:color="auto"/>
        <w:bottom w:val="none" w:sz="0" w:space="0" w:color="auto"/>
        <w:right w:val="none" w:sz="0" w:space="0" w:color="auto"/>
      </w:divBdr>
    </w:div>
    <w:div w:id="1303343988">
      <w:bodyDiv w:val="1"/>
      <w:marLeft w:val="0"/>
      <w:marRight w:val="0"/>
      <w:marTop w:val="0"/>
      <w:marBottom w:val="0"/>
      <w:divBdr>
        <w:top w:val="none" w:sz="0" w:space="0" w:color="auto"/>
        <w:left w:val="none" w:sz="0" w:space="0" w:color="auto"/>
        <w:bottom w:val="none" w:sz="0" w:space="0" w:color="auto"/>
        <w:right w:val="none" w:sz="0" w:space="0" w:color="auto"/>
      </w:divBdr>
    </w:div>
    <w:div w:id="1540825721">
      <w:bodyDiv w:val="1"/>
      <w:marLeft w:val="0"/>
      <w:marRight w:val="0"/>
      <w:marTop w:val="0"/>
      <w:marBottom w:val="0"/>
      <w:divBdr>
        <w:top w:val="none" w:sz="0" w:space="0" w:color="auto"/>
        <w:left w:val="none" w:sz="0" w:space="0" w:color="auto"/>
        <w:bottom w:val="none" w:sz="0" w:space="0" w:color="auto"/>
        <w:right w:val="none" w:sz="0" w:space="0" w:color="auto"/>
      </w:divBdr>
    </w:div>
    <w:div w:id="1594894371">
      <w:bodyDiv w:val="1"/>
      <w:marLeft w:val="0"/>
      <w:marRight w:val="0"/>
      <w:marTop w:val="0"/>
      <w:marBottom w:val="0"/>
      <w:divBdr>
        <w:top w:val="none" w:sz="0" w:space="0" w:color="auto"/>
        <w:left w:val="none" w:sz="0" w:space="0" w:color="auto"/>
        <w:bottom w:val="none" w:sz="0" w:space="0" w:color="auto"/>
        <w:right w:val="none" w:sz="0" w:space="0" w:color="auto"/>
      </w:divBdr>
    </w:div>
    <w:div w:id="1685159506">
      <w:bodyDiv w:val="1"/>
      <w:marLeft w:val="0"/>
      <w:marRight w:val="0"/>
      <w:marTop w:val="0"/>
      <w:marBottom w:val="0"/>
      <w:divBdr>
        <w:top w:val="none" w:sz="0" w:space="0" w:color="auto"/>
        <w:left w:val="none" w:sz="0" w:space="0" w:color="auto"/>
        <w:bottom w:val="none" w:sz="0" w:space="0" w:color="auto"/>
        <w:right w:val="none" w:sz="0" w:space="0" w:color="auto"/>
      </w:divBdr>
    </w:div>
    <w:div w:id="1718355550">
      <w:bodyDiv w:val="1"/>
      <w:marLeft w:val="0"/>
      <w:marRight w:val="0"/>
      <w:marTop w:val="0"/>
      <w:marBottom w:val="0"/>
      <w:divBdr>
        <w:top w:val="none" w:sz="0" w:space="0" w:color="auto"/>
        <w:left w:val="none" w:sz="0" w:space="0" w:color="auto"/>
        <w:bottom w:val="none" w:sz="0" w:space="0" w:color="auto"/>
        <w:right w:val="none" w:sz="0" w:space="0" w:color="auto"/>
      </w:divBdr>
    </w:div>
    <w:div w:id="1728453749">
      <w:bodyDiv w:val="1"/>
      <w:marLeft w:val="0"/>
      <w:marRight w:val="0"/>
      <w:marTop w:val="0"/>
      <w:marBottom w:val="0"/>
      <w:divBdr>
        <w:top w:val="none" w:sz="0" w:space="0" w:color="auto"/>
        <w:left w:val="none" w:sz="0" w:space="0" w:color="auto"/>
        <w:bottom w:val="none" w:sz="0" w:space="0" w:color="auto"/>
        <w:right w:val="none" w:sz="0" w:space="0" w:color="auto"/>
      </w:divBdr>
    </w:div>
    <w:div w:id="1806854843">
      <w:bodyDiv w:val="1"/>
      <w:marLeft w:val="0"/>
      <w:marRight w:val="0"/>
      <w:marTop w:val="0"/>
      <w:marBottom w:val="0"/>
      <w:divBdr>
        <w:top w:val="none" w:sz="0" w:space="0" w:color="auto"/>
        <w:left w:val="none" w:sz="0" w:space="0" w:color="auto"/>
        <w:bottom w:val="none" w:sz="0" w:space="0" w:color="auto"/>
        <w:right w:val="none" w:sz="0" w:space="0" w:color="auto"/>
      </w:divBdr>
    </w:div>
    <w:div w:id="1954244109">
      <w:bodyDiv w:val="1"/>
      <w:marLeft w:val="0"/>
      <w:marRight w:val="0"/>
      <w:marTop w:val="0"/>
      <w:marBottom w:val="0"/>
      <w:divBdr>
        <w:top w:val="none" w:sz="0" w:space="0" w:color="auto"/>
        <w:left w:val="none" w:sz="0" w:space="0" w:color="auto"/>
        <w:bottom w:val="none" w:sz="0" w:space="0" w:color="auto"/>
        <w:right w:val="none" w:sz="0" w:space="0" w:color="auto"/>
      </w:divBdr>
    </w:div>
    <w:div w:id="20177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1514;&#1493;&#1512;&#1514;%20&#1488;&#1502;&#1514;%20-%20347\Temp\his_temp_1_1.htm" TargetMode="External"/><Relationship Id="rId13"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wikisource.org/wiki/%D7%A7%D7%98%D7%92%D7%95%D7%A8%D7%99%D7%94:%D7%95%D7%99%D7%A7%D7%A8%D7%90_%D7%9B%D7%94_%D7%9B%D7%9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he.wikisource.org/wiki/%D7%A7%D7%98%D7%92%D7%95%D7%A8%D7%99%D7%94:%D7%95%D7%99%D7%A7%D7%A8%D7%90_%D7%9B%D7%94_%D7%9B%D7%96" TargetMode="External"/><Relationship Id="rId4" Type="http://schemas.openxmlformats.org/officeDocument/2006/relationships/settings" Target="settings.xml"/><Relationship Id="rId9" Type="http://schemas.openxmlformats.org/officeDocument/2006/relationships/hyperlink" Target="http://he.wikisource.org/wiki/%D7%A7%D7%98%D7%92%D7%95%D7%A8%D7%99%D7%94:%D7%95%D7%99%D7%A7%D7%A8%D7%90_%D7%9B%D7%94_%D7%9B%D7%95"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6" Type="http://schemas.openxmlformats.org/officeDocument/2006/relationships/hyperlink" Target="http://en.wikisource.org/wiki/Catholic_Encyclopedia_(1913)/Land-Tenure_in_the_Christian_Era" TargetMode="External"/><Relationship Id="rId21" Type="http://schemas.openxmlformats.org/officeDocument/2006/relationships/hyperlink" Target="http://en.wikisource.org/wiki/Catholic_Encyclopedia_(1913)/Land-Tenure_in_the_Christian_Era" TargetMode="External"/><Relationship Id="rId42" Type="http://schemas.openxmlformats.org/officeDocument/2006/relationships/hyperlink" Target="http://math.stackexchange.com/questions/394620/square-cake-with-raisins" TargetMode="External"/><Relationship Id="rId47" Type="http://schemas.openxmlformats.org/officeDocument/2006/relationships/hyperlink" Target="http://math.stackexchange.com/questions/394620/square-cake-with-raisins" TargetMode="External"/><Relationship Id="rId63" Type="http://schemas.openxmlformats.org/officeDocument/2006/relationships/hyperlink" Target="http://www.math.hmc.edu/~su/fairdivision/calc/" TargetMode="External"/><Relationship Id="rId68" Type="http://schemas.openxmlformats.org/officeDocument/2006/relationships/hyperlink" Target="http://www.math.hmc.edu/~su/fairdivision/calc/" TargetMode="External"/><Relationship Id="rId7" Type="http://schemas.openxmlformats.org/officeDocument/2006/relationships/hyperlink" Target="http://www.henrygeorgefoundation.org/" TargetMode="External"/><Relationship Id="rId2" Type="http://schemas.openxmlformats.org/officeDocument/2006/relationships/hyperlink" Target="http://www.themarker.com/markerweek/1.2069919" TargetMode="External"/><Relationship Id="rId16" Type="http://schemas.openxmlformats.org/officeDocument/2006/relationships/hyperlink" Target="http://en.wikisource.org/wiki/Catholic_Encyclopedia_(1913)/Land-Tenure_in_the_Christian_Era" TargetMode="External"/><Relationship Id="rId29" Type="http://schemas.openxmlformats.org/officeDocument/2006/relationships/hyperlink" Target="http://en.wikisource.org/wiki/Catholic_Encyclopedia_(1913)/Land-Tenure_in_the_Christian_Era" TargetMode="External"/><Relationship Id="rId11" Type="http://schemas.openxmlformats.org/officeDocument/2006/relationships/hyperlink" Target="http://en.wikisource.org/wiki/Catholic_Encyclopedia_(1913)/Land-Tenure_in_the_Christian_Era" TargetMode="External"/><Relationship Id="rId24" Type="http://schemas.openxmlformats.org/officeDocument/2006/relationships/hyperlink" Target="http://en.wikisource.org/wiki/Catholic_Encyclopedia_(1913)/Land-Tenure_in_the_Christian_Era" TargetMode="External"/><Relationship Id="rId32" Type="http://schemas.openxmlformats.org/officeDocument/2006/relationships/hyperlink" Target="http://en.wikisource.org/wiki/Catholic_Encyclopedia_(1913)/Land-Tenure_in_the_Christian_Era" TargetMode="External"/><Relationship Id="rId37" Type="http://schemas.openxmlformats.org/officeDocument/2006/relationships/hyperlink" Target="http://math.stackexchange.com/questions/394620/square-cake-with-raisins" TargetMode="External"/><Relationship Id="rId40" Type="http://schemas.openxmlformats.org/officeDocument/2006/relationships/hyperlink" Target="http://math.stackexchange.com/questions/394620/square-cake-with-raisins" TargetMode="External"/><Relationship Id="rId45" Type="http://schemas.openxmlformats.org/officeDocument/2006/relationships/hyperlink" Target="http://math.stackexchange.com/questions/394620/square-cake-with-raisins" TargetMode="External"/><Relationship Id="rId53" Type="http://schemas.openxmlformats.org/officeDocument/2006/relationships/hyperlink" Target="http://www.math.hmc.edu/~su/fairdivision/calc/" TargetMode="External"/><Relationship Id="rId58" Type="http://schemas.openxmlformats.org/officeDocument/2006/relationships/hyperlink" Target="http://www.math.hmc.edu/~su/fairdivision/calc/" TargetMode="External"/><Relationship Id="rId66" Type="http://schemas.openxmlformats.org/officeDocument/2006/relationships/hyperlink" Target="http://www.math.hmc.edu/~su/fairdivision/calc/" TargetMode="External"/><Relationship Id="rId5" Type="http://schemas.openxmlformats.org/officeDocument/2006/relationships/hyperlink" Target="http://he.wikisource.org" TargetMode="External"/><Relationship Id="rId61" Type="http://schemas.openxmlformats.org/officeDocument/2006/relationships/hyperlink" Target="http://www.math.hmc.edu/~su/fairdivision/calc/" TargetMode="External"/><Relationship Id="rId19" Type="http://schemas.openxmlformats.org/officeDocument/2006/relationships/hyperlink" Target="http://en.wikisource.org/wiki/Catholic_Encyclopedia_(1913)/Land-Tenure_in_the_Christian_Era" TargetMode="External"/><Relationship Id="rId14" Type="http://schemas.openxmlformats.org/officeDocument/2006/relationships/hyperlink" Target="http://en.wikisource.org/wiki/Catholic_Encyclopedia_(1913)/Land-Tenure_in_the_Christian_Era" TargetMode="External"/><Relationship Id="rId22" Type="http://schemas.openxmlformats.org/officeDocument/2006/relationships/hyperlink" Target="http://en.wikisource.org/wiki/Catholic_Encyclopedia_(1913)/Land-Tenure_in_the_Christian_Era" TargetMode="External"/><Relationship Id="rId27" Type="http://schemas.openxmlformats.org/officeDocument/2006/relationships/hyperlink" Target="http://en.wikisource.org/wiki/Catholic_Encyclopedia_(1913)/Land-Tenure_in_the_Christian_Era" TargetMode="External"/><Relationship Id="rId30" Type="http://schemas.openxmlformats.org/officeDocument/2006/relationships/hyperlink" Target="http://en.wikisource.org/wiki/Catholic_Encyclopedia_(1913)/Land-Tenure_in_the_Christian_Era" TargetMode="External"/><Relationship Id="rId35" Type="http://schemas.openxmlformats.org/officeDocument/2006/relationships/hyperlink" Target="http://ccl.northwestern.edu/netlogo/models/community/land-income" TargetMode="External"/><Relationship Id="rId43" Type="http://schemas.openxmlformats.org/officeDocument/2006/relationships/hyperlink" Target="http://math.stackexchange.com/questions/394620/square-cake-with-raisins" TargetMode="External"/><Relationship Id="rId48" Type="http://schemas.openxmlformats.org/officeDocument/2006/relationships/hyperlink" Target="http://math.stackexchange.com/questions/394620/square-cake-with-raisins" TargetMode="External"/><Relationship Id="rId56" Type="http://schemas.openxmlformats.org/officeDocument/2006/relationships/hyperlink" Target="http://www.math.hmc.edu/~su/fairdivision/calc/" TargetMode="External"/><Relationship Id="rId64" Type="http://schemas.openxmlformats.org/officeDocument/2006/relationships/hyperlink" Target="http://www.math.hmc.edu/~su/fairdivision/calc/" TargetMode="External"/><Relationship Id="rId69" Type="http://schemas.openxmlformats.org/officeDocument/2006/relationships/hyperlink" Target="http://www.math.hmc.edu/~su/fairdivision/calc/" TargetMode="External"/><Relationship Id="rId8" Type="http://schemas.openxmlformats.org/officeDocument/2006/relationships/hyperlink" Target="http://penelope.uchicago.edu/Thayer/E/Roman/Texts/Plutarch/Lives/Tiberius_Gracchus*.html" TargetMode="External"/><Relationship Id="rId51" Type="http://schemas.openxmlformats.org/officeDocument/2006/relationships/hyperlink" Target="http://math.stackexchange.com/questions/394620/square-cake-with-raisins" TargetMode="External"/><Relationship Id="rId3" Type="http://schemas.openxmlformats.org/officeDocument/2006/relationships/hyperlink" Target="http://www.hopeways.org/docs/sheva-ehud-tokatly.pdf" TargetMode="External"/><Relationship Id="rId12" Type="http://schemas.openxmlformats.org/officeDocument/2006/relationships/hyperlink" Target="http://en.wikisource.org/wiki/Catholic_Encyclopedia_(1913)/Land-Tenure_in_the_Christian_Era" TargetMode="External"/><Relationship Id="rId17" Type="http://schemas.openxmlformats.org/officeDocument/2006/relationships/hyperlink" Target="http://en.wikisource.org/wiki/Catholic_Encyclopedia_(1913)/Land-Tenure_in_the_Christian_Era" TargetMode="External"/><Relationship Id="rId25" Type="http://schemas.openxmlformats.org/officeDocument/2006/relationships/hyperlink" Target="http://en.wikisource.org/wiki/Catholic_Encyclopedia_(1913)/Land-Tenure_in_the_Christian_Era" TargetMode="External"/><Relationship Id="rId33" Type="http://schemas.openxmlformats.org/officeDocument/2006/relationships/hyperlink" Target="http://en.wikisource.org/wiki/Catholic_Encyclopedia_(1913)/Land-Tenure_in_the_Christian_Era" TargetMode="External"/><Relationship Id="rId38" Type="http://schemas.openxmlformats.org/officeDocument/2006/relationships/hyperlink" Target="http://math.stackexchange.com/questions/394620/square-cake-with-raisins" TargetMode="External"/><Relationship Id="rId46" Type="http://schemas.openxmlformats.org/officeDocument/2006/relationships/hyperlink" Target="http://math.stackexchange.com/questions/394620/square-cake-with-raisins" TargetMode="External"/><Relationship Id="rId59" Type="http://schemas.openxmlformats.org/officeDocument/2006/relationships/hyperlink" Target="http://www.math.hmc.edu/~su/fairdivision/calc/" TargetMode="External"/><Relationship Id="rId67" Type="http://schemas.openxmlformats.org/officeDocument/2006/relationships/hyperlink" Target="http://www.math.hmc.edu/~su/fairdivision/calc/" TargetMode="External"/><Relationship Id="rId20" Type="http://schemas.openxmlformats.org/officeDocument/2006/relationships/hyperlink" Target="http://en.wikisource.org/wiki/Catholic_Encyclopedia_(1913)/Land-Tenure_in_the_Christian_Era" TargetMode="External"/><Relationship Id="rId41" Type="http://schemas.openxmlformats.org/officeDocument/2006/relationships/hyperlink" Target="http://math.stackexchange.com/questions/394620/square-cake-with-raisins" TargetMode="External"/><Relationship Id="rId54" Type="http://schemas.openxmlformats.org/officeDocument/2006/relationships/hyperlink" Target="http://www.math.hmc.edu/~su/fairdivision/calc/" TargetMode="External"/><Relationship Id="rId62" Type="http://schemas.openxmlformats.org/officeDocument/2006/relationships/hyperlink" Target="http://www.math.hmc.edu/~su/fairdivision/calc/" TargetMode="External"/><Relationship Id="rId70" Type="http://schemas.openxmlformats.org/officeDocument/2006/relationships/hyperlink" Target="http://www.citeulike.org/user/erelsegal-halevi/tag/fair-division-experiments" TargetMode="External"/><Relationship Id="rId1" Type="http://schemas.openxmlformats.org/officeDocument/2006/relationships/hyperlink" Target="http://press.tau.ac.il/perplexed/chapters/chap_3_39.htm" TargetMode="External"/><Relationship Id="rId6" Type="http://schemas.openxmlformats.org/officeDocument/2006/relationships/hyperlink" Target="http://people.wku.edu/charles.smith/wallace/S347.htm" TargetMode="External"/><Relationship Id="rId15" Type="http://schemas.openxmlformats.org/officeDocument/2006/relationships/hyperlink" Target="http://en.wikisource.org/wiki/Catholic_Encyclopedia_(1913)/Land-Tenure_in_the_Christian_Era" TargetMode="External"/><Relationship Id="rId23" Type="http://schemas.openxmlformats.org/officeDocument/2006/relationships/hyperlink" Target="http://en.wikisource.org/wiki/Catholic_Encyclopedia_(1913)/Land-Tenure_in_the_Christian_Era" TargetMode="External"/><Relationship Id="rId28" Type="http://schemas.openxmlformats.org/officeDocument/2006/relationships/hyperlink" Target="http://en.wikisource.org/wiki/Catholic_Encyclopedia_(1913)/Land-Tenure_in_the_Christian_Era" TargetMode="External"/><Relationship Id="rId36" Type="http://schemas.openxmlformats.org/officeDocument/2006/relationships/hyperlink" Target="http://math.stackexchange.com/questions/394620/square-cake-with-raisins" TargetMode="External"/><Relationship Id="rId49" Type="http://schemas.openxmlformats.org/officeDocument/2006/relationships/hyperlink" Target="http://math.stackexchange.com/questions/394620/square-cake-with-raisins" TargetMode="External"/><Relationship Id="rId57" Type="http://schemas.openxmlformats.org/officeDocument/2006/relationships/hyperlink" Target="http://www.math.hmc.edu/~su/fairdivision/calc/" TargetMode="External"/><Relationship Id="rId10" Type="http://schemas.openxmlformats.org/officeDocument/2006/relationships/hyperlink" Target="http://en.wikisource.org/wiki/Catholic_Encyclopedia_(1913)/Land-Tenure_in_the_Christian_Era" TargetMode="External"/><Relationship Id="rId31" Type="http://schemas.openxmlformats.org/officeDocument/2006/relationships/hyperlink" Target="http://en.wikisource.org/wiki/Catholic_Encyclopedia_(1913)/Land-Tenure_in_the_Christian_Era" TargetMode="External"/><Relationship Id="rId44" Type="http://schemas.openxmlformats.org/officeDocument/2006/relationships/hyperlink" Target="http://math.stackexchange.com/questions/394620/square-cake-with-raisins" TargetMode="External"/><Relationship Id="rId52" Type="http://schemas.openxmlformats.org/officeDocument/2006/relationships/hyperlink" Target="http://math.stackexchange.com/questions/394620/square-cake-with-raisins" TargetMode="External"/><Relationship Id="rId60" Type="http://schemas.openxmlformats.org/officeDocument/2006/relationships/hyperlink" Target="http://www.math.hmc.edu/~su/fairdivision/calc/" TargetMode="External"/><Relationship Id="rId65" Type="http://schemas.openxmlformats.org/officeDocument/2006/relationships/hyperlink" Target="http://www.math.hmc.edu/~su/fairdivision/calc/" TargetMode="External"/><Relationship Id="rId4" Type="http://schemas.openxmlformats.org/officeDocument/2006/relationships/hyperlink" Target="http://tora.us.fm/tryg/mamr/yovl_etc.html" TargetMode="External"/><Relationship Id="rId9" Type="http://schemas.openxmlformats.org/officeDocument/2006/relationships/hyperlink" Target="http://en.wikisource.org/wiki/Catholic_Encyclopedia_(1913)/Land-Tenure_in_the_Christian_Era" TargetMode="External"/><Relationship Id="rId13" Type="http://schemas.openxmlformats.org/officeDocument/2006/relationships/hyperlink" Target="http://en.wikisource.org/wiki/Catholic_Encyclopedia_(1913)/Land-Tenure_in_the_Christian_Era" TargetMode="External"/><Relationship Id="rId18" Type="http://schemas.openxmlformats.org/officeDocument/2006/relationships/hyperlink" Target="http://en.wikisource.org/wiki/Catholic_Encyclopedia_(1913)/Land-Tenure_in_the_Christian_Era" TargetMode="External"/><Relationship Id="rId39" Type="http://schemas.openxmlformats.org/officeDocument/2006/relationships/hyperlink" Target="http://math.stackexchange.com/questions/394620/square-cake-with-raisins" TargetMode="External"/><Relationship Id="rId34" Type="http://schemas.openxmlformats.org/officeDocument/2006/relationships/hyperlink" Target="http://ccl.northwestern.edu/netlogo/models/community/land-random" TargetMode="External"/><Relationship Id="rId50" Type="http://schemas.openxmlformats.org/officeDocument/2006/relationships/hyperlink" Target="http://math.stackexchange.com/questions/394620/square-cake-with-raisins" TargetMode="External"/><Relationship Id="rId55" Type="http://schemas.openxmlformats.org/officeDocument/2006/relationships/hyperlink" Target="http://www.math.hmc.edu/~su/fairdivision/cal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48846-3770-4CA7-B627-A0D84F347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7244</Words>
  <Characters>41295</Characters>
  <Application>Microsoft Office Word</Application>
  <DocSecurity>0</DocSecurity>
  <Lines>344</Lines>
  <Paragraphs>96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HP Corporation</Company>
  <LinksUpToDate>false</LinksUpToDate>
  <CharactersWithSpaces>48443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Moshe Lavi</dc:creator>
  <cp:lastModifiedBy>ROLY</cp:lastModifiedBy>
  <cp:revision>3</cp:revision>
  <cp:lastPrinted>2010-08-04T09:20:00Z</cp:lastPrinted>
  <dcterms:created xsi:type="dcterms:W3CDTF">2014-06-30T06:31:00Z</dcterms:created>
  <dcterms:modified xsi:type="dcterms:W3CDTF">2014-06-30T06:31:00Z</dcterms:modified>
</cp:coreProperties>
</file>